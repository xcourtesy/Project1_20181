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C3D" w:rsidRPr="00180B6E" w:rsidRDefault="00724C3D" w:rsidP="00724C3D">
      <w:pPr>
        <w:tabs>
          <w:tab w:val="center" w:pos="3155"/>
          <w:tab w:val="center" w:pos="5148"/>
          <w:tab w:val="center" w:pos="6800"/>
        </w:tabs>
        <w:spacing w:after="94" w:line="360" w:lineRule="auto"/>
        <w:ind w:left="426"/>
        <w:jc w:val="center"/>
        <w:rPr>
          <w:rFonts w:ascii="Times New Roman" w:hAnsi="Times New Roman" w:cs="Times New Roman"/>
          <w:b/>
          <w:bCs/>
          <w:color w:val="000000" w:themeColor="text1"/>
          <w:sz w:val="32"/>
          <w:szCs w:val="32"/>
          <w:lang w:bidi="vi-VN"/>
        </w:rPr>
      </w:pPr>
      <w:bookmarkStart w:id="0" w:name="_GoBack"/>
      <w:bookmarkEnd w:id="0"/>
      <w:r w:rsidRPr="00180B6E">
        <w:rPr>
          <w:rFonts w:ascii="Times New Roman" w:hAnsi="Times New Roman" w:cs="Times New Roman"/>
          <w:b/>
          <w:bCs/>
          <w:color w:val="000000" w:themeColor="text1"/>
          <w:sz w:val="32"/>
          <w:szCs w:val="32"/>
          <w:lang w:bidi="vi-VN"/>
        </w:rPr>
        <w:t>PHẦN TRANG 211-215</w:t>
      </w:r>
    </w:p>
    <w:p w:rsidR="00220CD6" w:rsidRPr="00F70604" w:rsidRDefault="00DE4EFB" w:rsidP="00C54AED">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w:r>
        <w:rPr>
          <w:rFonts w:ascii="Times New Roman" w:hAnsi="Times New Roman" w:cs="Times New Roman"/>
          <w:b/>
          <w:bCs/>
          <w:sz w:val="26"/>
          <w:szCs w:val="26"/>
          <w:lang w:bidi="vi-VN"/>
        </w:rPr>
        <w:t xml:space="preserve">Ví dụ 4.2.2.1: </w:t>
      </w:r>
      <w:r w:rsidR="000B2074">
        <w:rPr>
          <w:rFonts w:ascii="Times New Roman" w:hAnsi="Times New Roman" w:cs="Times New Roman"/>
          <w:bCs/>
          <w:sz w:val="26"/>
          <w:szCs w:val="26"/>
          <w:lang w:bidi="vi-VN"/>
        </w:rPr>
        <w:t xml:space="preserve"> </w:t>
      </w:r>
      <w:r w:rsidR="00F70604">
        <w:rPr>
          <w:rFonts w:ascii="Times New Roman" w:hAnsi="Times New Roman" w:cs="Times New Roman"/>
          <w:bCs/>
          <w:sz w:val="26"/>
          <w:szCs w:val="26"/>
          <w:lang w:bidi="vi-VN"/>
        </w:rPr>
        <w:t xml:space="preserve">Cho hai dãy tuần hoàn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bCs/>
                <w:i/>
                <w:sz w:val="26"/>
                <w:szCs w:val="26"/>
                <w:lang w:bidi="vi-VN"/>
              </w:rPr>
            </m:ctrlPr>
          </m:sSubPr>
          <m:e>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sub>
            <m:r>
              <w:rPr>
                <w:rFonts w:ascii="Cambria Math" w:hAnsi="Cambria Math" w:cs="Times New Roman"/>
                <w:sz w:val="26"/>
                <w:szCs w:val="26"/>
                <w:lang w:bidi="vi-VN"/>
              </w:rPr>
              <m:t>8</m:t>
            </m:r>
          </m:sub>
        </m:sSub>
      </m:oMath>
      <w:r w:rsidR="00F70604">
        <w:rPr>
          <w:rFonts w:ascii="Times New Roman" w:eastAsiaTheme="minorEastAsia" w:hAnsi="Times New Roman" w:cs="Times New Roman"/>
          <w:bCs/>
          <w:sz w:val="26"/>
          <w:szCs w:val="26"/>
          <w:lang w:bidi="vi-VN"/>
        </w:rPr>
        <w:t xml:space="preserve"> và </w:t>
      </w:r>
      <m:oMath>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Sub>
        <m:sSub>
          <m:sSubPr>
            <m:ctrlPr>
              <w:rPr>
                <w:rFonts w:ascii="Cambria Math" w:eastAsiaTheme="minorEastAsia" w:hAnsi="Cambria Math" w:cs="Times New Roman"/>
                <w:bCs/>
                <w:i/>
                <w:sz w:val="26"/>
                <w:szCs w:val="26"/>
                <w:lang w:bidi="vi-VN"/>
              </w:rPr>
            </m:ctrlPr>
          </m:sSubPr>
          <m:e>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n</m:t>
                </m:r>
              </m:e>
            </m:d>
          </m:e>
          <m:sub>
            <m:r>
              <w:rPr>
                <w:rFonts w:ascii="Cambria Math" w:eastAsiaTheme="minorEastAsia" w:hAnsi="Cambria Math" w:cs="Times New Roman"/>
                <w:sz w:val="26"/>
                <w:szCs w:val="26"/>
                <w:lang w:bidi="vi-VN"/>
              </w:rPr>
              <m:t>8</m:t>
            </m:r>
          </m:sub>
        </m:sSub>
      </m:oMath>
      <w:r w:rsidR="00F70604">
        <w:rPr>
          <w:rFonts w:ascii="Times New Roman" w:eastAsiaTheme="minorEastAsia" w:hAnsi="Times New Roman" w:cs="Times New Roman"/>
          <w:bCs/>
          <w:sz w:val="26"/>
          <w:szCs w:val="26"/>
          <w:lang w:bidi="vi-VN"/>
        </w:rPr>
        <w:t xml:space="preserve"> cho </w:t>
      </w:r>
      <w:r w:rsidR="00F70604" w:rsidRPr="00F70604">
        <w:rPr>
          <w:rFonts w:ascii="Times New Roman" w:eastAsiaTheme="minorEastAsia" w:hAnsi="Times New Roman" w:cs="Times New Roman"/>
          <w:bCs/>
          <w:sz w:val="26"/>
          <w:szCs w:val="26"/>
          <w:lang w:bidi="vi-VN"/>
        </w:rPr>
        <w:t>chu kỳ N= 8 như trên hình 4.2.2.1</w:t>
      </w:r>
      <w:r w:rsidR="00F70604">
        <w:rPr>
          <w:rFonts w:ascii="Times New Roman" w:eastAsiaTheme="minorEastAsia" w:hAnsi="Times New Roman" w:cs="Times New Roman"/>
          <w:bCs/>
          <w:sz w:val="26"/>
          <w:szCs w:val="26"/>
          <w:lang w:bidi="vi-VN"/>
        </w:rPr>
        <w:t>.</w:t>
      </w:r>
    </w:p>
    <w:p w:rsidR="00F70604" w:rsidRDefault="00F70604" w:rsidP="00C54AED">
      <w:pPr>
        <w:tabs>
          <w:tab w:val="center" w:pos="3155"/>
          <w:tab w:val="center" w:pos="5148"/>
          <w:tab w:val="center" w:pos="6800"/>
        </w:tabs>
        <w:spacing w:after="94" w:line="360" w:lineRule="auto"/>
        <w:ind w:left="426"/>
        <w:jc w:val="both"/>
        <w:rPr>
          <w:rFonts w:ascii="Times New Roman" w:eastAsiaTheme="minorEastAsia" w:hAnsi="Times New Roman" w:cs="Times New Roman"/>
          <w:sz w:val="26"/>
          <w:szCs w:val="26"/>
          <w:lang w:bidi="vi-VN"/>
        </w:rPr>
      </w:pPr>
      <w:r w:rsidRPr="00F70604">
        <w:rPr>
          <w:rFonts w:ascii="Times New Roman" w:hAnsi="Times New Roman" w:cs="Times New Roman"/>
          <w:bCs/>
          <w:sz w:val="26"/>
          <w:szCs w:val="26"/>
          <w:lang w:bidi="vi-VN"/>
        </w:rPr>
        <w:t xml:space="preserve">Hãy tìm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sSub>
          <m:sSubPr>
            <m:ctrlPr>
              <w:rPr>
                <w:rFonts w:ascii="Cambria Math" w:hAnsi="Cambria Math" w:cs="Times New Roman"/>
                <w:bCs/>
                <w:i/>
                <w:sz w:val="26"/>
                <w:szCs w:val="26"/>
                <w:lang w:bidi="vi-VN"/>
              </w:rPr>
            </m:ctrlPr>
          </m:sSubPr>
          <m:e>
            <m:d>
              <m:dPr>
                <m:ctrlPr>
                  <w:rPr>
                    <w:rFonts w:ascii="Cambria Math" w:hAnsi="Cambria Math" w:cs="Times New Roman"/>
                    <w:bCs/>
                    <w:i/>
                    <w:sz w:val="26"/>
                    <w:szCs w:val="26"/>
                    <w:lang w:bidi="vi-VN"/>
                  </w:rPr>
                </m:ctrlPr>
              </m:d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m:t>
                    </m:r>
                  </m:e>
                </m:acc>
              </m:e>
            </m:d>
          </m:e>
          <m:sub>
            <m:r>
              <w:rPr>
                <w:rFonts w:ascii="Cambria Math" w:hAnsi="Cambria Math" w:cs="Times New Roman"/>
                <w:sz w:val="26"/>
                <w:szCs w:val="26"/>
                <w:lang w:bidi="vi-VN"/>
              </w:rPr>
              <m:t>8</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(n)</m:t>
        </m:r>
      </m:oMath>
    </w:p>
    <w:p w:rsidR="00D370BD" w:rsidRDefault="00D370BD" w:rsidP="00D370BD">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Pr>
          <w:rFonts w:ascii="Times New Roman" w:hAnsi="Times New Roman" w:cs="Times New Roman"/>
          <w:bCs/>
          <w:sz w:val="26"/>
          <w:szCs w:val="26"/>
          <w:lang w:bidi="vi-VN"/>
        </w:rPr>
        <w:t>Giải: Theo công thức (4.2.2.1) ta có:</w:t>
      </w:r>
    </w:p>
    <w:p w:rsidR="00D370BD" w:rsidRPr="00F70604" w:rsidRDefault="00D370BD" w:rsidP="00D370BD">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 xml:space="preserve">=     </m:t>
          </m:r>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m=0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m</m:t>
                  </m:r>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(n-m)</m:t>
              </m:r>
            </m:e>
          </m:nary>
        </m:oMath>
      </m:oMathPara>
    </w:p>
    <w:p w:rsidR="00D370BD" w:rsidRDefault="00D370BD" w:rsidP="00C54AED">
      <w:pPr>
        <w:tabs>
          <w:tab w:val="center" w:pos="3155"/>
          <w:tab w:val="center" w:pos="5148"/>
          <w:tab w:val="center" w:pos="6800"/>
        </w:tabs>
        <w:spacing w:after="94" w:line="360" w:lineRule="auto"/>
        <w:ind w:left="426"/>
        <w:jc w:val="both"/>
        <w:rPr>
          <w:rFonts w:ascii="Times New Roman" w:eastAsiaTheme="minorEastAsia" w:hAnsi="Times New Roman" w:cs="Times New Roman"/>
          <w:sz w:val="26"/>
          <w:szCs w:val="26"/>
          <w:lang w:bidi="vi-VN"/>
        </w:rPr>
      </w:pPr>
      <w:r>
        <w:rPr>
          <w:rFonts w:ascii="Times New Roman" w:hAnsi="Times New Roman" w:cs="Times New Roman"/>
          <w:bCs/>
          <w:sz w:val="26"/>
          <w:szCs w:val="26"/>
          <w:lang w:bidi="vi-VN"/>
        </w:rPr>
        <w:t xml:space="preserve">Như vậy ta phải tiến hành tính từng giá trị của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r>
          <w:rPr>
            <w:rFonts w:ascii="Cambria Math" w:hAnsi="Cambria Math" w:cs="Times New Roman"/>
            <w:sz w:val="26"/>
            <w:szCs w:val="26"/>
            <w:lang w:bidi="vi-VN"/>
          </w:rPr>
          <m:t>(n)</m:t>
        </m:r>
      </m:oMath>
      <w:r>
        <w:rPr>
          <w:rFonts w:ascii="Times New Roman" w:eastAsiaTheme="minorEastAsia" w:hAnsi="Times New Roman" w:cs="Times New Roman"/>
          <w:bCs/>
          <w:sz w:val="26"/>
          <w:szCs w:val="26"/>
          <w:lang w:bidi="vi-VN"/>
        </w:rPr>
        <w:t xml:space="preserve"> trong một chu </w:t>
      </w:r>
      <w:proofErr w:type="gramStart"/>
      <w:r>
        <w:rPr>
          <w:rFonts w:ascii="Times New Roman" w:eastAsiaTheme="minorEastAsia" w:hAnsi="Times New Roman" w:cs="Times New Roman"/>
          <w:bCs/>
          <w:sz w:val="26"/>
          <w:szCs w:val="26"/>
          <w:lang w:bidi="vi-VN"/>
        </w:rPr>
        <w:t>kỳ ,</w:t>
      </w:r>
      <w:proofErr w:type="gramEnd"/>
      <w:r>
        <w:rPr>
          <w:rFonts w:ascii="Times New Roman" w:eastAsiaTheme="minorEastAsia" w:hAnsi="Times New Roman" w:cs="Times New Roman"/>
          <w:bCs/>
          <w:sz w:val="26"/>
          <w:szCs w:val="26"/>
          <w:lang w:bidi="vi-VN"/>
        </w:rPr>
        <w:t xml:space="preserve"> tức là tính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r>
          <w:rPr>
            <w:rFonts w:ascii="Cambria Math" w:hAnsi="Cambria Math" w:cs="Times New Roman"/>
            <w:sz w:val="26"/>
            <w:szCs w:val="26"/>
            <w:lang w:bidi="vi-VN"/>
          </w:rPr>
          <m:t>(0)</m:t>
        </m:r>
      </m:oMath>
      <w:r>
        <w:rPr>
          <w:rFonts w:ascii="Times New Roman" w:eastAsiaTheme="minorEastAsia" w:hAnsi="Times New Roman" w:cs="Times New Roman"/>
          <w:bCs/>
          <w:sz w:val="26"/>
          <w:szCs w:val="26"/>
          <w:lang w:bidi="vi-VN"/>
        </w:rPr>
        <w:t xml:space="preserve"> đến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r>
          <w:rPr>
            <w:rFonts w:ascii="Cambria Math" w:hAnsi="Cambria Math" w:cs="Times New Roman"/>
            <w:sz w:val="26"/>
            <w:szCs w:val="26"/>
            <w:lang w:bidi="vi-VN"/>
          </w:rPr>
          <m:t>(7)</m:t>
        </m:r>
      </m:oMath>
      <w:r>
        <w:rPr>
          <w:rFonts w:ascii="Times New Roman" w:eastAsiaTheme="minorEastAsia" w:hAnsi="Times New Roman" w:cs="Times New Roman"/>
          <w:bCs/>
          <w:sz w:val="26"/>
          <w:szCs w:val="26"/>
          <w:lang w:bidi="vi-VN"/>
        </w:rPr>
        <w:t xml:space="preserve"> . Chúng ta sẽ tiến hành bằng đồ thị cho trên hình 4.2.2.2</w:t>
      </w:r>
    </w:p>
    <w:tbl>
      <w:tblPr>
        <w:tblStyle w:val="TableGrid"/>
        <w:tblW w:w="0" w:type="auto"/>
        <w:tblInd w:w="426" w:type="dxa"/>
        <w:tblLook w:val="04A0" w:firstRow="1" w:lastRow="0" w:firstColumn="1" w:lastColumn="0" w:noHBand="0" w:noVBand="1"/>
      </w:tblPr>
      <w:tblGrid>
        <w:gridCol w:w="9150"/>
      </w:tblGrid>
      <w:tr w:rsidR="008916A5" w:rsidTr="00D370BD">
        <w:trPr>
          <w:trHeight w:val="3203"/>
        </w:trPr>
        <w:tc>
          <w:tcPr>
            <w:tcW w:w="8592" w:type="dxa"/>
          </w:tcPr>
          <w:p w:rsidR="008916A5" w:rsidRDefault="008916A5" w:rsidP="008916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k0=</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1,7);</w:t>
            </w:r>
          </w:p>
          <w:p w:rsidR="008916A5" w:rsidRDefault="008916A5" w:rsidP="008916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k0 0];</w:t>
            </w:r>
          </w:p>
          <w:p w:rsidR="008916A5" w:rsidRDefault="008916A5" w:rsidP="008916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k1 k1 k1];</w:t>
            </w:r>
          </w:p>
          <w:p w:rsidR="008916A5" w:rsidRDefault="008916A5" w:rsidP="008916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x=-8:1:15;</w:t>
            </w:r>
          </w:p>
          <w:p w:rsidR="008916A5" w:rsidRDefault="008916A5" w:rsidP="008916A5">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131);</w:t>
            </w:r>
          </w:p>
          <w:p w:rsidR="008916A5" w:rsidRDefault="008916A5" w:rsidP="008916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x,k</w:t>
            </w:r>
            <w:proofErr w:type="gramEnd"/>
            <w:r>
              <w:rPr>
                <w:rFonts w:ascii="Courier New" w:hAnsi="Courier New" w:cs="Courier New"/>
                <w:color w:val="000000"/>
                <w:sz w:val="20"/>
                <w:szCs w:val="20"/>
              </w:rPr>
              <w:t>2);</w:t>
            </w:r>
          </w:p>
          <w:p w:rsidR="008916A5" w:rsidRDefault="008916A5" w:rsidP="008916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916A5" w:rsidRDefault="008916A5" w:rsidP="008916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0.25:0;</w:t>
            </w:r>
          </w:p>
          <w:p w:rsidR="008916A5" w:rsidRDefault="008916A5" w:rsidP="008916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a2=</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1,3);</w:t>
            </w:r>
          </w:p>
          <w:p w:rsidR="008916A5" w:rsidRDefault="008916A5" w:rsidP="008916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a1 a2];</w:t>
            </w:r>
          </w:p>
          <w:p w:rsidR="008916A5" w:rsidRDefault="008916A5" w:rsidP="008916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a3 a3 a3];</w:t>
            </w:r>
          </w:p>
          <w:p w:rsidR="008916A5" w:rsidRDefault="008916A5" w:rsidP="008916A5">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132);</w:t>
            </w:r>
          </w:p>
          <w:p w:rsidR="008916A5" w:rsidRDefault="008916A5" w:rsidP="008916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x,a</w:t>
            </w:r>
            <w:proofErr w:type="gramEnd"/>
            <w:r>
              <w:rPr>
                <w:rFonts w:ascii="Courier New" w:hAnsi="Courier New" w:cs="Courier New"/>
                <w:color w:val="000000"/>
                <w:sz w:val="20"/>
                <w:szCs w:val="20"/>
              </w:rPr>
              <w:t>4);</w:t>
            </w:r>
          </w:p>
          <w:p w:rsidR="008916A5" w:rsidRDefault="008916A5" w:rsidP="00C54AED">
            <w:pPr>
              <w:tabs>
                <w:tab w:val="center" w:pos="3155"/>
                <w:tab w:val="center" w:pos="5148"/>
                <w:tab w:val="center" w:pos="6800"/>
              </w:tabs>
              <w:spacing w:after="94" w:line="360" w:lineRule="auto"/>
              <w:jc w:val="both"/>
              <w:rPr>
                <w:rFonts w:ascii="Times New Roman" w:eastAsiaTheme="minorEastAsia" w:hAnsi="Times New Roman" w:cs="Times New Roman"/>
                <w:bCs/>
                <w:sz w:val="26"/>
                <w:szCs w:val="26"/>
                <w:lang w:bidi="vi-VN"/>
              </w:rPr>
            </w:pPr>
          </w:p>
        </w:tc>
      </w:tr>
      <w:tr w:rsidR="008916A5" w:rsidTr="00D370BD">
        <w:trPr>
          <w:trHeight w:val="4787"/>
        </w:trPr>
        <w:tc>
          <w:tcPr>
            <w:tcW w:w="8592" w:type="dxa"/>
          </w:tcPr>
          <w:p w:rsidR="008916A5" w:rsidRDefault="008916A5" w:rsidP="00C54AED">
            <w:pPr>
              <w:tabs>
                <w:tab w:val="center" w:pos="3155"/>
                <w:tab w:val="center" w:pos="5148"/>
                <w:tab w:val="center" w:pos="6800"/>
              </w:tabs>
              <w:spacing w:after="94" w:line="360" w:lineRule="auto"/>
              <w:jc w:val="both"/>
              <w:rPr>
                <w:rFonts w:ascii="Times New Roman" w:eastAsiaTheme="minorEastAsia" w:hAnsi="Times New Roman" w:cs="Times New Roman"/>
                <w:bCs/>
                <w:sz w:val="26"/>
                <w:szCs w:val="26"/>
                <w:lang w:bidi="vi-VN"/>
              </w:rPr>
            </w:pPr>
            <w:r>
              <w:rPr>
                <w:rFonts w:ascii="Times New Roman" w:eastAsiaTheme="minorEastAsia" w:hAnsi="Times New Roman" w:cs="Times New Roman"/>
                <w:bCs/>
                <w:noProof/>
                <w:sz w:val="26"/>
                <w:szCs w:val="26"/>
                <w:lang w:bidi="vi-VN"/>
              </w:rPr>
              <w:lastRenderedPageBreak/>
              <w:drawing>
                <wp:inline distT="0" distB="0" distL="0" distR="0">
                  <wp:extent cx="7896225" cy="3019425"/>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h4.2.2.1.jpg"/>
                          <pic:cNvPicPr/>
                        </pic:nvPicPr>
                        <pic:blipFill>
                          <a:blip r:embed="rId7">
                            <a:extLst>
                              <a:ext uri="{28A0092B-C50C-407E-A947-70E740481C1C}">
                                <a14:useLocalDpi xmlns:a14="http://schemas.microsoft.com/office/drawing/2010/main" val="0"/>
                              </a:ext>
                            </a:extLst>
                          </a:blip>
                          <a:stretch>
                            <a:fillRect/>
                          </a:stretch>
                        </pic:blipFill>
                        <pic:spPr>
                          <a:xfrm>
                            <a:off x="0" y="0"/>
                            <a:ext cx="7896225" cy="3019425"/>
                          </a:xfrm>
                          <a:prstGeom prst="rect">
                            <a:avLst/>
                          </a:prstGeom>
                        </pic:spPr>
                      </pic:pic>
                    </a:graphicData>
                  </a:graphic>
                </wp:inline>
              </w:drawing>
            </w:r>
          </w:p>
        </w:tc>
      </w:tr>
    </w:tbl>
    <w:p w:rsidR="00AE096E" w:rsidRDefault="00AE096E" w:rsidP="00AE096E">
      <w:pPr>
        <w:tabs>
          <w:tab w:val="center" w:pos="3155"/>
          <w:tab w:val="center" w:pos="5148"/>
          <w:tab w:val="center" w:pos="6800"/>
        </w:tabs>
        <w:spacing w:after="94" w:line="360" w:lineRule="auto"/>
        <w:ind w:left="426"/>
        <w:jc w:val="center"/>
        <w:rPr>
          <w:rFonts w:ascii="Times New Roman" w:hAnsi="Times New Roman" w:cs="Times New Roman"/>
          <w:b/>
          <w:bCs/>
          <w:sz w:val="26"/>
          <w:szCs w:val="26"/>
          <w:lang w:bidi="vi-VN"/>
        </w:rPr>
      </w:pPr>
      <w:r>
        <w:rPr>
          <w:rFonts w:ascii="Times New Roman" w:hAnsi="Times New Roman" w:cs="Times New Roman"/>
          <w:b/>
          <w:bCs/>
          <w:sz w:val="26"/>
          <w:szCs w:val="26"/>
          <w:lang w:bidi="vi-VN"/>
        </w:rPr>
        <w:t>Hình 4.2.2.1:</w:t>
      </w:r>
    </w:p>
    <w:p w:rsidR="00D370BD" w:rsidRPr="00DE4EFB" w:rsidRDefault="00D370BD" w:rsidP="00D370BD">
      <w:pPr>
        <w:tabs>
          <w:tab w:val="center" w:pos="3155"/>
          <w:tab w:val="center" w:pos="5148"/>
          <w:tab w:val="center" w:pos="6800"/>
        </w:tabs>
        <w:spacing w:after="94" w:line="360" w:lineRule="auto"/>
        <w:ind w:left="426"/>
        <w:rPr>
          <w:rFonts w:ascii="Times New Roman" w:hAnsi="Times New Roman" w:cs="Times New Roman"/>
          <w:bCs/>
          <w:sz w:val="26"/>
          <w:szCs w:val="26"/>
          <w:lang w:bidi="vi-VN"/>
        </w:rPr>
      </w:pPr>
      <w:r w:rsidRPr="00DE4EFB">
        <w:rPr>
          <w:rFonts w:ascii="Times New Roman" w:hAnsi="Times New Roman" w:cs="Times New Roman"/>
          <w:bCs/>
          <w:sz w:val="26"/>
          <w:szCs w:val="26"/>
          <w:lang w:bidi="vi-VN"/>
        </w:rPr>
        <w:t>Sau khi tính toán ta thu được kết quả sau:</w:t>
      </w:r>
    </w:p>
    <w:p w:rsidR="00D370BD" w:rsidRPr="00DE4EFB" w:rsidRDefault="00D370BD" w:rsidP="00D370BD">
      <w:pPr>
        <w:tabs>
          <w:tab w:val="center" w:pos="3155"/>
          <w:tab w:val="center" w:pos="5148"/>
          <w:tab w:val="center" w:pos="6800"/>
        </w:tabs>
        <w:spacing w:after="94" w:line="360" w:lineRule="auto"/>
        <w:ind w:left="426"/>
        <w:rPr>
          <w:rFonts w:ascii="Times New Roman" w:hAnsi="Times New Roman" w:cs="Times New Roman"/>
          <w:bCs/>
          <w:sz w:val="26"/>
          <w:szCs w:val="26"/>
          <w:lang w:bidi="vi-VN"/>
        </w:rPr>
      </w:pP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0</m:t>
            </m:r>
          </m:e>
        </m:d>
        <m:r>
          <w:rPr>
            <w:rFonts w:ascii="Cambria Math" w:hAnsi="Cambria Math" w:cs="Times New Roman"/>
            <w:sz w:val="26"/>
            <w:szCs w:val="26"/>
            <w:lang w:bidi="vi-VN"/>
          </w:rPr>
          <m:t>=1.75</m:t>
        </m:r>
      </m:oMath>
      <w:r w:rsidRPr="00DE4EFB">
        <w:rPr>
          <w:rFonts w:ascii="Times New Roman" w:eastAsiaTheme="minorEastAsia" w:hAnsi="Times New Roman" w:cs="Times New Roman"/>
          <w:bCs/>
          <w:sz w:val="26"/>
          <w:szCs w:val="26"/>
          <w:lang w:bidi="vi-VN"/>
        </w:rPr>
        <w:t xml:space="preserve">                      </w:t>
      </w:r>
      <m:oMath>
        <m:r>
          <w:rPr>
            <w:rFonts w:ascii="Cambria Math" w:eastAsiaTheme="minorEastAsia"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1</m:t>
            </m:r>
          </m:e>
        </m:d>
        <m:r>
          <w:rPr>
            <w:rFonts w:ascii="Cambria Math" w:hAnsi="Cambria Math" w:cs="Times New Roman"/>
            <w:sz w:val="26"/>
            <w:szCs w:val="26"/>
            <w:lang w:bidi="vi-VN"/>
          </w:rPr>
          <m:t>=2</m:t>
        </m:r>
      </m:oMath>
      <w:r w:rsidRPr="00DE4EFB">
        <w:rPr>
          <w:rFonts w:ascii="Times New Roman" w:eastAsiaTheme="minorEastAsia"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2</m:t>
            </m:r>
          </m:e>
        </m:d>
        <m:r>
          <w:rPr>
            <w:rFonts w:ascii="Cambria Math" w:hAnsi="Cambria Math" w:cs="Times New Roman"/>
            <w:sz w:val="26"/>
            <w:szCs w:val="26"/>
            <w:lang w:bidi="vi-VN"/>
          </w:rPr>
          <m:t>=2.25</m:t>
        </m:r>
      </m:oMath>
      <w:r w:rsidRPr="00DE4EFB">
        <w:rPr>
          <w:rFonts w:ascii="Times New Roman" w:eastAsiaTheme="minorEastAsia"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3</m:t>
            </m:r>
          </m:e>
        </m:d>
        <m:r>
          <w:rPr>
            <w:rFonts w:ascii="Cambria Math" w:hAnsi="Cambria Math" w:cs="Times New Roman"/>
            <w:sz w:val="26"/>
            <w:szCs w:val="26"/>
            <w:lang w:bidi="vi-VN"/>
          </w:rPr>
          <m:t>=2.5</m:t>
        </m:r>
      </m:oMath>
    </w:p>
    <w:p w:rsidR="00D370BD" w:rsidRPr="00DE4EFB" w:rsidRDefault="00D370BD" w:rsidP="00D370BD">
      <w:pPr>
        <w:tabs>
          <w:tab w:val="center" w:pos="3155"/>
          <w:tab w:val="center" w:pos="5148"/>
          <w:tab w:val="center" w:pos="6800"/>
        </w:tabs>
        <w:spacing w:after="94" w:line="360" w:lineRule="auto"/>
        <w:ind w:left="426"/>
        <w:rPr>
          <w:rFonts w:ascii="Times New Roman" w:hAnsi="Times New Roman" w:cs="Times New Roman"/>
          <w:bCs/>
          <w:sz w:val="26"/>
          <w:szCs w:val="26"/>
          <w:lang w:bidi="vi-VN"/>
        </w:rPr>
      </w:pP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4</m:t>
            </m:r>
          </m:e>
        </m:d>
        <m:r>
          <w:rPr>
            <w:rFonts w:ascii="Cambria Math" w:hAnsi="Cambria Math" w:cs="Times New Roman"/>
            <w:sz w:val="26"/>
            <w:szCs w:val="26"/>
            <w:lang w:bidi="vi-VN"/>
          </w:rPr>
          <m:t>=2.5</m:t>
        </m:r>
      </m:oMath>
      <w:r w:rsidRPr="00DE4EFB">
        <w:rPr>
          <w:rFonts w:ascii="Times New Roman" w:eastAsiaTheme="minorEastAsia"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5</m:t>
            </m:r>
          </m:e>
        </m:d>
        <m:r>
          <w:rPr>
            <w:rFonts w:ascii="Cambria Math" w:hAnsi="Cambria Math" w:cs="Times New Roman"/>
            <w:sz w:val="26"/>
            <w:szCs w:val="26"/>
            <w:lang w:bidi="vi-VN"/>
          </w:rPr>
          <m:t xml:space="preserve">=2.5 </m:t>
        </m:r>
      </m:oMath>
      <w:r w:rsidRPr="00DE4EFB">
        <w:rPr>
          <w:rFonts w:ascii="Times New Roman" w:eastAsiaTheme="minorEastAsia"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6</m:t>
            </m:r>
          </m:e>
        </m:d>
        <m:r>
          <w:rPr>
            <w:rFonts w:ascii="Cambria Math" w:hAnsi="Cambria Math" w:cs="Times New Roman"/>
            <w:sz w:val="26"/>
            <w:szCs w:val="26"/>
            <w:lang w:bidi="vi-VN"/>
          </w:rPr>
          <m:t>=2.5</m:t>
        </m:r>
      </m:oMath>
      <w:r w:rsidRPr="00DE4EFB">
        <w:rPr>
          <w:rFonts w:ascii="Times New Roman" w:eastAsiaTheme="minorEastAsia"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7</m:t>
            </m:r>
          </m:e>
        </m:d>
        <m:r>
          <w:rPr>
            <w:rFonts w:ascii="Cambria Math" w:hAnsi="Cambria Math" w:cs="Times New Roman"/>
            <w:sz w:val="26"/>
            <w:szCs w:val="26"/>
            <w:lang w:bidi="vi-VN"/>
          </w:rPr>
          <m:t>=1.5</m:t>
        </m:r>
      </m:oMath>
      <w:r w:rsidRPr="00DE4EFB">
        <w:rPr>
          <w:rFonts w:ascii="Times New Roman" w:eastAsiaTheme="minorEastAsia" w:hAnsi="Times New Roman" w:cs="Times New Roman"/>
          <w:bCs/>
          <w:sz w:val="26"/>
          <w:szCs w:val="26"/>
          <w:lang w:bidi="vi-VN"/>
        </w:rPr>
        <w:t xml:space="preserve">  </w:t>
      </w:r>
      <w:r w:rsidRPr="00DE4EFB">
        <w:rPr>
          <w:rFonts w:ascii="Times New Roman" w:hAnsi="Times New Roman" w:cs="Times New Roman"/>
          <w:bCs/>
          <w:sz w:val="26"/>
          <w:szCs w:val="26"/>
          <w:lang w:bidi="vi-VN"/>
        </w:rPr>
        <w:t xml:space="preserve"> </w:t>
      </w:r>
    </w:p>
    <w:p w:rsidR="00D370BD" w:rsidRPr="00DE4EFB" w:rsidRDefault="00D370BD" w:rsidP="00D370BD">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DE4EFB">
        <w:rPr>
          <w:rFonts w:ascii="Times New Roman" w:hAnsi="Times New Roman" w:cs="Times New Roman"/>
          <w:bCs/>
          <w:sz w:val="26"/>
          <w:szCs w:val="26"/>
          <w:lang w:bidi="vi-VN"/>
        </w:rPr>
        <w:t xml:space="preserve">Và đồ thị của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r>
          <w:rPr>
            <w:rFonts w:ascii="Cambria Math" w:hAnsi="Cambria Math" w:cs="Times New Roman"/>
            <w:sz w:val="26"/>
            <w:szCs w:val="26"/>
            <w:lang w:bidi="vi-VN"/>
          </w:rPr>
          <m:t>(n)</m:t>
        </m:r>
      </m:oMath>
      <w:r w:rsidRPr="00DE4EFB">
        <w:rPr>
          <w:rFonts w:ascii="Times New Roman" w:eastAsiaTheme="minorEastAsia" w:hAnsi="Times New Roman" w:cs="Times New Roman"/>
          <w:bCs/>
          <w:sz w:val="26"/>
          <w:szCs w:val="26"/>
          <w:lang w:bidi="vi-VN"/>
        </w:rPr>
        <w:t xml:space="preserve"> như trên hình 4.2.2.3</w:t>
      </w:r>
    </w:p>
    <w:p w:rsidR="008916A5" w:rsidRDefault="008916A5" w:rsidP="00C54AED">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w:p>
    <w:p w:rsidR="00F70604" w:rsidRPr="00F70604" w:rsidRDefault="00F70604" w:rsidP="00C54AED">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p>
    <w:tbl>
      <w:tblPr>
        <w:tblStyle w:val="TableGrid"/>
        <w:tblW w:w="0" w:type="auto"/>
        <w:tblInd w:w="426" w:type="dxa"/>
        <w:tblLook w:val="04A0" w:firstRow="1" w:lastRow="0" w:firstColumn="1" w:lastColumn="0" w:noHBand="0" w:noVBand="1"/>
      </w:tblPr>
      <w:tblGrid>
        <w:gridCol w:w="9150"/>
      </w:tblGrid>
      <w:tr w:rsidR="008916A5" w:rsidTr="008916A5">
        <w:tc>
          <w:tcPr>
            <w:tcW w:w="9576" w:type="dxa"/>
          </w:tcPr>
          <w:p w:rsidR="008916A5" w:rsidRDefault="008916A5" w:rsidP="008916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x1=-9:1:14;</w:t>
            </w:r>
          </w:p>
          <w:p w:rsidR="008916A5" w:rsidRDefault="008916A5" w:rsidP="008916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b0=</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ones(1,4);</w:t>
            </w:r>
          </w:p>
          <w:p w:rsidR="008916A5" w:rsidRDefault="008916A5" w:rsidP="008916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b1=1.5:0.25:2.25;</w:t>
            </w:r>
          </w:p>
          <w:p w:rsidR="008916A5" w:rsidRDefault="008916A5" w:rsidP="008916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b1 b0];</w:t>
            </w:r>
          </w:p>
          <w:p w:rsidR="008916A5" w:rsidRDefault="008916A5" w:rsidP="008916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b2 b2 b2];</w:t>
            </w:r>
          </w:p>
          <w:p w:rsidR="008916A5" w:rsidRDefault="008916A5" w:rsidP="008916A5">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133);</w:t>
            </w:r>
          </w:p>
          <w:p w:rsidR="008916A5" w:rsidRDefault="008916A5" w:rsidP="008916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stem(x</w:t>
            </w:r>
            <w:proofErr w:type="gramStart"/>
            <w:r>
              <w:rPr>
                <w:rFonts w:ascii="Courier New" w:hAnsi="Courier New" w:cs="Courier New"/>
                <w:color w:val="000000"/>
                <w:sz w:val="20"/>
                <w:szCs w:val="20"/>
              </w:rPr>
              <w:t>1,b</w:t>
            </w:r>
            <w:proofErr w:type="gramEnd"/>
            <w:r>
              <w:rPr>
                <w:rFonts w:ascii="Courier New" w:hAnsi="Courier New" w:cs="Courier New"/>
                <w:color w:val="000000"/>
                <w:sz w:val="20"/>
                <w:szCs w:val="20"/>
              </w:rPr>
              <w:t>3);</w:t>
            </w:r>
          </w:p>
          <w:p w:rsidR="008916A5" w:rsidRDefault="008916A5" w:rsidP="00C54AED">
            <w:pPr>
              <w:tabs>
                <w:tab w:val="center" w:pos="3155"/>
                <w:tab w:val="center" w:pos="5148"/>
                <w:tab w:val="center" w:pos="6800"/>
              </w:tabs>
              <w:spacing w:after="94" w:line="360" w:lineRule="auto"/>
              <w:jc w:val="both"/>
              <w:rPr>
                <w:rFonts w:ascii="Times New Roman" w:hAnsi="Times New Roman" w:cs="Times New Roman"/>
                <w:b/>
                <w:bCs/>
                <w:sz w:val="26"/>
                <w:szCs w:val="26"/>
                <w:lang w:bidi="vi-VN"/>
              </w:rPr>
            </w:pPr>
          </w:p>
        </w:tc>
      </w:tr>
      <w:tr w:rsidR="008916A5" w:rsidTr="008916A5">
        <w:trPr>
          <w:trHeight w:val="3680"/>
        </w:trPr>
        <w:tc>
          <w:tcPr>
            <w:tcW w:w="9576" w:type="dxa"/>
          </w:tcPr>
          <w:p w:rsidR="008916A5" w:rsidRDefault="00DC381E" w:rsidP="00C54AED">
            <w:pPr>
              <w:tabs>
                <w:tab w:val="center" w:pos="3155"/>
                <w:tab w:val="center" w:pos="5148"/>
                <w:tab w:val="center" w:pos="6800"/>
              </w:tabs>
              <w:spacing w:after="94" w:line="360" w:lineRule="auto"/>
              <w:jc w:val="both"/>
              <w:rPr>
                <w:rFonts w:ascii="Times New Roman" w:hAnsi="Times New Roman" w:cs="Times New Roman"/>
                <w:b/>
                <w:bCs/>
                <w:sz w:val="26"/>
                <w:szCs w:val="26"/>
                <w:lang w:bidi="vi-VN"/>
              </w:rPr>
            </w:pPr>
            <w:r>
              <w:rPr>
                <w:rFonts w:ascii="Times New Roman" w:hAnsi="Times New Roman" w:cs="Times New Roman"/>
                <w:b/>
                <w:bCs/>
                <w:noProof/>
                <w:sz w:val="26"/>
                <w:szCs w:val="26"/>
                <w:lang w:bidi="vi-VN"/>
              </w:rPr>
              <w:lastRenderedPageBreak/>
              <w:drawing>
                <wp:inline distT="0" distB="0" distL="0" distR="0">
                  <wp:extent cx="5305425" cy="337185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4.2.2.3.jpg"/>
                          <pic:cNvPicPr/>
                        </pic:nvPicPr>
                        <pic:blipFill rotWithShape="1">
                          <a:blip r:embed="rId8">
                            <a:extLst>
                              <a:ext uri="{28A0092B-C50C-407E-A947-70E740481C1C}">
                                <a14:useLocalDpi xmlns:a14="http://schemas.microsoft.com/office/drawing/2010/main" val="0"/>
                              </a:ext>
                            </a:extLst>
                          </a:blip>
                          <a:srcRect l="57372"/>
                          <a:stretch/>
                        </pic:blipFill>
                        <pic:spPr bwMode="auto">
                          <a:xfrm>
                            <a:off x="0" y="0"/>
                            <a:ext cx="5305425" cy="3371850"/>
                          </a:xfrm>
                          <a:prstGeom prst="rect">
                            <a:avLst/>
                          </a:prstGeom>
                          <a:ln>
                            <a:noFill/>
                          </a:ln>
                          <a:extLst>
                            <a:ext uri="{53640926-AAD7-44D8-BBD7-CCE9431645EC}">
                              <a14:shadowObscured xmlns:a14="http://schemas.microsoft.com/office/drawing/2010/main"/>
                            </a:ext>
                          </a:extLst>
                        </pic:spPr>
                      </pic:pic>
                    </a:graphicData>
                  </a:graphic>
                </wp:inline>
              </w:drawing>
            </w:r>
          </w:p>
        </w:tc>
      </w:tr>
    </w:tbl>
    <w:p w:rsidR="0055079E" w:rsidRDefault="00017088" w:rsidP="00DE4EFB">
      <w:pPr>
        <w:tabs>
          <w:tab w:val="center" w:pos="3155"/>
          <w:tab w:val="center" w:pos="5148"/>
          <w:tab w:val="center" w:pos="6800"/>
        </w:tabs>
        <w:spacing w:after="94" w:line="360" w:lineRule="auto"/>
        <w:ind w:left="426"/>
        <w:jc w:val="center"/>
        <w:rPr>
          <w:rFonts w:ascii="Times New Roman" w:hAnsi="Times New Roman" w:cs="Times New Roman"/>
          <w:b/>
          <w:bCs/>
          <w:sz w:val="26"/>
          <w:szCs w:val="26"/>
          <w:lang w:bidi="vi-VN"/>
        </w:rPr>
      </w:pPr>
      <w:r>
        <w:rPr>
          <w:rFonts w:ascii="Times New Roman" w:hAnsi="Times New Roman" w:cs="Times New Roman"/>
          <w:b/>
          <w:bCs/>
          <w:sz w:val="26"/>
          <w:szCs w:val="26"/>
          <w:lang w:bidi="vi-VN"/>
        </w:rPr>
        <w:t>Hình 4.2.2.3</w:t>
      </w:r>
    </w:p>
    <w:p w:rsidR="00DE4EFB" w:rsidRDefault="00DE4EFB" w:rsidP="00C54AED">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tbl>
      <w:tblPr>
        <w:tblStyle w:val="TableGrid"/>
        <w:tblW w:w="0" w:type="auto"/>
        <w:tblInd w:w="426" w:type="dxa"/>
        <w:tblLook w:val="04A0" w:firstRow="1" w:lastRow="0" w:firstColumn="1" w:lastColumn="0" w:noHBand="0" w:noVBand="1"/>
      </w:tblPr>
      <w:tblGrid>
        <w:gridCol w:w="9150"/>
      </w:tblGrid>
      <w:tr w:rsidR="00DC381E" w:rsidTr="00DC381E">
        <w:tc>
          <w:tcPr>
            <w:tcW w:w="9576" w:type="dxa"/>
          </w:tcPr>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k0=</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1,7);</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k0 0];</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k1 k1 k1];</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x=-8:1:15;</w:t>
            </w:r>
          </w:p>
          <w:p w:rsidR="00DC381E" w:rsidRDefault="00DC381E" w:rsidP="00DC381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231);</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x,k</w:t>
            </w:r>
            <w:proofErr w:type="gramEnd"/>
            <w:r>
              <w:rPr>
                <w:rFonts w:ascii="Courier New" w:hAnsi="Courier New" w:cs="Courier New"/>
                <w:color w:val="000000"/>
                <w:sz w:val="20"/>
                <w:szCs w:val="20"/>
              </w:rPr>
              <w:t>2);</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0.25:0;</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a2=</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1,3);</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a1 a2];</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a3 a3 a3];</w:t>
            </w:r>
          </w:p>
          <w:p w:rsidR="00DC381E" w:rsidRDefault="00DC381E" w:rsidP="00DC381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232);</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x,a</w:t>
            </w:r>
            <w:proofErr w:type="gramEnd"/>
            <w:r>
              <w:rPr>
                <w:rFonts w:ascii="Courier New" w:hAnsi="Courier New" w:cs="Courier New"/>
                <w:color w:val="000000"/>
                <w:sz w:val="20"/>
                <w:szCs w:val="20"/>
              </w:rPr>
              <w:t>4);</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x1=-7:1:16;</w:t>
            </w:r>
          </w:p>
          <w:p w:rsidR="00DC381E" w:rsidRDefault="00DC381E" w:rsidP="00DC381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233);</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stem(x</w:t>
            </w:r>
            <w:proofErr w:type="gramStart"/>
            <w:r>
              <w:rPr>
                <w:rFonts w:ascii="Courier New" w:hAnsi="Courier New" w:cs="Courier New"/>
                <w:color w:val="000000"/>
                <w:sz w:val="20"/>
                <w:szCs w:val="20"/>
              </w:rPr>
              <w:t>1,a</w:t>
            </w:r>
            <w:proofErr w:type="gramEnd"/>
            <w:r>
              <w:rPr>
                <w:rFonts w:ascii="Courier New" w:hAnsi="Courier New" w:cs="Courier New"/>
                <w:color w:val="000000"/>
                <w:sz w:val="20"/>
                <w:szCs w:val="20"/>
              </w:rPr>
              <w:t>4);</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x2=x1+3;</w:t>
            </w:r>
          </w:p>
          <w:p w:rsidR="00DC381E" w:rsidRDefault="00DC381E" w:rsidP="00DC381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234);</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stem(x</w:t>
            </w:r>
            <w:proofErr w:type="gramStart"/>
            <w:r>
              <w:rPr>
                <w:rFonts w:ascii="Courier New" w:hAnsi="Courier New" w:cs="Courier New"/>
                <w:color w:val="000000"/>
                <w:sz w:val="20"/>
                <w:szCs w:val="20"/>
              </w:rPr>
              <w:t>2,a</w:t>
            </w:r>
            <w:proofErr w:type="gramEnd"/>
            <w:r>
              <w:rPr>
                <w:rFonts w:ascii="Courier New" w:hAnsi="Courier New" w:cs="Courier New"/>
                <w:color w:val="000000"/>
                <w:sz w:val="20"/>
                <w:szCs w:val="20"/>
              </w:rPr>
              <w:t>4);</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x3=x1+5;</w:t>
            </w:r>
          </w:p>
          <w:p w:rsidR="00DC381E" w:rsidRDefault="00DC381E" w:rsidP="00DC381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235);</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stem(x</w:t>
            </w:r>
            <w:proofErr w:type="gramStart"/>
            <w:r>
              <w:rPr>
                <w:rFonts w:ascii="Courier New" w:hAnsi="Courier New" w:cs="Courier New"/>
                <w:color w:val="000000"/>
                <w:sz w:val="20"/>
                <w:szCs w:val="20"/>
              </w:rPr>
              <w:t>3,a</w:t>
            </w:r>
            <w:proofErr w:type="gramEnd"/>
            <w:r>
              <w:rPr>
                <w:rFonts w:ascii="Courier New" w:hAnsi="Courier New" w:cs="Courier New"/>
                <w:color w:val="000000"/>
                <w:sz w:val="20"/>
                <w:szCs w:val="20"/>
              </w:rPr>
              <w:t>4);</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x4=x1+6;</w:t>
            </w:r>
          </w:p>
          <w:p w:rsidR="00DC381E" w:rsidRDefault="00DC381E" w:rsidP="00DC381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236);</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stem(x</w:t>
            </w:r>
            <w:proofErr w:type="gramStart"/>
            <w:r>
              <w:rPr>
                <w:rFonts w:ascii="Courier New" w:hAnsi="Courier New" w:cs="Courier New"/>
                <w:color w:val="000000"/>
                <w:sz w:val="20"/>
                <w:szCs w:val="20"/>
              </w:rPr>
              <w:t>4,a</w:t>
            </w:r>
            <w:proofErr w:type="gramEnd"/>
            <w:r>
              <w:rPr>
                <w:rFonts w:ascii="Courier New" w:hAnsi="Courier New" w:cs="Courier New"/>
                <w:color w:val="000000"/>
                <w:sz w:val="20"/>
                <w:szCs w:val="20"/>
              </w:rPr>
              <w:t>4);</w:t>
            </w:r>
          </w:p>
          <w:p w:rsidR="00DC381E" w:rsidRDefault="00DC381E" w:rsidP="00C54AED">
            <w:pPr>
              <w:tabs>
                <w:tab w:val="center" w:pos="3155"/>
                <w:tab w:val="center" w:pos="5148"/>
                <w:tab w:val="center" w:pos="6800"/>
              </w:tabs>
              <w:spacing w:after="94" w:line="360" w:lineRule="auto"/>
              <w:jc w:val="both"/>
              <w:rPr>
                <w:rFonts w:ascii="Times New Roman" w:hAnsi="Times New Roman" w:cs="Times New Roman"/>
                <w:b/>
                <w:bCs/>
                <w:sz w:val="26"/>
                <w:szCs w:val="26"/>
                <w:lang w:bidi="vi-VN"/>
              </w:rPr>
            </w:pPr>
          </w:p>
        </w:tc>
      </w:tr>
      <w:tr w:rsidR="00DC381E" w:rsidTr="00DC381E">
        <w:tc>
          <w:tcPr>
            <w:tcW w:w="9576" w:type="dxa"/>
          </w:tcPr>
          <w:p w:rsidR="00DC381E" w:rsidRDefault="00DC381E" w:rsidP="00C54AED">
            <w:pPr>
              <w:tabs>
                <w:tab w:val="center" w:pos="3155"/>
                <w:tab w:val="center" w:pos="5148"/>
                <w:tab w:val="center" w:pos="6800"/>
              </w:tabs>
              <w:spacing w:after="94" w:line="360" w:lineRule="auto"/>
              <w:jc w:val="both"/>
              <w:rPr>
                <w:rFonts w:ascii="Times New Roman" w:hAnsi="Times New Roman" w:cs="Times New Roman"/>
                <w:b/>
                <w:bCs/>
                <w:sz w:val="26"/>
                <w:szCs w:val="26"/>
                <w:lang w:bidi="vi-VN"/>
              </w:rPr>
            </w:pPr>
            <w:r>
              <w:rPr>
                <w:rFonts w:ascii="Times New Roman" w:hAnsi="Times New Roman" w:cs="Times New Roman"/>
                <w:b/>
                <w:bCs/>
                <w:noProof/>
                <w:sz w:val="26"/>
                <w:szCs w:val="26"/>
                <w:lang w:bidi="vi-VN"/>
              </w:rPr>
              <w:lastRenderedPageBreak/>
              <w:drawing>
                <wp:inline distT="0" distB="0" distL="0" distR="0">
                  <wp:extent cx="5772150" cy="33528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4.2.2.2.jpg"/>
                          <pic:cNvPicPr/>
                        </pic:nvPicPr>
                        <pic:blipFill rotWithShape="1">
                          <a:blip r:embed="rId9">
                            <a:extLst>
                              <a:ext uri="{28A0092B-C50C-407E-A947-70E740481C1C}">
                                <a14:useLocalDpi xmlns:a14="http://schemas.microsoft.com/office/drawing/2010/main" val="0"/>
                              </a:ext>
                            </a:extLst>
                          </a:blip>
                          <a:srcRect l="9133" r="6571"/>
                          <a:stretch/>
                        </pic:blipFill>
                        <pic:spPr bwMode="auto">
                          <a:xfrm>
                            <a:off x="0" y="0"/>
                            <a:ext cx="5772150" cy="3352800"/>
                          </a:xfrm>
                          <a:prstGeom prst="rect">
                            <a:avLst/>
                          </a:prstGeom>
                          <a:ln>
                            <a:noFill/>
                          </a:ln>
                          <a:extLst>
                            <a:ext uri="{53640926-AAD7-44D8-BBD7-CCE9431645EC}">
                              <a14:shadowObscured xmlns:a14="http://schemas.microsoft.com/office/drawing/2010/main"/>
                            </a:ext>
                          </a:extLst>
                        </pic:spPr>
                      </pic:pic>
                    </a:graphicData>
                  </a:graphic>
                </wp:inline>
              </w:drawing>
            </w:r>
          </w:p>
        </w:tc>
      </w:tr>
    </w:tbl>
    <w:p w:rsidR="00DC381E" w:rsidRDefault="00DC381E" w:rsidP="00C54AED">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172AE9" w:rsidRDefault="00015981" w:rsidP="00DE4EFB">
      <w:pPr>
        <w:tabs>
          <w:tab w:val="center" w:pos="3155"/>
          <w:tab w:val="center" w:pos="5148"/>
          <w:tab w:val="center" w:pos="6800"/>
        </w:tabs>
        <w:spacing w:after="94" w:line="360" w:lineRule="auto"/>
        <w:ind w:left="426"/>
        <w:jc w:val="center"/>
        <w:rPr>
          <w:rFonts w:ascii="Times New Roman" w:hAnsi="Times New Roman" w:cs="Times New Roman"/>
          <w:b/>
          <w:bCs/>
          <w:sz w:val="26"/>
          <w:szCs w:val="26"/>
          <w:lang w:bidi="vi-VN"/>
        </w:rPr>
      </w:pPr>
      <w:r>
        <w:rPr>
          <w:rFonts w:ascii="Times New Roman" w:hAnsi="Times New Roman" w:cs="Times New Roman"/>
          <w:b/>
          <w:bCs/>
          <w:sz w:val="26"/>
          <w:szCs w:val="26"/>
          <w:lang w:bidi="vi-VN"/>
        </w:rPr>
        <w:t>Hình 4.2.2.2</w:t>
      </w:r>
    </w:p>
    <w:p w:rsidR="00172AE9" w:rsidRDefault="00172AE9" w:rsidP="00C54AED">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172AE9" w:rsidRDefault="000E5D83" w:rsidP="00C54AED">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r>
        <w:rPr>
          <w:rFonts w:ascii="Times New Roman" w:hAnsi="Times New Roman" w:cs="Times New Roman"/>
          <w:b/>
          <w:bCs/>
          <w:sz w:val="26"/>
          <w:szCs w:val="26"/>
          <w:lang w:bidi="vi-VN"/>
        </w:rPr>
        <w:t>e) Tích của hai dãy</w:t>
      </w:r>
    </w:p>
    <w:p w:rsidR="000E5D83" w:rsidRDefault="000E5D83" w:rsidP="00C54AED">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w:r w:rsidRPr="000E5D83">
        <w:rPr>
          <w:rFonts w:ascii="Times New Roman" w:hAnsi="Times New Roman" w:cs="Times New Roman"/>
          <w:bCs/>
          <w:sz w:val="26"/>
          <w:szCs w:val="26"/>
          <w:lang w:bidi="vi-VN"/>
        </w:rPr>
        <w:t>Nếu chúng ta coi tích của hai dãy tuần hoàn</w:t>
      </w:r>
      <w:r>
        <w:rPr>
          <w:rFonts w:ascii="Times New Roman" w:hAnsi="Times New Roman" w:cs="Times New Roman"/>
          <w:b/>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r>
          <w:rPr>
            <w:rFonts w:ascii="Cambria Math" w:hAnsi="Cambria Math" w:cs="Times New Roman"/>
            <w:sz w:val="26"/>
            <w:szCs w:val="26"/>
            <w:lang w:bidi="vi-VN"/>
          </w:rPr>
          <m:t>(n)</m:t>
        </m:r>
      </m:oMath>
      <w:r>
        <w:rPr>
          <w:rFonts w:ascii="Times New Roman" w:eastAsiaTheme="minorEastAsia" w:hAnsi="Times New Roman" w:cs="Times New Roman"/>
          <w:bCs/>
          <w:sz w:val="26"/>
          <w:szCs w:val="26"/>
          <w:lang w:bidi="vi-VN"/>
        </w:rPr>
        <w:t xml:space="preserve"> và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(n)</m:t>
        </m:r>
      </m:oMath>
      <w:r>
        <w:rPr>
          <w:rFonts w:ascii="Times New Roman" w:eastAsiaTheme="minorEastAsia" w:hAnsi="Times New Roman" w:cs="Times New Roman"/>
          <w:bCs/>
          <w:sz w:val="26"/>
          <w:szCs w:val="26"/>
          <w:lang w:bidi="vi-VN"/>
        </w:rPr>
        <w:t xml:space="preserve"> có cùng chu kỳ N là một dãy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oMath>
      <w:r>
        <w:rPr>
          <w:rFonts w:ascii="Times New Roman" w:eastAsiaTheme="minorEastAsia" w:hAnsi="Times New Roman" w:cs="Times New Roman"/>
          <w:bCs/>
          <w:sz w:val="26"/>
          <w:szCs w:val="26"/>
          <w:lang w:bidi="vi-VN"/>
        </w:rPr>
        <w:t xml:space="preserve"> tuần hoàn cũng có chu kỳ N như sau:</w:t>
      </w:r>
    </w:p>
    <w:p w:rsidR="000E5D83" w:rsidRPr="000E5D83" w:rsidRDefault="008916A5" w:rsidP="00C54AED">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(n)</m:t>
          </m:r>
        </m:oMath>
      </m:oMathPara>
    </w:p>
    <w:p w:rsidR="000E5D83" w:rsidRPr="000A2119" w:rsidRDefault="000E5D83" w:rsidP="00C54AED">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0A2119">
        <w:rPr>
          <w:rFonts w:ascii="Times New Roman" w:hAnsi="Times New Roman" w:cs="Times New Roman"/>
          <w:bCs/>
          <w:sz w:val="26"/>
          <w:szCs w:val="26"/>
          <w:lang w:bidi="vi-VN"/>
        </w:rPr>
        <w:t>Và nếu chúng ta có:</w:t>
      </w:r>
    </w:p>
    <w:p w:rsidR="000E5D83" w:rsidRPr="000A2119" w:rsidRDefault="000A2119" w:rsidP="00C54AED">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r>
            <w:rPr>
              <w:rFonts w:ascii="Cambria Math" w:hAnsi="Cambria Math" w:cs="Times New Roman"/>
              <w:sz w:val="26"/>
              <w:szCs w:val="26"/>
              <w:lang w:bidi="vi-VN"/>
            </w:rPr>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r>
            <w:rPr>
              <w:rFonts w:ascii="Cambria Math" w:hAnsi="Cambria Math" w:cs="Times New Roman"/>
              <w:sz w:val="26"/>
              <w:szCs w:val="26"/>
              <w:lang w:bidi="vi-VN"/>
            </w:rPr>
            <m:t>(k)</m:t>
          </m:r>
        </m:oMath>
      </m:oMathPara>
    </w:p>
    <w:p w:rsidR="000E5D83" w:rsidRPr="000A2119" w:rsidRDefault="000A2119" w:rsidP="000E5D83">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m:oMathPara>
        <m:oMath>
          <m:r>
            <w:rPr>
              <w:rFonts w:ascii="Cambria Math" w:hAnsi="Cambria Math" w:cs="Times New Roman"/>
              <w:sz w:val="26"/>
              <w:szCs w:val="26"/>
              <w:lang w:bidi="vi-VN"/>
            </w:rPr>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(k)</m:t>
          </m:r>
        </m:oMath>
      </m:oMathPara>
    </w:p>
    <w:p w:rsidR="000E5D83" w:rsidRPr="000A2119" w:rsidRDefault="000A2119" w:rsidP="000E5D83">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r>
            <w:rPr>
              <w:rFonts w:ascii="Cambria Math" w:hAnsi="Cambria Math" w:cs="Times New Roman"/>
              <w:sz w:val="26"/>
              <w:szCs w:val="26"/>
              <w:lang w:bidi="vi-VN"/>
            </w:rPr>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r>
            <w:rPr>
              <w:rFonts w:ascii="Cambria Math" w:hAnsi="Cambria Math" w:cs="Times New Roman"/>
              <w:sz w:val="26"/>
              <w:szCs w:val="26"/>
              <w:lang w:bidi="vi-VN"/>
            </w:rPr>
            <m:t>(k)</m:t>
          </m:r>
        </m:oMath>
      </m:oMathPara>
    </w:p>
    <w:p w:rsidR="000E5D83" w:rsidRPr="000A2119" w:rsidRDefault="000E5D83" w:rsidP="000E5D83">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0A2119">
        <w:rPr>
          <w:rFonts w:ascii="Times New Roman" w:hAnsi="Times New Roman" w:cs="Times New Roman"/>
          <w:bCs/>
          <w:sz w:val="26"/>
          <w:szCs w:val="26"/>
          <w:lang w:bidi="vi-VN"/>
        </w:rPr>
        <w:lastRenderedPageBreak/>
        <w:t xml:space="preserve">Thì ta </w:t>
      </w:r>
      <w:proofErr w:type="gramStart"/>
      <w:r w:rsidRPr="000A2119">
        <w:rPr>
          <w:rFonts w:ascii="Times New Roman" w:hAnsi="Times New Roman" w:cs="Times New Roman"/>
          <w:bCs/>
          <w:sz w:val="26"/>
          <w:szCs w:val="26"/>
          <w:lang w:bidi="vi-VN"/>
        </w:rPr>
        <w:t>có :</w:t>
      </w:r>
      <w:proofErr w:type="gramEnd"/>
    </w:p>
    <w:p w:rsidR="000E5D83" w:rsidRPr="00CC08B3" w:rsidRDefault="008916A5" w:rsidP="000E5D83">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sSub>
            <m:sSubPr>
              <m:ctrlPr>
                <w:rPr>
                  <w:rFonts w:ascii="Cambria Math" w:hAnsi="Cambria Math" w:cs="Times New Roman"/>
                  <w:bCs/>
                  <w:i/>
                  <w:sz w:val="26"/>
                  <w:szCs w:val="26"/>
                  <w:lang w:bidi="vi-VN"/>
                </w:rPr>
              </m:ctrlPr>
            </m:sSubPr>
            <m:e>
              <m:d>
                <m:dPr>
                  <m:ctrlPr>
                    <w:rPr>
                      <w:rFonts w:ascii="Cambria Math" w:hAnsi="Cambria Math" w:cs="Times New Roman"/>
                      <w:bCs/>
                      <w:i/>
                      <w:sz w:val="26"/>
                      <w:szCs w:val="26"/>
                      <w:lang w:bidi="vi-VN"/>
                    </w:rPr>
                  </m:ctrlPr>
                </m:d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m:t>
                      </m:r>
                    </m:e>
                  </m:acc>
                </m:e>
              </m:d>
            </m:e>
            <m:sub>
              <m:r>
                <w:rPr>
                  <w:rFonts w:ascii="Cambria Math" w:hAnsi="Cambria Math" w:cs="Times New Roman"/>
                  <w:sz w:val="26"/>
                  <w:szCs w:val="26"/>
                  <w:lang w:bidi="vi-VN"/>
                </w:rPr>
                <m:t>N</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 xml:space="preserve">= </m:t>
          </m:r>
          <m:f>
            <m:fPr>
              <m:ctrlPr>
                <w:rPr>
                  <w:rFonts w:ascii="Cambria Math" w:hAnsi="Cambria Math" w:cs="Times New Roman"/>
                  <w:bCs/>
                  <w:i/>
                  <w:sz w:val="26"/>
                  <w:szCs w:val="26"/>
                  <w:lang w:bidi="vi-VN"/>
                </w:rPr>
              </m:ctrlPr>
            </m:fPr>
            <m:num>
              <m:r>
                <w:rPr>
                  <w:rFonts w:ascii="Cambria Math" w:hAnsi="Cambria Math" w:cs="Times New Roman"/>
                  <w:sz w:val="26"/>
                  <w:szCs w:val="26"/>
                  <w:lang w:bidi="vi-VN"/>
                </w:rPr>
                <m:t>1</m:t>
              </m:r>
            </m:num>
            <m:den>
              <m:r>
                <w:rPr>
                  <w:rFonts w:ascii="Cambria Math" w:hAnsi="Cambria Math" w:cs="Times New Roman"/>
                  <w:sz w:val="26"/>
                  <w:szCs w:val="26"/>
                  <w:lang w:bidi="vi-VN"/>
                </w:rPr>
                <m:t>N</m:t>
              </m:r>
            </m:den>
          </m:f>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k-l</m:t>
                  </m:r>
                </m:e>
              </m:d>
              <m:r>
                <w:rPr>
                  <w:rFonts w:ascii="Cambria Math" w:hAnsi="Cambria Math" w:cs="Times New Roman"/>
                  <w:sz w:val="26"/>
                  <w:szCs w:val="26"/>
                  <w:lang w:bidi="vi-VN"/>
                </w:rPr>
                <m:t xml:space="preserve">        (4.2.2.14)</m:t>
              </m:r>
            </m:e>
          </m:nary>
        </m:oMath>
      </m:oMathPara>
    </w:p>
    <w:p w:rsidR="00CC08B3" w:rsidRPr="000A2119" w:rsidRDefault="00CC08B3" w:rsidP="000E5D83">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0A2119">
        <w:rPr>
          <w:rFonts w:ascii="Times New Roman" w:hAnsi="Times New Roman" w:cs="Times New Roman"/>
          <w:bCs/>
          <w:sz w:val="26"/>
          <w:szCs w:val="26"/>
          <w:lang w:bidi="vi-VN"/>
        </w:rPr>
        <w:t>Chứng minh:</w:t>
      </w:r>
    </w:p>
    <w:p w:rsidR="00CC08B3" w:rsidRPr="000A2119" w:rsidRDefault="000A2119" w:rsidP="000E5D83">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r>
            <w:rPr>
              <w:rFonts w:ascii="Cambria Math" w:hAnsi="Cambria Math" w:cs="Times New Roman"/>
              <w:sz w:val="26"/>
              <w:szCs w:val="26"/>
              <w:lang w:bidi="vi-VN"/>
            </w:rPr>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 xml:space="preserve">= </m:t>
          </m:r>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n=0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kn</m:t>
                  </m:r>
                </m:sup>
              </m:sSubSup>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r>
                <w:rPr>
                  <w:rFonts w:ascii="Cambria Math" w:hAnsi="Cambria Math" w:cs="Times New Roman"/>
                  <w:sz w:val="26"/>
                  <w:szCs w:val="26"/>
                  <w:lang w:bidi="vi-VN"/>
                </w:rPr>
                <m:t>(k)</m:t>
              </m:r>
            </m:e>
          </m:nary>
        </m:oMath>
      </m:oMathPara>
    </w:p>
    <w:p w:rsidR="00CC08B3" w:rsidRPr="000A2119" w:rsidRDefault="00CC08B3" w:rsidP="000E5D83">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0A2119">
        <w:rPr>
          <w:rFonts w:ascii="Times New Roman" w:hAnsi="Times New Roman" w:cs="Times New Roman"/>
          <w:bCs/>
          <w:sz w:val="26"/>
          <w:szCs w:val="26"/>
          <w:lang w:bidi="vi-VN"/>
        </w:rPr>
        <w:t xml:space="preserve">Thay: </w:t>
      </w:r>
    </w:p>
    <w:p w:rsidR="00CC08B3" w:rsidRPr="000A2119" w:rsidRDefault="008916A5" w:rsidP="000E5D83">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m:oMathPara>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 xml:space="preserve">= </m:t>
          </m:r>
          <m:f>
            <m:fPr>
              <m:ctrlPr>
                <w:rPr>
                  <w:rFonts w:ascii="Cambria Math" w:hAnsi="Cambria Math" w:cs="Times New Roman"/>
                  <w:bCs/>
                  <w:i/>
                  <w:sz w:val="26"/>
                  <w:szCs w:val="26"/>
                  <w:lang w:bidi="vi-VN"/>
                </w:rPr>
              </m:ctrlPr>
            </m:fPr>
            <m:num>
              <m:r>
                <w:rPr>
                  <w:rFonts w:ascii="Cambria Math" w:hAnsi="Cambria Math" w:cs="Times New Roman"/>
                  <w:sz w:val="26"/>
                  <w:szCs w:val="26"/>
                  <w:lang w:bidi="vi-VN"/>
                </w:rPr>
                <m:t>1</m:t>
              </m:r>
            </m:num>
            <m:den>
              <m:r>
                <w:rPr>
                  <w:rFonts w:ascii="Cambria Math" w:hAnsi="Cambria Math" w:cs="Times New Roman"/>
                  <w:sz w:val="26"/>
                  <w:szCs w:val="26"/>
                  <w:lang w:bidi="vi-VN"/>
                </w:rPr>
                <m:t>N</m:t>
              </m:r>
            </m:den>
          </m:f>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(l)</m:t>
              </m:r>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-ln</m:t>
                  </m:r>
                </m:sup>
              </m:sSubSup>
            </m:e>
          </m:nary>
        </m:oMath>
      </m:oMathPara>
    </w:p>
    <w:p w:rsidR="000E5D83" w:rsidRPr="000A2119" w:rsidRDefault="00CC08B3" w:rsidP="00C54AED">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0A2119">
        <w:rPr>
          <w:rFonts w:ascii="Times New Roman" w:hAnsi="Times New Roman" w:cs="Times New Roman"/>
          <w:bCs/>
          <w:sz w:val="26"/>
          <w:szCs w:val="26"/>
          <w:lang w:bidi="vi-VN"/>
        </w:rPr>
        <w:t>Ta có:</w:t>
      </w:r>
    </w:p>
    <w:p w:rsidR="00CC08B3" w:rsidRPr="000A2119" w:rsidRDefault="008916A5" w:rsidP="00CC08B3">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m:t>
          </m:r>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n=0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m:t>
              </m:r>
            </m:e>
          </m:nary>
          <m:r>
            <w:rPr>
              <w:rFonts w:ascii="Cambria Math" w:hAnsi="Cambria Math" w:cs="Times New Roman"/>
              <w:sz w:val="26"/>
              <w:szCs w:val="26"/>
              <w:lang w:bidi="vi-VN"/>
            </w:rPr>
            <m:t xml:space="preserve"> </m:t>
          </m:r>
          <m:f>
            <m:fPr>
              <m:ctrlPr>
                <w:rPr>
                  <w:rFonts w:ascii="Cambria Math" w:hAnsi="Cambria Math" w:cs="Times New Roman"/>
                  <w:bCs/>
                  <w:i/>
                  <w:sz w:val="26"/>
                  <w:szCs w:val="26"/>
                  <w:lang w:bidi="vi-VN"/>
                </w:rPr>
              </m:ctrlPr>
            </m:fPr>
            <m:num>
              <m:r>
                <w:rPr>
                  <w:rFonts w:ascii="Cambria Math" w:hAnsi="Cambria Math" w:cs="Times New Roman"/>
                  <w:sz w:val="26"/>
                  <w:szCs w:val="26"/>
                  <w:lang w:bidi="vi-VN"/>
                </w:rPr>
                <m:t>1</m:t>
              </m:r>
            </m:num>
            <m:den>
              <m:r>
                <w:rPr>
                  <w:rFonts w:ascii="Cambria Math" w:hAnsi="Cambria Math" w:cs="Times New Roman"/>
                  <w:sz w:val="26"/>
                  <w:szCs w:val="26"/>
                  <w:lang w:bidi="vi-VN"/>
                </w:rPr>
                <m:t>N</m:t>
              </m:r>
            </m:den>
          </m:f>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-ln</m:t>
                  </m:r>
                </m:sup>
              </m:sSubSup>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kn</m:t>
                  </m:r>
                </m:sup>
              </m:sSubSup>
            </m:e>
          </m:nary>
          <m:r>
            <w:rPr>
              <w:rFonts w:ascii="Cambria Math" w:hAnsi="Cambria Math" w:cs="Times New Roman"/>
              <w:sz w:val="26"/>
              <w:szCs w:val="26"/>
              <w:lang w:bidi="vi-VN"/>
            </w:rPr>
            <m:t>=</m:t>
          </m:r>
          <m:f>
            <m:fPr>
              <m:ctrlPr>
                <w:rPr>
                  <w:rFonts w:ascii="Cambria Math" w:hAnsi="Cambria Math" w:cs="Times New Roman"/>
                  <w:bCs/>
                  <w:i/>
                  <w:sz w:val="26"/>
                  <w:szCs w:val="26"/>
                  <w:lang w:bidi="vi-VN"/>
                </w:rPr>
              </m:ctrlPr>
            </m:fPr>
            <m:num>
              <m:r>
                <w:rPr>
                  <w:rFonts w:ascii="Cambria Math" w:hAnsi="Cambria Math" w:cs="Times New Roman"/>
                  <w:sz w:val="26"/>
                  <w:szCs w:val="26"/>
                  <w:lang w:bidi="vi-VN"/>
                </w:rPr>
                <m:t>1</m:t>
              </m:r>
            </m:num>
            <m:den>
              <m:r>
                <w:rPr>
                  <w:rFonts w:ascii="Cambria Math" w:hAnsi="Cambria Math" w:cs="Times New Roman"/>
                  <w:sz w:val="26"/>
                  <w:szCs w:val="26"/>
                  <w:lang w:bidi="vi-VN"/>
                </w:rPr>
                <m:t>N</m:t>
              </m:r>
            </m:den>
          </m:f>
          <m:r>
            <w:rPr>
              <w:rFonts w:ascii="Cambria Math" w:hAnsi="Cambria Math" w:cs="Times New Roman"/>
              <w:sz w:val="26"/>
              <w:szCs w:val="26"/>
              <w:lang w:bidi="vi-VN"/>
            </w:rPr>
            <m:t xml:space="preserve"> </m:t>
          </m:r>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n=0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m:t>
                  </m:r>
                </m:e>
              </m:nary>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-ln</m:t>
                  </m:r>
                </m:sup>
              </m:sSubSup>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kn</m:t>
                  </m:r>
                </m:sup>
              </m:sSubSup>
              <m:r>
                <w:rPr>
                  <w:rFonts w:ascii="Cambria Math" w:hAnsi="Cambria Math" w:cs="Times New Roman"/>
                  <w:sz w:val="26"/>
                  <w:szCs w:val="26"/>
                  <w:lang w:bidi="vi-VN"/>
                </w:rPr>
                <m:t xml:space="preserve">= </m:t>
              </m:r>
              <m:f>
                <m:fPr>
                  <m:ctrlPr>
                    <w:rPr>
                      <w:rFonts w:ascii="Cambria Math" w:hAnsi="Cambria Math" w:cs="Times New Roman"/>
                      <w:bCs/>
                      <w:i/>
                      <w:sz w:val="26"/>
                      <w:szCs w:val="26"/>
                      <w:lang w:bidi="vi-VN"/>
                    </w:rPr>
                  </m:ctrlPr>
                </m:fPr>
                <m:num>
                  <m:r>
                    <w:rPr>
                      <w:rFonts w:ascii="Cambria Math" w:hAnsi="Cambria Math" w:cs="Times New Roman"/>
                      <w:sz w:val="26"/>
                      <w:szCs w:val="26"/>
                      <w:lang w:bidi="vi-VN"/>
                    </w:rPr>
                    <m:t>1</m:t>
                  </m:r>
                </m:num>
                <m:den>
                  <m:r>
                    <w:rPr>
                      <w:rFonts w:ascii="Cambria Math" w:hAnsi="Cambria Math" w:cs="Times New Roman"/>
                      <w:sz w:val="26"/>
                      <w:szCs w:val="26"/>
                      <w:lang w:bidi="vi-VN"/>
                    </w:rPr>
                    <m:t>N</m:t>
                  </m:r>
                </m:den>
              </m:f>
              <m:r>
                <w:rPr>
                  <w:rFonts w:ascii="Cambria Math" w:hAnsi="Cambria Math" w:cs="Times New Roman"/>
                  <w:sz w:val="26"/>
                  <w:szCs w:val="26"/>
                  <w:lang w:bidi="vi-VN"/>
                </w:rPr>
                <m:t xml:space="preserve"> </m:t>
              </m:r>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n=0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m:t>
                      </m:r>
                    </m:e>
                  </m:nary>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d>
                        <m:dPr>
                          <m:ctrlPr>
                            <w:rPr>
                              <w:rFonts w:ascii="Cambria Math" w:hAnsi="Cambria Math" w:cs="Times New Roman"/>
                              <w:bCs/>
                              <w:i/>
                              <w:sz w:val="26"/>
                              <w:szCs w:val="26"/>
                              <w:lang w:bidi="vi-VN"/>
                            </w:rPr>
                          </m:ctrlPr>
                        </m:dPr>
                        <m:e>
                          <m:r>
                            <w:rPr>
                              <w:rFonts w:ascii="Cambria Math" w:hAnsi="Cambria Math" w:cs="Times New Roman"/>
                              <w:sz w:val="26"/>
                              <w:szCs w:val="26"/>
                              <w:lang w:bidi="vi-VN"/>
                            </w:rPr>
                            <m:t>k-l</m:t>
                          </m:r>
                        </m:e>
                      </m:d>
                      <m:r>
                        <w:rPr>
                          <w:rFonts w:ascii="Cambria Math" w:hAnsi="Cambria Math" w:cs="Times New Roman"/>
                          <w:sz w:val="26"/>
                          <w:szCs w:val="26"/>
                          <w:lang w:bidi="vi-VN"/>
                        </w:rPr>
                        <m:t>n</m:t>
                      </m:r>
                    </m:sup>
                  </m:sSubSup>
                  <m:r>
                    <w:rPr>
                      <w:rFonts w:ascii="Cambria Math" w:hAnsi="Cambria Math" w:cs="Times New Roman"/>
                      <w:sz w:val="26"/>
                      <w:szCs w:val="26"/>
                      <w:lang w:bidi="vi-VN"/>
                    </w:rPr>
                    <m:t>=</m:t>
                  </m:r>
                  <m:f>
                    <m:fPr>
                      <m:ctrlPr>
                        <w:rPr>
                          <w:rFonts w:ascii="Cambria Math" w:hAnsi="Cambria Math" w:cs="Times New Roman"/>
                          <w:bCs/>
                          <w:i/>
                          <w:sz w:val="26"/>
                          <w:szCs w:val="26"/>
                          <w:lang w:bidi="vi-VN"/>
                        </w:rPr>
                      </m:ctrlPr>
                    </m:fPr>
                    <m:num>
                      <m:r>
                        <w:rPr>
                          <w:rFonts w:ascii="Cambria Math" w:hAnsi="Cambria Math" w:cs="Times New Roman"/>
                          <w:sz w:val="26"/>
                          <w:szCs w:val="26"/>
                          <w:lang w:bidi="vi-VN"/>
                        </w:rPr>
                        <m:t>1</m:t>
                      </m:r>
                    </m:num>
                    <m:den>
                      <m:r>
                        <w:rPr>
                          <w:rFonts w:ascii="Cambria Math" w:hAnsi="Cambria Math" w:cs="Times New Roman"/>
                          <w:sz w:val="26"/>
                          <w:szCs w:val="26"/>
                          <w:lang w:bidi="vi-VN"/>
                        </w:rPr>
                        <m:t>N</m:t>
                      </m:r>
                    </m:den>
                  </m:f>
                  <m:r>
                    <w:rPr>
                      <w:rFonts w:ascii="Cambria Math" w:hAnsi="Cambria Math" w:cs="Times New Roman"/>
                      <w:sz w:val="26"/>
                      <w:szCs w:val="26"/>
                      <w:lang w:bidi="vi-VN"/>
                    </w:rPr>
                    <m:t xml:space="preserve"> </m:t>
                  </m:r>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r>
                        <w:rPr>
                          <w:rFonts w:ascii="Cambria Math" w:hAnsi="Cambria Math" w:cs="Times New Roman"/>
                          <w:sz w:val="26"/>
                          <w:szCs w:val="26"/>
                          <w:lang w:bidi="vi-VN"/>
                        </w:rPr>
                        <m:t>(k-l)</m:t>
                      </m:r>
                    </m:e>
                  </m:nary>
                </m:e>
              </m:nary>
            </m:e>
          </m:nary>
        </m:oMath>
      </m:oMathPara>
    </w:p>
    <w:p w:rsidR="003C18D5" w:rsidRPr="000A2119" w:rsidRDefault="003C18D5" w:rsidP="00CC08B3">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0A2119">
        <w:rPr>
          <w:rFonts w:ascii="Times New Roman" w:hAnsi="Times New Roman" w:cs="Times New Roman"/>
          <w:bCs/>
          <w:sz w:val="26"/>
          <w:szCs w:val="26"/>
          <w:lang w:bidi="vi-VN"/>
        </w:rPr>
        <w:t>Hoặc là:</w:t>
      </w:r>
    </w:p>
    <w:p w:rsidR="003C18D5" w:rsidRPr="000A2119" w:rsidRDefault="008916A5" w:rsidP="00CC08B3">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m:t>
          </m:r>
          <m:f>
            <m:fPr>
              <m:ctrlPr>
                <w:rPr>
                  <w:rFonts w:ascii="Cambria Math" w:hAnsi="Cambria Math" w:cs="Times New Roman"/>
                  <w:bCs/>
                  <w:i/>
                  <w:sz w:val="26"/>
                  <w:szCs w:val="26"/>
                  <w:lang w:bidi="vi-VN"/>
                </w:rPr>
              </m:ctrlPr>
            </m:fPr>
            <m:num>
              <m:r>
                <w:rPr>
                  <w:rFonts w:ascii="Cambria Math" w:hAnsi="Cambria Math" w:cs="Times New Roman"/>
                  <w:sz w:val="26"/>
                  <w:szCs w:val="26"/>
                  <w:lang w:bidi="vi-VN"/>
                </w:rPr>
                <m:t>1</m:t>
              </m:r>
            </m:num>
            <m:den>
              <m:r>
                <w:rPr>
                  <w:rFonts w:ascii="Cambria Math" w:hAnsi="Cambria Math" w:cs="Times New Roman"/>
                  <w:sz w:val="26"/>
                  <w:szCs w:val="26"/>
                  <w:lang w:bidi="vi-VN"/>
                </w:rPr>
                <m:t>N</m:t>
              </m:r>
            </m:den>
          </m:f>
          <m:r>
            <w:rPr>
              <w:rFonts w:ascii="Cambria Math" w:hAnsi="Cambria Math" w:cs="Times New Roman"/>
              <w:sz w:val="26"/>
              <w:szCs w:val="26"/>
              <w:lang w:bidi="vi-VN"/>
            </w:rPr>
            <m:t xml:space="preserve"> </m:t>
          </m:r>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k-l</m:t>
                  </m:r>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d>
                    <m:dPr>
                      <m:ctrlPr>
                        <w:rPr>
                          <w:rFonts w:ascii="Cambria Math" w:hAnsi="Cambria Math" w:cs="Times New Roman"/>
                          <w:bCs/>
                          <w:i/>
                          <w:sz w:val="26"/>
                          <w:szCs w:val="26"/>
                          <w:lang w:bidi="vi-VN"/>
                        </w:rPr>
                      </m:ctrlPr>
                    </m:d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m:t>
                          </m:r>
                        </m:e>
                      </m:acc>
                    </m:e>
                  </m:d>
                </m:e>
                <m:sub>
                  <m:r>
                    <w:rPr>
                      <w:rFonts w:ascii="Cambria Math" w:hAnsi="Cambria Math" w:cs="Times New Roman"/>
                      <w:sz w:val="26"/>
                      <w:szCs w:val="26"/>
                      <w:lang w:bidi="vi-VN"/>
                    </w:rPr>
                    <m:t>N</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(k)</m:t>
              </m:r>
            </m:e>
          </m:nary>
        </m:oMath>
      </m:oMathPara>
    </w:p>
    <w:p w:rsidR="003C18D5" w:rsidRPr="000A2119" w:rsidRDefault="003C18D5" w:rsidP="00CC08B3">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w:r w:rsidRPr="000A2119">
        <w:rPr>
          <w:rFonts w:ascii="Times New Roman" w:hAnsi="Times New Roman" w:cs="Times New Roman"/>
          <w:bCs/>
          <w:sz w:val="26"/>
          <w:szCs w:val="26"/>
          <w:lang w:bidi="vi-VN"/>
        </w:rPr>
        <w:t xml:space="preserve">Như vậy ta thấy rằng trong miền n là tích đại số bình thường thì trong miền k (miền tần số rời rạc) sẽ là tích chập, điều đáng chú ý là tích chập trong miền k cũng là tích chập rời rạc, nó chỉ khác hệ só tỷ lệ </w:t>
      </w:r>
      <m:oMath>
        <m:f>
          <m:fPr>
            <m:ctrlPr>
              <w:rPr>
                <w:rFonts w:ascii="Cambria Math" w:hAnsi="Cambria Math" w:cs="Times New Roman"/>
                <w:bCs/>
                <w:i/>
                <w:sz w:val="26"/>
                <w:szCs w:val="26"/>
                <w:lang w:bidi="vi-VN"/>
              </w:rPr>
            </m:ctrlPr>
          </m:fPr>
          <m:num>
            <m:r>
              <w:rPr>
                <w:rFonts w:ascii="Cambria Math" w:hAnsi="Cambria Math" w:cs="Times New Roman"/>
                <w:sz w:val="26"/>
                <w:szCs w:val="26"/>
                <w:lang w:bidi="vi-VN"/>
              </w:rPr>
              <m:t>1</m:t>
            </m:r>
          </m:num>
          <m:den>
            <m:r>
              <w:rPr>
                <w:rFonts w:ascii="Cambria Math" w:hAnsi="Cambria Math" w:cs="Times New Roman"/>
                <w:sz w:val="26"/>
                <w:szCs w:val="26"/>
                <w:lang w:bidi="vi-VN"/>
              </w:rPr>
              <m:t>N</m:t>
            </m:r>
          </m:den>
        </m:f>
      </m:oMath>
      <w:r w:rsidRPr="000A2119">
        <w:rPr>
          <w:rFonts w:ascii="Times New Roman" w:eastAsiaTheme="minorEastAsia" w:hAnsi="Times New Roman" w:cs="Times New Roman"/>
          <w:bCs/>
          <w:sz w:val="26"/>
          <w:szCs w:val="26"/>
          <w:lang w:bidi="vi-VN"/>
        </w:rPr>
        <w:t xml:space="preserve"> </w:t>
      </w:r>
    </w:p>
    <w:p w:rsidR="003C18D5" w:rsidRPr="000A2119" w:rsidRDefault="003C18D5" w:rsidP="00CC08B3">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w:r w:rsidRPr="000A2119">
        <w:rPr>
          <w:rFonts w:ascii="Times New Roman" w:hAnsi="Times New Roman" w:cs="Times New Roman"/>
          <w:bCs/>
          <w:sz w:val="26"/>
          <w:szCs w:val="26"/>
          <w:lang w:bidi="vi-VN"/>
        </w:rPr>
        <w:lastRenderedPageBreak/>
        <w:t>Mặt khác chúng ta nhớ lại rằng nếu chúng ta biểu diễn tín hiệu trong miền tần số</w:t>
      </w:r>
      <w:r w:rsidR="000A2119" w:rsidRPr="000A2119">
        <w:rPr>
          <w:rFonts w:ascii="Times New Roman" w:hAnsi="Times New Roman" w:cs="Times New Roman"/>
          <w:bCs/>
          <w:sz w:val="26"/>
          <w:szCs w:val="26"/>
          <w:lang w:bidi="vi-VN"/>
        </w:rPr>
        <w:t xml:space="preserve"> liên tục </w:t>
      </w:r>
      <m:oMath>
        <m:r>
          <w:rPr>
            <w:rFonts w:ascii="Cambria Math" w:hAnsi="Cambria Math" w:cs="Times New Roman"/>
            <w:sz w:val="26"/>
            <w:szCs w:val="26"/>
            <w:lang w:bidi="vi-VN"/>
          </w:rPr>
          <m:t>ω</m:t>
        </m:r>
      </m:oMath>
      <w:r w:rsidR="000A2119" w:rsidRPr="000A2119">
        <w:rPr>
          <w:rFonts w:ascii="Times New Roman" w:eastAsiaTheme="minorEastAsia" w:hAnsi="Times New Roman" w:cs="Times New Roman"/>
          <w:bCs/>
          <w:sz w:val="26"/>
          <w:szCs w:val="26"/>
          <w:lang w:bidi="vi-VN"/>
        </w:rPr>
        <w:t xml:space="preserve"> , trong miền n là tích chập bình thường, thì trong miền </w:t>
      </w:r>
      <m:oMath>
        <m:r>
          <w:rPr>
            <w:rFonts w:ascii="Cambria Math" w:eastAsiaTheme="minorEastAsia" w:hAnsi="Cambria Math" w:cs="Times New Roman"/>
            <w:sz w:val="26"/>
            <w:szCs w:val="26"/>
            <w:lang w:bidi="vi-VN"/>
          </w:rPr>
          <m:t>ω</m:t>
        </m:r>
      </m:oMath>
      <w:r w:rsidR="000A2119" w:rsidRPr="000A2119">
        <w:rPr>
          <w:rFonts w:ascii="Times New Roman" w:eastAsiaTheme="minorEastAsia" w:hAnsi="Times New Roman" w:cs="Times New Roman"/>
          <w:bCs/>
          <w:sz w:val="26"/>
          <w:szCs w:val="26"/>
          <w:lang w:bidi="vi-VN"/>
        </w:rPr>
        <w:t xml:space="preserve"> sẽ là tích chập, nhưng tích chập này là tích chập liên tục được định nghĩa bởi một tích phân.</w:t>
      </w:r>
    </w:p>
    <w:p w:rsidR="000A2119" w:rsidRDefault="000A2119" w:rsidP="00CC08B3">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r>
        <w:rPr>
          <w:rFonts w:ascii="Times New Roman" w:hAnsi="Times New Roman" w:cs="Times New Roman"/>
          <w:b/>
          <w:bCs/>
          <w:sz w:val="26"/>
          <w:szCs w:val="26"/>
          <w:lang w:bidi="vi-VN"/>
        </w:rPr>
        <w:t>f) Tương quan tuần hoàn</w:t>
      </w:r>
    </w:p>
    <w:p w:rsidR="000A2119" w:rsidRDefault="000A2119" w:rsidP="00CC08B3">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w:r w:rsidRPr="000A2119">
        <w:rPr>
          <w:rFonts w:ascii="Times New Roman" w:hAnsi="Times New Roman" w:cs="Times New Roman"/>
          <w:bCs/>
          <w:sz w:val="26"/>
          <w:szCs w:val="26"/>
          <w:lang w:bidi="vi-VN"/>
        </w:rPr>
        <w:t xml:space="preserve">Cho hai dãy </w:t>
      </w:r>
      <w:r>
        <w:rPr>
          <w:rFonts w:ascii="Times New Roman" w:hAnsi="Times New Roman" w:cs="Times New Roman"/>
          <w:bCs/>
          <w:sz w:val="26"/>
          <w:szCs w:val="26"/>
          <w:lang w:bidi="vi-VN"/>
        </w:rPr>
        <w:t xml:space="preserve">tuần hoàn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r>
          <w:rPr>
            <w:rFonts w:ascii="Cambria Math" w:hAnsi="Cambria Math" w:cs="Times New Roman"/>
            <w:sz w:val="26"/>
            <w:szCs w:val="26"/>
            <w:lang w:bidi="vi-VN"/>
          </w:rPr>
          <m:t>(n)</m:t>
        </m:r>
      </m:oMath>
      <w:r w:rsidR="00991D30">
        <w:rPr>
          <w:rFonts w:ascii="Times New Roman" w:eastAsiaTheme="minorEastAsia" w:hAnsi="Times New Roman" w:cs="Times New Roman"/>
          <w:bCs/>
          <w:sz w:val="26"/>
          <w:szCs w:val="26"/>
          <w:lang w:bidi="vi-VN"/>
        </w:rPr>
        <w:t xml:space="preserve"> và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oMath>
      <w:r w:rsidR="00991D30">
        <w:rPr>
          <w:rFonts w:ascii="Times New Roman" w:eastAsiaTheme="minorEastAsia" w:hAnsi="Times New Roman" w:cs="Times New Roman"/>
          <w:bCs/>
          <w:sz w:val="26"/>
          <w:szCs w:val="26"/>
          <w:lang w:bidi="vi-VN"/>
        </w:rPr>
        <w:t xml:space="preserve"> có chu kỳ </w:t>
      </w:r>
      <w:proofErr w:type="gramStart"/>
      <w:r w:rsidR="00991D30">
        <w:rPr>
          <w:rFonts w:ascii="Times New Roman" w:eastAsiaTheme="minorEastAsia" w:hAnsi="Times New Roman" w:cs="Times New Roman"/>
          <w:bCs/>
          <w:sz w:val="26"/>
          <w:szCs w:val="26"/>
          <w:lang w:bidi="vi-VN"/>
        </w:rPr>
        <w:t>N ,</w:t>
      </w:r>
      <w:proofErr w:type="gramEnd"/>
      <w:r w:rsidR="00991D30">
        <w:rPr>
          <w:rFonts w:ascii="Times New Roman" w:eastAsiaTheme="minorEastAsia" w:hAnsi="Times New Roman" w:cs="Times New Roman"/>
          <w:bCs/>
          <w:sz w:val="26"/>
          <w:szCs w:val="26"/>
          <w:lang w:bidi="vi-VN"/>
        </w:rPr>
        <w:t xml:space="preserve"> thì hàm tương quan chéo của hai dãy này sẽ được tính toán theo trên một chu kỳ và được cho bởi công thức sau:</w:t>
      </w:r>
    </w:p>
    <w:p w:rsidR="00991D30" w:rsidRPr="00991D30" w:rsidRDefault="008916A5" w:rsidP="00CC08B3">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acc>
                <m:accPr>
                  <m:chr m:val="̃"/>
                  <m:ctrlPr>
                    <w:rPr>
                      <w:rFonts w:ascii="Cambria Math" w:hAnsi="Cambria Math" w:cs="Times New Roman"/>
                      <w:bCs/>
                      <w:i/>
                      <w:sz w:val="26"/>
                      <w:szCs w:val="26"/>
                      <w:lang w:bidi="vi-VN"/>
                    </w:rPr>
                  </m:ctrlPr>
                </m:accPr>
                <m:e>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x</m:t>
                      </m:r>
                    </m:e>
                    <m:sub>
                      <m:r>
                        <w:rPr>
                          <w:rFonts w:ascii="Cambria Math" w:hAnsi="Cambria Math" w:cs="Times New Roman"/>
                          <w:sz w:val="26"/>
                          <w:szCs w:val="26"/>
                          <w:lang w:bidi="vi-VN"/>
                        </w:rPr>
                        <m:t>1</m:t>
                      </m:r>
                    </m:sub>
                  </m:sSub>
                </m:e>
              </m:acc>
              <m:acc>
                <m:accPr>
                  <m:chr m:val="̃"/>
                  <m:ctrlPr>
                    <w:rPr>
                      <w:rFonts w:ascii="Cambria Math" w:hAnsi="Cambria Math" w:cs="Times New Roman"/>
                      <w:bCs/>
                      <w:i/>
                      <w:sz w:val="26"/>
                      <w:szCs w:val="26"/>
                      <w:lang w:bidi="vi-VN"/>
                    </w:rPr>
                  </m:ctrlPr>
                </m:accPr>
                <m:e>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x</m:t>
                      </m:r>
                    </m:e>
                    <m:sub>
                      <m:r>
                        <w:rPr>
                          <w:rFonts w:ascii="Cambria Math" w:hAnsi="Cambria Math" w:cs="Times New Roman"/>
                          <w:sz w:val="26"/>
                          <w:szCs w:val="26"/>
                          <w:lang w:bidi="vi-VN"/>
                        </w:rPr>
                        <m:t>2</m:t>
                      </m:r>
                    </m:sub>
                  </m:sSub>
                </m:e>
              </m:acc>
            </m:sub>
          </m:sSub>
          <m:r>
            <w:rPr>
              <w:rFonts w:ascii="Cambria Math" w:eastAsiaTheme="minorEastAsia" w:hAnsi="Cambria Math" w:cs="Times New Roman"/>
              <w:sz w:val="26"/>
              <w:szCs w:val="26"/>
              <w:lang w:bidi="vi-VN"/>
            </w:rPr>
            <m:t xml:space="preserve">= </m:t>
          </m:r>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m=0</m:t>
              </m:r>
            </m:sub>
            <m:sup>
              <m:r>
                <w:rPr>
                  <w:rFonts w:ascii="Cambria Math" w:eastAsiaTheme="minorEastAsia" w:hAnsi="Cambria Math" w:cs="Times New Roman"/>
                  <w:sz w:val="26"/>
                  <w:szCs w:val="26"/>
                  <w:lang w:bidi="vi-VN"/>
                </w:rPr>
                <m:t xml:space="preserve">N-1 </m:t>
              </m:r>
            </m:sup>
            <m:e>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1</m:t>
                  </m:r>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m</m:t>
                  </m:r>
                </m:e>
              </m:d>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m-n</m:t>
                  </m:r>
                </m:e>
              </m:d>
              <m:r>
                <w:rPr>
                  <w:rFonts w:ascii="Cambria Math" w:eastAsiaTheme="minorEastAsia" w:hAnsi="Cambria Math" w:cs="Times New Roman"/>
                  <w:sz w:val="26"/>
                  <w:szCs w:val="26"/>
                  <w:lang w:bidi="vi-VN"/>
                </w:rPr>
                <m:t xml:space="preserve">            (4.2.2.15)</m:t>
              </m:r>
            </m:e>
          </m:nary>
        </m:oMath>
      </m:oMathPara>
    </w:p>
    <w:p w:rsidR="00991D30" w:rsidRDefault="00991D30" w:rsidP="00CC08B3">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Pr>
          <w:rFonts w:ascii="Times New Roman" w:hAnsi="Times New Roman" w:cs="Times New Roman"/>
          <w:bCs/>
          <w:sz w:val="26"/>
          <w:szCs w:val="26"/>
          <w:lang w:bidi="vi-VN"/>
        </w:rPr>
        <w:t>Vậy ta thấy hàm tương quan chéo của hai dãy cùng chu kỳ N là một dãy tuân fhoafn cũng có chu kỳ N</w:t>
      </w:r>
    </w:p>
    <w:p w:rsidR="00991D30" w:rsidRDefault="00991D30" w:rsidP="00CC08B3">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Pr>
          <w:rFonts w:ascii="Times New Roman" w:hAnsi="Times New Roman" w:cs="Times New Roman"/>
          <w:bCs/>
          <w:sz w:val="26"/>
          <w:szCs w:val="26"/>
          <w:lang w:bidi="vi-VN"/>
        </w:rPr>
        <w:t>Bây giờ ta xét trong miền k</w:t>
      </w:r>
    </w:p>
    <w:p w:rsidR="00991D30" w:rsidRDefault="00991D30" w:rsidP="00CC08B3">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Pr>
          <w:rFonts w:ascii="Times New Roman" w:hAnsi="Times New Roman" w:cs="Times New Roman"/>
          <w:bCs/>
          <w:sz w:val="26"/>
          <w:szCs w:val="26"/>
          <w:lang w:bidi="vi-VN"/>
        </w:rPr>
        <w:t xml:space="preserve">Nên ta có: </w:t>
      </w:r>
    </w:p>
    <w:p w:rsidR="00991D30" w:rsidRPr="000A2119" w:rsidRDefault="00991D30" w:rsidP="00991D30">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r>
            <w:rPr>
              <w:rFonts w:ascii="Cambria Math" w:hAnsi="Cambria Math" w:cs="Times New Roman"/>
              <w:sz w:val="26"/>
              <w:szCs w:val="26"/>
              <w:lang w:bidi="vi-VN"/>
            </w:rPr>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r>
            <w:rPr>
              <w:rFonts w:ascii="Cambria Math" w:hAnsi="Cambria Math" w:cs="Times New Roman"/>
              <w:sz w:val="26"/>
              <w:szCs w:val="26"/>
              <w:lang w:bidi="vi-VN"/>
            </w:rPr>
            <m:t>(k)</m:t>
          </m:r>
        </m:oMath>
      </m:oMathPara>
    </w:p>
    <w:p w:rsidR="00991D30" w:rsidRPr="000A2119" w:rsidRDefault="00991D30" w:rsidP="00991D30">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r>
            <w:rPr>
              <w:rFonts w:ascii="Cambria Math" w:hAnsi="Cambria Math" w:cs="Times New Roman"/>
              <w:sz w:val="26"/>
              <w:szCs w:val="26"/>
              <w:lang w:bidi="vi-VN"/>
            </w:rPr>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(k)</m:t>
          </m:r>
        </m:oMath>
      </m:oMathPara>
    </w:p>
    <w:p w:rsidR="00991D30" w:rsidRPr="000A2119" w:rsidRDefault="00991D30" w:rsidP="00991D30">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r>
            <w:rPr>
              <w:rFonts w:ascii="Cambria Math" w:hAnsi="Cambria Math" w:cs="Times New Roman"/>
              <w:sz w:val="26"/>
              <w:szCs w:val="26"/>
              <w:lang w:bidi="vi-VN"/>
            </w:rPr>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 xml:space="preserve">= </m:t>
          </m:r>
          <m:sSub>
            <m:sSubPr>
              <m:ctrlPr>
                <w:rPr>
                  <w:rFonts w:ascii="Cambria Math" w:hAnsi="Cambria Math" w:cs="Times New Roman"/>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sub>
          </m:sSub>
          <m:r>
            <w:rPr>
              <w:rFonts w:ascii="Cambria Math" w:hAnsi="Cambria Math" w:cs="Times New Roman"/>
              <w:sz w:val="26"/>
              <w:szCs w:val="26"/>
              <w:lang w:bidi="vi-VN"/>
            </w:rPr>
            <m:t>(k)</m:t>
          </m:r>
        </m:oMath>
      </m:oMathPara>
    </w:p>
    <w:p w:rsidR="00991D30" w:rsidRDefault="00991D30" w:rsidP="00CC08B3">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Pr>
          <w:rFonts w:ascii="Times New Roman" w:hAnsi="Times New Roman" w:cs="Times New Roman"/>
          <w:bCs/>
          <w:sz w:val="26"/>
          <w:szCs w:val="26"/>
          <w:lang w:bidi="vi-VN"/>
        </w:rPr>
        <w:t>Thì ta có:</w:t>
      </w:r>
      <w:r w:rsidR="005F4745">
        <w:rPr>
          <w:rFonts w:ascii="Times New Roman" w:hAnsi="Times New Roman" w:cs="Times New Roman"/>
          <w:bCs/>
          <w:sz w:val="26"/>
          <w:szCs w:val="26"/>
          <w:lang w:bidi="vi-VN"/>
        </w:rPr>
        <w:t xml:space="preserve">                      </w:t>
      </w:r>
      <w:r>
        <w:rPr>
          <w:rFonts w:ascii="Times New Roman"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acc>
              <m:accPr>
                <m:chr m:val="̃"/>
                <m:ctrlPr>
                  <w:rPr>
                    <w:rFonts w:ascii="Cambria Math" w:hAnsi="Cambria Math" w:cs="Times New Roman"/>
                    <w:bCs/>
                    <w:i/>
                    <w:sz w:val="26"/>
                    <w:szCs w:val="26"/>
                    <w:lang w:bidi="vi-VN"/>
                  </w:rPr>
                </m:ctrlPr>
              </m:accPr>
              <m:e>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x</m:t>
                    </m:r>
                  </m:e>
                  <m:sub>
                    <m:r>
                      <w:rPr>
                        <w:rFonts w:ascii="Cambria Math" w:hAnsi="Cambria Math" w:cs="Times New Roman"/>
                        <w:sz w:val="26"/>
                        <w:szCs w:val="26"/>
                        <w:lang w:bidi="vi-VN"/>
                      </w:rPr>
                      <m:t>1</m:t>
                    </m:r>
                  </m:sub>
                </m:sSub>
              </m:e>
            </m:acc>
            <m:acc>
              <m:accPr>
                <m:chr m:val="̃"/>
                <m:ctrlPr>
                  <w:rPr>
                    <w:rFonts w:ascii="Cambria Math" w:hAnsi="Cambria Math" w:cs="Times New Roman"/>
                    <w:bCs/>
                    <w:i/>
                    <w:sz w:val="26"/>
                    <w:szCs w:val="26"/>
                    <w:lang w:bidi="vi-VN"/>
                  </w:rPr>
                </m:ctrlPr>
              </m:accPr>
              <m:e>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x</m:t>
                    </m:r>
                  </m:e>
                  <m:sub>
                    <m:r>
                      <w:rPr>
                        <w:rFonts w:ascii="Cambria Math" w:hAnsi="Cambria Math" w:cs="Times New Roman"/>
                        <w:sz w:val="26"/>
                        <w:szCs w:val="26"/>
                        <w:lang w:bidi="vi-VN"/>
                      </w:rPr>
                      <m:t>2</m:t>
                    </m:r>
                  </m:sub>
                </m:sSub>
              </m:e>
            </m:acc>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k</m:t>
            </m:r>
          </m:e>
        </m:d>
        <m:r>
          <w:rPr>
            <w:rFonts w:ascii="Cambria Math" w:eastAsiaTheme="minorEastAsia" w:hAnsi="Cambria Math" w:cs="Times New Roman"/>
            <w:sz w:val="26"/>
            <w:szCs w:val="26"/>
            <w:lang w:bidi="vi-VN"/>
          </w:rPr>
          <m:t>=</m:t>
        </m:r>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1</m:t>
            </m:r>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k</m:t>
            </m:r>
          </m:e>
        </m:d>
        <m:r>
          <w:rPr>
            <w:rFonts w:ascii="Cambria Math" w:eastAsiaTheme="minorEastAsia" w:hAnsi="Cambria Math" w:cs="Times New Roman"/>
            <w:sz w:val="26"/>
            <w:szCs w:val="26"/>
            <w:lang w:bidi="vi-VN"/>
          </w:rPr>
          <m:t>.</m:t>
        </m:r>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-k</m:t>
            </m:r>
          </m:e>
        </m:d>
        <m:r>
          <w:rPr>
            <w:rFonts w:ascii="Cambria Math" w:eastAsiaTheme="minorEastAsia" w:hAnsi="Cambria Math" w:cs="Times New Roman"/>
            <w:sz w:val="26"/>
            <w:szCs w:val="26"/>
            <w:lang w:bidi="vi-VN"/>
          </w:rPr>
          <m:t xml:space="preserve">  (4.2.2.16)</m:t>
        </m:r>
      </m:oMath>
    </w:p>
    <w:p w:rsidR="00991D30" w:rsidRPr="00C31FD7" w:rsidRDefault="005F4745" w:rsidP="00CC08B3">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C31FD7">
        <w:rPr>
          <w:rFonts w:ascii="Times New Roman" w:hAnsi="Times New Roman" w:cs="Times New Roman"/>
          <w:bCs/>
          <w:sz w:val="26"/>
          <w:szCs w:val="26"/>
          <w:lang w:bidi="vi-VN"/>
        </w:rPr>
        <w:t>Chứng minh:</w:t>
      </w:r>
    </w:p>
    <w:p w:rsidR="005F4745" w:rsidRPr="00C31FD7" w:rsidRDefault="00C31FD7" w:rsidP="005F4745">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r>
            <w:rPr>
              <w:rFonts w:ascii="Cambria Math" w:hAnsi="Cambria Math" w:cs="Times New Roman"/>
              <w:sz w:val="26"/>
              <w:szCs w:val="26"/>
              <w:lang w:bidi="vi-VN"/>
            </w:rPr>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m:t>
          </m:r>
          <m:nary>
            <m:naryPr>
              <m:chr m:val="∑"/>
              <m:limLoc m:val="undOvr"/>
              <m:ctrlPr>
                <w:rPr>
                  <w:rFonts w:ascii="Cambria Math" w:hAnsi="Cambria Math" w:cs="Times New Roman"/>
                  <w:i/>
                  <w:sz w:val="26"/>
                  <w:szCs w:val="26"/>
                  <w:lang w:bidi="vi-VN"/>
                </w:rPr>
              </m:ctrlPr>
            </m:naryPr>
            <m:sub>
              <m:r>
                <w:rPr>
                  <w:rFonts w:ascii="Cambria Math" w:hAnsi="Cambria Math" w:cs="Times New Roman"/>
                  <w:sz w:val="26"/>
                  <w:szCs w:val="26"/>
                  <w:lang w:bidi="vi-VN"/>
                </w:rPr>
                <m:t>n=0</m:t>
              </m:r>
            </m:sub>
            <m:sup>
              <m:r>
                <w:rPr>
                  <w:rFonts w:ascii="Cambria Math" w:hAnsi="Cambria Math" w:cs="Times New Roman"/>
                  <w:sz w:val="26"/>
                  <w:szCs w:val="26"/>
                  <w:lang w:bidi="vi-VN"/>
                </w:rPr>
                <m:t>N-1</m:t>
              </m:r>
            </m:sup>
            <m:e>
              <m:nary>
                <m:naryPr>
                  <m:chr m:val="∑"/>
                  <m:limLoc m:val="undOvr"/>
                  <m:ctrlPr>
                    <w:rPr>
                      <w:rFonts w:ascii="Cambria Math" w:hAnsi="Cambria Math" w:cs="Times New Roman"/>
                      <w:i/>
                      <w:sz w:val="26"/>
                      <w:szCs w:val="26"/>
                      <w:lang w:bidi="vi-VN"/>
                    </w:rPr>
                  </m:ctrlPr>
                </m:naryPr>
                <m:sub>
                  <m:r>
                    <w:rPr>
                      <w:rFonts w:ascii="Cambria Math" w:hAnsi="Cambria Math" w:cs="Times New Roman"/>
                      <w:sz w:val="26"/>
                      <w:szCs w:val="26"/>
                      <w:lang w:bidi="vi-VN"/>
                    </w:rPr>
                    <m:t>m=0</m:t>
                  </m:r>
                </m:sub>
                <m:sup>
                  <m:r>
                    <w:rPr>
                      <w:rFonts w:ascii="Cambria Math" w:hAnsi="Cambria Math" w:cs="Times New Roman"/>
                      <w:sz w:val="26"/>
                      <w:szCs w:val="26"/>
                      <w:lang w:bidi="vi-VN"/>
                    </w:rPr>
                    <m:t>N-1</m:t>
                  </m:r>
                </m:sup>
                <m:e>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i/>
                          <w:sz w:val="26"/>
                          <w:szCs w:val="26"/>
                          <w:lang w:bidi="vi-VN"/>
                        </w:rPr>
                      </m:ctrlPr>
                    </m:dPr>
                    <m:e>
                      <m:r>
                        <w:rPr>
                          <w:rFonts w:ascii="Cambria Math" w:hAnsi="Cambria Math" w:cs="Times New Roman"/>
                          <w:sz w:val="26"/>
                          <w:szCs w:val="26"/>
                          <w:lang w:bidi="vi-VN"/>
                        </w:rPr>
                        <m:t>m</m:t>
                      </m:r>
                    </m:e>
                  </m:d>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 xml:space="preserve">2 </m:t>
                      </m:r>
                    </m:sub>
                  </m:sSub>
                  <m:r>
                    <w:rPr>
                      <w:rFonts w:ascii="Cambria Math" w:hAnsi="Cambria Math" w:cs="Times New Roman"/>
                      <w:sz w:val="26"/>
                      <w:szCs w:val="26"/>
                      <w:lang w:bidi="vi-VN"/>
                    </w:rPr>
                    <m:t xml:space="preserve">(m-n) </m:t>
                  </m:r>
                  <m:sSubSup>
                    <m:sSubSupPr>
                      <m:ctrlPr>
                        <w:rPr>
                          <w:rFonts w:ascii="Cambria Math" w:hAnsi="Cambria Math" w:cs="Times New Roman"/>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kn</m:t>
                      </m:r>
                    </m:sup>
                  </m:sSubSup>
                </m:e>
              </m:nary>
            </m:e>
          </m:nary>
          <m:r>
            <w:rPr>
              <w:rFonts w:ascii="Cambria Math" w:hAnsi="Cambria Math" w:cs="Times New Roman"/>
              <w:sz w:val="26"/>
              <w:szCs w:val="26"/>
              <w:lang w:bidi="vi-VN"/>
            </w:rPr>
            <m:t xml:space="preserve">= </m:t>
          </m:r>
          <m:sSub>
            <m:sSubPr>
              <m:ctrlPr>
                <w:rPr>
                  <w:rFonts w:ascii="Cambria Math" w:hAnsi="Cambria Math" w:cs="Times New Roman"/>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sub>
          </m:sSub>
          <m:d>
            <m:dPr>
              <m:ctrlPr>
                <w:rPr>
                  <w:rFonts w:ascii="Cambria Math" w:hAnsi="Cambria Math" w:cs="Times New Roman"/>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m:t>
          </m:r>
          <m:nary>
            <m:naryPr>
              <m:chr m:val="∑"/>
              <m:limLoc m:val="undOvr"/>
              <m:ctrlPr>
                <w:rPr>
                  <w:rFonts w:ascii="Cambria Math" w:hAnsi="Cambria Math" w:cs="Times New Roman"/>
                  <w:i/>
                  <w:sz w:val="26"/>
                  <w:szCs w:val="26"/>
                  <w:lang w:bidi="vi-VN"/>
                </w:rPr>
              </m:ctrlPr>
            </m:naryPr>
            <m:sub>
              <m:r>
                <w:rPr>
                  <w:rFonts w:ascii="Cambria Math" w:hAnsi="Cambria Math" w:cs="Times New Roman"/>
                  <w:sz w:val="26"/>
                  <w:szCs w:val="26"/>
                  <w:lang w:bidi="vi-VN"/>
                </w:rPr>
                <m:t>m=0</m:t>
              </m:r>
            </m:sub>
            <m:sup>
              <m:r>
                <w:rPr>
                  <w:rFonts w:ascii="Cambria Math" w:hAnsi="Cambria Math" w:cs="Times New Roman"/>
                  <w:sz w:val="26"/>
                  <w:szCs w:val="26"/>
                  <w:lang w:bidi="vi-VN"/>
                </w:rPr>
                <m:t>N-1</m:t>
              </m:r>
            </m:sup>
            <m:e>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r>
                <w:rPr>
                  <w:rFonts w:ascii="Cambria Math" w:hAnsi="Cambria Math" w:cs="Times New Roman"/>
                  <w:sz w:val="26"/>
                  <w:szCs w:val="26"/>
                  <w:lang w:bidi="vi-VN"/>
                </w:rPr>
                <m:t>(m)</m:t>
              </m:r>
            </m:e>
          </m:nary>
          <m:nary>
            <m:naryPr>
              <m:chr m:val="∑"/>
              <m:limLoc m:val="undOvr"/>
              <m:ctrlPr>
                <w:rPr>
                  <w:rFonts w:ascii="Cambria Math" w:hAnsi="Cambria Math" w:cs="Times New Roman"/>
                  <w:i/>
                  <w:sz w:val="26"/>
                  <w:szCs w:val="26"/>
                  <w:lang w:bidi="vi-VN"/>
                </w:rPr>
              </m:ctrlPr>
            </m:naryPr>
            <m:sub>
              <m:r>
                <w:rPr>
                  <w:rFonts w:ascii="Cambria Math" w:hAnsi="Cambria Math" w:cs="Times New Roman"/>
                  <w:sz w:val="26"/>
                  <w:szCs w:val="26"/>
                  <w:lang w:bidi="vi-VN"/>
                </w:rPr>
                <m:t>n=0</m:t>
              </m:r>
            </m:sub>
            <m:sup>
              <m:r>
                <w:rPr>
                  <w:rFonts w:ascii="Cambria Math" w:hAnsi="Cambria Math" w:cs="Times New Roman"/>
                  <w:sz w:val="26"/>
                  <w:szCs w:val="26"/>
                  <w:lang w:bidi="vi-VN"/>
                </w:rPr>
                <m:t>N-1</m:t>
              </m:r>
            </m:sup>
            <m:e>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(m-n)</m:t>
              </m:r>
              <m:sSubSup>
                <m:sSubSupPr>
                  <m:ctrlPr>
                    <w:rPr>
                      <w:rFonts w:ascii="Cambria Math" w:hAnsi="Cambria Math" w:cs="Times New Roman"/>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kn</m:t>
                  </m:r>
                </m:sup>
              </m:sSubSup>
            </m:e>
          </m:nary>
        </m:oMath>
      </m:oMathPara>
    </w:p>
    <w:p w:rsidR="005F4745" w:rsidRPr="00C31FD7" w:rsidRDefault="005F4745" w:rsidP="00CC08B3">
      <w:pPr>
        <w:tabs>
          <w:tab w:val="center" w:pos="3155"/>
          <w:tab w:val="center" w:pos="5148"/>
          <w:tab w:val="center" w:pos="6800"/>
        </w:tabs>
        <w:spacing w:after="94" w:line="360" w:lineRule="auto"/>
        <w:ind w:left="426"/>
        <w:jc w:val="both"/>
        <w:rPr>
          <w:rFonts w:ascii="Times New Roman" w:hAnsi="Times New Roman" w:cs="Times New Roman"/>
          <w:bCs/>
          <w:i/>
          <w:sz w:val="26"/>
          <w:szCs w:val="26"/>
          <w:lang w:bidi="vi-VN"/>
        </w:rPr>
      </w:pPr>
      <w:r w:rsidRPr="00C31FD7">
        <w:rPr>
          <w:rFonts w:ascii="Times New Roman" w:hAnsi="Times New Roman" w:cs="Times New Roman"/>
          <w:bCs/>
          <w:sz w:val="26"/>
          <w:szCs w:val="26"/>
          <w:lang w:bidi="vi-VN"/>
        </w:rPr>
        <w:t xml:space="preserve">Đổi biến           </w:t>
      </w:r>
      <w:r w:rsidRPr="00C31FD7">
        <w:rPr>
          <w:rFonts w:ascii="Times New Roman" w:hAnsi="Times New Roman" w:cs="Times New Roman"/>
          <w:bCs/>
          <w:i/>
          <w:sz w:val="26"/>
          <w:szCs w:val="26"/>
          <w:lang w:bidi="vi-VN"/>
        </w:rPr>
        <w:t>l=m-n</w:t>
      </w:r>
    </w:p>
    <w:p w:rsidR="00180895" w:rsidRPr="00C31FD7" w:rsidRDefault="00180895" w:rsidP="00CC08B3">
      <w:pPr>
        <w:tabs>
          <w:tab w:val="center" w:pos="3155"/>
          <w:tab w:val="center" w:pos="5148"/>
          <w:tab w:val="center" w:pos="6800"/>
        </w:tabs>
        <w:spacing w:after="94" w:line="360" w:lineRule="auto"/>
        <w:ind w:left="426"/>
        <w:jc w:val="both"/>
        <w:rPr>
          <w:rFonts w:ascii="Times New Roman" w:hAnsi="Times New Roman" w:cs="Times New Roman"/>
          <w:bCs/>
          <w:i/>
          <w:sz w:val="26"/>
          <w:szCs w:val="26"/>
          <w:lang w:bidi="vi-VN"/>
        </w:rPr>
      </w:pPr>
      <w:r w:rsidRPr="00C31FD7">
        <w:rPr>
          <w:rFonts w:ascii="Times New Roman"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acc>
              <m:accPr>
                <m:chr m:val="̃"/>
                <m:ctrlPr>
                  <w:rPr>
                    <w:rFonts w:ascii="Cambria Math" w:hAnsi="Cambria Math" w:cs="Times New Roman"/>
                    <w:bCs/>
                    <w:i/>
                    <w:sz w:val="26"/>
                    <w:szCs w:val="26"/>
                    <w:lang w:bidi="vi-VN"/>
                  </w:rPr>
                </m:ctrlPr>
              </m:accPr>
              <m:e>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x</m:t>
                    </m:r>
                  </m:e>
                  <m:sub>
                    <m:r>
                      <w:rPr>
                        <w:rFonts w:ascii="Cambria Math" w:hAnsi="Cambria Math" w:cs="Times New Roman"/>
                        <w:sz w:val="26"/>
                        <w:szCs w:val="26"/>
                        <w:lang w:bidi="vi-VN"/>
                      </w:rPr>
                      <m:t>1</m:t>
                    </m:r>
                  </m:sub>
                </m:sSub>
              </m:e>
            </m:acc>
            <m:acc>
              <m:accPr>
                <m:chr m:val="̃"/>
                <m:ctrlPr>
                  <w:rPr>
                    <w:rFonts w:ascii="Cambria Math" w:hAnsi="Cambria Math" w:cs="Times New Roman"/>
                    <w:bCs/>
                    <w:i/>
                    <w:sz w:val="26"/>
                    <w:szCs w:val="26"/>
                    <w:lang w:bidi="vi-VN"/>
                  </w:rPr>
                </m:ctrlPr>
              </m:accPr>
              <m:e>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x</m:t>
                    </m:r>
                  </m:e>
                  <m:sub>
                    <m:r>
                      <w:rPr>
                        <w:rFonts w:ascii="Cambria Math" w:hAnsi="Cambria Math" w:cs="Times New Roman"/>
                        <w:sz w:val="26"/>
                        <w:szCs w:val="26"/>
                        <w:lang w:bidi="vi-VN"/>
                      </w:rPr>
                      <m:t>2</m:t>
                    </m:r>
                  </m:sub>
                </m:sSub>
              </m:e>
            </m:acc>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k</m:t>
            </m:r>
          </m:e>
        </m:d>
        <m:r>
          <w:rPr>
            <w:rFonts w:ascii="Cambria Math" w:eastAsiaTheme="minorEastAsia" w:hAnsi="Cambria Math" w:cs="Times New Roman"/>
            <w:sz w:val="26"/>
            <w:szCs w:val="26"/>
            <w:lang w:bidi="vi-VN"/>
          </w:rPr>
          <m:t xml:space="preserve">= </m:t>
        </m:r>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m=0</m:t>
            </m:r>
          </m:sub>
          <m:sup>
            <m:r>
              <w:rPr>
                <w:rFonts w:ascii="Cambria Math" w:eastAsiaTheme="minorEastAsia" w:hAnsi="Cambria Math" w:cs="Times New Roman"/>
                <w:sz w:val="26"/>
                <w:szCs w:val="26"/>
                <w:lang w:bidi="vi-VN"/>
              </w:rPr>
              <m:t>N-1</m:t>
            </m:r>
          </m:sup>
          <m:e>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1</m:t>
                </m:r>
              </m:sub>
            </m:sSub>
            <m:r>
              <w:rPr>
                <w:rFonts w:ascii="Cambria Math" w:eastAsiaTheme="minorEastAsia" w:hAnsi="Cambria Math" w:cs="Times New Roman"/>
                <w:sz w:val="26"/>
                <w:szCs w:val="26"/>
                <w:lang w:bidi="vi-VN"/>
              </w:rPr>
              <m:t>(m)</m:t>
            </m:r>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l=0</m:t>
                </m:r>
              </m:sub>
              <m:sup>
                <m:r>
                  <w:rPr>
                    <w:rFonts w:ascii="Cambria Math" w:eastAsiaTheme="minorEastAsia" w:hAnsi="Cambria Math" w:cs="Times New Roman"/>
                    <w:sz w:val="26"/>
                    <w:szCs w:val="26"/>
                    <w:lang w:bidi="vi-VN"/>
                  </w:rPr>
                  <m:t>N-1</m:t>
                </m:r>
              </m:sup>
              <m:e>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l</m:t>
                    </m:r>
                  </m:e>
                </m:d>
                <m:sSubSup>
                  <m:sSubSupPr>
                    <m:ctrlPr>
                      <w:rPr>
                        <w:rFonts w:ascii="Cambria Math" w:eastAsiaTheme="minorEastAsia" w:hAnsi="Cambria Math" w:cs="Times New Roman"/>
                        <w:bCs/>
                        <w:i/>
                        <w:sz w:val="26"/>
                        <w:szCs w:val="26"/>
                        <w:lang w:bidi="vi-VN"/>
                      </w:rPr>
                    </m:ctrlPr>
                  </m:sSubSupPr>
                  <m:e>
                    <m:r>
                      <w:rPr>
                        <w:rFonts w:ascii="Cambria Math" w:eastAsiaTheme="minorEastAsia" w:hAnsi="Cambria Math" w:cs="Times New Roman"/>
                        <w:sz w:val="26"/>
                        <w:szCs w:val="26"/>
                        <w:lang w:bidi="vi-VN"/>
                      </w:rPr>
                      <m:t>W</m:t>
                    </m:r>
                  </m:e>
                  <m:sub>
                    <m:r>
                      <w:rPr>
                        <w:rFonts w:ascii="Cambria Math" w:eastAsiaTheme="minorEastAsia" w:hAnsi="Cambria Math" w:cs="Times New Roman"/>
                        <w:sz w:val="26"/>
                        <w:szCs w:val="26"/>
                        <w:lang w:bidi="vi-VN"/>
                      </w:rPr>
                      <m:t>N</m:t>
                    </m:r>
                  </m:sub>
                  <m:sup>
                    <m:r>
                      <w:rPr>
                        <w:rFonts w:ascii="Cambria Math" w:eastAsiaTheme="minorEastAsia" w:hAnsi="Cambria Math" w:cs="Times New Roman"/>
                        <w:sz w:val="26"/>
                        <w:szCs w:val="26"/>
                        <w:lang w:bidi="vi-VN"/>
                      </w:rPr>
                      <m:t>k</m:t>
                    </m:r>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m-l</m:t>
                        </m:r>
                      </m:e>
                    </m:d>
                  </m:sup>
                </m:sSubSup>
                <m:r>
                  <w:rPr>
                    <w:rFonts w:ascii="Cambria Math" w:eastAsiaTheme="minorEastAsia" w:hAnsi="Cambria Math" w:cs="Times New Roman"/>
                    <w:sz w:val="26"/>
                    <w:szCs w:val="26"/>
                    <w:lang w:bidi="vi-VN"/>
                  </w:rPr>
                  <m:t>=</m:t>
                </m:r>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m=0</m:t>
                    </m:r>
                  </m:sub>
                  <m:sup>
                    <m:r>
                      <w:rPr>
                        <w:rFonts w:ascii="Cambria Math" w:eastAsiaTheme="minorEastAsia" w:hAnsi="Cambria Math" w:cs="Times New Roman"/>
                        <w:sz w:val="26"/>
                        <w:szCs w:val="26"/>
                        <w:lang w:bidi="vi-VN"/>
                      </w:rPr>
                      <m:t>N-1</m:t>
                    </m:r>
                  </m:sup>
                  <m:e>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1</m:t>
                        </m:r>
                      </m:sub>
                    </m:sSub>
                    <m:r>
                      <w:rPr>
                        <w:rFonts w:ascii="Cambria Math" w:eastAsiaTheme="minorEastAsia" w:hAnsi="Cambria Math" w:cs="Times New Roman"/>
                        <w:sz w:val="26"/>
                        <w:szCs w:val="26"/>
                        <w:lang w:bidi="vi-VN"/>
                      </w:rPr>
                      <m:t>(n)</m:t>
                    </m:r>
                    <m:sSubSup>
                      <m:sSubSupPr>
                        <m:ctrlPr>
                          <w:rPr>
                            <w:rFonts w:ascii="Cambria Math" w:eastAsiaTheme="minorEastAsia" w:hAnsi="Cambria Math" w:cs="Times New Roman"/>
                            <w:bCs/>
                            <w:i/>
                            <w:sz w:val="26"/>
                            <w:szCs w:val="26"/>
                            <w:lang w:bidi="vi-VN"/>
                          </w:rPr>
                        </m:ctrlPr>
                      </m:sSubSupPr>
                      <m:e>
                        <m:r>
                          <w:rPr>
                            <w:rFonts w:ascii="Cambria Math" w:eastAsiaTheme="minorEastAsia" w:hAnsi="Cambria Math" w:cs="Times New Roman"/>
                            <w:sz w:val="26"/>
                            <w:szCs w:val="26"/>
                            <w:lang w:bidi="vi-VN"/>
                          </w:rPr>
                          <m:t>W</m:t>
                        </m:r>
                      </m:e>
                      <m:sub>
                        <m:r>
                          <w:rPr>
                            <w:rFonts w:ascii="Cambria Math" w:eastAsiaTheme="minorEastAsia" w:hAnsi="Cambria Math" w:cs="Times New Roman"/>
                            <w:sz w:val="26"/>
                            <w:szCs w:val="26"/>
                            <w:lang w:bidi="vi-VN"/>
                          </w:rPr>
                          <m:t>N</m:t>
                        </m:r>
                      </m:sub>
                      <m:sup>
                        <m:r>
                          <w:rPr>
                            <w:rFonts w:ascii="Cambria Math" w:eastAsiaTheme="minorEastAsia" w:hAnsi="Cambria Math" w:cs="Times New Roman"/>
                            <w:sz w:val="26"/>
                            <w:szCs w:val="26"/>
                            <w:lang w:bidi="vi-VN"/>
                          </w:rPr>
                          <m:t>kn</m:t>
                        </m:r>
                      </m:sup>
                    </m:sSubSup>
                  </m:e>
                </m:nary>
              </m:e>
            </m:nary>
          </m:e>
        </m:nary>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l=0</m:t>
            </m:r>
          </m:sub>
          <m:sup>
            <m:r>
              <w:rPr>
                <w:rFonts w:ascii="Cambria Math" w:eastAsiaTheme="minorEastAsia" w:hAnsi="Cambria Math" w:cs="Times New Roman"/>
                <w:sz w:val="26"/>
                <w:szCs w:val="26"/>
                <w:lang w:bidi="vi-VN"/>
              </w:rPr>
              <m:t>N-1</m:t>
            </m:r>
          </m:sup>
          <m:e>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Sub>
            <m:r>
              <w:rPr>
                <w:rFonts w:ascii="Cambria Math" w:eastAsiaTheme="minorEastAsia" w:hAnsi="Cambria Math" w:cs="Times New Roman"/>
                <w:sz w:val="26"/>
                <w:szCs w:val="26"/>
                <w:lang w:bidi="vi-VN"/>
              </w:rPr>
              <m:t>(l)</m:t>
            </m:r>
            <m:sSubSup>
              <m:sSubSupPr>
                <m:ctrlPr>
                  <w:rPr>
                    <w:rFonts w:ascii="Cambria Math" w:eastAsiaTheme="minorEastAsia" w:hAnsi="Cambria Math" w:cs="Times New Roman"/>
                    <w:bCs/>
                    <w:i/>
                    <w:sz w:val="26"/>
                    <w:szCs w:val="26"/>
                    <w:lang w:bidi="vi-VN"/>
                  </w:rPr>
                </m:ctrlPr>
              </m:sSubSupPr>
              <m:e>
                <m:r>
                  <w:rPr>
                    <w:rFonts w:ascii="Cambria Math" w:eastAsiaTheme="minorEastAsia" w:hAnsi="Cambria Math" w:cs="Times New Roman"/>
                    <w:sz w:val="26"/>
                    <w:szCs w:val="26"/>
                    <w:lang w:bidi="vi-VN"/>
                  </w:rPr>
                  <m:t>W</m:t>
                </m:r>
              </m:e>
              <m:sub>
                <m:r>
                  <w:rPr>
                    <w:rFonts w:ascii="Cambria Math" w:eastAsiaTheme="minorEastAsia" w:hAnsi="Cambria Math" w:cs="Times New Roman"/>
                    <w:sz w:val="26"/>
                    <w:szCs w:val="26"/>
                    <w:lang w:bidi="vi-VN"/>
                  </w:rPr>
                  <m:t>N</m:t>
                </m:r>
              </m:sub>
              <m:sup>
                <m:r>
                  <w:rPr>
                    <w:rFonts w:ascii="Cambria Math" w:eastAsiaTheme="minorEastAsia" w:hAnsi="Cambria Math" w:cs="Times New Roman"/>
                    <w:sz w:val="26"/>
                    <w:szCs w:val="26"/>
                    <w:lang w:bidi="vi-VN"/>
                  </w:rPr>
                  <m:t>-kl</m:t>
                </m:r>
              </m:sup>
            </m:sSubSup>
          </m:e>
        </m:nary>
        <m:r>
          <w:rPr>
            <w:rFonts w:ascii="Cambria Math" w:eastAsiaTheme="minorEastAsia" w:hAnsi="Cambria Math" w:cs="Times New Roman"/>
            <w:sz w:val="26"/>
            <w:szCs w:val="26"/>
            <w:lang w:bidi="vi-VN"/>
          </w:rPr>
          <m:t>=</m:t>
        </m:r>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1</m:t>
            </m:r>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k</m:t>
            </m:r>
          </m:e>
        </m:d>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Sub>
        <m:r>
          <w:rPr>
            <w:rFonts w:ascii="Cambria Math" w:eastAsiaTheme="minorEastAsia" w:hAnsi="Cambria Math" w:cs="Times New Roman"/>
            <w:sz w:val="26"/>
            <w:szCs w:val="26"/>
            <w:lang w:bidi="vi-VN"/>
          </w:rPr>
          <m:t>(-k)</m:t>
        </m:r>
      </m:oMath>
    </w:p>
    <w:p w:rsidR="005F4745" w:rsidRPr="00C31FD7" w:rsidRDefault="00180895" w:rsidP="00CC08B3">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C31FD7">
        <w:rPr>
          <w:rFonts w:ascii="Times New Roman" w:hAnsi="Times New Roman" w:cs="Times New Roman"/>
          <w:bCs/>
          <w:sz w:val="26"/>
          <w:szCs w:val="26"/>
          <w:lang w:bidi="vi-VN"/>
        </w:rPr>
        <w:lastRenderedPageBreak/>
        <w:t>Chú ý rằng:</w:t>
      </w:r>
    </w:p>
    <w:p w:rsidR="00180895" w:rsidRPr="00C31FD7" w:rsidRDefault="008916A5" w:rsidP="00CC08B3">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m:oMathPara>
        <m:oMath>
          <m:sSup>
            <m:sSupPr>
              <m:ctrlPr>
                <w:rPr>
                  <w:rFonts w:ascii="Cambria Math" w:hAnsi="Cambria Math" w:cs="Times New Roman"/>
                  <w:bCs/>
                  <w:i/>
                  <w:sz w:val="26"/>
                  <w:szCs w:val="26"/>
                  <w:lang w:bidi="vi-VN"/>
                </w:rPr>
              </m:ctrlPr>
            </m:sSupPr>
            <m:e>
              <m:d>
                <m:dPr>
                  <m:begChr m:val="{"/>
                  <m:endChr m:val="}"/>
                  <m:ctrlPr>
                    <w:rPr>
                      <w:rFonts w:ascii="Cambria Math" w:hAnsi="Cambria Math" w:cs="Times New Roman"/>
                      <w:bCs/>
                      <w:i/>
                      <w:sz w:val="26"/>
                      <w:szCs w:val="26"/>
                      <w:lang w:bidi="vi-VN"/>
                    </w:rPr>
                  </m:ctrlPr>
                </m:dPr>
                <m:e>
                  <m:sSup>
                    <m:sSupPr>
                      <m:ctrlPr>
                        <w:rPr>
                          <w:rFonts w:ascii="Cambria Math" w:hAnsi="Cambria Math" w:cs="Times New Roman"/>
                          <w:bCs/>
                          <w:i/>
                          <w:sz w:val="26"/>
                          <w:szCs w:val="26"/>
                          <w:lang w:bidi="vi-VN"/>
                        </w:rPr>
                      </m:ctrlPr>
                    </m:sSupPr>
                    <m:e>
                      <m:d>
                        <m:dPr>
                          <m:begChr m:val="["/>
                          <m:endChr m:val="]"/>
                          <m:ctrlPr>
                            <w:rPr>
                              <w:rFonts w:ascii="Cambria Math" w:hAnsi="Cambria Math" w:cs="Times New Roman"/>
                              <w:bCs/>
                              <w:i/>
                              <w:sz w:val="26"/>
                              <w:szCs w:val="26"/>
                              <w:lang w:bidi="vi-VN"/>
                            </w:rPr>
                          </m:ctrlPr>
                        </m:dPr>
                        <m:e>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-kl</m:t>
                                  </m:r>
                                </m:sup>
                              </m:sSubSup>
                            </m:e>
                          </m:nary>
                        </m:e>
                      </m:d>
                    </m:e>
                    <m:sup>
                      <m:r>
                        <w:rPr>
                          <w:rFonts w:ascii="Cambria Math" w:hAnsi="Cambria Math" w:cs="Times New Roman"/>
                          <w:sz w:val="26"/>
                          <w:szCs w:val="26"/>
                          <w:lang w:bidi="vi-VN"/>
                        </w:rPr>
                        <m:t>*</m:t>
                      </m:r>
                    </m:sup>
                  </m:sSup>
                </m:e>
              </m:d>
            </m:e>
            <m:sup>
              <m:r>
                <w:rPr>
                  <w:rFonts w:ascii="Cambria Math" w:hAnsi="Cambria Math" w:cs="Times New Roman"/>
                  <w:sz w:val="26"/>
                  <w:szCs w:val="26"/>
                  <w:lang w:bidi="vi-VN"/>
                </w:rPr>
                <m:t>*</m:t>
              </m:r>
            </m:sup>
          </m:sSup>
          <m:r>
            <w:rPr>
              <w:rFonts w:ascii="Cambria Math" w:hAnsi="Cambria Math" w:cs="Times New Roman"/>
              <w:sz w:val="26"/>
              <w:szCs w:val="26"/>
              <w:lang w:bidi="vi-VN"/>
            </w:rPr>
            <m:t>=</m:t>
          </m:r>
          <m:sSup>
            <m:sSupPr>
              <m:ctrlPr>
                <w:rPr>
                  <w:rFonts w:ascii="Cambria Math" w:hAnsi="Cambria Math" w:cs="Times New Roman"/>
                  <w:bCs/>
                  <w:i/>
                  <w:sz w:val="26"/>
                  <w:szCs w:val="26"/>
                  <w:lang w:bidi="vi-VN"/>
                </w:rPr>
              </m:ctrlPr>
            </m:sSupPr>
            <m:e>
              <m:d>
                <m:dPr>
                  <m:begChr m:val="["/>
                  <m:endChr m:val="]"/>
                  <m:ctrlPr>
                    <w:rPr>
                      <w:rFonts w:ascii="Cambria Math" w:hAnsi="Cambria Math" w:cs="Times New Roman"/>
                      <w:bCs/>
                      <w:i/>
                      <w:sz w:val="26"/>
                      <w:szCs w:val="26"/>
                      <w:lang w:bidi="vi-VN"/>
                    </w:rPr>
                  </m:ctrlPr>
                </m:dPr>
                <m:e>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-kl</m:t>
                          </m:r>
                        </m:sup>
                      </m:sSubSup>
                    </m:e>
                  </m:nary>
                </m:e>
              </m:d>
            </m:e>
            <m:sup>
              <m:r>
                <w:rPr>
                  <w:rFonts w:ascii="Cambria Math" w:hAnsi="Cambria Math" w:cs="Times New Roman"/>
                  <w:sz w:val="26"/>
                  <w:szCs w:val="26"/>
                  <w:lang w:bidi="vi-VN"/>
                </w:rPr>
                <m:t>*</m:t>
              </m:r>
            </m:sup>
          </m:sSup>
        </m:oMath>
      </m:oMathPara>
    </w:p>
    <w:p w:rsidR="00CC08B3" w:rsidRPr="00C31FD7" w:rsidRDefault="00180895" w:rsidP="00C54AED">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w:r w:rsidRPr="00C31FD7">
        <w:rPr>
          <w:rFonts w:ascii="Times New Roman" w:hAnsi="Times New Roman" w:cs="Times New Roman"/>
          <w:bCs/>
          <w:sz w:val="26"/>
          <w:szCs w:val="26"/>
          <w:lang w:bidi="vi-VN"/>
        </w:rPr>
        <w:t xml:space="preserve">Vậy nếu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(n)</m:t>
        </m:r>
      </m:oMath>
      <w:r w:rsidR="00C31FD7" w:rsidRPr="00C31FD7">
        <w:rPr>
          <w:rFonts w:ascii="Times New Roman" w:eastAsiaTheme="minorEastAsia" w:hAnsi="Times New Roman" w:cs="Times New Roman"/>
          <w:bCs/>
          <w:sz w:val="26"/>
          <w:szCs w:val="26"/>
          <w:lang w:bidi="vi-VN"/>
        </w:rPr>
        <w:t xml:space="preserve"> là thực thì </w:t>
      </w:r>
      <m:oMath>
        <m:sSubSup>
          <m:sSubSupPr>
            <m:ctrlPr>
              <w:rPr>
                <w:rFonts w:ascii="Cambria Math" w:eastAsiaTheme="minorEastAsia" w:hAnsi="Cambria Math" w:cs="Times New Roman"/>
                <w:bCs/>
                <w:i/>
                <w:sz w:val="26"/>
                <w:szCs w:val="26"/>
                <w:lang w:bidi="vi-VN"/>
              </w:rPr>
            </m:ctrlPr>
          </m:sSubSup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up>
            <m:r>
              <w:rPr>
                <w:rFonts w:ascii="Cambria Math" w:eastAsiaTheme="minorEastAsia" w:hAnsi="Cambria Math" w:cs="Times New Roman"/>
                <w:sz w:val="26"/>
                <w:szCs w:val="26"/>
                <w:lang w:bidi="vi-VN"/>
              </w:rPr>
              <m:t>*</m:t>
            </m:r>
          </m:sup>
        </m:sSubSup>
        <m:sSub>
          <m:sSubPr>
            <m:ctrlPr>
              <w:rPr>
                <w:rFonts w:ascii="Cambria Math" w:eastAsiaTheme="minorEastAsia" w:hAnsi="Cambria Math" w:cs="Times New Roman"/>
                <w:bCs/>
                <w:i/>
                <w:sz w:val="26"/>
                <w:szCs w:val="26"/>
                <w:lang w:bidi="vi-VN"/>
              </w:rPr>
            </m:ctrlPr>
          </m:sSubPr>
          <m:e>
            <m:r>
              <w:rPr>
                <w:rFonts w:ascii="Cambria Math" w:eastAsiaTheme="minorEastAsia" w:hAnsi="Cambria Math" w:cs="Times New Roman"/>
                <w:sz w:val="26"/>
                <w:szCs w:val="26"/>
                <w:lang w:bidi="vi-VN"/>
              </w:rPr>
              <m:t>=</m:t>
            </m:r>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Sub>
        <m:r>
          <w:rPr>
            <w:rFonts w:ascii="Cambria Math" w:eastAsiaTheme="minorEastAsia" w:hAnsi="Cambria Math" w:cs="Times New Roman"/>
            <w:sz w:val="26"/>
            <w:szCs w:val="26"/>
            <w:lang w:bidi="vi-VN"/>
          </w:rPr>
          <m:t>(n)</m:t>
        </m:r>
      </m:oMath>
      <w:r w:rsidR="00C31FD7" w:rsidRPr="00C31FD7">
        <w:rPr>
          <w:rFonts w:ascii="Times New Roman" w:eastAsiaTheme="minorEastAsia" w:hAnsi="Times New Roman" w:cs="Times New Roman"/>
          <w:bCs/>
          <w:sz w:val="26"/>
          <w:szCs w:val="26"/>
          <w:lang w:bidi="vi-VN"/>
        </w:rPr>
        <w:t xml:space="preserve"> ta có:</w:t>
      </w:r>
    </w:p>
    <w:p w:rsidR="00C31FD7" w:rsidRPr="00C31FD7" w:rsidRDefault="008916A5" w:rsidP="00C54AED">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-k</m:t>
              </m:r>
            </m:e>
          </m:d>
          <m:r>
            <w:rPr>
              <w:rFonts w:ascii="Cambria Math" w:eastAsiaTheme="minorEastAsia" w:hAnsi="Cambria Math" w:cs="Times New Roman"/>
              <w:sz w:val="26"/>
              <w:szCs w:val="26"/>
              <w:lang w:bidi="vi-VN"/>
            </w:rPr>
            <m:t xml:space="preserve">= </m:t>
          </m:r>
          <m:sSubSup>
            <m:sSubSupPr>
              <m:ctrlPr>
                <w:rPr>
                  <w:rFonts w:ascii="Cambria Math" w:eastAsiaTheme="minorEastAsia" w:hAnsi="Cambria Math" w:cs="Times New Roman"/>
                  <w:bCs/>
                  <w:i/>
                  <w:sz w:val="26"/>
                  <w:szCs w:val="26"/>
                  <w:lang w:bidi="vi-VN"/>
                </w:rPr>
              </m:ctrlPr>
            </m:sSubSup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up>
              <m:r>
                <w:rPr>
                  <w:rFonts w:ascii="Cambria Math" w:eastAsiaTheme="minorEastAsia" w:hAnsi="Cambria Math" w:cs="Times New Roman"/>
                  <w:sz w:val="26"/>
                  <w:szCs w:val="26"/>
                  <w:lang w:bidi="vi-VN"/>
                </w:rPr>
                <m:t>*</m:t>
              </m:r>
            </m:sup>
          </m:sSubSup>
          <m:r>
            <w:rPr>
              <w:rFonts w:ascii="Cambria Math" w:eastAsiaTheme="minorEastAsia" w:hAnsi="Cambria Math" w:cs="Times New Roman"/>
              <w:sz w:val="26"/>
              <w:szCs w:val="26"/>
              <w:lang w:bidi="vi-VN"/>
            </w:rPr>
            <m:t>(k)</m:t>
          </m:r>
        </m:oMath>
      </m:oMathPara>
    </w:p>
    <w:p w:rsidR="00C31FD7" w:rsidRPr="00C31FD7" w:rsidRDefault="00C31FD7" w:rsidP="00C54AED">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C31FD7">
        <w:rPr>
          <w:rFonts w:ascii="Times New Roman" w:hAnsi="Times New Roman" w:cs="Times New Roman"/>
          <w:bCs/>
          <w:sz w:val="26"/>
          <w:szCs w:val="26"/>
          <w:lang w:bidi="vi-VN"/>
        </w:rPr>
        <w:t>Và:</w:t>
      </w:r>
    </w:p>
    <w:p w:rsidR="00C31FD7" w:rsidRPr="00C31FD7" w:rsidRDefault="00C31FD7" w:rsidP="00C54AED">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C31FD7">
        <w:rPr>
          <w:rFonts w:ascii="Times New Roman"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 xml:space="preserve">. </m:t>
        </m:r>
        <m:sSubSup>
          <m:sSubSupPr>
            <m:ctrlPr>
              <w:rPr>
                <w:rFonts w:ascii="Cambria Math" w:hAnsi="Cambria Math" w:cs="Times New Roman"/>
                <w:bCs/>
                <w:i/>
                <w:sz w:val="26"/>
                <w:szCs w:val="26"/>
                <w:lang w:bidi="vi-VN"/>
              </w:rPr>
            </m:ctrlPr>
          </m:sSubSup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up>
            <m:r>
              <w:rPr>
                <w:rFonts w:ascii="Cambria Math" w:hAnsi="Cambria Math" w:cs="Times New Roman"/>
                <w:sz w:val="26"/>
                <w:szCs w:val="26"/>
                <w:lang w:bidi="vi-VN"/>
              </w:rPr>
              <m:t>*</m:t>
            </m:r>
          </m:sup>
        </m:sSubSup>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 xml:space="preserve">   (4.2.2.17)</m:t>
        </m:r>
      </m:oMath>
    </w:p>
    <w:p w:rsidR="00172AE9" w:rsidRPr="00C31FD7" w:rsidRDefault="00C31FD7" w:rsidP="00C54AED">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w:r w:rsidRPr="00C31FD7">
        <w:rPr>
          <w:rFonts w:ascii="Times New Roman" w:hAnsi="Times New Roman" w:cs="Times New Roman"/>
          <w:bCs/>
          <w:sz w:val="26"/>
          <w:szCs w:val="26"/>
          <w:lang w:bidi="vi-VN"/>
        </w:rPr>
        <w:t xml:space="preserve">Quan hệ này cũng đúng đối với các dãy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r>
          <w:rPr>
            <w:rFonts w:ascii="Cambria Math" w:hAnsi="Cambria Math" w:cs="Times New Roman"/>
            <w:sz w:val="26"/>
            <w:szCs w:val="26"/>
            <w:lang w:bidi="vi-VN"/>
          </w:rPr>
          <m:t>(n)</m:t>
        </m:r>
      </m:oMath>
      <w:r w:rsidRPr="00C31FD7">
        <w:rPr>
          <w:rFonts w:ascii="Times New Roman" w:eastAsiaTheme="minorEastAsia" w:hAnsi="Times New Roman" w:cs="Times New Roman"/>
          <w:bCs/>
          <w:sz w:val="26"/>
          <w:szCs w:val="26"/>
          <w:lang w:bidi="vi-VN"/>
        </w:rPr>
        <w:t xml:space="preserve"> và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(n)</m:t>
        </m:r>
      </m:oMath>
      <w:r w:rsidRPr="00C31FD7">
        <w:rPr>
          <w:rFonts w:ascii="Times New Roman" w:eastAsiaTheme="minorEastAsia" w:hAnsi="Times New Roman" w:cs="Times New Roman"/>
          <w:bCs/>
          <w:sz w:val="26"/>
          <w:szCs w:val="26"/>
          <w:lang w:bidi="vi-VN"/>
        </w:rPr>
        <w:t xml:space="preserve"> phức, nếu tương quan chéo của chúng được định nghĩa như sau: </w:t>
      </w:r>
    </w:p>
    <w:p w:rsidR="00C31FD7" w:rsidRPr="00C31FD7" w:rsidRDefault="008916A5" w:rsidP="00C54AED">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m:t>
          </m:r>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m=0</m:t>
              </m:r>
            </m:sub>
            <m:sup>
              <m:r>
                <w:rPr>
                  <w:rFonts w:ascii="Cambria Math" w:hAnsi="Cambria Math" w:cs="Times New Roman"/>
                  <w:sz w:val="26"/>
                  <w:szCs w:val="26"/>
                  <w:lang w:bidi="vi-VN"/>
                </w:rPr>
                <m:t xml:space="preserve">N-1 </m:t>
              </m:r>
            </m:sup>
            <m:e>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m</m:t>
                  </m:r>
                </m:e>
              </m:d>
              <m:r>
                <w:rPr>
                  <w:rFonts w:ascii="Cambria Math" w:hAnsi="Cambria Math" w:cs="Times New Roman"/>
                  <w:sz w:val="26"/>
                  <w:szCs w:val="26"/>
                  <w:lang w:bidi="vi-VN"/>
                </w:rPr>
                <m:t xml:space="preserve">. </m:t>
              </m:r>
              <m:sSubSup>
                <m:sSubSupPr>
                  <m:ctrlPr>
                    <w:rPr>
                      <w:rFonts w:ascii="Cambria Math" w:hAnsi="Cambria Math" w:cs="Times New Roman"/>
                      <w:bCs/>
                      <w:i/>
                      <w:sz w:val="26"/>
                      <w:szCs w:val="26"/>
                      <w:lang w:bidi="vi-VN"/>
                    </w:rPr>
                  </m:ctrlPr>
                </m:sSubSup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up>
                  <m:r>
                    <w:rPr>
                      <w:rFonts w:ascii="Cambria Math" w:hAnsi="Cambria Math" w:cs="Times New Roman"/>
                      <w:sz w:val="26"/>
                      <w:szCs w:val="26"/>
                      <w:lang w:bidi="vi-VN"/>
                    </w:rPr>
                    <m:t>*</m:t>
                  </m:r>
                </m:sup>
              </m:sSubSup>
              <m:d>
                <m:dPr>
                  <m:ctrlPr>
                    <w:rPr>
                      <w:rFonts w:ascii="Cambria Math" w:hAnsi="Cambria Math" w:cs="Times New Roman"/>
                      <w:bCs/>
                      <w:i/>
                      <w:sz w:val="26"/>
                      <w:szCs w:val="26"/>
                      <w:lang w:bidi="vi-VN"/>
                    </w:rPr>
                  </m:ctrlPr>
                </m:dPr>
                <m:e>
                  <m:r>
                    <w:rPr>
                      <w:rFonts w:ascii="Cambria Math" w:hAnsi="Cambria Math" w:cs="Times New Roman"/>
                      <w:sz w:val="26"/>
                      <w:szCs w:val="26"/>
                      <w:lang w:bidi="vi-VN"/>
                    </w:rPr>
                    <m:t>n-m</m:t>
                  </m:r>
                </m:e>
              </m:d>
            </m:e>
          </m:nary>
          <m:r>
            <w:rPr>
              <w:rFonts w:ascii="Cambria Math" w:hAnsi="Cambria Math" w:cs="Times New Roman"/>
              <w:sz w:val="26"/>
              <w:szCs w:val="26"/>
              <w:lang w:bidi="vi-VN"/>
            </w:rPr>
            <m:t xml:space="preserve">   (4.2.2.18)</m:t>
          </m:r>
        </m:oMath>
      </m:oMathPara>
    </w:p>
    <w:p w:rsidR="00C31FD7" w:rsidRPr="002861B5" w:rsidRDefault="00C31FD7" w:rsidP="00C54AED">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861B5">
        <w:rPr>
          <w:rFonts w:ascii="Times New Roman" w:hAnsi="Times New Roman" w:cs="Times New Roman"/>
          <w:bCs/>
          <w:sz w:val="26"/>
          <w:szCs w:val="26"/>
          <w:lang w:bidi="vi-VN"/>
        </w:rPr>
        <w:t>Chứng minh:</w:t>
      </w:r>
    </w:p>
    <w:p w:rsidR="00C31FD7" w:rsidRPr="00C31FD7" w:rsidRDefault="00C31FD7" w:rsidP="00C31FD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r>
            <w:rPr>
              <w:rFonts w:ascii="Cambria Math" w:hAnsi="Cambria Math" w:cs="Times New Roman"/>
              <w:sz w:val="26"/>
              <w:szCs w:val="26"/>
              <w:lang w:bidi="vi-VN"/>
            </w:rPr>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m:t>
          </m:r>
          <m:nary>
            <m:naryPr>
              <m:chr m:val="∑"/>
              <m:limLoc m:val="undOvr"/>
              <m:ctrlPr>
                <w:rPr>
                  <w:rFonts w:ascii="Cambria Math" w:hAnsi="Cambria Math" w:cs="Times New Roman"/>
                  <w:i/>
                  <w:sz w:val="26"/>
                  <w:szCs w:val="26"/>
                  <w:lang w:bidi="vi-VN"/>
                </w:rPr>
              </m:ctrlPr>
            </m:naryPr>
            <m:sub>
              <m:r>
                <w:rPr>
                  <w:rFonts w:ascii="Cambria Math" w:hAnsi="Cambria Math" w:cs="Times New Roman"/>
                  <w:sz w:val="26"/>
                  <w:szCs w:val="26"/>
                  <w:lang w:bidi="vi-VN"/>
                </w:rPr>
                <m:t>n=0</m:t>
              </m:r>
            </m:sub>
            <m:sup>
              <m:r>
                <w:rPr>
                  <w:rFonts w:ascii="Cambria Math" w:hAnsi="Cambria Math" w:cs="Times New Roman"/>
                  <w:sz w:val="26"/>
                  <w:szCs w:val="26"/>
                  <w:lang w:bidi="vi-VN"/>
                </w:rPr>
                <m:t>N-1</m:t>
              </m:r>
            </m:sup>
            <m:e>
              <m:nary>
                <m:naryPr>
                  <m:chr m:val="∑"/>
                  <m:limLoc m:val="undOvr"/>
                  <m:ctrlPr>
                    <w:rPr>
                      <w:rFonts w:ascii="Cambria Math" w:hAnsi="Cambria Math" w:cs="Times New Roman"/>
                      <w:i/>
                      <w:sz w:val="26"/>
                      <w:szCs w:val="26"/>
                      <w:lang w:bidi="vi-VN"/>
                    </w:rPr>
                  </m:ctrlPr>
                </m:naryPr>
                <m:sub>
                  <m:r>
                    <w:rPr>
                      <w:rFonts w:ascii="Cambria Math" w:hAnsi="Cambria Math" w:cs="Times New Roman"/>
                      <w:sz w:val="26"/>
                      <w:szCs w:val="26"/>
                      <w:lang w:bidi="vi-VN"/>
                    </w:rPr>
                    <m:t>m=0</m:t>
                  </m:r>
                </m:sub>
                <m:sup>
                  <m:r>
                    <w:rPr>
                      <w:rFonts w:ascii="Cambria Math" w:hAnsi="Cambria Math" w:cs="Times New Roman"/>
                      <w:sz w:val="26"/>
                      <w:szCs w:val="26"/>
                      <w:lang w:bidi="vi-VN"/>
                    </w:rPr>
                    <m:t>N-1</m:t>
                  </m:r>
                </m:sup>
                <m:e>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i/>
                          <w:sz w:val="26"/>
                          <w:szCs w:val="26"/>
                          <w:lang w:bidi="vi-VN"/>
                        </w:rPr>
                      </m:ctrlPr>
                    </m:dPr>
                    <m:e>
                      <m:r>
                        <w:rPr>
                          <w:rFonts w:ascii="Cambria Math" w:hAnsi="Cambria Math" w:cs="Times New Roman"/>
                          <w:sz w:val="26"/>
                          <w:szCs w:val="26"/>
                          <w:lang w:bidi="vi-VN"/>
                        </w:rPr>
                        <m:t>m</m:t>
                      </m:r>
                    </m:e>
                  </m:d>
                  <m:sSubSup>
                    <m:sSubSupPr>
                      <m:ctrlPr>
                        <w:rPr>
                          <w:rFonts w:ascii="Cambria Math" w:hAnsi="Cambria Math" w:cs="Times New Roman"/>
                          <w:i/>
                          <w:sz w:val="26"/>
                          <w:szCs w:val="26"/>
                          <w:lang w:bidi="vi-VN"/>
                        </w:rPr>
                      </m:ctrlPr>
                    </m:sSubSup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 xml:space="preserve">2 </m:t>
                      </m:r>
                    </m:sub>
                    <m:sup>
                      <m:r>
                        <w:rPr>
                          <w:rFonts w:ascii="Cambria Math" w:hAnsi="Cambria Math" w:cs="Times New Roman"/>
                          <w:sz w:val="26"/>
                          <w:szCs w:val="26"/>
                          <w:lang w:bidi="vi-VN"/>
                        </w:rPr>
                        <m:t>*</m:t>
                      </m:r>
                    </m:sup>
                  </m:sSubSup>
                  <m:r>
                    <w:rPr>
                      <w:rFonts w:ascii="Cambria Math" w:hAnsi="Cambria Math" w:cs="Times New Roman"/>
                      <w:sz w:val="26"/>
                      <w:szCs w:val="26"/>
                      <w:lang w:bidi="vi-VN"/>
                    </w:rPr>
                    <m:t xml:space="preserve">(m-n) </m:t>
                  </m:r>
                  <m:sSubSup>
                    <m:sSubSupPr>
                      <m:ctrlPr>
                        <w:rPr>
                          <w:rFonts w:ascii="Cambria Math" w:hAnsi="Cambria Math" w:cs="Times New Roman"/>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kn</m:t>
                      </m:r>
                    </m:sup>
                  </m:sSubSup>
                </m:e>
              </m:nary>
            </m:e>
          </m:nary>
          <m:r>
            <w:rPr>
              <w:rFonts w:ascii="Cambria Math" w:hAnsi="Cambria Math" w:cs="Times New Roman"/>
              <w:sz w:val="26"/>
              <w:szCs w:val="26"/>
              <w:lang w:bidi="vi-VN"/>
            </w:rPr>
            <m:t>=</m:t>
          </m:r>
          <m:nary>
            <m:naryPr>
              <m:chr m:val="∑"/>
              <m:limLoc m:val="undOvr"/>
              <m:ctrlPr>
                <w:rPr>
                  <w:rFonts w:ascii="Cambria Math" w:hAnsi="Cambria Math" w:cs="Times New Roman"/>
                  <w:i/>
                  <w:sz w:val="26"/>
                  <w:szCs w:val="26"/>
                  <w:lang w:bidi="vi-VN"/>
                </w:rPr>
              </m:ctrlPr>
            </m:naryPr>
            <m:sub>
              <m:r>
                <w:rPr>
                  <w:rFonts w:ascii="Cambria Math" w:hAnsi="Cambria Math" w:cs="Times New Roman"/>
                  <w:sz w:val="26"/>
                  <w:szCs w:val="26"/>
                  <w:lang w:bidi="vi-VN"/>
                </w:rPr>
                <m:t>m=0</m:t>
              </m:r>
            </m:sub>
            <m:sup>
              <m:r>
                <w:rPr>
                  <w:rFonts w:ascii="Cambria Math" w:hAnsi="Cambria Math" w:cs="Times New Roman"/>
                  <w:sz w:val="26"/>
                  <w:szCs w:val="26"/>
                  <w:lang w:bidi="vi-VN"/>
                </w:rPr>
                <m:t>N-1</m:t>
              </m:r>
            </m:sup>
            <m:e>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r>
                <w:rPr>
                  <w:rFonts w:ascii="Cambria Math" w:hAnsi="Cambria Math" w:cs="Times New Roman"/>
                  <w:sz w:val="26"/>
                  <w:szCs w:val="26"/>
                  <w:lang w:bidi="vi-VN"/>
                </w:rPr>
                <m:t>(m)</m:t>
              </m:r>
            </m:e>
          </m:nary>
          <m:nary>
            <m:naryPr>
              <m:chr m:val="∑"/>
              <m:limLoc m:val="undOvr"/>
              <m:ctrlPr>
                <w:rPr>
                  <w:rFonts w:ascii="Cambria Math" w:hAnsi="Cambria Math" w:cs="Times New Roman"/>
                  <w:i/>
                  <w:sz w:val="26"/>
                  <w:szCs w:val="26"/>
                  <w:lang w:bidi="vi-VN"/>
                </w:rPr>
              </m:ctrlPr>
            </m:naryPr>
            <m:sub>
              <m:r>
                <w:rPr>
                  <w:rFonts w:ascii="Cambria Math" w:hAnsi="Cambria Math" w:cs="Times New Roman"/>
                  <w:sz w:val="26"/>
                  <w:szCs w:val="26"/>
                  <w:lang w:bidi="vi-VN"/>
                </w:rPr>
                <m:t>n=0</m:t>
              </m:r>
            </m:sub>
            <m:sup>
              <m:r>
                <w:rPr>
                  <w:rFonts w:ascii="Cambria Math" w:hAnsi="Cambria Math" w:cs="Times New Roman"/>
                  <w:sz w:val="26"/>
                  <w:szCs w:val="26"/>
                  <w:lang w:bidi="vi-VN"/>
                </w:rPr>
                <m:t>N-1</m:t>
              </m:r>
            </m:sup>
            <m:e>
              <m:sSubSup>
                <m:sSubSupPr>
                  <m:ctrlPr>
                    <w:rPr>
                      <w:rFonts w:ascii="Cambria Math" w:hAnsi="Cambria Math" w:cs="Times New Roman"/>
                      <w:i/>
                      <w:sz w:val="26"/>
                      <w:szCs w:val="26"/>
                      <w:lang w:bidi="vi-VN"/>
                    </w:rPr>
                  </m:ctrlPr>
                </m:sSubSup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up>
                  <m:r>
                    <w:rPr>
                      <w:rFonts w:ascii="Cambria Math" w:hAnsi="Cambria Math" w:cs="Times New Roman"/>
                      <w:sz w:val="26"/>
                      <w:szCs w:val="26"/>
                      <w:lang w:bidi="vi-VN"/>
                    </w:rPr>
                    <m:t>*</m:t>
                  </m:r>
                </m:sup>
              </m:sSubSup>
              <m:r>
                <w:rPr>
                  <w:rFonts w:ascii="Cambria Math" w:hAnsi="Cambria Math" w:cs="Times New Roman"/>
                  <w:sz w:val="26"/>
                  <w:szCs w:val="26"/>
                  <w:lang w:bidi="vi-VN"/>
                </w:rPr>
                <m:t>(n-m)</m:t>
              </m:r>
              <m:sSubSup>
                <m:sSubSupPr>
                  <m:ctrlPr>
                    <w:rPr>
                      <w:rFonts w:ascii="Cambria Math" w:hAnsi="Cambria Math" w:cs="Times New Roman"/>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kn</m:t>
                  </m:r>
                </m:sup>
              </m:sSubSup>
            </m:e>
          </m:nary>
        </m:oMath>
      </m:oMathPara>
    </w:p>
    <w:p w:rsidR="00C31FD7" w:rsidRPr="00C31FD7" w:rsidRDefault="00C31FD7" w:rsidP="00C31FD7">
      <w:pPr>
        <w:tabs>
          <w:tab w:val="center" w:pos="3155"/>
          <w:tab w:val="center" w:pos="5148"/>
          <w:tab w:val="center" w:pos="6800"/>
        </w:tabs>
        <w:spacing w:after="94" w:line="360" w:lineRule="auto"/>
        <w:ind w:left="426"/>
        <w:jc w:val="both"/>
        <w:rPr>
          <w:rFonts w:ascii="Times New Roman" w:hAnsi="Times New Roman" w:cs="Times New Roman"/>
          <w:bCs/>
          <w:i/>
          <w:sz w:val="26"/>
          <w:szCs w:val="26"/>
          <w:lang w:bidi="vi-VN"/>
        </w:rPr>
      </w:pPr>
      <w:r w:rsidRPr="00C31FD7">
        <w:rPr>
          <w:rFonts w:ascii="Times New Roman" w:hAnsi="Times New Roman" w:cs="Times New Roman"/>
          <w:bCs/>
          <w:sz w:val="26"/>
          <w:szCs w:val="26"/>
          <w:lang w:bidi="vi-VN"/>
        </w:rPr>
        <w:t xml:space="preserve">Đổi biến           </w:t>
      </w:r>
      <w:r w:rsidRPr="00C31FD7">
        <w:rPr>
          <w:rFonts w:ascii="Times New Roman" w:hAnsi="Times New Roman" w:cs="Times New Roman"/>
          <w:bCs/>
          <w:i/>
          <w:sz w:val="26"/>
          <w:szCs w:val="26"/>
          <w:lang w:bidi="vi-VN"/>
        </w:rPr>
        <w:t>l=m-n</w:t>
      </w:r>
    </w:p>
    <w:p w:rsidR="00C31FD7" w:rsidRPr="00C31FD7" w:rsidRDefault="00C31FD7" w:rsidP="00C31FD7">
      <w:pPr>
        <w:tabs>
          <w:tab w:val="center" w:pos="3155"/>
          <w:tab w:val="center" w:pos="5148"/>
          <w:tab w:val="center" w:pos="6800"/>
        </w:tabs>
        <w:spacing w:after="94" w:line="360" w:lineRule="auto"/>
        <w:ind w:left="426"/>
        <w:jc w:val="both"/>
        <w:rPr>
          <w:rFonts w:ascii="Times New Roman" w:hAnsi="Times New Roman" w:cs="Times New Roman"/>
          <w:bCs/>
          <w:i/>
          <w:sz w:val="26"/>
          <w:szCs w:val="26"/>
          <w:lang w:bidi="vi-VN"/>
        </w:rPr>
      </w:pPr>
      <w:r w:rsidRPr="00C31FD7">
        <w:rPr>
          <w:rFonts w:ascii="Times New Roman"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acc>
              <m:accPr>
                <m:chr m:val="̃"/>
                <m:ctrlPr>
                  <w:rPr>
                    <w:rFonts w:ascii="Cambria Math" w:hAnsi="Cambria Math" w:cs="Times New Roman"/>
                    <w:bCs/>
                    <w:i/>
                    <w:sz w:val="26"/>
                    <w:szCs w:val="26"/>
                    <w:lang w:bidi="vi-VN"/>
                  </w:rPr>
                </m:ctrlPr>
              </m:accPr>
              <m:e>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x</m:t>
                    </m:r>
                  </m:e>
                  <m:sub>
                    <m:r>
                      <w:rPr>
                        <w:rFonts w:ascii="Cambria Math" w:hAnsi="Cambria Math" w:cs="Times New Roman"/>
                        <w:sz w:val="26"/>
                        <w:szCs w:val="26"/>
                        <w:lang w:bidi="vi-VN"/>
                      </w:rPr>
                      <m:t>1</m:t>
                    </m:r>
                  </m:sub>
                </m:sSub>
              </m:e>
            </m:acc>
            <m:acc>
              <m:accPr>
                <m:chr m:val="̃"/>
                <m:ctrlPr>
                  <w:rPr>
                    <w:rFonts w:ascii="Cambria Math" w:hAnsi="Cambria Math" w:cs="Times New Roman"/>
                    <w:bCs/>
                    <w:i/>
                    <w:sz w:val="26"/>
                    <w:szCs w:val="26"/>
                    <w:lang w:bidi="vi-VN"/>
                  </w:rPr>
                </m:ctrlPr>
              </m:accPr>
              <m:e>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x</m:t>
                    </m:r>
                  </m:e>
                  <m:sub>
                    <m:r>
                      <w:rPr>
                        <w:rFonts w:ascii="Cambria Math" w:hAnsi="Cambria Math" w:cs="Times New Roman"/>
                        <w:sz w:val="26"/>
                        <w:szCs w:val="26"/>
                        <w:lang w:bidi="vi-VN"/>
                      </w:rPr>
                      <m:t>2</m:t>
                    </m:r>
                  </m:sub>
                </m:sSub>
              </m:e>
            </m:acc>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k</m:t>
            </m:r>
          </m:e>
        </m:d>
        <m:r>
          <w:rPr>
            <w:rFonts w:ascii="Cambria Math" w:eastAsiaTheme="minorEastAsia" w:hAnsi="Cambria Math" w:cs="Times New Roman"/>
            <w:sz w:val="26"/>
            <w:szCs w:val="26"/>
            <w:lang w:bidi="vi-VN"/>
          </w:rPr>
          <m:t xml:space="preserve">= </m:t>
        </m:r>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m=0</m:t>
            </m:r>
          </m:sub>
          <m:sup>
            <m:r>
              <w:rPr>
                <w:rFonts w:ascii="Cambria Math" w:eastAsiaTheme="minorEastAsia" w:hAnsi="Cambria Math" w:cs="Times New Roman"/>
                <w:sz w:val="26"/>
                <w:szCs w:val="26"/>
                <w:lang w:bidi="vi-VN"/>
              </w:rPr>
              <m:t>N-1</m:t>
            </m:r>
          </m:sup>
          <m:e>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1</m:t>
                </m:r>
              </m:sub>
            </m:sSub>
            <m:r>
              <w:rPr>
                <w:rFonts w:ascii="Cambria Math" w:eastAsiaTheme="minorEastAsia" w:hAnsi="Cambria Math" w:cs="Times New Roman"/>
                <w:sz w:val="26"/>
                <w:szCs w:val="26"/>
                <w:lang w:bidi="vi-VN"/>
              </w:rPr>
              <m:t>(m)</m:t>
            </m:r>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l=0</m:t>
                </m:r>
              </m:sub>
              <m:sup>
                <m:r>
                  <w:rPr>
                    <w:rFonts w:ascii="Cambria Math" w:eastAsiaTheme="minorEastAsia" w:hAnsi="Cambria Math" w:cs="Times New Roman"/>
                    <w:sz w:val="26"/>
                    <w:szCs w:val="26"/>
                    <w:lang w:bidi="vi-VN"/>
                  </w:rPr>
                  <m:t>N-1</m:t>
                </m:r>
              </m:sup>
              <m:e>
                <m:sSubSup>
                  <m:sSubSupPr>
                    <m:ctrlPr>
                      <w:rPr>
                        <w:rFonts w:ascii="Cambria Math" w:eastAsiaTheme="minorEastAsia" w:hAnsi="Cambria Math" w:cs="Times New Roman"/>
                        <w:bCs/>
                        <w:i/>
                        <w:sz w:val="26"/>
                        <w:szCs w:val="26"/>
                        <w:lang w:bidi="vi-VN"/>
                      </w:rPr>
                    </m:ctrlPr>
                  </m:sSubSup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up>
                    <m:r>
                      <w:rPr>
                        <w:rFonts w:ascii="Cambria Math" w:eastAsiaTheme="minorEastAsia" w:hAnsi="Cambria Math" w:cs="Times New Roman"/>
                        <w:sz w:val="26"/>
                        <w:szCs w:val="26"/>
                        <w:lang w:bidi="vi-VN"/>
                      </w:rPr>
                      <m:t>*</m:t>
                    </m:r>
                  </m:sup>
                </m:sSubSup>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l</m:t>
                    </m:r>
                  </m:e>
                </m:d>
                <m:sSubSup>
                  <m:sSubSupPr>
                    <m:ctrlPr>
                      <w:rPr>
                        <w:rFonts w:ascii="Cambria Math" w:eastAsiaTheme="minorEastAsia" w:hAnsi="Cambria Math" w:cs="Times New Roman"/>
                        <w:bCs/>
                        <w:i/>
                        <w:sz w:val="26"/>
                        <w:szCs w:val="26"/>
                        <w:lang w:bidi="vi-VN"/>
                      </w:rPr>
                    </m:ctrlPr>
                  </m:sSubSupPr>
                  <m:e>
                    <m:r>
                      <w:rPr>
                        <w:rFonts w:ascii="Cambria Math" w:eastAsiaTheme="minorEastAsia" w:hAnsi="Cambria Math" w:cs="Times New Roman"/>
                        <w:sz w:val="26"/>
                        <w:szCs w:val="26"/>
                        <w:lang w:bidi="vi-VN"/>
                      </w:rPr>
                      <m:t>W</m:t>
                    </m:r>
                  </m:e>
                  <m:sub>
                    <m:r>
                      <w:rPr>
                        <w:rFonts w:ascii="Cambria Math" w:eastAsiaTheme="minorEastAsia" w:hAnsi="Cambria Math" w:cs="Times New Roman"/>
                        <w:sz w:val="26"/>
                        <w:szCs w:val="26"/>
                        <w:lang w:bidi="vi-VN"/>
                      </w:rPr>
                      <m:t>N</m:t>
                    </m:r>
                  </m:sub>
                  <m:sup>
                    <m:r>
                      <w:rPr>
                        <w:rFonts w:ascii="Cambria Math" w:eastAsiaTheme="minorEastAsia" w:hAnsi="Cambria Math" w:cs="Times New Roman"/>
                        <w:sz w:val="26"/>
                        <w:szCs w:val="26"/>
                        <w:lang w:bidi="vi-VN"/>
                      </w:rPr>
                      <m:t>k</m:t>
                    </m:r>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m-l</m:t>
                        </m:r>
                      </m:e>
                    </m:d>
                  </m:sup>
                </m:sSubSup>
                <m:r>
                  <w:rPr>
                    <w:rFonts w:ascii="Cambria Math" w:eastAsiaTheme="minorEastAsia" w:hAnsi="Cambria Math" w:cs="Times New Roman"/>
                    <w:sz w:val="26"/>
                    <w:szCs w:val="26"/>
                    <w:lang w:bidi="vi-VN"/>
                  </w:rPr>
                  <m:t>=</m:t>
                </m:r>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m=0</m:t>
                    </m:r>
                  </m:sub>
                  <m:sup>
                    <m:r>
                      <w:rPr>
                        <w:rFonts w:ascii="Cambria Math" w:eastAsiaTheme="minorEastAsia" w:hAnsi="Cambria Math" w:cs="Times New Roman"/>
                        <w:sz w:val="26"/>
                        <w:szCs w:val="26"/>
                        <w:lang w:bidi="vi-VN"/>
                      </w:rPr>
                      <m:t>N-1</m:t>
                    </m:r>
                  </m:sup>
                  <m:e>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1</m:t>
                        </m:r>
                      </m:sub>
                    </m:sSub>
                    <m:r>
                      <w:rPr>
                        <w:rFonts w:ascii="Cambria Math" w:eastAsiaTheme="minorEastAsia" w:hAnsi="Cambria Math" w:cs="Times New Roman"/>
                        <w:sz w:val="26"/>
                        <w:szCs w:val="26"/>
                        <w:lang w:bidi="vi-VN"/>
                      </w:rPr>
                      <m:t>(m)</m:t>
                    </m:r>
                    <m:sSup>
                      <m:sSupPr>
                        <m:ctrlPr>
                          <w:rPr>
                            <w:rFonts w:ascii="Cambria Math" w:eastAsiaTheme="minorEastAsia" w:hAnsi="Cambria Math" w:cs="Times New Roman"/>
                            <w:bCs/>
                            <w:i/>
                            <w:sz w:val="26"/>
                            <w:szCs w:val="26"/>
                            <w:lang w:bidi="vi-VN"/>
                          </w:rPr>
                        </m:ctrlPr>
                      </m:sSupPr>
                      <m:e>
                        <m:r>
                          <w:rPr>
                            <w:rFonts w:ascii="Cambria Math" w:eastAsiaTheme="minorEastAsia" w:hAnsi="Cambria Math" w:cs="Times New Roman"/>
                            <w:sz w:val="26"/>
                            <w:szCs w:val="26"/>
                            <w:lang w:bidi="vi-VN"/>
                          </w:rPr>
                          <m:t>W</m:t>
                        </m:r>
                      </m:e>
                      <m:sup>
                        <m:r>
                          <w:rPr>
                            <w:rFonts w:ascii="Cambria Math" w:eastAsiaTheme="minorEastAsia" w:hAnsi="Cambria Math" w:cs="Times New Roman"/>
                            <w:sz w:val="26"/>
                            <w:szCs w:val="26"/>
                            <w:lang w:bidi="vi-VN"/>
                          </w:rPr>
                          <m:t>km</m:t>
                        </m:r>
                      </m:sup>
                    </m:sSup>
                  </m:e>
                </m:nary>
              </m:e>
            </m:nary>
          </m:e>
        </m:nary>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n=0</m:t>
            </m:r>
          </m:sub>
          <m:sup>
            <m:r>
              <w:rPr>
                <w:rFonts w:ascii="Cambria Math" w:eastAsiaTheme="minorEastAsia" w:hAnsi="Cambria Math" w:cs="Times New Roman"/>
                <w:sz w:val="26"/>
                <w:szCs w:val="26"/>
                <w:lang w:bidi="vi-VN"/>
              </w:rPr>
              <m:t>N-1</m:t>
            </m:r>
          </m:sup>
          <m:e>
            <m:sSup>
              <m:sSupPr>
                <m:ctrlPr>
                  <w:rPr>
                    <w:rFonts w:ascii="Cambria Math" w:eastAsiaTheme="minorEastAsia" w:hAnsi="Cambria Math" w:cs="Times New Roman"/>
                    <w:bCs/>
                    <w:i/>
                    <w:sz w:val="26"/>
                    <w:szCs w:val="26"/>
                    <w:lang w:bidi="vi-VN"/>
                  </w:rPr>
                </m:ctrlPr>
              </m:sSup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p>
                <m:r>
                  <w:rPr>
                    <w:rFonts w:ascii="Cambria Math" w:eastAsiaTheme="minorEastAsia" w:hAnsi="Cambria Math" w:cs="Times New Roman"/>
                    <w:sz w:val="26"/>
                    <w:szCs w:val="26"/>
                    <w:lang w:bidi="vi-VN"/>
                  </w:rPr>
                  <m:t>*</m:t>
                </m:r>
              </m:sup>
            </m:sSup>
            <m:r>
              <w:rPr>
                <w:rFonts w:ascii="Cambria Math" w:eastAsiaTheme="minorEastAsia" w:hAnsi="Cambria Math" w:cs="Times New Roman"/>
                <w:sz w:val="26"/>
                <w:szCs w:val="26"/>
                <w:lang w:bidi="vi-VN"/>
              </w:rPr>
              <m:t>(l)</m:t>
            </m:r>
            <m:sSubSup>
              <m:sSubSupPr>
                <m:ctrlPr>
                  <w:rPr>
                    <w:rFonts w:ascii="Cambria Math" w:eastAsiaTheme="minorEastAsia" w:hAnsi="Cambria Math" w:cs="Times New Roman"/>
                    <w:bCs/>
                    <w:i/>
                    <w:sz w:val="26"/>
                    <w:szCs w:val="26"/>
                    <w:lang w:bidi="vi-VN"/>
                  </w:rPr>
                </m:ctrlPr>
              </m:sSubSupPr>
              <m:e>
                <m:r>
                  <w:rPr>
                    <w:rFonts w:ascii="Cambria Math" w:eastAsiaTheme="minorEastAsia" w:hAnsi="Cambria Math" w:cs="Times New Roman"/>
                    <w:sz w:val="26"/>
                    <w:szCs w:val="26"/>
                    <w:lang w:bidi="vi-VN"/>
                  </w:rPr>
                  <m:t>W</m:t>
                </m:r>
              </m:e>
              <m:sub>
                <m:r>
                  <w:rPr>
                    <w:rFonts w:ascii="Cambria Math" w:eastAsiaTheme="minorEastAsia" w:hAnsi="Cambria Math" w:cs="Times New Roman"/>
                    <w:sz w:val="26"/>
                    <w:szCs w:val="26"/>
                    <w:lang w:bidi="vi-VN"/>
                  </w:rPr>
                  <m:t>N</m:t>
                </m:r>
              </m:sub>
              <m:sup>
                <m:r>
                  <w:rPr>
                    <w:rFonts w:ascii="Cambria Math" w:eastAsiaTheme="minorEastAsia" w:hAnsi="Cambria Math" w:cs="Times New Roman"/>
                    <w:sz w:val="26"/>
                    <w:szCs w:val="26"/>
                    <w:lang w:bidi="vi-VN"/>
                  </w:rPr>
                  <m:t>-kl</m:t>
                </m:r>
              </m:sup>
            </m:sSubSup>
          </m:e>
        </m:nary>
      </m:oMath>
    </w:p>
    <w:p w:rsidR="00C31FD7" w:rsidRPr="00C31FD7" w:rsidRDefault="002861B5" w:rsidP="00C31FD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Pr>
          <w:rFonts w:ascii="Times New Roman" w:hAnsi="Times New Roman" w:cs="Times New Roman"/>
          <w:bCs/>
          <w:sz w:val="26"/>
          <w:szCs w:val="26"/>
          <w:lang w:bidi="vi-VN"/>
        </w:rPr>
        <w:t>Mà:</w:t>
      </w:r>
    </w:p>
    <w:p w:rsidR="00C31FD7" w:rsidRPr="002861B5" w:rsidRDefault="008916A5" w:rsidP="00C31FD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p>
            <m:sSupPr>
              <m:ctrlPr>
                <w:rPr>
                  <w:rFonts w:ascii="Cambria Math" w:hAnsi="Cambria Math" w:cs="Times New Roman"/>
                  <w:bCs/>
                  <w:i/>
                  <w:sz w:val="26"/>
                  <w:szCs w:val="26"/>
                  <w:lang w:bidi="vi-VN"/>
                </w:rPr>
              </m:ctrlPr>
            </m:sSupPr>
            <m:e>
              <m:d>
                <m:dPr>
                  <m:begChr m:val="{"/>
                  <m:endChr m:val="}"/>
                  <m:ctrlPr>
                    <w:rPr>
                      <w:rFonts w:ascii="Cambria Math" w:hAnsi="Cambria Math" w:cs="Times New Roman"/>
                      <w:bCs/>
                      <w:i/>
                      <w:sz w:val="26"/>
                      <w:szCs w:val="26"/>
                      <w:lang w:bidi="vi-VN"/>
                    </w:rPr>
                  </m:ctrlPr>
                </m:dPr>
                <m:e>
                  <m:sSup>
                    <m:sSupPr>
                      <m:ctrlPr>
                        <w:rPr>
                          <w:rFonts w:ascii="Cambria Math" w:hAnsi="Cambria Math" w:cs="Times New Roman"/>
                          <w:bCs/>
                          <w:i/>
                          <w:sz w:val="26"/>
                          <w:szCs w:val="26"/>
                          <w:lang w:bidi="vi-VN"/>
                        </w:rPr>
                      </m:ctrlPr>
                    </m:sSupPr>
                    <m:e>
                      <m:d>
                        <m:dPr>
                          <m:begChr m:val="["/>
                          <m:endChr m:val="]"/>
                          <m:ctrlPr>
                            <w:rPr>
                              <w:rFonts w:ascii="Cambria Math" w:hAnsi="Cambria Math" w:cs="Times New Roman"/>
                              <w:bCs/>
                              <w:i/>
                              <w:sz w:val="26"/>
                              <w:szCs w:val="26"/>
                              <w:lang w:bidi="vi-VN"/>
                            </w:rPr>
                          </m:ctrlPr>
                        </m:dPr>
                        <m:e>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-kl</m:t>
                                  </m:r>
                                </m:sup>
                              </m:sSubSup>
                            </m:e>
                          </m:nary>
                        </m:e>
                      </m:d>
                    </m:e>
                    <m:sup>
                      <m:r>
                        <w:rPr>
                          <w:rFonts w:ascii="Cambria Math" w:hAnsi="Cambria Math" w:cs="Times New Roman"/>
                          <w:sz w:val="26"/>
                          <w:szCs w:val="26"/>
                          <w:lang w:bidi="vi-VN"/>
                        </w:rPr>
                        <m:t>*</m:t>
                      </m:r>
                    </m:sup>
                  </m:sSup>
                </m:e>
              </m:d>
            </m:e>
            <m:sup>
              <m:r>
                <w:rPr>
                  <w:rFonts w:ascii="Cambria Math" w:hAnsi="Cambria Math" w:cs="Times New Roman"/>
                  <w:sz w:val="26"/>
                  <w:szCs w:val="26"/>
                  <w:lang w:bidi="vi-VN"/>
                </w:rPr>
                <m:t>*</m:t>
              </m:r>
            </m:sup>
          </m:sSup>
          <m:r>
            <w:rPr>
              <w:rFonts w:ascii="Cambria Math" w:hAnsi="Cambria Math" w:cs="Times New Roman"/>
              <w:sz w:val="26"/>
              <w:szCs w:val="26"/>
              <w:lang w:bidi="vi-VN"/>
            </w:rPr>
            <m:t>=</m:t>
          </m:r>
          <m:sSup>
            <m:sSupPr>
              <m:ctrlPr>
                <w:rPr>
                  <w:rFonts w:ascii="Cambria Math" w:hAnsi="Cambria Math" w:cs="Times New Roman"/>
                  <w:bCs/>
                  <w:i/>
                  <w:sz w:val="26"/>
                  <w:szCs w:val="26"/>
                  <w:lang w:bidi="vi-VN"/>
                </w:rPr>
              </m:ctrlPr>
            </m:sSupPr>
            <m:e>
              <m:d>
                <m:dPr>
                  <m:begChr m:val="["/>
                  <m:endChr m:val="]"/>
                  <m:ctrlPr>
                    <w:rPr>
                      <w:rFonts w:ascii="Cambria Math" w:hAnsi="Cambria Math" w:cs="Times New Roman"/>
                      <w:bCs/>
                      <w:i/>
                      <w:sz w:val="26"/>
                      <w:szCs w:val="26"/>
                      <w:lang w:bidi="vi-VN"/>
                    </w:rPr>
                  </m:ctrlPr>
                </m:dPr>
                <m:e>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-kl</m:t>
                          </m:r>
                        </m:sup>
                      </m:sSubSup>
                    </m:e>
                  </m:nary>
                </m:e>
              </m:d>
            </m:e>
            <m:sup>
              <m:r>
                <w:rPr>
                  <w:rFonts w:ascii="Cambria Math" w:hAnsi="Cambria Math" w:cs="Times New Roman"/>
                  <w:sz w:val="26"/>
                  <w:szCs w:val="26"/>
                  <w:lang w:bidi="vi-VN"/>
                </w:rPr>
                <m:t>*</m:t>
              </m:r>
            </m:sup>
          </m:sSup>
        </m:oMath>
      </m:oMathPara>
    </w:p>
    <w:p w:rsidR="002861B5" w:rsidRDefault="002861B5" w:rsidP="00C31FD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Pr>
          <w:rFonts w:ascii="Times New Roman" w:hAnsi="Times New Roman" w:cs="Times New Roman"/>
          <w:bCs/>
          <w:sz w:val="26"/>
          <w:szCs w:val="26"/>
          <w:lang w:bidi="vi-VN"/>
        </w:rPr>
        <w:t>Vậy:</w:t>
      </w:r>
    </w:p>
    <w:p w:rsidR="002861B5" w:rsidRDefault="002861B5" w:rsidP="00C31FD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Pr>
          <w:rFonts w:ascii="Times New Roman"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 xml:space="preserve">. </m:t>
        </m:r>
        <m:sSubSup>
          <m:sSubSupPr>
            <m:ctrlPr>
              <w:rPr>
                <w:rFonts w:ascii="Cambria Math" w:hAnsi="Cambria Math" w:cs="Times New Roman"/>
                <w:bCs/>
                <w:i/>
                <w:sz w:val="26"/>
                <w:szCs w:val="26"/>
                <w:lang w:bidi="vi-VN"/>
              </w:rPr>
            </m:ctrlPr>
          </m:sSubSup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up>
            <m:r>
              <w:rPr>
                <w:rFonts w:ascii="Cambria Math" w:hAnsi="Cambria Math" w:cs="Times New Roman"/>
                <w:sz w:val="26"/>
                <w:szCs w:val="26"/>
                <w:lang w:bidi="vi-VN"/>
              </w:rPr>
              <m:t>*</m:t>
            </m:r>
          </m:sup>
        </m:sSubSup>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oMath>
    </w:p>
    <w:p w:rsidR="002861B5" w:rsidRPr="00C31FD7" w:rsidRDefault="002861B5" w:rsidP="00C31FD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p>
    <w:p w:rsidR="00C31FD7" w:rsidRDefault="00C31FD7" w:rsidP="00C54AED">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C31FD7" w:rsidRDefault="00C31FD7" w:rsidP="00C54AED">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55079E" w:rsidRDefault="0055079E" w:rsidP="00C54AED">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55079E" w:rsidRDefault="0055079E" w:rsidP="00C54AED">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724C3D" w:rsidRDefault="00724C3D" w:rsidP="00C54AED">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724C3D" w:rsidRPr="00724C3D" w:rsidRDefault="00724C3D" w:rsidP="00724C3D">
      <w:pPr>
        <w:tabs>
          <w:tab w:val="center" w:pos="3155"/>
          <w:tab w:val="center" w:pos="5148"/>
          <w:tab w:val="center" w:pos="6800"/>
        </w:tabs>
        <w:spacing w:after="94" w:line="360" w:lineRule="auto"/>
        <w:ind w:left="426"/>
        <w:jc w:val="center"/>
        <w:rPr>
          <w:rFonts w:ascii="Times New Roman" w:hAnsi="Times New Roman" w:cs="Times New Roman"/>
          <w:b/>
          <w:bCs/>
          <w:color w:val="FF0000"/>
          <w:sz w:val="26"/>
          <w:szCs w:val="26"/>
          <w:lang w:bidi="vi-VN"/>
        </w:rPr>
      </w:pPr>
      <w:r w:rsidRPr="00724C3D">
        <w:rPr>
          <w:rFonts w:ascii="Times New Roman" w:hAnsi="Times New Roman" w:cs="Times New Roman"/>
          <w:b/>
          <w:bCs/>
          <w:color w:val="FF0000"/>
          <w:sz w:val="26"/>
          <w:szCs w:val="26"/>
          <w:lang w:bidi="vi-VN"/>
        </w:rPr>
        <w:t>PHẦN CHƯƠNG 4.3.2</w:t>
      </w:r>
    </w:p>
    <w:p w:rsidR="00C54AED" w:rsidRPr="00DB7F47" w:rsidRDefault="00C54AED" w:rsidP="00C54AED">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r w:rsidRPr="00DB7F47">
        <w:rPr>
          <w:rFonts w:ascii="Times New Roman" w:hAnsi="Times New Roman" w:cs="Times New Roman"/>
          <w:b/>
          <w:bCs/>
          <w:sz w:val="26"/>
          <w:szCs w:val="26"/>
          <w:lang w:bidi="vi-VN"/>
        </w:rPr>
        <w:t>4.3.2. CÁC. TÍNH C</w:t>
      </w:r>
      <w:r w:rsidRPr="00DB7F47">
        <w:rPr>
          <w:rFonts w:ascii="Times New Roman" w:hAnsi="Times New Roman" w:cs="Times New Roman"/>
          <w:b/>
          <w:bCs/>
          <w:sz w:val="26"/>
          <w:szCs w:val="26"/>
        </w:rPr>
        <w:t>HẤ</w:t>
      </w:r>
      <w:r w:rsidRPr="00DB7F47">
        <w:rPr>
          <w:rFonts w:ascii="Times New Roman" w:hAnsi="Times New Roman" w:cs="Times New Roman"/>
          <w:b/>
          <w:bCs/>
          <w:sz w:val="26"/>
          <w:szCs w:val="26"/>
          <w:lang w:bidi="vi-VN"/>
        </w:rPr>
        <w:t>T CỦA BIẾN Đ</w:t>
      </w:r>
      <w:r w:rsidRPr="00DB7F47">
        <w:rPr>
          <w:rFonts w:ascii="Times New Roman" w:hAnsi="Times New Roman" w:cs="Times New Roman"/>
          <w:b/>
          <w:bCs/>
          <w:sz w:val="26"/>
          <w:szCs w:val="26"/>
        </w:rPr>
        <w:t>ỔI</w:t>
      </w:r>
      <w:r w:rsidRPr="00DB7F47">
        <w:rPr>
          <w:rFonts w:ascii="Times New Roman" w:hAnsi="Times New Roman" w:cs="Times New Roman"/>
          <w:b/>
          <w:bCs/>
          <w:sz w:val="26"/>
          <w:szCs w:val="26"/>
          <w:lang w:bidi="vi-VN"/>
        </w:rPr>
        <w:t xml:space="preserve"> FOURIER RỜI RẠC Đ</w:t>
      </w:r>
      <w:r w:rsidRPr="00DB7F47">
        <w:rPr>
          <w:rFonts w:ascii="Times New Roman" w:hAnsi="Times New Roman" w:cs="Times New Roman"/>
          <w:b/>
          <w:bCs/>
          <w:sz w:val="26"/>
          <w:szCs w:val="26"/>
        </w:rPr>
        <w:t>ỐI</w:t>
      </w:r>
      <w:r w:rsidRPr="00DB7F47">
        <w:rPr>
          <w:rFonts w:ascii="Times New Roman" w:hAnsi="Times New Roman" w:cs="Times New Roman"/>
          <w:b/>
          <w:bCs/>
          <w:sz w:val="26"/>
          <w:szCs w:val="26"/>
          <w:lang w:bidi="vi-VN"/>
        </w:rPr>
        <w:t xml:space="preserve"> VỚI CÁC DÃY CÓ CHIỂU DÀI HỮU HẠN</w:t>
      </w:r>
    </w:p>
    <w:p w:rsidR="00C54AED" w:rsidRPr="00DB7F47" w:rsidRDefault="00C54AED" w:rsidP="00C54AED">
      <w:pPr>
        <w:tabs>
          <w:tab w:val="center" w:pos="3155"/>
          <w:tab w:val="center" w:pos="5148"/>
          <w:tab w:val="center" w:pos="6800"/>
        </w:tabs>
        <w:spacing w:after="94" w:line="360" w:lineRule="auto"/>
        <w:ind w:left="426" w:firstLine="425"/>
        <w:jc w:val="both"/>
        <w:rPr>
          <w:rFonts w:ascii="Times New Roman" w:hAnsi="Times New Roman" w:cs="Times New Roman"/>
          <w:sz w:val="26"/>
          <w:szCs w:val="26"/>
          <w:lang w:bidi="vi-VN"/>
        </w:rPr>
      </w:pPr>
      <w:r w:rsidRPr="00DB7F47">
        <w:rPr>
          <w:rFonts w:ascii="Times New Roman" w:hAnsi="Times New Roman" w:cs="Times New Roman"/>
          <w:sz w:val="26"/>
          <w:szCs w:val="26"/>
          <w:lang w:bidi="vi-VN"/>
        </w:rPr>
        <w:t xml:space="preserve">Trong mục này chúng ta sẽ nhìn lại các tính chất của </w:t>
      </w:r>
      <w:r w:rsidRPr="00DB7F47">
        <w:rPr>
          <w:rFonts w:ascii="Times New Roman" w:eastAsiaTheme="minorEastAsia" w:hAnsi="Times New Roman" w:cs="Times New Roman"/>
          <w:i/>
          <w:iCs/>
          <w:sz w:val="26"/>
          <w:szCs w:val="26"/>
          <w:lang w:bidi="vi-VN"/>
        </w:rPr>
        <w:t>DFT</w:t>
      </w:r>
      <w:r w:rsidRPr="00DB7F47">
        <w:rPr>
          <w:rFonts w:ascii="Times New Roman" w:hAnsi="Times New Roman" w:cs="Times New Roman"/>
          <w:sz w:val="26"/>
          <w:szCs w:val="26"/>
          <w:lang w:bidi="vi-VN"/>
        </w:rPr>
        <w:t xml:space="preserve"> </w:t>
      </w:r>
      <w:proofErr w:type="gramStart"/>
      <w:r w:rsidRPr="00DB7F47">
        <w:rPr>
          <w:rFonts w:ascii="Times New Roman" w:hAnsi="Times New Roman" w:cs="Times New Roman"/>
          <w:sz w:val="26"/>
          <w:szCs w:val="26"/>
          <w:lang w:bidi="vi-VN"/>
        </w:rPr>
        <w:t>đ</w:t>
      </w:r>
      <w:r w:rsidRPr="00DB7F47">
        <w:rPr>
          <w:rFonts w:ascii="Times New Roman" w:hAnsi="Times New Roman" w:cs="Times New Roman"/>
          <w:sz w:val="26"/>
          <w:szCs w:val="26"/>
        </w:rPr>
        <w:t xml:space="preserve">ối </w:t>
      </w:r>
      <w:r w:rsidRPr="00DB7F47">
        <w:rPr>
          <w:rFonts w:ascii="Times New Roman" w:hAnsi="Times New Roman" w:cs="Times New Roman"/>
          <w:sz w:val="26"/>
          <w:szCs w:val="26"/>
          <w:lang w:bidi="vi-VN"/>
        </w:rPr>
        <w:t xml:space="preserve"> v</w:t>
      </w:r>
      <w:r w:rsidRPr="00DB7F47">
        <w:rPr>
          <w:rFonts w:ascii="Times New Roman" w:hAnsi="Times New Roman" w:cs="Times New Roman"/>
          <w:sz w:val="26"/>
          <w:szCs w:val="26"/>
        </w:rPr>
        <w:t>ới</w:t>
      </w:r>
      <w:proofErr w:type="gramEnd"/>
      <w:r w:rsidRPr="00DB7F47">
        <w:rPr>
          <w:rFonts w:ascii="Times New Roman" w:hAnsi="Times New Roman" w:cs="Times New Roman"/>
          <w:sz w:val="26"/>
          <w:szCs w:val="26"/>
          <w:lang w:bidi="vi-VN"/>
        </w:rPr>
        <w:t xml:space="preserve"> các dãy tuần hoàn có chu kỳ </w:t>
      </w:r>
      <w:r w:rsidRPr="00DB7F47">
        <w:rPr>
          <w:rFonts w:ascii="Times New Roman" w:eastAsiaTheme="minorEastAsia" w:hAnsi="Times New Roman" w:cs="Times New Roman"/>
          <w:i/>
          <w:iCs/>
          <w:sz w:val="26"/>
          <w:szCs w:val="26"/>
          <w:lang w:bidi="vi-VN"/>
        </w:rPr>
        <w:t>N</w:t>
      </w:r>
      <w:r w:rsidRPr="00DB7F47">
        <w:rPr>
          <w:rFonts w:ascii="Times New Roman" w:hAnsi="Times New Roman" w:cs="Times New Roman"/>
          <w:sz w:val="26"/>
          <w:szCs w:val="26"/>
          <w:lang w:bidi="vi-VN"/>
        </w:rPr>
        <w:t xml:space="preserve"> theo quan điểm của các dãy có chiều dài hữu hạn </w:t>
      </w:r>
      <w:r w:rsidRPr="00DB7F47">
        <w:rPr>
          <w:rFonts w:ascii="Times New Roman" w:eastAsiaTheme="minorEastAsia" w:hAnsi="Times New Roman" w:cs="Times New Roman"/>
          <w:i/>
          <w:iCs/>
          <w:sz w:val="26"/>
          <w:szCs w:val="26"/>
          <w:lang w:bidi="vi-VN"/>
        </w:rPr>
        <w:t>N,</w:t>
      </w:r>
      <w:r w:rsidRPr="00DB7F47">
        <w:rPr>
          <w:rFonts w:ascii="Times New Roman" w:hAnsi="Times New Roman" w:cs="Times New Roman"/>
          <w:sz w:val="26"/>
          <w:szCs w:val="26"/>
          <w:lang w:bidi="vi-VN"/>
        </w:rPr>
        <w:t xml:space="preserve"> tức là trong khoảng 0 &lt; n &lt;N-1.</w:t>
      </w:r>
    </w:p>
    <w:p w:rsidR="00C54AED" w:rsidRPr="00DB7F47" w:rsidRDefault="00C54AED" w:rsidP="00C54AED">
      <w:pPr>
        <w:tabs>
          <w:tab w:val="center" w:pos="3155"/>
          <w:tab w:val="center" w:pos="5148"/>
          <w:tab w:val="center" w:pos="6800"/>
        </w:tabs>
        <w:spacing w:after="94" w:line="360" w:lineRule="auto"/>
        <w:ind w:left="426"/>
        <w:jc w:val="both"/>
        <w:rPr>
          <w:rFonts w:ascii="Times New Roman" w:hAnsi="Times New Roman" w:cs="Times New Roman"/>
          <w:b/>
          <w:sz w:val="26"/>
          <w:szCs w:val="26"/>
          <w:lang w:bidi="vi-VN"/>
        </w:rPr>
      </w:pPr>
      <w:r w:rsidRPr="00DB7F47">
        <w:rPr>
          <w:rFonts w:ascii="Times New Roman" w:hAnsi="Times New Roman" w:cs="Times New Roman"/>
          <w:sz w:val="26"/>
          <w:szCs w:val="26"/>
          <w:lang w:bidi="vi-VN"/>
        </w:rPr>
        <w:t xml:space="preserve"> </w:t>
      </w:r>
      <w:r w:rsidRPr="00DB7F47">
        <w:rPr>
          <w:rFonts w:ascii="Times New Roman" w:hAnsi="Times New Roman" w:cs="Times New Roman"/>
          <w:b/>
          <w:sz w:val="26"/>
          <w:szCs w:val="26"/>
          <w:lang w:bidi="vi-VN"/>
        </w:rPr>
        <w:t>a) Tính tuyến tính</w:t>
      </w:r>
    </w:p>
    <w:p w:rsidR="00C54AED" w:rsidRPr="00DB7F47" w:rsidRDefault="00C54AED" w:rsidP="00C54AED">
      <w:pPr>
        <w:tabs>
          <w:tab w:val="center" w:pos="3155"/>
          <w:tab w:val="center" w:pos="5148"/>
          <w:tab w:val="center" w:pos="6800"/>
        </w:tabs>
        <w:spacing w:after="94" w:line="360" w:lineRule="auto"/>
        <w:ind w:left="426" w:firstLine="425"/>
        <w:jc w:val="both"/>
        <w:rPr>
          <w:rFonts w:ascii="Times New Roman" w:hAnsi="Times New Roman" w:cs="Times New Roman"/>
          <w:sz w:val="26"/>
          <w:szCs w:val="26"/>
          <w:lang w:bidi="vi-VN"/>
        </w:rPr>
      </w:pPr>
      <w:r w:rsidRPr="00DB7F47">
        <w:rPr>
          <w:rFonts w:ascii="Times New Roman" w:eastAsiaTheme="minorEastAsia" w:hAnsi="Times New Roman" w:cs="Times New Roman"/>
          <w:i/>
          <w:iCs/>
          <w:sz w:val="26"/>
          <w:szCs w:val="26"/>
          <w:lang w:bidi="vi-VN"/>
        </w:rPr>
        <w:t>DFT</w:t>
      </w:r>
      <w:r w:rsidRPr="00DB7F47">
        <w:rPr>
          <w:rFonts w:ascii="Times New Roman" w:hAnsi="Times New Roman" w:cs="Times New Roman"/>
          <w:sz w:val="26"/>
          <w:szCs w:val="26"/>
          <w:lang w:bidi="vi-VN"/>
        </w:rPr>
        <w:t xml:space="preserve"> là một biến đổi tuyến tính, tức là nếu ta có hai dãy có chiều dài hữu hạn </w:t>
      </w:r>
      <w:r w:rsidRPr="00DB7F47">
        <w:rPr>
          <w:rFonts w:ascii="Times New Roman" w:eastAsiaTheme="minorEastAsia" w:hAnsi="Times New Roman" w:cs="Times New Roman"/>
          <w:i/>
          <w:iCs/>
          <w:sz w:val="26"/>
          <w:szCs w:val="26"/>
          <w:lang w:bidi="vi-VN"/>
        </w:rPr>
        <w:t>x</w:t>
      </w:r>
      <w:r w:rsidRPr="00DB7F47">
        <w:rPr>
          <w:rFonts w:ascii="Times New Roman" w:eastAsiaTheme="minorEastAsia" w:hAnsi="Times New Roman" w:cs="Times New Roman"/>
          <w:i/>
          <w:iCs/>
          <w:sz w:val="26"/>
          <w:szCs w:val="26"/>
          <w:vertAlign w:val="subscript"/>
        </w:rPr>
        <w:t>1</w:t>
      </w:r>
      <w:r w:rsidRPr="00DB7F47">
        <w:rPr>
          <w:rFonts w:ascii="Times New Roman" w:hAnsi="Times New Roman" w:cs="Times New Roman"/>
          <w:sz w:val="26"/>
          <w:szCs w:val="26"/>
          <w:lang w:bidi="vi-VN"/>
        </w:rPr>
        <w:t xml:space="preserve">(n) và </w:t>
      </w:r>
      <w:r w:rsidRPr="00DB7F47">
        <w:rPr>
          <w:rFonts w:ascii="Times New Roman" w:eastAsiaTheme="minorEastAsia" w:hAnsi="Times New Roman" w:cs="Times New Roman"/>
          <w:i/>
          <w:iCs/>
          <w:sz w:val="26"/>
          <w:szCs w:val="26"/>
          <w:lang w:bidi="vi-VN"/>
        </w:rPr>
        <w:t>x</w:t>
      </w:r>
      <w:r w:rsidRPr="00DB7F47">
        <w:rPr>
          <w:rFonts w:ascii="Times New Roman" w:eastAsiaTheme="minorEastAsia" w:hAnsi="Times New Roman" w:cs="Times New Roman"/>
          <w:i/>
          <w:iCs/>
          <w:sz w:val="26"/>
          <w:szCs w:val="26"/>
          <w:vertAlign w:val="subscript"/>
          <w:lang w:bidi="vi-VN"/>
        </w:rPr>
        <w:t>2</w:t>
      </w:r>
      <w:r w:rsidRPr="00DB7F47">
        <w:rPr>
          <w:rFonts w:ascii="Times New Roman" w:eastAsiaTheme="minorEastAsia" w:hAnsi="Times New Roman" w:cs="Times New Roman"/>
          <w:i/>
          <w:iCs/>
          <w:sz w:val="26"/>
          <w:szCs w:val="26"/>
          <w:lang w:bidi="vi-VN"/>
        </w:rPr>
        <w:t>(n)</w:t>
      </w:r>
      <w:r w:rsidRPr="00DB7F47">
        <w:rPr>
          <w:rFonts w:ascii="Times New Roman" w:hAnsi="Times New Roman" w:cs="Times New Roman"/>
          <w:sz w:val="26"/>
          <w:szCs w:val="26"/>
          <w:lang w:bidi="vi-VN"/>
        </w:rPr>
        <w:t xml:space="preserve"> và dãy </w:t>
      </w:r>
      <w:r w:rsidRPr="00DB7F47">
        <w:rPr>
          <w:rFonts w:ascii="Times New Roman" w:eastAsiaTheme="minorEastAsia" w:hAnsi="Times New Roman" w:cs="Times New Roman"/>
          <w:i/>
          <w:iCs/>
          <w:sz w:val="26"/>
          <w:szCs w:val="26"/>
          <w:lang w:bidi="vi-VN"/>
        </w:rPr>
        <w:t>x</w:t>
      </w:r>
      <w:r w:rsidRPr="00DB7F47">
        <w:rPr>
          <w:rFonts w:ascii="Times New Roman" w:eastAsiaTheme="minorEastAsia" w:hAnsi="Times New Roman" w:cs="Times New Roman"/>
          <w:i/>
          <w:iCs/>
          <w:sz w:val="26"/>
          <w:szCs w:val="26"/>
          <w:vertAlign w:val="subscript"/>
          <w:lang w:bidi="vi-VN"/>
        </w:rPr>
        <w:t>3</w:t>
      </w:r>
      <w:r w:rsidRPr="00DB7F47">
        <w:rPr>
          <w:rFonts w:ascii="Times New Roman" w:eastAsiaTheme="minorEastAsia" w:hAnsi="Times New Roman" w:cs="Times New Roman"/>
          <w:i/>
          <w:iCs/>
          <w:sz w:val="26"/>
          <w:szCs w:val="26"/>
          <w:lang w:bidi="vi-VN"/>
        </w:rPr>
        <w:t>(n)</w:t>
      </w:r>
      <w:r w:rsidRPr="00DB7F47">
        <w:rPr>
          <w:rFonts w:ascii="Times New Roman" w:hAnsi="Times New Roman" w:cs="Times New Roman"/>
          <w:sz w:val="26"/>
          <w:szCs w:val="26"/>
          <w:lang w:bidi="vi-VN"/>
        </w:rPr>
        <w:t xml:space="preserve"> là tổ hợp tuyến tính của hai dãy này, tức là:</w:t>
      </w:r>
    </w:p>
    <w:p w:rsidR="00C54AED" w:rsidRPr="00DB7F47" w:rsidRDefault="00C54AED" w:rsidP="00C54AED">
      <w:pPr>
        <w:tabs>
          <w:tab w:val="center" w:pos="3155"/>
          <w:tab w:val="center" w:pos="5148"/>
          <w:tab w:val="center" w:pos="6800"/>
        </w:tabs>
        <w:spacing w:after="94" w:line="360" w:lineRule="auto"/>
        <w:ind w:left="426"/>
        <w:jc w:val="center"/>
        <w:rPr>
          <w:rFonts w:ascii="Times New Roman" w:hAnsi="Times New Roman" w:cs="Times New Roman"/>
          <w:i/>
          <w:iCs/>
          <w:sz w:val="26"/>
          <w:szCs w:val="26"/>
          <w:lang w:bidi="vi-VN"/>
        </w:rPr>
      </w:pPr>
      <w:r w:rsidRPr="00DB7F47">
        <w:rPr>
          <w:rFonts w:ascii="Times New Roman" w:hAnsi="Times New Roman" w:cs="Times New Roman"/>
          <w:b/>
          <w:i/>
          <w:iCs/>
          <w:sz w:val="26"/>
          <w:szCs w:val="26"/>
          <w:lang w:bidi="vi-VN"/>
        </w:rPr>
        <w:t>x</w:t>
      </w:r>
      <w:r w:rsidRPr="00DB7F47">
        <w:rPr>
          <w:rFonts w:ascii="Times New Roman" w:hAnsi="Times New Roman" w:cs="Times New Roman"/>
          <w:b/>
          <w:i/>
          <w:iCs/>
          <w:sz w:val="26"/>
          <w:szCs w:val="26"/>
          <w:vertAlign w:val="subscript"/>
          <w:lang w:bidi="vi-VN"/>
        </w:rPr>
        <w:t>3</w:t>
      </w:r>
      <w:r w:rsidRPr="00DB7F47">
        <w:rPr>
          <w:rFonts w:ascii="Times New Roman" w:hAnsi="Times New Roman" w:cs="Times New Roman"/>
          <w:b/>
          <w:i/>
          <w:iCs/>
          <w:sz w:val="26"/>
          <w:szCs w:val="26"/>
          <w:lang w:bidi="vi-VN"/>
        </w:rPr>
        <w:t>(n)</w:t>
      </w:r>
      <w:r w:rsidRPr="00DB7F47">
        <w:rPr>
          <w:rFonts w:ascii="Times New Roman" w:hAnsi="Times New Roman" w:cs="Times New Roman"/>
          <w:b/>
          <w:sz w:val="26"/>
          <w:szCs w:val="26"/>
          <w:lang w:bidi="vi-VN"/>
        </w:rPr>
        <w:t xml:space="preserve"> = </w:t>
      </w:r>
      <w:r w:rsidRPr="00DB7F47">
        <w:rPr>
          <w:rFonts w:ascii="Times New Roman" w:hAnsi="Times New Roman" w:cs="Times New Roman"/>
          <w:b/>
          <w:i/>
          <w:iCs/>
          <w:sz w:val="26"/>
          <w:szCs w:val="26"/>
          <w:lang w:bidi="vi-VN"/>
        </w:rPr>
        <w:t>ax</w:t>
      </w:r>
      <w:r w:rsidRPr="00DB7F47">
        <w:rPr>
          <w:rFonts w:ascii="Times New Roman" w:hAnsi="Times New Roman" w:cs="Times New Roman"/>
          <w:b/>
          <w:i/>
          <w:iCs/>
          <w:sz w:val="26"/>
          <w:szCs w:val="26"/>
          <w:vertAlign w:val="subscript"/>
        </w:rPr>
        <w:t>1</w:t>
      </w:r>
      <w:r w:rsidRPr="00DB7F47">
        <w:rPr>
          <w:rFonts w:ascii="Times New Roman" w:hAnsi="Times New Roman" w:cs="Times New Roman"/>
          <w:b/>
          <w:i/>
          <w:iCs/>
          <w:sz w:val="26"/>
          <w:szCs w:val="26"/>
          <w:lang w:bidi="vi-VN"/>
        </w:rPr>
        <w:t>(n) + bx</w:t>
      </w:r>
      <w:r w:rsidRPr="00DB7F47">
        <w:rPr>
          <w:rFonts w:ascii="Times New Roman" w:hAnsi="Times New Roman" w:cs="Times New Roman"/>
          <w:b/>
          <w:i/>
          <w:iCs/>
          <w:sz w:val="26"/>
          <w:szCs w:val="26"/>
          <w:vertAlign w:val="subscript"/>
          <w:lang w:bidi="vi-VN"/>
        </w:rPr>
        <w:t>2</w:t>
      </w:r>
      <w:r w:rsidRPr="00DB7F47">
        <w:rPr>
          <w:rFonts w:ascii="Times New Roman" w:hAnsi="Times New Roman" w:cs="Times New Roman"/>
          <w:b/>
          <w:i/>
          <w:iCs/>
          <w:sz w:val="26"/>
          <w:szCs w:val="26"/>
          <w:lang w:bidi="vi-VN"/>
        </w:rPr>
        <w:t>(n)</w:t>
      </w:r>
      <w:r w:rsidRPr="00DB7F47">
        <w:rPr>
          <w:rFonts w:ascii="Times New Roman" w:hAnsi="Times New Roman" w:cs="Times New Roman"/>
          <w:sz w:val="26"/>
          <w:szCs w:val="26"/>
          <w:lang w:bidi="vi-VN"/>
        </w:rPr>
        <w:tab/>
        <w:t>(4.3.2.1)</w:t>
      </w:r>
    </w:p>
    <w:p w:rsidR="00C54AED" w:rsidRPr="00DB7F47" w:rsidRDefault="00C54AED" w:rsidP="00C54AED">
      <w:pPr>
        <w:tabs>
          <w:tab w:val="center" w:pos="3155"/>
          <w:tab w:val="center" w:pos="5148"/>
          <w:tab w:val="center" w:pos="6800"/>
        </w:tabs>
        <w:spacing w:after="94" w:line="360" w:lineRule="auto"/>
        <w:ind w:left="851"/>
        <w:jc w:val="both"/>
        <w:rPr>
          <w:rFonts w:ascii="Times New Roman" w:hAnsi="Times New Roman" w:cs="Times New Roman"/>
          <w:sz w:val="26"/>
          <w:szCs w:val="26"/>
          <w:lang w:bidi="vi-VN"/>
        </w:rPr>
      </w:pPr>
      <w:r w:rsidRPr="00DB7F47">
        <w:rPr>
          <w:rFonts w:ascii="Times New Roman" w:hAnsi="Times New Roman" w:cs="Times New Roman"/>
          <w:sz w:val="26"/>
          <w:szCs w:val="26"/>
          <w:lang w:bidi="vi-VN"/>
        </w:rPr>
        <w:t>mà ta có:</w:t>
      </w:r>
    </w:p>
    <w:p w:rsidR="00C54AED" w:rsidRPr="00DB7F47" w:rsidRDefault="00C54AED" w:rsidP="00C54AED">
      <w:pPr>
        <w:tabs>
          <w:tab w:val="center" w:pos="3155"/>
          <w:tab w:val="center" w:pos="5148"/>
          <w:tab w:val="center" w:pos="6800"/>
        </w:tabs>
        <w:spacing w:after="94" w:line="360" w:lineRule="auto"/>
        <w:ind w:left="426"/>
        <w:jc w:val="center"/>
        <w:rPr>
          <w:rFonts w:ascii="Times New Roman" w:hAnsi="Times New Roman" w:cs="Times New Roman"/>
          <w:b/>
          <w:i/>
          <w:iCs/>
          <w:sz w:val="26"/>
          <w:szCs w:val="26"/>
          <w:lang w:bidi="vi-VN"/>
        </w:rPr>
      </w:pPr>
      <w:proofErr w:type="gramStart"/>
      <w:r w:rsidRPr="00DB7F47">
        <w:rPr>
          <w:rFonts w:ascii="Times New Roman" w:hAnsi="Times New Roman" w:cs="Times New Roman"/>
          <w:b/>
          <w:i/>
          <w:iCs/>
          <w:sz w:val="26"/>
          <w:szCs w:val="26"/>
          <w:lang w:bidi="vi-VN"/>
        </w:rPr>
        <w:t>DFT[</w:t>
      </w:r>
      <w:proofErr w:type="gramEnd"/>
      <w:r w:rsidRPr="00DB7F47">
        <w:rPr>
          <w:rFonts w:ascii="Times New Roman" w:hAnsi="Times New Roman" w:cs="Times New Roman"/>
          <w:b/>
          <w:i/>
          <w:iCs/>
          <w:sz w:val="26"/>
          <w:szCs w:val="26"/>
          <w:lang w:bidi="vi-VN"/>
        </w:rPr>
        <w:t>x</w:t>
      </w:r>
      <w:r w:rsidRPr="00DB7F47">
        <w:rPr>
          <w:rFonts w:ascii="Times New Roman" w:hAnsi="Times New Roman" w:cs="Times New Roman"/>
          <w:b/>
          <w:i/>
          <w:iCs/>
          <w:sz w:val="26"/>
          <w:szCs w:val="26"/>
          <w:vertAlign w:val="subscript"/>
          <w:lang w:bidi="vi-VN"/>
        </w:rPr>
        <w:t>l</w:t>
      </w:r>
      <w:r w:rsidRPr="00DB7F47">
        <w:rPr>
          <w:rFonts w:ascii="Times New Roman" w:hAnsi="Times New Roman" w:cs="Times New Roman"/>
          <w:b/>
          <w:i/>
          <w:iCs/>
          <w:sz w:val="26"/>
          <w:szCs w:val="26"/>
          <w:lang w:bidi="vi-VN"/>
        </w:rPr>
        <w:t>(n)]=X</w:t>
      </w:r>
      <w:r w:rsidRPr="00DB7F47">
        <w:rPr>
          <w:rFonts w:ascii="Times New Roman" w:hAnsi="Times New Roman" w:cs="Times New Roman"/>
          <w:b/>
          <w:i/>
          <w:iCs/>
          <w:sz w:val="26"/>
          <w:szCs w:val="26"/>
          <w:vertAlign w:val="subscript"/>
          <w:lang w:bidi="vi-VN"/>
        </w:rPr>
        <w:t>1</w:t>
      </w:r>
      <w:r w:rsidRPr="00DB7F47">
        <w:rPr>
          <w:rFonts w:ascii="Times New Roman" w:hAnsi="Times New Roman" w:cs="Times New Roman"/>
          <w:b/>
          <w:i/>
          <w:iCs/>
          <w:sz w:val="26"/>
          <w:szCs w:val="26"/>
          <w:lang w:bidi="vi-VN"/>
        </w:rPr>
        <w:t>(k)</w:t>
      </w:r>
    </w:p>
    <w:p w:rsidR="00C54AED" w:rsidRPr="00DB7F47" w:rsidRDefault="00C54AED" w:rsidP="00C54AED">
      <w:pPr>
        <w:tabs>
          <w:tab w:val="center" w:pos="3155"/>
          <w:tab w:val="center" w:pos="5148"/>
          <w:tab w:val="center" w:pos="6800"/>
        </w:tabs>
        <w:spacing w:after="94" w:line="360" w:lineRule="auto"/>
        <w:ind w:left="426"/>
        <w:jc w:val="center"/>
        <w:rPr>
          <w:rFonts w:ascii="Times New Roman" w:hAnsi="Times New Roman" w:cs="Times New Roman"/>
          <w:b/>
          <w:i/>
          <w:iCs/>
          <w:sz w:val="26"/>
          <w:szCs w:val="26"/>
          <w:lang w:bidi="vi-VN"/>
        </w:rPr>
      </w:pPr>
      <w:r w:rsidRPr="00DB7F47">
        <w:rPr>
          <w:rFonts w:ascii="Times New Roman" w:hAnsi="Times New Roman" w:cs="Times New Roman"/>
          <w:b/>
          <w:i/>
          <w:iCs/>
          <w:sz w:val="26"/>
          <w:szCs w:val="26"/>
          <w:lang w:bidi="vi-VN"/>
        </w:rPr>
        <w:t>DFT[x</w:t>
      </w:r>
      <w:r w:rsidRPr="00DB7F47">
        <w:rPr>
          <w:rFonts w:ascii="Times New Roman" w:hAnsi="Times New Roman" w:cs="Times New Roman"/>
          <w:b/>
          <w:i/>
          <w:iCs/>
          <w:sz w:val="26"/>
          <w:szCs w:val="26"/>
          <w:vertAlign w:val="subscript"/>
          <w:lang w:bidi="vi-VN"/>
        </w:rPr>
        <w:t>2</w:t>
      </w:r>
      <w:r w:rsidRPr="00DB7F47">
        <w:rPr>
          <w:rFonts w:ascii="Times New Roman" w:hAnsi="Times New Roman" w:cs="Times New Roman"/>
          <w:b/>
          <w:i/>
          <w:iCs/>
          <w:sz w:val="26"/>
          <w:szCs w:val="26"/>
          <w:lang w:bidi="vi-VN"/>
        </w:rPr>
        <w:t>(n</w:t>
      </w:r>
      <w:proofErr w:type="gramStart"/>
      <w:r w:rsidRPr="00DB7F47">
        <w:rPr>
          <w:rFonts w:ascii="Times New Roman" w:hAnsi="Times New Roman" w:cs="Times New Roman"/>
          <w:b/>
          <w:i/>
          <w:iCs/>
          <w:sz w:val="26"/>
          <w:szCs w:val="26"/>
          <w:lang w:bidi="vi-VN"/>
        </w:rPr>
        <w:t>)]=</w:t>
      </w:r>
      <w:proofErr w:type="gramEnd"/>
      <w:r w:rsidRPr="00DB7F47">
        <w:rPr>
          <w:rFonts w:ascii="Times New Roman" w:hAnsi="Times New Roman" w:cs="Times New Roman"/>
          <w:b/>
          <w:i/>
          <w:iCs/>
          <w:sz w:val="26"/>
          <w:szCs w:val="26"/>
          <w:lang w:bidi="vi-VN"/>
        </w:rPr>
        <w:t>X</w:t>
      </w:r>
      <w:r w:rsidRPr="00DB7F47">
        <w:rPr>
          <w:rFonts w:ascii="Times New Roman" w:hAnsi="Times New Roman" w:cs="Times New Roman"/>
          <w:b/>
          <w:i/>
          <w:iCs/>
          <w:sz w:val="26"/>
          <w:szCs w:val="26"/>
          <w:vertAlign w:val="subscript"/>
          <w:lang w:bidi="vi-VN"/>
        </w:rPr>
        <w:t>2</w:t>
      </w:r>
      <w:r w:rsidRPr="00DB7F47">
        <w:rPr>
          <w:rFonts w:ascii="Times New Roman" w:hAnsi="Times New Roman" w:cs="Times New Roman"/>
          <w:b/>
          <w:i/>
          <w:iCs/>
          <w:sz w:val="26"/>
          <w:szCs w:val="26"/>
          <w:lang w:bidi="vi-VN"/>
        </w:rPr>
        <w:t>(k)</w:t>
      </w:r>
    </w:p>
    <w:p w:rsidR="00C54AED" w:rsidRPr="00DB7F47" w:rsidRDefault="00C54AED" w:rsidP="00C54AED">
      <w:pPr>
        <w:tabs>
          <w:tab w:val="center" w:pos="3155"/>
          <w:tab w:val="center" w:pos="5148"/>
          <w:tab w:val="center" w:pos="6800"/>
        </w:tabs>
        <w:spacing w:after="94" w:line="360" w:lineRule="auto"/>
        <w:ind w:left="426"/>
        <w:jc w:val="center"/>
        <w:rPr>
          <w:rFonts w:ascii="Times New Roman" w:hAnsi="Times New Roman" w:cs="Times New Roman"/>
          <w:b/>
          <w:i/>
          <w:iCs/>
          <w:sz w:val="26"/>
          <w:szCs w:val="26"/>
          <w:lang w:bidi="vi-VN"/>
        </w:rPr>
      </w:pPr>
      <w:r w:rsidRPr="00DB7F47">
        <w:rPr>
          <w:rFonts w:ascii="Times New Roman" w:hAnsi="Times New Roman" w:cs="Times New Roman"/>
          <w:b/>
          <w:i/>
          <w:iCs/>
          <w:sz w:val="26"/>
          <w:szCs w:val="26"/>
          <w:lang w:bidi="vi-VN"/>
        </w:rPr>
        <w:t>DFT[x</w:t>
      </w:r>
      <w:r w:rsidRPr="00DB7F47">
        <w:rPr>
          <w:rFonts w:ascii="Times New Roman" w:hAnsi="Times New Roman" w:cs="Times New Roman"/>
          <w:b/>
          <w:i/>
          <w:iCs/>
          <w:sz w:val="26"/>
          <w:szCs w:val="26"/>
          <w:vertAlign w:val="subscript"/>
          <w:lang w:bidi="vi-VN"/>
        </w:rPr>
        <w:t>3</w:t>
      </w:r>
      <w:r w:rsidRPr="00DB7F47">
        <w:rPr>
          <w:rFonts w:ascii="Times New Roman" w:hAnsi="Times New Roman" w:cs="Times New Roman"/>
          <w:b/>
          <w:i/>
          <w:iCs/>
          <w:sz w:val="26"/>
          <w:szCs w:val="26"/>
          <w:lang w:bidi="vi-VN"/>
        </w:rPr>
        <w:t>(n</w:t>
      </w:r>
      <w:proofErr w:type="gramStart"/>
      <w:r w:rsidRPr="00DB7F47">
        <w:rPr>
          <w:rFonts w:ascii="Times New Roman" w:hAnsi="Times New Roman" w:cs="Times New Roman"/>
          <w:b/>
          <w:i/>
          <w:iCs/>
          <w:sz w:val="26"/>
          <w:szCs w:val="26"/>
          <w:lang w:bidi="vi-VN"/>
        </w:rPr>
        <w:t>)]=</w:t>
      </w:r>
      <w:proofErr w:type="gramEnd"/>
      <w:r w:rsidRPr="00DB7F47">
        <w:rPr>
          <w:rFonts w:ascii="Times New Roman" w:hAnsi="Times New Roman" w:cs="Times New Roman"/>
          <w:b/>
          <w:i/>
          <w:iCs/>
          <w:sz w:val="26"/>
          <w:szCs w:val="26"/>
          <w:lang w:bidi="vi-VN"/>
        </w:rPr>
        <w:t>X</w:t>
      </w:r>
      <w:r w:rsidRPr="00DB7F47">
        <w:rPr>
          <w:rFonts w:ascii="Times New Roman" w:hAnsi="Times New Roman" w:cs="Times New Roman"/>
          <w:b/>
          <w:i/>
          <w:iCs/>
          <w:sz w:val="26"/>
          <w:szCs w:val="26"/>
          <w:vertAlign w:val="subscript"/>
          <w:lang w:bidi="vi-VN"/>
        </w:rPr>
        <w:t>3</w:t>
      </w:r>
      <w:r w:rsidRPr="00DB7F47">
        <w:rPr>
          <w:rFonts w:ascii="Times New Roman" w:hAnsi="Times New Roman" w:cs="Times New Roman"/>
          <w:b/>
          <w:i/>
          <w:iCs/>
          <w:sz w:val="26"/>
          <w:szCs w:val="26"/>
          <w:lang w:bidi="vi-VN"/>
        </w:rPr>
        <w:t>(k)</w:t>
      </w:r>
    </w:p>
    <w:p w:rsidR="00C54AED" w:rsidRPr="00DB7F47" w:rsidRDefault="00C54AED" w:rsidP="00C54AED">
      <w:pPr>
        <w:tabs>
          <w:tab w:val="center" w:pos="3155"/>
          <w:tab w:val="center" w:pos="5148"/>
          <w:tab w:val="center" w:pos="6800"/>
        </w:tabs>
        <w:spacing w:after="94" w:line="360" w:lineRule="auto"/>
        <w:ind w:left="851"/>
        <w:jc w:val="both"/>
        <w:rPr>
          <w:rFonts w:ascii="Times New Roman" w:hAnsi="Times New Roman" w:cs="Times New Roman"/>
          <w:sz w:val="26"/>
          <w:szCs w:val="26"/>
          <w:lang w:bidi="vi-VN"/>
        </w:rPr>
      </w:pPr>
      <w:r w:rsidRPr="00DB7F47">
        <w:rPr>
          <w:rFonts w:ascii="Times New Roman" w:hAnsi="Times New Roman" w:cs="Times New Roman"/>
          <w:sz w:val="26"/>
          <w:szCs w:val="26"/>
          <w:lang w:bidi="vi-VN"/>
        </w:rPr>
        <w:t>thì ta có:</w:t>
      </w:r>
      <w:r w:rsidRPr="00DB7F47">
        <w:rPr>
          <w:rFonts w:ascii="Times New Roman" w:hAnsi="Times New Roman" w:cs="Times New Roman"/>
          <w:sz w:val="26"/>
          <w:szCs w:val="26"/>
          <w:lang w:bidi="vi-VN"/>
        </w:rPr>
        <w:tab/>
      </w:r>
    </w:p>
    <w:p w:rsidR="00C54AED" w:rsidRPr="00DB7F47" w:rsidRDefault="00C54AED" w:rsidP="00C54AED">
      <w:pPr>
        <w:tabs>
          <w:tab w:val="center" w:pos="3155"/>
          <w:tab w:val="center" w:pos="5148"/>
          <w:tab w:val="center" w:pos="6800"/>
        </w:tabs>
        <w:spacing w:after="94" w:line="360" w:lineRule="auto"/>
        <w:ind w:left="426"/>
        <w:jc w:val="center"/>
        <w:rPr>
          <w:rFonts w:ascii="Times New Roman" w:hAnsi="Times New Roman" w:cs="Times New Roman"/>
          <w:i/>
          <w:iCs/>
          <w:sz w:val="26"/>
          <w:szCs w:val="26"/>
          <w:lang w:bidi="vi-VN"/>
        </w:rPr>
      </w:pPr>
      <w:bookmarkStart w:id="1" w:name="bookmark0"/>
      <w:r w:rsidRPr="00DB7F47">
        <w:rPr>
          <w:rFonts w:ascii="Times New Roman" w:hAnsi="Times New Roman" w:cs="Times New Roman"/>
          <w:b/>
          <w:i/>
          <w:iCs/>
          <w:sz w:val="26"/>
          <w:szCs w:val="26"/>
          <w:lang w:bidi="vi-VN"/>
        </w:rPr>
        <w:t>X</w:t>
      </w:r>
      <w:r w:rsidRPr="00DB7F47">
        <w:rPr>
          <w:rFonts w:ascii="Times New Roman" w:hAnsi="Times New Roman" w:cs="Times New Roman"/>
          <w:b/>
          <w:i/>
          <w:iCs/>
          <w:sz w:val="26"/>
          <w:szCs w:val="26"/>
          <w:vertAlign w:val="subscript"/>
          <w:lang w:bidi="vi-VN"/>
        </w:rPr>
        <w:t>3</w:t>
      </w:r>
      <w:r w:rsidRPr="00DB7F47">
        <w:rPr>
          <w:rFonts w:ascii="Times New Roman" w:hAnsi="Times New Roman" w:cs="Times New Roman"/>
          <w:b/>
          <w:i/>
          <w:iCs/>
          <w:sz w:val="26"/>
          <w:szCs w:val="26"/>
          <w:lang w:bidi="vi-VN"/>
        </w:rPr>
        <w:t>(k)</w:t>
      </w:r>
      <w:r w:rsidRPr="00DB7F47">
        <w:rPr>
          <w:rFonts w:ascii="Times New Roman" w:hAnsi="Times New Roman" w:cs="Times New Roman"/>
          <w:b/>
          <w:sz w:val="26"/>
          <w:szCs w:val="26"/>
          <w:lang w:bidi="vi-VN"/>
        </w:rPr>
        <w:t xml:space="preserve"> = </w:t>
      </w:r>
      <w:r w:rsidRPr="00DB7F47">
        <w:rPr>
          <w:rFonts w:ascii="Times New Roman" w:hAnsi="Times New Roman" w:cs="Times New Roman"/>
          <w:b/>
          <w:i/>
          <w:iCs/>
          <w:sz w:val="26"/>
          <w:szCs w:val="26"/>
          <w:lang w:bidi="vi-VN"/>
        </w:rPr>
        <w:t>aX</w:t>
      </w:r>
      <w:r w:rsidRPr="00DB7F47">
        <w:rPr>
          <w:rFonts w:ascii="Times New Roman" w:hAnsi="Times New Roman" w:cs="Times New Roman"/>
          <w:b/>
          <w:i/>
          <w:iCs/>
          <w:sz w:val="26"/>
          <w:szCs w:val="26"/>
        </w:rPr>
        <w:t>1</w:t>
      </w:r>
      <w:r w:rsidRPr="00DB7F47">
        <w:rPr>
          <w:rFonts w:ascii="Times New Roman" w:hAnsi="Times New Roman" w:cs="Times New Roman"/>
          <w:b/>
          <w:i/>
          <w:iCs/>
          <w:sz w:val="26"/>
          <w:szCs w:val="26"/>
          <w:lang w:bidi="vi-VN"/>
        </w:rPr>
        <w:t xml:space="preserve"> (k) + bX</w:t>
      </w:r>
      <w:r w:rsidRPr="00DB7F47">
        <w:rPr>
          <w:rFonts w:ascii="Times New Roman" w:hAnsi="Times New Roman" w:cs="Times New Roman"/>
          <w:b/>
          <w:i/>
          <w:iCs/>
          <w:sz w:val="26"/>
          <w:szCs w:val="26"/>
          <w:vertAlign w:val="subscript"/>
          <w:lang w:bidi="vi-VN"/>
        </w:rPr>
        <w:t>2</w:t>
      </w:r>
      <w:r w:rsidRPr="00DB7F47">
        <w:rPr>
          <w:rFonts w:ascii="Times New Roman" w:hAnsi="Times New Roman" w:cs="Times New Roman"/>
          <w:b/>
          <w:i/>
          <w:iCs/>
          <w:sz w:val="26"/>
          <w:szCs w:val="26"/>
          <w:lang w:bidi="vi-VN"/>
        </w:rPr>
        <w:t>(k)</w:t>
      </w:r>
      <w:r w:rsidRPr="00DB7F47">
        <w:rPr>
          <w:rFonts w:ascii="Times New Roman" w:hAnsi="Times New Roman" w:cs="Times New Roman"/>
          <w:sz w:val="26"/>
          <w:szCs w:val="26"/>
          <w:lang w:bidi="vi-VN"/>
        </w:rPr>
        <w:tab/>
        <w:t>(4.3.2.2)</w:t>
      </w:r>
      <w:bookmarkEnd w:id="1"/>
    </w:p>
    <w:p w:rsidR="00C54AED" w:rsidRPr="00DB7F47" w:rsidRDefault="00C54AED" w:rsidP="00C54AED">
      <w:pPr>
        <w:tabs>
          <w:tab w:val="center" w:pos="3155"/>
          <w:tab w:val="center" w:pos="5148"/>
          <w:tab w:val="center" w:pos="6800"/>
        </w:tabs>
        <w:spacing w:after="94" w:line="360" w:lineRule="auto"/>
        <w:ind w:left="851"/>
        <w:jc w:val="both"/>
        <w:rPr>
          <w:rFonts w:ascii="Times New Roman" w:hAnsi="Times New Roman" w:cs="Times New Roman"/>
          <w:sz w:val="26"/>
          <w:szCs w:val="26"/>
          <w:lang w:bidi="vi-VN"/>
        </w:rPr>
      </w:pPr>
      <w:r w:rsidRPr="00DB7F47">
        <w:rPr>
          <w:rFonts w:ascii="Times New Roman" w:hAnsi="Times New Roman" w:cs="Times New Roman"/>
          <w:sz w:val="26"/>
          <w:szCs w:val="26"/>
          <w:lang w:bidi="vi-VN"/>
        </w:rPr>
        <w:t>Chú ý rằng nếu chiều dài của x</w:t>
      </w:r>
      <w:r w:rsidRPr="00DB7F47">
        <w:rPr>
          <w:rFonts w:ascii="Times New Roman" w:hAnsi="Times New Roman" w:cs="Times New Roman"/>
          <w:sz w:val="26"/>
          <w:szCs w:val="26"/>
          <w:vertAlign w:val="subscript"/>
        </w:rPr>
        <w:t>1</w:t>
      </w:r>
      <w:r w:rsidRPr="00DB7F47">
        <w:rPr>
          <w:rFonts w:ascii="Times New Roman" w:hAnsi="Times New Roman" w:cs="Times New Roman"/>
          <w:sz w:val="26"/>
          <w:szCs w:val="26"/>
          <w:lang w:bidi="vi-VN"/>
        </w:rPr>
        <w:t xml:space="preserve">(n) và </w:t>
      </w:r>
      <w:r w:rsidRPr="00DB7F47">
        <w:rPr>
          <w:rFonts w:ascii="Times New Roman" w:eastAsiaTheme="minorEastAsia" w:hAnsi="Times New Roman" w:cs="Times New Roman"/>
          <w:i/>
          <w:iCs/>
          <w:sz w:val="26"/>
          <w:szCs w:val="26"/>
          <w:lang w:bidi="vi-VN"/>
        </w:rPr>
        <w:t>x</w:t>
      </w:r>
      <w:r w:rsidRPr="00DB7F47">
        <w:rPr>
          <w:rFonts w:ascii="Times New Roman" w:eastAsiaTheme="minorEastAsia" w:hAnsi="Times New Roman" w:cs="Times New Roman"/>
          <w:i/>
          <w:iCs/>
          <w:sz w:val="26"/>
          <w:szCs w:val="26"/>
          <w:vertAlign w:val="subscript"/>
          <w:lang w:bidi="vi-VN"/>
        </w:rPr>
        <w:t>2</w:t>
      </w:r>
      <w:r w:rsidRPr="00DB7F47">
        <w:rPr>
          <w:rFonts w:ascii="Times New Roman" w:eastAsiaTheme="minorEastAsia" w:hAnsi="Times New Roman" w:cs="Times New Roman"/>
          <w:i/>
          <w:iCs/>
          <w:sz w:val="26"/>
          <w:szCs w:val="26"/>
          <w:lang w:bidi="vi-VN"/>
        </w:rPr>
        <w:t>(n)</w:t>
      </w:r>
      <w:r w:rsidRPr="00DB7F47">
        <w:rPr>
          <w:rFonts w:ascii="Times New Roman" w:hAnsi="Times New Roman" w:cs="Times New Roman"/>
          <w:sz w:val="26"/>
          <w:szCs w:val="26"/>
          <w:lang w:bidi="vi-VN"/>
        </w:rPr>
        <w:t xml:space="preserve"> là khác nhau</w:t>
      </w:r>
    </w:p>
    <w:p w:rsidR="00C54AED" w:rsidRPr="00DB7F47" w:rsidRDefault="00C54AED" w:rsidP="00C54AED">
      <w:pPr>
        <w:tabs>
          <w:tab w:val="center" w:pos="3155"/>
          <w:tab w:val="center" w:pos="5148"/>
          <w:tab w:val="center" w:pos="6800"/>
        </w:tabs>
        <w:spacing w:after="94" w:line="360" w:lineRule="auto"/>
        <w:ind w:left="426"/>
        <w:jc w:val="center"/>
        <w:rPr>
          <w:rFonts w:ascii="Times New Roman" w:hAnsi="Times New Roman" w:cs="Times New Roman"/>
          <w:sz w:val="26"/>
          <w:szCs w:val="26"/>
        </w:rPr>
      </w:pPr>
      <w:r w:rsidRPr="00DB7F47">
        <w:rPr>
          <w:rFonts w:ascii="Times New Roman" w:hAnsi="Times New Roman" w:cs="Times New Roman"/>
          <w:sz w:val="26"/>
          <w:szCs w:val="26"/>
          <w:lang w:bidi="vi-VN"/>
        </w:rPr>
        <w:t>L</w:t>
      </w:r>
      <w:r w:rsidRPr="00DB7F47">
        <w:rPr>
          <w:rFonts w:ascii="Times New Roman" w:hAnsi="Times New Roman" w:cs="Times New Roman"/>
          <w:sz w:val="26"/>
          <w:szCs w:val="26"/>
        </w:rPr>
        <w:t xml:space="preserve"> [x</w:t>
      </w:r>
      <w:r w:rsidRPr="00DB7F47">
        <w:rPr>
          <w:rFonts w:ascii="Times New Roman" w:hAnsi="Times New Roman" w:cs="Times New Roman"/>
          <w:sz w:val="26"/>
          <w:szCs w:val="26"/>
          <w:vertAlign w:val="subscript"/>
          <w:lang w:bidi="vi-VN"/>
        </w:rPr>
        <w:t>1</w:t>
      </w:r>
      <w:r w:rsidRPr="00DB7F47">
        <w:rPr>
          <w:rFonts w:ascii="Times New Roman" w:hAnsi="Times New Roman" w:cs="Times New Roman"/>
          <w:sz w:val="26"/>
          <w:szCs w:val="26"/>
          <w:lang w:bidi="vi-VN"/>
        </w:rPr>
        <w:t>(n</w:t>
      </w:r>
      <w:proofErr w:type="gramStart"/>
      <w:r w:rsidRPr="00DB7F47">
        <w:rPr>
          <w:rFonts w:ascii="Times New Roman" w:hAnsi="Times New Roman" w:cs="Times New Roman"/>
          <w:sz w:val="26"/>
          <w:szCs w:val="26"/>
          <w:lang w:bidi="vi-VN"/>
        </w:rPr>
        <w:t>)]=</w:t>
      </w:r>
      <w:proofErr w:type="gramEnd"/>
      <w:r w:rsidRPr="00DB7F47">
        <w:rPr>
          <w:rFonts w:ascii="Times New Roman" w:hAnsi="Times New Roman" w:cs="Times New Roman"/>
          <w:i/>
          <w:sz w:val="26"/>
          <w:szCs w:val="26"/>
        </w:rPr>
        <w:t>N1</w:t>
      </w:r>
    </w:p>
    <w:p w:rsidR="00C54AED" w:rsidRPr="00DB7F47" w:rsidRDefault="00C54AED" w:rsidP="00C54AED">
      <w:pPr>
        <w:tabs>
          <w:tab w:val="center" w:pos="3155"/>
          <w:tab w:val="center" w:pos="5148"/>
          <w:tab w:val="center" w:pos="6800"/>
        </w:tabs>
        <w:spacing w:after="94" w:line="360" w:lineRule="auto"/>
        <w:ind w:left="426"/>
        <w:jc w:val="center"/>
        <w:rPr>
          <w:rFonts w:ascii="Times New Roman" w:hAnsi="Times New Roman" w:cs="Times New Roman"/>
          <w:sz w:val="26"/>
          <w:szCs w:val="26"/>
          <w:lang w:bidi="vi-VN"/>
        </w:rPr>
      </w:pPr>
      <w:r w:rsidRPr="00DB7F47">
        <w:rPr>
          <w:rFonts w:ascii="Times New Roman" w:eastAsiaTheme="minorEastAsia" w:hAnsi="Times New Roman" w:cs="Times New Roman"/>
          <w:i/>
          <w:iCs/>
          <w:sz w:val="26"/>
          <w:szCs w:val="26"/>
          <w:lang w:bidi="vi-VN"/>
        </w:rPr>
        <w:t>L</w:t>
      </w:r>
      <w:r w:rsidRPr="00DB7F47">
        <w:rPr>
          <w:rFonts w:ascii="Times New Roman" w:hAnsi="Times New Roman" w:cs="Times New Roman"/>
          <w:sz w:val="26"/>
          <w:szCs w:val="26"/>
          <w:lang w:bidi="vi-VN"/>
        </w:rPr>
        <w:t xml:space="preserve"> [x</w:t>
      </w:r>
      <w:r w:rsidRPr="00DB7F47">
        <w:rPr>
          <w:rFonts w:ascii="Times New Roman" w:hAnsi="Times New Roman" w:cs="Times New Roman"/>
          <w:sz w:val="26"/>
          <w:szCs w:val="26"/>
          <w:vertAlign w:val="subscript"/>
          <w:lang w:bidi="vi-VN"/>
        </w:rPr>
        <w:t>2</w:t>
      </w:r>
      <w:r w:rsidRPr="00DB7F47">
        <w:rPr>
          <w:rFonts w:ascii="Times New Roman" w:hAnsi="Times New Roman" w:cs="Times New Roman"/>
          <w:sz w:val="26"/>
          <w:szCs w:val="26"/>
          <w:lang w:bidi="vi-VN"/>
        </w:rPr>
        <w:t xml:space="preserve">(n)] = </w:t>
      </w:r>
      <w:r w:rsidRPr="00DB7F47">
        <w:rPr>
          <w:rFonts w:ascii="Times New Roman" w:eastAsiaTheme="minorEastAsia" w:hAnsi="Times New Roman" w:cs="Times New Roman"/>
          <w:i/>
          <w:iCs/>
          <w:sz w:val="26"/>
          <w:szCs w:val="26"/>
          <w:lang w:bidi="vi-VN"/>
        </w:rPr>
        <w:t>N</w:t>
      </w:r>
      <w:r w:rsidRPr="00DB7F47">
        <w:rPr>
          <w:rFonts w:ascii="Times New Roman" w:eastAsiaTheme="minorEastAsia" w:hAnsi="Times New Roman" w:cs="Times New Roman"/>
          <w:i/>
          <w:iCs/>
          <w:sz w:val="26"/>
          <w:szCs w:val="26"/>
          <w:vertAlign w:val="subscript"/>
          <w:lang w:bidi="vi-VN"/>
        </w:rPr>
        <w:t>2</w:t>
      </w:r>
    </w:p>
    <w:p w:rsidR="00C54AED" w:rsidRPr="00DB7F47" w:rsidRDefault="00C54AED" w:rsidP="00C54AED">
      <w:pPr>
        <w:tabs>
          <w:tab w:val="center" w:pos="3155"/>
          <w:tab w:val="center" w:pos="5148"/>
          <w:tab w:val="center" w:pos="6800"/>
        </w:tabs>
        <w:spacing w:after="94" w:line="360" w:lineRule="auto"/>
        <w:ind w:left="426" w:firstLine="425"/>
        <w:jc w:val="both"/>
        <w:rPr>
          <w:rFonts w:ascii="Times New Roman" w:hAnsi="Times New Roman" w:cs="Times New Roman"/>
          <w:sz w:val="26"/>
          <w:szCs w:val="26"/>
          <w:lang w:bidi="vi-VN"/>
        </w:rPr>
      </w:pPr>
      <w:r w:rsidRPr="00DB7F47">
        <w:rPr>
          <w:rFonts w:ascii="Times New Roman" w:hAnsi="Times New Roman" w:cs="Times New Roman"/>
          <w:sz w:val="26"/>
          <w:szCs w:val="26"/>
          <w:lang w:bidi="vi-VN"/>
        </w:rPr>
        <w:t xml:space="preserve">thì ta phải chọn chiều dài của dãy </w:t>
      </w:r>
      <w:r w:rsidRPr="00DB7F47">
        <w:rPr>
          <w:rFonts w:ascii="Times New Roman" w:eastAsiaTheme="minorEastAsia" w:hAnsi="Times New Roman" w:cs="Times New Roman"/>
          <w:i/>
          <w:iCs/>
          <w:sz w:val="26"/>
          <w:szCs w:val="26"/>
          <w:lang w:bidi="vi-VN"/>
        </w:rPr>
        <w:t>x</w:t>
      </w:r>
      <w:r w:rsidRPr="00DB7F47">
        <w:rPr>
          <w:rFonts w:ascii="Times New Roman" w:eastAsiaTheme="minorEastAsia" w:hAnsi="Times New Roman" w:cs="Times New Roman"/>
          <w:i/>
          <w:iCs/>
          <w:sz w:val="26"/>
          <w:szCs w:val="26"/>
          <w:vertAlign w:val="subscript"/>
          <w:lang w:bidi="vi-VN"/>
        </w:rPr>
        <w:t>3</w:t>
      </w:r>
      <w:r w:rsidRPr="00DB7F47">
        <w:rPr>
          <w:rFonts w:ascii="Times New Roman" w:eastAsiaTheme="minorEastAsia" w:hAnsi="Times New Roman" w:cs="Times New Roman"/>
          <w:i/>
          <w:iCs/>
          <w:sz w:val="26"/>
          <w:szCs w:val="26"/>
          <w:lang w:bidi="vi-VN"/>
        </w:rPr>
        <w:t>(n)</w:t>
      </w:r>
      <w:r w:rsidRPr="00DB7F47">
        <w:rPr>
          <w:rFonts w:ascii="Times New Roman" w:hAnsi="Times New Roman" w:cs="Times New Roman"/>
          <w:sz w:val="26"/>
          <w:szCs w:val="26"/>
          <w:lang w:bidi="vi-VN"/>
        </w:rPr>
        <w:t xml:space="preserve"> như sau:</w:t>
      </w:r>
    </w:p>
    <w:p w:rsidR="00C54AED" w:rsidRPr="00DB7F47" w:rsidRDefault="00C54AED" w:rsidP="00C54AED">
      <w:pPr>
        <w:tabs>
          <w:tab w:val="center" w:pos="3155"/>
          <w:tab w:val="center" w:pos="5148"/>
          <w:tab w:val="center" w:pos="6800"/>
        </w:tabs>
        <w:spacing w:after="94" w:line="360" w:lineRule="auto"/>
        <w:ind w:left="426"/>
        <w:jc w:val="center"/>
        <w:rPr>
          <w:rFonts w:ascii="Times New Roman" w:hAnsi="Times New Roman" w:cs="Times New Roman"/>
          <w:i/>
          <w:iCs/>
          <w:sz w:val="26"/>
          <w:szCs w:val="26"/>
          <w:lang w:bidi="vi-VN"/>
        </w:rPr>
      </w:pPr>
      <w:r w:rsidRPr="00DB7F47">
        <w:rPr>
          <w:rFonts w:ascii="Times New Roman" w:hAnsi="Times New Roman" w:cs="Times New Roman"/>
          <w:i/>
          <w:iCs/>
          <w:sz w:val="26"/>
          <w:szCs w:val="26"/>
          <w:lang w:bidi="vi-VN"/>
        </w:rPr>
        <w:lastRenderedPageBreak/>
        <w:t>L</w:t>
      </w:r>
      <w:r w:rsidRPr="00DB7F47">
        <w:rPr>
          <w:rFonts w:ascii="Times New Roman" w:hAnsi="Times New Roman" w:cs="Times New Roman"/>
          <w:sz w:val="26"/>
          <w:szCs w:val="26"/>
          <w:lang w:bidi="vi-VN"/>
        </w:rPr>
        <w:t xml:space="preserve"> [x</w:t>
      </w:r>
      <w:r w:rsidRPr="00DB7F47">
        <w:rPr>
          <w:rFonts w:ascii="Times New Roman" w:hAnsi="Times New Roman" w:cs="Times New Roman"/>
          <w:sz w:val="26"/>
          <w:szCs w:val="26"/>
          <w:vertAlign w:val="subscript"/>
          <w:lang w:bidi="vi-VN"/>
        </w:rPr>
        <w:t>3</w:t>
      </w:r>
      <w:r w:rsidRPr="00DB7F47">
        <w:rPr>
          <w:rFonts w:ascii="Times New Roman" w:hAnsi="Times New Roman" w:cs="Times New Roman"/>
          <w:sz w:val="26"/>
          <w:szCs w:val="26"/>
          <w:lang w:bidi="vi-VN"/>
        </w:rPr>
        <w:t xml:space="preserve">(n)] </w:t>
      </w:r>
      <w:r w:rsidRPr="00DB7F47">
        <w:rPr>
          <w:rFonts w:ascii="Times New Roman" w:hAnsi="Times New Roman" w:cs="Times New Roman"/>
          <w:i/>
          <w:iCs/>
          <w:sz w:val="26"/>
          <w:szCs w:val="26"/>
          <w:lang w:bidi="vi-VN"/>
        </w:rPr>
        <w:t>= N</w:t>
      </w:r>
      <w:r w:rsidRPr="00DB7F47">
        <w:rPr>
          <w:rFonts w:ascii="Times New Roman" w:hAnsi="Times New Roman" w:cs="Times New Roman"/>
          <w:i/>
          <w:iCs/>
          <w:sz w:val="26"/>
          <w:szCs w:val="26"/>
          <w:vertAlign w:val="subscript"/>
          <w:lang w:bidi="vi-VN"/>
        </w:rPr>
        <w:t>3</w:t>
      </w:r>
      <w:r w:rsidRPr="00DB7F47">
        <w:rPr>
          <w:rFonts w:ascii="Times New Roman" w:hAnsi="Times New Roman" w:cs="Times New Roman"/>
          <w:i/>
          <w:iCs/>
          <w:sz w:val="26"/>
          <w:szCs w:val="26"/>
          <w:lang w:bidi="vi-VN"/>
        </w:rPr>
        <w:t xml:space="preserve"> =</w:t>
      </w:r>
      <w:r w:rsidRPr="00DB7F47">
        <w:rPr>
          <w:rFonts w:ascii="Times New Roman" w:hAnsi="Times New Roman" w:cs="Times New Roman"/>
          <w:sz w:val="26"/>
          <w:szCs w:val="26"/>
          <w:lang w:bidi="vi-VN"/>
        </w:rPr>
        <w:t xml:space="preserve"> </w:t>
      </w:r>
      <w:proofErr w:type="gramStart"/>
      <w:r w:rsidRPr="00DB7F47">
        <w:rPr>
          <w:rFonts w:ascii="Times New Roman" w:hAnsi="Times New Roman" w:cs="Times New Roman"/>
          <w:sz w:val="26"/>
          <w:szCs w:val="26"/>
          <w:lang w:bidi="vi-VN"/>
        </w:rPr>
        <w:t>ma</w:t>
      </w:r>
      <w:r w:rsidRPr="00DB7F47">
        <w:rPr>
          <w:rFonts w:ascii="Times New Roman" w:hAnsi="Times New Roman" w:cs="Times New Roman"/>
          <w:i/>
          <w:iCs/>
          <w:sz w:val="26"/>
          <w:szCs w:val="26"/>
          <w:lang w:bidi="vi-VN"/>
        </w:rPr>
        <w:t>x(</w:t>
      </w:r>
      <w:proofErr w:type="gramEnd"/>
      <w:r w:rsidRPr="00DB7F47">
        <w:rPr>
          <w:rFonts w:ascii="Times New Roman" w:hAnsi="Times New Roman" w:cs="Times New Roman"/>
          <w:i/>
          <w:iCs/>
          <w:sz w:val="26"/>
          <w:szCs w:val="26"/>
          <w:lang w:bidi="vi-VN"/>
        </w:rPr>
        <w:t>N</w:t>
      </w:r>
      <w:r w:rsidRPr="00DB7F47">
        <w:rPr>
          <w:rFonts w:ascii="Times New Roman" w:hAnsi="Times New Roman" w:cs="Times New Roman"/>
          <w:i/>
          <w:iCs/>
          <w:sz w:val="26"/>
          <w:szCs w:val="26"/>
          <w:vertAlign w:val="subscript"/>
        </w:rPr>
        <w:t>1</w:t>
      </w:r>
      <w:r w:rsidRPr="00DB7F47">
        <w:rPr>
          <w:rFonts w:ascii="Times New Roman" w:hAnsi="Times New Roman" w:cs="Times New Roman"/>
          <w:i/>
          <w:iCs/>
          <w:sz w:val="26"/>
          <w:szCs w:val="26"/>
          <w:lang w:bidi="vi-VN"/>
        </w:rPr>
        <w:t xml:space="preserve"> N</w:t>
      </w:r>
      <w:r w:rsidRPr="00DB7F47">
        <w:rPr>
          <w:rFonts w:ascii="Times New Roman" w:hAnsi="Times New Roman" w:cs="Times New Roman"/>
          <w:i/>
          <w:iCs/>
          <w:sz w:val="26"/>
          <w:szCs w:val="26"/>
          <w:vertAlign w:val="subscript"/>
          <w:lang w:bidi="vi-VN"/>
        </w:rPr>
        <w:t>2</w:t>
      </w:r>
      <w:r w:rsidRPr="00DB7F47">
        <w:rPr>
          <w:rFonts w:ascii="Times New Roman" w:hAnsi="Times New Roman" w:cs="Times New Roman"/>
          <w:i/>
          <w:iCs/>
          <w:sz w:val="26"/>
          <w:szCs w:val="26"/>
          <w:lang w:bidi="vi-VN"/>
        </w:rPr>
        <w:t>)</w:t>
      </w:r>
    </w:p>
    <w:p w:rsidR="00C54AED" w:rsidRPr="00DB7F47" w:rsidRDefault="00C54AED" w:rsidP="00C54AED">
      <w:pPr>
        <w:tabs>
          <w:tab w:val="center" w:pos="3155"/>
          <w:tab w:val="center" w:pos="5148"/>
          <w:tab w:val="center" w:pos="6800"/>
        </w:tabs>
        <w:spacing w:after="94" w:line="360" w:lineRule="auto"/>
        <w:ind w:left="426" w:firstLine="425"/>
        <w:jc w:val="both"/>
        <w:rPr>
          <w:rFonts w:ascii="Times New Roman" w:hAnsi="Times New Roman" w:cs="Times New Roman"/>
          <w:sz w:val="26"/>
          <w:szCs w:val="26"/>
          <w:lang w:bidi="vi-VN"/>
        </w:rPr>
      </w:pPr>
      <w:r w:rsidRPr="00DB7F47">
        <w:rPr>
          <w:rFonts w:ascii="Times New Roman" w:hAnsi="Times New Roman" w:cs="Times New Roman"/>
          <w:sz w:val="26"/>
          <w:szCs w:val="26"/>
          <w:lang w:bidi="vi-VN"/>
        </w:rPr>
        <w:t xml:space="preserve">và tất cả các </w:t>
      </w:r>
      <w:r w:rsidRPr="00DB7F47">
        <w:rPr>
          <w:rFonts w:ascii="Times New Roman" w:eastAsiaTheme="minorEastAsia" w:hAnsi="Times New Roman" w:cs="Times New Roman"/>
          <w:i/>
          <w:iCs/>
          <w:sz w:val="26"/>
          <w:szCs w:val="26"/>
          <w:lang w:bidi="vi-VN"/>
        </w:rPr>
        <w:t>D</w:t>
      </w:r>
      <w:r w:rsidRPr="00DB7F47">
        <w:rPr>
          <w:rFonts w:ascii="Times New Roman" w:eastAsiaTheme="minorEastAsia" w:hAnsi="Times New Roman" w:cs="Times New Roman"/>
          <w:i/>
          <w:iCs/>
          <w:sz w:val="26"/>
          <w:szCs w:val="26"/>
        </w:rPr>
        <w:t>FT[</w:t>
      </w:r>
      <w:r w:rsidRPr="00DB7F47">
        <w:rPr>
          <w:rFonts w:ascii="Times New Roman" w:eastAsiaTheme="minorEastAsia" w:hAnsi="Times New Roman" w:cs="Times New Roman"/>
          <w:i/>
          <w:iCs/>
          <w:sz w:val="26"/>
          <w:szCs w:val="26"/>
          <w:lang w:bidi="vi-VN"/>
        </w:rPr>
        <w:t>x</w:t>
      </w:r>
      <w:r w:rsidRPr="00DB7F47">
        <w:rPr>
          <w:rFonts w:ascii="Times New Roman" w:eastAsiaTheme="minorEastAsia" w:hAnsi="Times New Roman" w:cs="Times New Roman"/>
          <w:i/>
          <w:iCs/>
          <w:sz w:val="26"/>
          <w:szCs w:val="26"/>
        </w:rPr>
        <w:t>1(</w:t>
      </w:r>
      <w:r w:rsidRPr="00DB7F47">
        <w:rPr>
          <w:rFonts w:ascii="Times New Roman" w:eastAsiaTheme="minorEastAsia" w:hAnsi="Times New Roman" w:cs="Times New Roman"/>
          <w:i/>
          <w:iCs/>
          <w:sz w:val="26"/>
          <w:szCs w:val="26"/>
          <w:lang w:bidi="vi-VN"/>
        </w:rPr>
        <w:t>n)], DFT[x</w:t>
      </w:r>
      <w:r w:rsidRPr="00DB7F47">
        <w:rPr>
          <w:rFonts w:ascii="Times New Roman" w:eastAsiaTheme="minorEastAsia" w:hAnsi="Times New Roman" w:cs="Times New Roman"/>
          <w:i/>
          <w:iCs/>
          <w:sz w:val="26"/>
          <w:szCs w:val="26"/>
          <w:vertAlign w:val="subscript"/>
          <w:lang w:bidi="vi-VN"/>
        </w:rPr>
        <w:t>2</w:t>
      </w:r>
      <w:r w:rsidRPr="00DB7F47">
        <w:rPr>
          <w:rFonts w:ascii="Times New Roman" w:eastAsiaTheme="minorEastAsia" w:hAnsi="Times New Roman" w:cs="Times New Roman"/>
          <w:i/>
          <w:iCs/>
          <w:sz w:val="26"/>
          <w:szCs w:val="26"/>
          <w:lang w:bidi="vi-VN"/>
        </w:rPr>
        <w:t>(n)]</w:t>
      </w:r>
      <w:r w:rsidRPr="00DB7F47">
        <w:rPr>
          <w:rFonts w:ascii="Times New Roman" w:hAnsi="Times New Roman" w:cs="Times New Roman"/>
          <w:sz w:val="26"/>
          <w:szCs w:val="26"/>
          <w:lang w:bidi="vi-VN"/>
        </w:rPr>
        <w:t xml:space="preserve"> và </w:t>
      </w:r>
      <w:r w:rsidRPr="00DB7F47">
        <w:rPr>
          <w:rFonts w:ascii="Times New Roman" w:eastAsiaTheme="minorEastAsia" w:hAnsi="Times New Roman" w:cs="Times New Roman"/>
          <w:i/>
          <w:iCs/>
          <w:sz w:val="26"/>
          <w:szCs w:val="26"/>
          <w:lang w:bidi="vi-VN"/>
        </w:rPr>
        <w:t>DFT[x</w:t>
      </w:r>
      <w:r w:rsidRPr="00DB7F47">
        <w:rPr>
          <w:rFonts w:ascii="Times New Roman" w:eastAsiaTheme="minorEastAsia" w:hAnsi="Times New Roman" w:cs="Times New Roman"/>
          <w:i/>
          <w:iCs/>
          <w:sz w:val="26"/>
          <w:szCs w:val="26"/>
          <w:vertAlign w:val="subscript"/>
          <w:lang w:bidi="vi-VN"/>
        </w:rPr>
        <w:t>3</w:t>
      </w:r>
      <w:r w:rsidRPr="00DB7F47">
        <w:rPr>
          <w:rFonts w:ascii="Times New Roman" w:eastAsiaTheme="minorEastAsia" w:hAnsi="Times New Roman" w:cs="Times New Roman"/>
          <w:i/>
          <w:iCs/>
          <w:sz w:val="26"/>
          <w:szCs w:val="26"/>
          <w:lang w:bidi="vi-VN"/>
        </w:rPr>
        <w:t>(n)]</w:t>
      </w:r>
      <w:r w:rsidRPr="00DB7F47">
        <w:rPr>
          <w:rFonts w:ascii="Times New Roman" w:hAnsi="Times New Roman" w:cs="Times New Roman"/>
          <w:sz w:val="26"/>
          <w:szCs w:val="26"/>
          <w:lang w:bidi="vi-VN"/>
        </w:rPr>
        <w:t xml:space="preserve"> đểu phải tính trên </w:t>
      </w:r>
      <w:r w:rsidRPr="00DB7F47">
        <w:rPr>
          <w:rFonts w:ascii="Times New Roman" w:eastAsiaTheme="minorEastAsia" w:hAnsi="Times New Roman" w:cs="Times New Roman"/>
          <w:i/>
          <w:iCs/>
          <w:sz w:val="26"/>
          <w:szCs w:val="26"/>
          <w:lang w:bidi="vi-VN"/>
        </w:rPr>
        <w:t>N</w:t>
      </w:r>
      <w:r w:rsidRPr="00DB7F47">
        <w:rPr>
          <w:rFonts w:ascii="Times New Roman" w:eastAsiaTheme="minorEastAsia" w:hAnsi="Times New Roman" w:cs="Times New Roman"/>
          <w:i/>
          <w:iCs/>
          <w:sz w:val="26"/>
          <w:szCs w:val="26"/>
          <w:vertAlign w:val="subscript"/>
          <w:lang w:bidi="vi-VN"/>
        </w:rPr>
        <w:t>3</w:t>
      </w:r>
      <w:r w:rsidRPr="00DB7F47">
        <w:rPr>
          <w:rFonts w:ascii="Times New Roman" w:hAnsi="Times New Roman" w:cs="Times New Roman"/>
          <w:sz w:val="26"/>
          <w:szCs w:val="26"/>
          <w:lang w:bidi="vi-VN"/>
        </w:rPr>
        <w:t xml:space="preserve"> mẫu. Giả sử nếu </w:t>
      </w:r>
      <w:r w:rsidRPr="00DB7F47">
        <w:rPr>
          <w:rFonts w:ascii="Times New Roman" w:eastAsiaTheme="minorEastAsia" w:hAnsi="Times New Roman" w:cs="Times New Roman"/>
          <w:i/>
          <w:iCs/>
          <w:sz w:val="26"/>
          <w:szCs w:val="26"/>
          <w:lang w:bidi="vi-VN"/>
        </w:rPr>
        <w:t>N</w:t>
      </w:r>
      <w:r w:rsidRPr="00DB7F47">
        <w:rPr>
          <w:rFonts w:ascii="Times New Roman" w:eastAsiaTheme="minorEastAsia" w:hAnsi="Times New Roman" w:cs="Times New Roman"/>
          <w:i/>
          <w:iCs/>
          <w:sz w:val="26"/>
          <w:szCs w:val="26"/>
          <w:vertAlign w:val="subscript"/>
        </w:rPr>
        <w:t>1</w:t>
      </w:r>
      <w:r w:rsidRPr="00DB7F47">
        <w:rPr>
          <w:rFonts w:ascii="Times New Roman" w:eastAsiaTheme="minorEastAsia" w:hAnsi="Times New Roman" w:cs="Times New Roman"/>
          <w:i/>
          <w:iCs/>
          <w:sz w:val="26"/>
          <w:szCs w:val="26"/>
          <w:lang w:bidi="vi-VN"/>
        </w:rPr>
        <w:t xml:space="preserve"> &lt; N</w:t>
      </w:r>
      <w:r w:rsidRPr="00DB7F47">
        <w:rPr>
          <w:rFonts w:ascii="Times New Roman" w:eastAsiaTheme="minorEastAsia" w:hAnsi="Times New Roman" w:cs="Times New Roman"/>
          <w:i/>
          <w:iCs/>
          <w:sz w:val="26"/>
          <w:szCs w:val="26"/>
          <w:vertAlign w:val="subscript"/>
          <w:lang w:bidi="vi-VN"/>
        </w:rPr>
        <w:t>2</w:t>
      </w:r>
      <w:r w:rsidRPr="00DB7F47">
        <w:rPr>
          <w:rFonts w:ascii="Times New Roman" w:hAnsi="Times New Roman" w:cs="Times New Roman"/>
          <w:sz w:val="26"/>
          <w:szCs w:val="26"/>
          <w:lang w:bidi="vi-VN"/>
        </w:rPr>
        <w:t xml:space="preserve"> thì dãy </w:t>
      </w:r>
      <w:r w:rsidRPr="00DB7F47">
        <w:rPr>
          <w:rFonts w:ascii="Times New Roman" w:hAnsi="Times New Roman" w:cs="Times New Roman"/>
          <w:sz w:val="26"/>
          <w:szCs w:val="26"/>
        </w:rPr>
        <w:t>X</w:t>
      </w:r>
      <w:r w:rsidRPr="00DB7F47">
        <w:rPr>
          <w:rFonts w:ascii="Times New Roman" w:hAnsi="Times New Roman" w:cs="Times New Roman"/>
          <w:sz w:val="26"/>
          <w:szCs w:val="26"/>
          <w:lang w:bidi="vi-VN"/>
        </w:rPr>
        <w:t xml:space="preserve"> phải được kéo dài thêm </w:t>
      </w:r>
      <w:r w:rsidRPr="00DB7F47">
        <w:rPr>
          <w:rFonts w:ascii="Times New Roman" w:eastAsiaTheme="minorEastAsia" w:hAnsi="Times New Roman" w:cs="Times New Roman"/>
          <w:i/>
          <w:iCs/>
          <w:sz w:val="26"/>
          <w:szCs w:val="26"/>
          <w:lang w:bidi="vi-VN"/>
        </w:rPr>
        <w:t>N</w:t>
      </w:r>
      <w:r w:rsidRPr="00DB7F47">
        <w:rPr>
          <w:rFonts w:ascii="Times New Roman" w:eastAsiaTheme="minorEastAsia" w:hAnsi="Times New Roman" w:cs="Times New Roman"/>
          <w:i/>
          <w:iCs/>
          <w:sz w:val="26"/>
          <w:szCs w:val="26"/>
          <w:vertAlign w:val="subscript"/>
          <w:lang w:bidi="vi-VN"/>
        </w:rPr>
        <w:t>2</w:t>
      </w:r>
      <w:r w:rsidRPr="00DB7F47">
        <w:rPr>
          <w:rFonts w:ascii="Times New Roman" w:eastAsiaTheme="minorEastAsia" w:hAnsi="Times New Roman" w:cs="Times New Roman"/>
          <w:i/>
          <w:iCs/>
          <w:sz w:val="26"/>
          <w:szCs w:val="26"/>
          <w:lang w:bidi="vi-VN"/>
        </w:rPr>
        <w:t xml:space="preserve"> – N</w:t>
      </w:r>
      <w:r w:rsidRPr="00DB7F47">
        <w:rPr>
          <w:rFonts w:ascii="Times New Roman" w:eastAsiaTheme="minorEastAsia" w:hAnsi="Times New Roman" w:cs="Times New Roman"/>
          <w:i/>
          <w:iCs/>
          <w:sz w:val="26"/>
          <w:szCs w:val="26"/>
          <w:vertAlign w:val="subscript"/>
        </w:rPr>
        <w:t>1</w:t>
      </w:r>
      <w:r w:rsidRPr="00DB7F47">
        <w:rPr>
          <w:rFonts w:ascii="Times New Roman" w:hAnsi="Times New Roman" w:cs="Times New Roman"/>
          <w:sz w:val="26"/>
          <w:szCs w:val="26"/>
          <w:vertAlign w:val="subscript"/>
          <w:lang w:bidi="vi-VN"/>
        </w:rPr>
        <w:t xml:space="preserve"> </w:t>
      </w:r>
      <w:r w:rsidRPr="00DB7F47">
        <w:rPr>
          <w:rFonts w:ascii="Times New Roman" w:hAnsi="Times New Roman" w:cs="Times New Roman"/>
          <w:sz w:val="26"/>
          <w:szCs w:val="26"/>
          <w:lang w:bidi="vi-VN"/>
        </w:rPr>
        <w:t xml:space="preserve">mẫu không và </w:t>
      </w:r>
      <w:r w:rsidRPr="00DB7F47">
        <w:rPr>
          <w:rFonts w:ascii="Times New Roman" w:eastAsiaTheme="minorEastAsia" w:hAnsi="Times New Roman" w:cs="Times New Roman"/>
          <w:i/>
          <w:iCs/>
          <w:sz w:val="26"/>
          <w:szCs w:val="26"/>
          <w:lang w:bidi="vi-VN"/>
        </w:rPr>
        <w:t>DFT</w:t>
      </w:r>
      <w:r w:rsidRPr="00DB7F47">
        <w:rPr>
          <w:rFonts w:ascii="Times New Roman" w:hAnsi="Times New Roman" w:cs="Times New Roman"/>
          <w:sz w:val="26"/>
          <w:szCs w:val="26"/>
          <w:lang w:bidi="vi-VN"/>
        </w:rPr>
        <w:t xml:space="preserve"> [x</w:t>
      </w:r>
      <w:r w:rsidRPr="00DB7F47">
        <w:rPr>
          <w:rFonts w:ascii="Times New Roman" w:hAnsi="Times New Roman" w:cs="Times New Roman"/>
          <w:sz w:val="26"/>
          <w:szCs w:val="26"/>
          <w:vertAlign w:val="subscript"/>
        </w:rPr>
        <w:t>1</w:t>
      </w:r>
      <w:r w:rsidRPr="00DB7F47">
        <w:rPr>
          <w:rFonts w:ascii="Times New Roman" w:hAnsi="Times New Roman" w:cs="Times New Roman"/>
          <w:sz w:val="26"/>
          <w:szCs w:val="26"/>
        </w:rPr>
        <w:t>(</w:t>
      </w:r>
      <w:r w:rsidRPr="00DB7F47">
        <w:rPr>
          <w:rFonts w:ascii="Times New Roman" w:hAnsi="Times New Roman" w:cs="Times New Roman"/>
          <w:sz w:val="26"/>
          <w:szCs w:val="26"/>
          <w:lang w:bidi="vi-VN"/>
        </w:rPr>
        <w:t xml:space="preserve">n)] phải </w:t>
      </w:r>
      <w:r w:rsidRPr="00DB7F47">
        <w:rPr>
          <w:rFonts w:ascii="Times New Roman" w:hAnsi="Times New Roman" w:cs="Times New Roman"/>
          <w:sz w:val="26"/>
          <w:szCs w:val="26"/>
        </w:rPr>
        <w:t xml:space="preserve">được </w:t>
      </w:r>
      <w:r w:rsidRPr="00DB7F47">
        <w:rPr>
          <w:rFonts w:ascii="Times New Roman" w:hAnsi="Times New Roman" w:cs="Times New Roman"/>
          <w:sz w:val="26"/>
          <w:szCs w:val="26"/>
          <w:lang w:bidi="vi-VN"/>
        </w:rPr>
        <w:t xml:space="preserve">tính trên </w:t>
      </w:r>
      <w:r w:rsidRPr="00DB7F47">
        <w:rPr>
          <w:rFonts w:ascii="Times New Roman" w:eastAsiaTheme="minorEastAsia" w:hAnsi="Times New Roman" w:cs="Times New Roman"/>
          <w:i/>
          <w:iCs/>
          <w:sz w:val="26"/>
          <w:szCs w:val="26"/>
          <w:lang w:bidi="vi-VN"/>
        </w:rPr>
        <w:t>N</w:t>
      </w:r>
      <w:r w:rsidRPr="00DB7F47">
        <w:rPr>
          <w:rFonts w:ascii="Times New Roman" w:eastAsiaTheme="minorEastAsia" w:hAnsi="Times New Roman" w:cs="Times New Roman"/>
          <w:i/>
          <w:iCs/>
          <w:sz w:val="26"/>
          <w:szCs w:val="26"/>
          <w:vertAlign w:val="subscript"/>
          <w:lang w:bidi="vi-VN"/>
        </w:rPr>
        <w:t>3</w:t>
      </w:r>
      <w:r w:rsidRPr="00DB7F47">
        <w:rPr>
          <w:rFonts w:ascii="Times New Roman" w:hAnsi="Times New Roman" w:cs="Times New Roman"/>
          <w:sz w:val="26"/>
          <w:szCs w:val="26"/>
          <w:lang w:bidi="vi-VN"/>
        </w:rPr>
        <w:t xml:space="preserve"> = </w:t>
      </w:r>
      <w:r w:rsidRPr="00DB7F47">
        <w:rPr>
          <w:rFonts w:ascii="Times New Roman" w:eastAsiaTheme="minorEastAsia" w:hAnsi="Times New Roman" w:cs="Times New Roman"/>
          <w:i/>
          <w:iCs/>
          <w:sz w:val="26"/>
          <w:szCs w:val="26"/>
          <w:lang w:bidi="vi-VN"/>
        </w:rPr>
        <w:t>N</w:t>
      </w:r>
      <w:r w:rsidRPr="00DB7F47">
        <w:rPr>
          <w:rFonts w:ascii="Times New Roman" w:eastAsiaTheme="minorEastAsia" w:hAnsi="Times New Roman" w:cs="Times New Roman"/>
          <w:i/>
          <w:iCs/>
          <w:sz w:val="26"/>
          <w:szCs w:val="26"/>
          <w:vertAlign w:val="subscript"/>
          <w:lang w:bidi="vi-VN"/>
        </w:rPr>
        <w:t>2</w:t>
      </w:r>
      <w:r w:rsidRPr="00DB7F47">
        <w:rPr>
          <w:rFonts w:ascii="Times New Roman" w:hAnsi="Times New Roman" w:cs="Times New Roman"/>
          <w:sz w:val="26"/>
          <w:szCs w:val="26"/>
          <w:lang w:bidi="vi-VN"/>
        </w:rPr>
        <w:t xml:space="preserve"> mẫu và </w:t>
      </w:r>
      <w:r w:rsidRPr="00DB7F47">
        <w:rPr>
          <w:rFonts w:ascii="Times New Roman" w:eastAsiaTheme="minorEastAsia" w:hAnsi="Times New Roman" w:cs="Times New Roman"/>
          <w:i/>
          <w:iCs/>
          <w:sz w:val="26"/>
          <w:szCs w:val="26"/>
          <w:lang w:bidi="vi-VN"/>
        </w:rPr>
        <w:t>DFT</w:t>
      </w:r>
      <w:r w:rsidRPr="00DB7F47">
        <w:rPr>
          <w:rFonts w:ascii="Times New Roman" w:hAnsi="Times New Roman" w:cs="Times New Roman"/>
          <w:sz w:val="26"/>
          <w:szCs w:val="26"/>
          <w:lang w:bidi="vi-VN"/>
        </w:rPr>
        <w:t xml:space="preserve"> [x</w:t>
      </w:r>
      <w:r w:rsidRPr="00DB7F47">
        <w:rPr>
          <w:rFonts w:ascii="Times New Roman" w:hAnsi="Times New Roman" w:cs="Times New Roman"/>
          <w:sz w:val="26"/>
          <w:szCs w:val="26"/>
          <w:vertAlign w:val="subscript"/>
          <w:lang w:bidi="vi-VN"/>
        </w:rPr>
        <w:t>2</w:t>
      </w:r>
      <w:r w:rsidRPr="00DB7F47">
        <w:rPr>
          <w:rFonts w:ascii="Times New Roman" w:hAnsi="Times New Roman" w:cs="Times New Roman"/>
          <w:sz w:val="26"/>
          <w:szCs w:val="26"/>
          <w:lang w:bidi="vi-VN"/>
        </w:rPr>
        <w:t>(</w:t>
      </w:r>
      <w:r w:rsidRPr="00DB7F47">
        <w:rPr>
          <w:rFonts w:ascii="Times New Roman" w:hAnsi="Times New Roman" w:cs="Times New Roman"/>
          <w:sz w:val="26"/>
          <w:szCs w:val="26"/>
        </w:rPr>
        <w:t>n</w:t>
      </w:r>
      <w:proofErr w:type="gramStart"/>
      <w:r w:rsidRPr="00DB7F47">
        <w:rPr>
          <w:rFonts w:ascii="Times New Roman" w:hAnsi="Times New Roman" w:cs="Times New Roman"/>
          <w:sz w:val="26"/>
          <w:szCs w:val="26"/>
          <w:lang w:bidi="vi-VN"/>
        </w:rPr>
        <w:t>) ]</w:t>
      </w:r>
      <w:proofErr w:type="gramEnd"/>
      <w:r w:rsidRPr="00DB7F47">
        <w:rPr>
          <w:rFonts w:ascii="Times New Roman" w:hAnsi="Times New Roman" w:cs="Times New Roman"/>
          <w:sz w:val="26"/>
          <w:szCs w:val="26"/>
          <w:lang w:bidi="vi-VN"/>
        </w:rPr>
        <w:t xml:space="preserve"> , </w:t>
      </w:r>
      <w:r w:rsidRPr="00DB7F47">
        <w:rPr>
          <w:rFonts w:ascii="Times New Roman" w:eastAsiaTheme="minorEastAsia" w:hAnsi="Times New Roman" w:cs="Times New Roman"/>
          <w:i/>
          <w:iCs/>
          <w:sz w:val="26"/>
          <w:szCs w:val="26"/>
          <w:lang w:bidi="vi-VN"/>
        </w:rPr>
        <w:t>DFT</w:t>
      </w:r>
      <w:r w:rsidRPr="00DB7F47">
        <w:rPr>
          <w:rFonts w:ascii="Times New Roman" w:hAnsi="Times New Roman" w:cs="Times New Roman"/>
          <w:sz w:val="26"/>
          <w:szCs w:val="26"/>
          <w:lang w:bidi="vi-VN"/>
        </w:rPr>
        <w:t xml:space="preserve"> [x</w:t>
      </w:r>
      <w:r w:rsidRPr="00DB7F47">
        <w:rPr>
          <w:rFonts w:ascii="Times New Roman" w:hAnsi="Times New Roman" w:cs="Times New Roman"/>
          <w:sz w:val="26"/>
          <w:szCs w:val="26"/>
          <w:vertAlign w:val="subscript"/>
          <w:lang w:bidi="vi-VN"/>
        </w:rPr>
        <w:t>3</w:t>
      </w:r>
      <w:r w:rsidRPr="00DB7F47">
        <w:rPr>
          <w:rFonts w:ascii="Times New Roman" w:hAnsi="Times New Roman" w:cs="Times New Roman"/>
          <w:sz w:val="26"/>
          <w:szCs w:val="26"/>
          <w:lang w:bidi="vi-VN"/>
        </w:rPr>
        <w:t xml:space="preserve">(n) ] cũng được tính trên </w:t>
      </w:r>
      <w:r w:rsidRPr="00DB7F47">
        <w:rPr>
          <w:rFonts w:ascii="Times New Roman" w:eastAsiaTheme="minorEastAsia" w:hAnsi="Times New Roman" w:cs="Times New Roman"/>
          <w:i/>
          <w:iCs/>
          <w:sz w:val="26"/>
          <w:szCs w:val="26"/>
          <w:lang w:bidi="vi-VN"/>
        </w:rPr>
        <w:t>N</w:t>
      </w:r>
      <w:r w:rsidRPr="00DB7F47">
        <w:rPr>
          <w:rFonts w:ascii="Times New Roman" w:eastAsiaTheme="minorEastAsia" w:hAnsi="Times New Roman" w:cs="Times New Roman"/>
          <w:i/>
          <w:iCs/>
          <w:sz w:val="26"/>
          <w:szCs w:val="26"/>
          <w:vertAlign w:val="subscript"/>
          <w:lang w:bidi="vi-VN"/>
        </w:rPr>
        <w:t>3</w:t>
      </w:r>
      <w:r w:rsidRPr="00DB7F47">
        <w:rPr>
          <w:rFonts w:ascii="Times New Roman" w:eastAsiaTheme="minorEastAsia" w:hAnsi="Times New Roman" w:cs="Times New Roman"/>
          <w:i/>
          <w:iCs/>
          <w:sz w:val="26"/>
          <w:szCs w:val="26"/>
          <w:lang w:bidi="vi-VN"/>
        </w:rPr>
        <w:t xml:space="preserve"> + N</w:t>
      </w:r>
      <w:r w:rsidRPr="00DB7F47">
        <w:rPr>
          <w:rFonts w:ascii="Times New Roman" w:eastAsiaTheme="minorEastAsia" w:hAnsi="Times New Roman" w:cs="Times New Roman"/>
          <w:i/>
          <w:iCs/>
          <w:sz w:val="26"/>
          <w:szCs w:val="26"/>
          <w:vertAlign w:val="subscript"/>
          <w:lang w:bidi="vi-VN"/>
        </w:rPr>
        <w:t>2</w:t>
      </w:r>
      <w:r w:rsidRPr="00DB7F47">
        <w:rPr>
          <w:rFonts w:ascii="Times New Roman" w:hAnsi="Times New Roman" w:cs="Times New Roman"/>
          <w:sz w:val="26"/>
          <w:szCs w:val="26"/>
          <w:lang w:bidi="vi-VN"/>
        </w:rPr>
        <w:t xml:space="preserve"> mẫu . Cụ thể là:</w:t>
      </w:r>
    </w:p>
    <w:p w:rsidR="00C54AED" w:rsidRPr="00DB7F47" w:rsidRDefault="008916A5" w:rsidP="00C54AED">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m:oMathPara>
        <m:oMath>
          <m:sSub>
            <m:sSubPr>
              <m:ctrlPr>
                <w:rPr>
                  <w:rFonts w:ascii="Cambria Math" w:hAnsi="Cambria Math" w:cs="Times New Roman"/>
                  <w:b/>
                  <w:bCs/>
                  <w:i/>
                  <w:sz w:val="26"/>
                  <w:szCs w:val="26"/>
                  <w:lang w:bidi="vi-VN"/>
                </w:rPr>
              </m:ctrlPr>
            </m:sSubPr>
            <m:e>
              <m:r>
                <m:rPr>
                  <m:sty m:val="bi"/>
                </m:rPr>
                <w:rPr>
                  <w:rFonts w:ascii="Cambria Math" w:hAnsi="Cambria Math" w:cs="Times New Roman"/>
                  <w:sz w:val="26"/>
                  <w:szCs w:val="26"/>
                  <w:lang w:bidi="vi-VN"/>
                </w:rPr>
                <m:t>X</m:t>
              </m:r>
            </m:e>
            <m:sub>
              <m:r>
                <m:rPr>
                  <m:sty m:val="bi"/>
                </m:rPr>
                <w:rPr>
                  <w:rFonts w:ascii="Cambria Math" w:hAnsi="Cambria Math" w:cs="Times New Roman"/>
                  <w:sz w:val="26"/>
                  <w:szCs w:val="26"/>
                  <w:lang w:bidi="vi-VN"/>
                </w:rPr>
                <m:t>1</m:t>
              </m:r>
            </m:sub>
          </m:sSub>
          <m:r>
            <w:rPr>
              <w:rFonts w:ascii="Cambria Math" w:eastAsia="Cambria Math" w:hAnsi="Cambria Math" w:cs="Times New Roman"/>
              <w:sz w:val="26"/>
              <w:szCs w:val="26"/>
              <w:lang w:bidi="vi-VN"/>
            </w:rPr>
            <m:t>=</m:t>
          </m:r>
          <m:nary>
            <m:naryPr>
              <m:chr m:val="∑"/>
              <m:grow m:val="1"/>
              <m:ctrlPr>
                <w:rPr>
                  <w:rFonts w:ascii="Cambria Math" w:hAnsi="Cambria Math" w:cs="Times New Roman"/>
                  <w:bCs/>
                  <w:sz w:val="26"/>
                  <w:szCs w:val="26"/>
                  <w:lang w:bidi="vi-VN"/>
                </w:rPr>
              </m:ctrlPr>
            </m:naryPr>
            <m:sub>
              <m:r>
                <w:rPr>
                  <w:rFonts w:ascii="Cambria Math" w:eastAsia="Cambria Math" w:hAnsi="Cambria Math" w:cs="Times New Roman"/>
                  <w:sz w:val="26"/>
                  <w:szCs w:val="26"/>
                  <w:lang w:bidi="vi-VN"/>
                </w:rPr>
                <m:t>n=0</m:t>
              </m:r>
            </m:sub>
            <m: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1</m:t>
                  </m:r>
                </m:sub>
              </m:sSub>
              <m:r>
                <w:rPr>
                  <w:rFonts w:ascii="Cambria Math" w:eastAsia="Cambria Math" w:hAnsi="Cambria Math" w:cs="Times New Roman"/>
                  <w:sz w:val="26"/>
                  <w:szCs w:val="26"/>
                  <w:lang w:bidi="vi-VN"/>
                </w:rPr>
                <m:t>-1</m:t>
              </m:r>
            </m:sup>
            <m:e>
              <m:sSubSup>
                <m:sSubSupPr>
                  <m:ctrlPr>
                    <w:rPr>
                      <w:rFonts w:ascii="Cambria Math" w:eastAsia="Cambria Math" w:hAnsi="Cambria Math" w:cs="Times New Roman"/>
                      <w:bCs/>
                      <w:i/>
                      <w:sz w:val="26"/>
                      <w:szCs w:val="26"/>
                      <w:lang w:bidi="vi-VN"/>
                    </w:rPr>
                  </m:ctrlPr>
                </m:sSubSupPr>
                <m:e>
                  <m:r>
                    <w:rPr>
                      <w:rFonts w:ascii="Cambria Math" w:eastAsia="Cambria Math" w:hAnsi="Cambria Math" w:cs="Times New Roman"/>
                      <w:sz w:val="26"/>
                      <w:szCs w:val="26"/>
                      <w:lang w:bidi="vi-VN"/>
                    </w:rPr>
                    <m:t>W</m:t>
                  </m:r>
                </m:e>
                <m:sub>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2</m:t>
                      </m:r>
                    </m:sub>
                  </m:sSub>
                </m:sub>
                <m:sup>
                  <m:r>
                    <w:rPr>
                      <w:rFonts w:ascii="Cambria Math" w:eastAsia="Cambria Math" w:hAnsi="Cambria Math" w:cs="Times New Roman"/>
                      <w:sz w:val="26"/>
                      <w:szCs w:val="26"/>
                      <w:lang w:bidi="vi-VN"/>
                    </w:rPr>
                    <m:t>kn</m:t>
                  </m:r>
                </m:sup>
              </m:sSub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1</m:t>
                  </m:r>
                </m:sub>
              </m:sSub>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n</m:t>
                  </m:r>
                </m:e>
              </m:d>
              <m:r>
                <w:rPr>
                  <w:rFonts w:ascii="Cambria Math" w:eastAsia="Cambria Math" w:hAnsi="Cambria Math" w:cs="Times New Roman"/>
                  <w:sz w:val="26"/>
                  <w:szCs w:val="26"/>
                  <w:lang w:bidi="vi-VN"/>
                </w:rPr>
                <m:t>≡</m:t>
              </m:r>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1</m:t>
                  </m:r>
                </m:sub>
              </m:sSub>
              <m:sSub>
                <m:sSubPr>
                  <m:ctrlPr>
                    <w:rPr>
                      <w:rFonts w:ascii="Cambria Math" w:eastAsia="Cambria Math" w:hAnsi="Cambria Math" w:cs="Times New Roman"/>
                      <w:bCs/>
                      <w:i/>
                      <w:sz w:val="26"/>
                      <w:szCs w:val="26"/>
                      <w:lang w:bidi="vi-VN"/>
                    </w:rPr>
                  </m:ctrlPr>
                </m:sSubPr>
                <m:e>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k</m:t>
                      </m:r>
                    </m:e>
                  </m:d>
                  <m:ctrlPr>
                    <w:rPr>
                      <w:rFonts w:ascii="Cambria Math" w:hAnsi="Cambria Math" w:cs="Times New Roman"/>
                      <w:bCs/>
                      <w:i/>
                      <w:sz w:val="26"/>
                      <w:szCs w:val="26"/>
                      <w:lang w:bidi="vi-VN"/>
                    </w:rPr>
                  </m:ctrlPr>
                </m:e>
                <m:sub>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3</m:t>
                      </m:r>
                    </m:sub>
                  </m:sSub>
                </m:sub>
              </m:sSub>
            </m:e>
          </m:nary>
          <m:r>
            <w:rPr>
              <w:rFonts w:ascii="Cambria Math" w:hAnsi="Cambria Math" w:cs="Times New Roman"/>
              <w:sz w:val="26"/>
              <w:szCs w:val="26"/>
              <w:lang w:bidi="vi-VN"/>
            </w:rPr>
            <m:t xml:space="preserve">                          0≤k≤</m:t>
          </m:r>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2</m:t>
              </m:r>
            </m:sub>
          </m:sSub>
          <m:r>
            <w:rPr>
              <w:rFonts w:ascii="Cambria Math" w:hAnsi="Cambria Math" w:cs="Times New Roman"/>
              <w:sz w:val="26"/>
              <w:szCs w:val="26"/>
              <w:lang w:bidi="vi-VN"/>
            </w:rPr>
            <m:t>-1</m:t>
          </m:r>
        </m:oMath>
      </m:oMathPara>
    </w:p>
    <w:p w:rsidR="00C54AED" w:rsidRPr="00DB7F47" w:rsidRDefault="00C54AED" w:rsidP="00C54AED">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r w:rsidRPr="00DB7F47">
        <w:rPr>
          <w:rFonts w:ascii="Times New Roman" w:hAnsi="Times New Roman" w:cs="Times New Roman"/>
          <w:bCs/>
          <w:sz w:val="26"/>
          <w:szCs w:val="26"/>
          <w:lang w:bidi="vi-VN"/>
        </w:rPr>
        <w:t xml:space="preserve">       </w:t>
      </w:r>
    </w:p>
    <w:p w:rsidR="00C54AED" w:rsidRPr="00DB7F47" w:rsidRDefault="008916A5" w:rsidP="00C54AED">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m:oMathPara>
        <m:oMath>
          <m:sSub>
            <m:sSubPr>
              <m:ctrlPr>
                <w:rPr>
                  <w:rFonts w:ascii="Cambria Math" w:hAnsi="Cambria Math" w:cs="Times New Roman"/>
                  <w:b/>
                  <w:bCs/>
                  <w:i/>
                  <w:sz w:val="26"/>
                  <w:szCs w:val="26"/>
                  <w:lang w:bidi="vi-VN"/>
                </w:rPr>
              </m:ctrlPr>
            </m:sSubPr>
            <m:e>
              <m:r>
                <m:rPr>
                  <m:sty m:val="bi"/>
                </m:rPr>
                <w:rPr>
                  <w:rFonts w:ascii="Cambria Math" w:hAnsi="Cambria Math" w:cs="Times New Roman"/>
                  <w:sz w:val="26"/>
                  <w:szCs w:val="26"/>
                  <w:lang w:bidi="vi-VN"/>
                </w:rPr>
                <m:t>X</m:t>
              </m:r>
            </m:e>
            <m:sub>
              <m:r>
                <m:rPr>
                  <m:sty m:val="bi"/>
                </m:rPr>
                <w:rPr>
                  <w:rFonts w:ascii="Cambria Math" w:hAnsi="Cambria Math" w:cs="Times New Roman"/>
                  <w:sz w:val="26"/>
                  <w:szCs w:val="26"/>
                  <w:lang w:bidi="vi-VN"/>
                </w:rPr>
                <m:t>2</m:t>
              </m:r>
            </m:sub>
          </m:sSub>
          <m:r>
            <w:rPr>
              <w:rFonts w:ascii="Cambria Math" w:eastAsia="Cambria Math" w:hAnsi="Cambria Math" w:cs="Times New Roman"/>
              <w:sz w:val="26"/>
              <w:szCs w:val="26"/>
              <w:lang w:bidi="vi-VN"/>
            </w:rPr>
            <m:t>=</m:t>
          </m:r>
          <m:nary>
            <m:naryPr>
              <m:chr m:val="∑"/>
              <m:grow m:val="1"/>
              <m:ctrlPr>
                <w:rPr>
                  <w:rFonts w:ascii="Cambria Math" w:hAnsi="Cambria Math" w:cs="Times New Roman"/>
                  <w:bCs/>
                  <w:sz w:val="26"/>
                  <w:szCs w:val="26"/>
                  <w:lang w:bidi="vi-VN"/>
                </w:rPr>
              </m:ctrlPr>
            </m:naryPr>
            <m:sub>
              <m:r>
                <w:rPr>
                  <w:rFonts w:ascii="Cambria Math" w:eastAsia="Cambria Math" w:hAnsi="Cambria Math" w:cs="Times New Roman"/>
                  <w:sz w:val="26"/>
                  <w:szCs w:val="26"/>
                  <w:lang w:bidi="vi-VN"/>
                </w:rPr>
                <m:t>n=0</m:t>
              </m:r>
            </m:sub>
            <m: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2</m:t>
                  </m:r>
                </m:sub>
              </m:sSub>
              <m:r>
                <w:rPr>
                  <w:rFonts w:ascii="Cambria Math" w:eastAsia="Cambria Math" w:hAnsi="Cambria Math" w:cs="Times New Roman"/>
                  <w:sz w:val="26"/>
                  <w:szCs w:val="26"/>
                  <w:lang w:bidi="vi-VN"/>
                </w:rPr>
                <m:t>-1</m:t>
              </m:r>
            </m:sup>
            <m:e>
              <m:sSubSup>
                <m:sSubSupPr>
                  <m:ctrlPr>
                    <w:rPr>
                      <w:rFonts w:ascii="Cambria Math" w:eastAsia="Cambria Math" w:hAnsi="Cambria Math" w:cs="Times New Roman"/>
                      <w:bCs/>
                      <w:i/>
                      <w:sz w:val="26"/>
                      <w:szCs w:val="26"/>
                      <w:lang w:bidi="vi-VN"/>
                    </w:rPr>
                  </m:ctrlPr>
                </m:sSubSupPr>
                <m:e>
                  <m:r>
                    <w:rPr>
                      <w:rFonts w:ascii="Cambria Math" w:eastAsia="Cambria Math" w:hAnsi="Cambria Math" w:cs="Times New Roman"/>
                      <w:sz w:val="26"/>
                      <w:szCs w:val="26"/>
                      <w:lang w:bidi="vi-VN"/>
                    </w:rPr>
                    <m:t>W</m:t>
                  </m:r>
                </m:e>
                <m:sub>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2</m:t>
                      </m:r>
                    </m:sub>
                  </m:sSub>
                </m:sub>
                <m:sup>
                  <m:r>
                    <w:rPr>
                      <w:rFonts w:ascii="Cambria Math" w:eastAsia="Cambria Math" w:hAnsi="Cambria Math" w:cs="Times New Roman"/>
                      <w:sz w:val="26"/>
                      <w:szCs w:val="26"/>
                      <w:lang w:bidi="vi-VN"/>
                    </w:rPr>
                    <m:t>kn</m:t>
                  </m:r>
                </m:sup>
              </m:sSub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2</m:t>
                  </m:r>
                </m:sub>
              </m:sSub>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n</m:t>
                  </m:r>
                </m:e>
              </m:d>
              <m:r>
                <w:rPr>
                  <w:rFonts w:ascii="Cambria Math" w:eastAsia="Cambria Math" w:hAnsi="Cambria Math" w:cs="Times New Roman"/>
                  <w:sz w:val="26"/>
                  <w:szCs w:val="26"/>
                  <w:lang w:bidi="vi-VN"/>
                </w:rPr>
                <m:t>≡</m:t>
              </m:r>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2</m:t>
                  </m:r>
                </m:sub>
              </m:sSub>
              <m:sSub>
                <m:sSubPr>
                  <m:ctrlPr>
                    <w:rPr>
                      <w:rFonts w:ascii="Cambria Math" w:eastAsia="Cambria Math" w:hAnsi="Cambria Math" w:cs="Times New Roman"/>
                      <w:bCs/>
                      <w:i/>
                      <w:sz w:val="26"/>
                      <w:szCs w:val="26"/>
                      <w:lang w:bidi="vi-VN"/>
                    </w:rPr>
                  </m:ctrlPr>
                </m:sSubPr>
                <m:e>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k</m:t>
                      </m:r>
                    </m:e>
                  </m:d>
                  <m:ctrlPr>
                    <w:rPr>
                      <w:rFonts w:ascii="Cambria Math" w:hAnsi="Cambria Math" w:cs="Times New Roman"/>
                      <w:bCs/>
                      <w:i/>
                      <w:sz w:val="26"/>
                      <w:szCs w:val="26"/>
                      <w:lang w:bidi="vi-VN"/>
                    </w:rPr>
                  </m:ctrlPr>
                </m:e>
                <m:sub>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3</m:t>
                      </m:r>
                    </m:sub>
                  </m:sSub>
                </m:sub>
              </m:sSub>
            </m:e>
          </m:nary>
          <m:r>
            <w:rPr>
              <w:rFonts w:ascii="Cambria Math" w:hAnsi="Cambria Math" w:cs="Times New Roman"/>
              <w:sz w:val="26"/>
              <w:szCs w:val="26"/>
              <w:lang w:bidi="vi-VN"/>
            </w:rPr>
            <m:t xml:space="preserve">                          0≤k≤</m:t>
          </m:r>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2</m:t>
              </m:r>
            </m:sub>
          </m:sSub>
          <m:r>
            <w:rPr>
              <w:rFonts w:ascii="Cambria Math" w:hAnsi="Cambria Math" w:cs="Times New Roman"/>
              <w:sz w:val="26"/>
              <w:szCs w:val="26"/>
              <w:lang w:bidi="vi-VN"/>
            </w:rPr>
            <m:t>-1</m:t>
          </m:r>
        </m:oMath>
      </m:oMathPara>
    </w:p>
    <w:p w:rsidR="00C54AED" w:rsidRPr="00DB7F47" w:rsidRDefault="008916A5" w:rsidP="00C54AED">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m:oMathPara>
        <m:oMath>
          <m:sSub>
            <m:sSubPr>
              <m:ctrlPr>
                <w:rPr>
                  <w:rFonts w:ascii="Cambria Math" w:hAnsi="Cambria Math" w:cs="Times New Roman"/>
                  <w:b/>
                  <w:bCs/>
                  <w:i/>
                  <w:sz w:val="26"/>
                  <w:szCs w:val="26"/>
                  <w:lang w:bidi="vi-VN"/>
                </w:rPr>
              </m:ctrlPr>
            </m:sSubPr>
            <m:e>
              <m:r>
                <m:rPr>
                  <m:sty m:val="bi"/>
                </m:rPr>
                <w:rPr>
                  <w:rFonts w:ascii="Cambria Math" w:hAnsi="Cambria Math" w:cs="Times New Roman"/>
                  <w:sz w:val="26"/>
                  <w:szCs w:val="26"/>
                  <w:lang w:bidi="vi-VN"/>
                </w:rPr>
                <m:t>X</m:t>
              </m:r>
            </m:e>
            <m:sub>
              <m:r>
                <m:rPr>
                  <m:sty m:val="bi"/>
                </m:rPr>
                <w:rPr>
                  <w:rFonts w:ascii="Cambria Math" w:hAnsi="Cambria Math" w:cs="Times New Roman"/>
                  <w:sz w:val="26"/>
                  <w:szCs w:val="26"/>
                  <w:lang w:bidi="vi-VN"/>
                </w:rPr>
                <m:t>3</m:t>
              </m:r>
            </m:sub>
          </m:sSub>
          <m:r>
            <w:rPr>
              <w:rFonts w:ascii="Cambria Math" w:eastAsia="Cambria Math" w:hAnsi="Cambria Math" w:cs="Times New Roman"/>
              <w:sz w:val="26"/>
              <w:szCs w:val="26"/>
              <w:lang w:bidi="vi-VN"/>
            </w:rPr>
            <m:t>=</m:t>
          </m:r>
          <m:nary>
            <m:naryPr>
              <m:chr m:val="∑"/>
              <m:grow m:val="1"/>
              <m:ctrlPr>
                <w:rPr>
                  <w:rFonts w:ascii="Cambria Math" w:hAnsi="Cambria Math" w:cs="Times New Roman"/>
                  <w:bCs/>
                  <w:sz w:val="26"/>
                  <w:szCs w:val="26"/>
                  <w:lang w:bidi="vi-VN"/>
                </w:rPr>
              </m:ctrlPr>
            </m:naryPr>
            <m:sub>
              <m:r>
                <w:rPr>
                  <w:rFonts w:ascii="Cambria Math" w:eastAsia="Cambria Math" w:hAnsi="Cambria Math" w:cs="Times New Roman"/>
                  <w:sz w:val="26"/>
                  <w:szCs w:val="26"/>
                  <w:lang w:bidi="vi-VN"/>
                </w:rPr>
                <m:t>n=0</m:t>
              </m:r>
            </m:sub>
            <m: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3</m:t>
                  </m:r>
                </m:sub>
              </m:sSub>
              <m:r>
                <w:rPr>
                  <w:rFonts w:ascii="Cambria Math" w:eastAsia="Cambria Math" w:hAnsi="Cambria Math" w:cs="Times New Roman"/>
                  <w:sz w:val="26"/>
                  <w:szCs w:val="26"/>
                  <w:lang w:bidi="vi-VN"/>
                </w:rPr>
                <m:t>-1</m:t>
              </m:r>
            </m:sup>
            <m:e>
              <m:sSubSup>
                <m:sSubSupPr>
                  <m:ctrlPr>
                    <w:rPr>
                      <w:rFonts w:ascii="Cambria Math" w:eastAsia="Cambria Math" w:hAnsi="Cambria Math" w:cs="Times New Roman"/>
                      <w:bCs/>
                      <w:i/>
                      <w:sz w:val="26"/>
                      <w:szCs w:val="26"/>
                      <w:lang w:bidi="vi-VN"/>
                    </w:rPr>
                  </m:ctrlPr>
                </m:sSubSupPr>
                <m:e>
                  <m:r>
                    <w:rPr>
                      <w:rFonts w:ascii="Cambria Math" w:eastAsia="Cambria Math" w:hAnsi="Cambria Math" w:cs="Times New Roman"/>
                      <w:sz w:val="26"/>
                      <w:szCs w:val="26"/>
                      <w:lang w:bidi="vi-VN"/>
                    </w:rPr>
                    <m:t>W</m:t>
                  </m:r>
                </m:e>
                <m:sub>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2</m:t>
                      </m:r>
                    </m:sub>
                  </m:sSub>
                </m:sub>
                <m:sup>
                  <m:r>
                    <w:rPr>
                      <w:rFonts w:ascii="Cambria Math" w:eastAsia="Cambria Math" w:hAnsi="Cambria Math" w:cs="Times New Roman"/>
                      <w:sz w:val="26"/>
                      <w:szCs w:val="26"/>
                      <w:lang w:bidi="vi-VN"/>
                    </w:rPr>
                    <m:t>kn</m:t>
                  </m:r>
                </m:sup>
              </m:sSub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3</m:t>
                  </m:r>
                </m:sub>
              </m:sSub>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n</m:t>
                  </m:r>
                </m:e>
              </m:d>
              <m:r>
                <w:rPr>
                  <w:rFonts w:ascii="Cambria Math" w:eastAsia="Cambria Math" w:hAnsi="Cambria Math" w:cs="Times New Roman"/>
                  <w:sz w:val="26"/>
                  <w:szCs w:val="26"/>
                  <w:lang w:bidi="vi-VN"/>
                </w:rPr>
                <m:t>≡</m:t>
              </m:r>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3</m:t>
                  </m:r>
                </m:sub>
              </m:sSub>
              <m:sSub>
                <m:sSubPr>
                  <m:ctrlPr>
                    <w:rPr>
                      <w:rFonts w:ascii="Cambria Math" w:eastAsia="Cambria Math" w:hAnsi="Cambria Math" w:cs="Times New Roman"/>
                      <w:bCs/>
                      <w:i/>
                      <w:sz w:val="26"/>
                      <w:szCs w:val="26"/>
                      <w:lang w:bidi="vi-VN"/>
                    </w:rPr>
                  </m:ctrlPr>
                </m:sSubPr>
                <m:e>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k</m:t>
                      </m:r>
                    </m:e>
                  </m:d>
                  <m:ctrlPr>
                    <w:rPr>
                      <w:rFonts w:ascii="Cambria Math" w:hAnsi="Cambria Math" w:cs="Times New Roman"/>
                      <w:bCs/>
                      <w:i/>
                      <w:sz w:val="26"/>
                      <w:szCs w:val="26"/>
                      <w:lang w:bidi="vi-VN"/>
                    </w:rPr>
                  </m:ctrlPr>
                </m:e>
                <m:sub>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3</m:t>
                      </m:r>
                    </m:sub>
                  </m:sSub>
                </m:sub>
              </m:sSub>
            </m:e>
          </m:nary>
          <m:r>
            <w:rPr>
              <w:rFonts w:ascii="Cambria Math" w:hAnsi="Cambria Math" w:cs="Times New Roman"/>
              <w:sz w:val="26"/>
              <w:szCs w:val="26"/>
              <w:lang w:bidi="vi-VN"/>
            </w:rPr>
            <m:t xml:space="preserve">                          0≤k≤</m:t>
          </m:r>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2</m:t>
              </m:r>
            </m:sub>
          </m:sSub>
          <m:r>
            <w:rPr>
              <w:rFonts w:ascii="Cambria Math" w:hAnsi="Cambria Math" w:cs="Times New Roman"/>
              <w:sz w:val="26"/>
              <w:szCs w:val="26"/>
              <w:lang w:bidi="vi-VN"/>
            </w:rPr>
            <m:t>-1</m:t>
          </m:r>
        </m:oMath>
      </m:oMathPara>
    </w:p>
    <w:p w:rsidR="00C54AED" w:rsidRPr="00DB7F47" w:rsidRDefault="00C54AED" w:rsidP="00C54AED">
      <w:pPr>
        <w:spacing w:after="5" w:line="360" w:lineRule="auto"/>
        <w:ind w:left="426" w:right="62" w:firstLine="425"/>
        <w:jc w:val="both"/>
        <w:rPr>
          <w:rFonts w:ascii="Times New Roman" w:hAnsi="Times New Roman" w:cs="Times New Roman"/>
          <w:sz w:val="26"/>
          <w:szCs w:val="26"/>
        </w:rPr>
      </w:pPr>
      <w:r w:rsidRPr="00DB7F47">
        <w:rPr>
          <w:rFonts w:ascii="Times New Roman" w:hAnsi="Times New Roman" w:cs="Times New Roman"/>
          <w:sz w:val="26"/>
          <w:szCs w:val="26"/>
        </w:rPr>
        <w:t xml:space="preserve">Chú ý </w:t>
      </w:r>
      <w:proofErr w:type="gramStart"/>
      <w:r w:rsidRPr="00DB7F47">
        <w:rPr>
          <w:rFonts w:ascii="Times New Roman" w:hAnsi="Times New Roman" w:cs="Times New Roman"/>
          <w:sz w:val="26"/>
          <w:szCs w:val="26"/>
        </w:rPr>
        <w:t>rằng  để</w:t>
      </w:r>
      <w:proofErr w:type="gramEnd"/>
      <w:r w:rsidRPr="00DB7F47">
        <w:rPr>
          <w:rFonts w:ascii="Times New Roman" w:hAnsi="Times New Roman" w:cs="Times New Roman"/>
          <w:sz w:val="26"/>
          <w:szCs w:val="26"/>
        </w:rPr>
        <w:t xml:space="preserve"> nhấn mạnh và chỉ rõ chỉ rõ chiều dài của các dãy trong miền n và miền k ta ghi thêm chiều  dài vào ký hiêu dãy như là: </w:t>
      </w:r>
      <w:r w:rsidRPr="00DB7F47">
        <w:rPr>
          <w:rFonts w:ascii="Times New Roman" w:hAnsi="Times New Roman" w:cs="Times New Roman"/>
          <w:noProof/>
          <w:sz w:val="26"/>
          <w:szCs w:val="26"/>
        </w:rPr>
        <w:drawing>
          <wp:inline distT="0" distB="0" distL="0" distR="0" wp14:anchorId="6665FC88" wp14:editId="7195E5BD">
            <wp:extent cx="9525" cy="952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54AED" w:rsidRPr="00DB7F47" w:rsidRDefault="008916A5" w:rsidP="00C54AED">
      <w:pPr>
        <w:spacing w:after="51" w:line="360" w:lineRule="auto"/>
        <w:ind w:left="426" w:right="2998"/>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sSub>
                <m:sSubPr>
                  <m:ctrlPr>
                    <w:rPr>
                      <w:rFonts w:ascii="Cambria Math" w:hAnsi="Cambria Math" w:cs="Times New Roman"/>
                      <w:i/>
                      <w:noProof/>
                      <w:sz w:val="26"/>
                      <w:szCs w:val="26"/>
                    </w:rPr>
                  </m:ctrlPr>
                </m:sSubPr>
                <m:e>
                  <m:r>
                    <w:rPr>
                      <w:rFonts w:ascii="Cambria Math" w:hAnsi="Cambria Math" w:cs="Times New Roman"/>
                      <w:noProof/>
                      <w:sz w:val="26"/>
                      <w:szCs w:val="26"/>
                    </w:rPr>
                    <m:t>N</m:t>
                  </m:r>
                  <m:ctrlPr>
                    <w:rPr>
                      <w:rFonts w:ascii="Cambria Math" w:hAnsi="Cambria Math" w:cs="Times New Roman"/>
                      <w:i/>
                      <w:sz w:val="26"/>
                      <w:szCs w:val="26"/>
                    </w:rPr>
                  </m:ctrlPr>
                </m:e>
                <m:sub>
                  <m:r>
                    <w:rPr>
                      <w:rFonts w:ascii="Cambria Math" w:hAnsi="Cambria Math" w:cs="Times New Roman"/>
                      <w:noProof/>
                      <w:sz w:val="26"/>
                      <w:szCs w:val="26"/>
                    </w:rPr>
                    <m:t>1</m:t>
                  </m:r>
                </m:sub>
              </m:sSub>
            </m:sub>
          </m:sSub>
          <m:r>
            <w:rPr>
              <w:rFonts w:ascii="Cambria Math" w:hAnsi="Cambria Math" w:cs="Times New Roman"/>
              <w:noProof/>
              <w:sz w:val="26"/>
              <w:szCs w:val="26"/>
            </w:rPr>
            <m:t xml:space="preserve">                                             :Dãy có chiều dài </m:t>
          </m:r>
          <m:sSub>
            <m:sSubPr>
              <m:ctrlPr>
                <w:rPr>
                  <w:rFonts w:ascii="Cambria Math" w:hAnsi="Cambria Math" w:cs="Times New Roman"/>
                  <w:i/>
                  <w:noProof/>
                  <w:sz w:val="26"/>
                  <w:szCs w:val="26"/>
                </w:rPr>
              </m:ctrlPr>
            </m:sSubPr>
            <m:e>
              <m:r>
                <w:rPr>
                  <w:rFonts w:ascii="Cambria Math" w:hAnsi="Cambria Math" w:cs="Times New Roman"/>
                  <w:noProof/>
                  <w:sz w:val="26"/>
                  <w:szCs w:val="26"/>
                </w:rPr>
                <m:t>N</m:t>
              </m:r>
            </m:e>
            <m:sub>
              <m:r>
                <w:rPr>
                  <w:rFonts w:ascii="Cambria Math" w:hAnsi="Cambria Math" w:cs="Times New Roman"/>
                  <w:noProof/>
                  <w:sz w:val="26"/>
                  <w:szCs w:val="26"/>
                </w:rPr>
                <m:t>1</m:t>
              </m:r>
            </m:sub>
          </m:sSub>
          <m:r>
            <w:rPr>
              <w:rFonts w:ascii="Cambria Math" w:hAnsi="Cambria Math" w:cs="Times New Roman"/>
              <w:noProof/>
              <w:sz w:val="26"/>
              <w:szCs w:val="26"/>
            </w:rPr>
            <m:t xml:space="preserve">        </m:t>
          </m:r>
        </m:oMath>
      </m:oMathPara>
    </w:p>
    <w:p w:rsidR="00C54AED" w:rsidRPr="00DB7F47" w:rsidRDefault="008916A5" w:rsidP="00C54AED">
      <w:pPr>
        <w:spacing w:after="51" w:line="360" w:lineRule="auto"/>
        <w:ind w:left="426" w:right="2998"/>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sSub>
                <m:sSubPr>
                  <m:ctrlPr>
                    <w:rPr>
                      <w:rFonts w:ascii="Cambria Math" w:hAnsi="Cambria Math" w:cs="Times New Roman"/>
                      <w:i/>
                      <w:noProof/>
                      <w:sz w:val="26"/>
                      <w:szCs w:val="26"/>
                    </w:rPr>
                  </m:ctrlPr>
                </m:sSubPr>
                <m:e>
                  <m:r>
                    <w:rPr>
                      <w:rFonts w:ascii="Cambria Math" w:hAnsi="Cambria Math" w:cs="Times New Roman"/>
                      <w:noProof/>
                      <w:sz w:val="26"/>
                      <w:szCs w:val="26"/>
                    </w:rPr>
                    <m:t>N</m:t>
                  </m:r>
                  <m:ctrlPr>
                    <w:rPr>
                      <w:rFonts w:ascii="Cambria Math" w:hAnsi="Cambria Math" w:cs="Times New Roman"/>
                      <w:i/>
                      <w:sz w:val="26"/>
                      <w:szCs w:val="26"/>
                    </w:rPr>
                  </m:ctrlPr>
                </m:e>
                <m:sub>
                  <m:r>
                    <w:rPr>
                      <w:rFonts w:ascii="Cambria Math" w:hAnsi="Cambria Math" w:cs="Times New Roman"/>
                      <w:noProof/>
                      <w:sz w:val="26"/>
                      <w:szCs w:val="26"/>
                    </w:rPr>
                    <m:t>2</m:t>
                  </m:r>
                </m:sub>
              </m:sSub>
            </m:sub>
          </m:sSub>
          <m:r>
            <w:rPr>
              <w:rFonts w:ascii="Cambria Math" w:hAnsi="Cambria Math" w:cs="Times New Roman"/>
              <w:noProof/>
              <w:sz w:val="26"/>
              <w:szCs w:val="26"/>
            </w:rPr>
            <m:t xml:space="preserve">                                                  :Dãy có chiều dài </m:t>
          </m:r>
          <m:sSub>
            <m:sSubPr>
              <m:ctrlPr>
                <w:rPr>
                  <w:rFonts w:ascii="Cambria Math" w:hAnsi="Cambria Math" w:cs="Times New Roman"/>
                  <w:i/>
                  <w:noProof/>
                  <w:sz w:val="26"/>
                  <w:szCs w:val="26"/>
                </w:rPr>
              </m:ctrlPr>
            </m:sSubPr>
            <m:e>
              <m:r>
                <w:rPr>
                  <w:rFonts w:ascii="Cambria Math" w:hAnsi="Cambria Math" w:cs="Times New Roman"/>
                  <w:noProof/>
                  <w:sz w:val="26"/>
                  <w:szCs w:val="26"/>
                </w:rPr>
                <m:t>N</m:t>
              </m:r>
            </m:e>
            <m:sub>
              <m:r>
                <w:rPr>
                  <w:rFonts w:ascii="Cambria Math" w:hAnsi="Cambria Math" w:cs="Times New Roman"/>
                  <w:noProof/>
                  <w:sz w:val="26"/>
                  <w:szCs w:val="26"/>
                </w:rPr>
                <m:t>2</m:t>
              </m:r>
            </m:sub>
          </m:sSub>
          <m:r>
            <w:rPr>
              <w:rFonts w:ascii="Cambria Math" w:hAnsi="Cambria Math" w:cs="Times New Roman"/>
              <w:noProof/>
              <w:sz w:val="26"/>
              <w:szCs w:val="26"/>
            </w:rPr>
            <m:t xml:space="preserve">        </m:t>
          </m:r>
        </m:oMath>
      </m:oMathPara>
    </w:p>
    <w:p w:rsidR="00C54AED" w:rsidRPr="00DB7F47" w:rsidRDefault="008916A5" w:rsidP="00C54AED">
      <w:pPr>
        <w:spacing w:after="51" w:line="360" w:lineRule="auto"/>
        <w:ind w:left="426" w:right="2998"/>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sSub>
                <m:sSubPr>
                  <m:ctrlPr>
                    <w:rPr>
                      <w:rFonts w:ascii="Cambria Math" w:hAnsi="Cambria Math" w:cs="Times New Roman"/>
                      <w:i/>
                      <w:noProof/>
                      <w:sz w:val="26"/>
                      <w:szCs w:val="26"/>
                    </w:rPr>
                  </m:ctrlPr>
                </m:sSubPr>
                <m:e>
                  <m:r>
                    <w:rPr>
                      <w:rFonts w:ascii="Cambria Math" w:hAnsi="Cambria Math" w:cs="Times New Roman"/>
                      <w:noProof/>
                      <w:sz w:val="26"/>
                      <w:szCs w:val="26"/>
                    </w:rPr>
                    <m:t>N</m:t>
                  </m:r>
                  <m:ctrlPr>
                    <w:rPr>
                      <w:rFonts w:ascii="Cambria Math" w:hAnsi="Cambria Math" w:cs="Times New Roman"/>
                      <w:i/>
                      <w:sz w:val="26"/>
                      <w:szCs w:val="26"/>
                    </w:rPr>
                  </m:ctrlPr>
                </m:e>
                <m:sub>
                  <m:r>
                    <w:rPr>
                      <w:rFonts w:ascii="Cambria Math" w:hAnsi="Cambria Math" w:cs="Times New Roman"/>
                      <w:noProof/>
                      <w:sz w:val="26"/>
                      <w:szCs w:val="26"/>
                    </w:rPr>
                    <m:t>3</m:t>
                  </m:r>
                </m:sub>
              </m:sSub>
            </m:sub>
          </m:sSub>
          <m:r>
            <w:rPr>
              <w:rFonts w:ascii="Cambria Math" w:hAnsi="Cambria Math" w:cs="Times New Roman"/>
              <w:noProof/>
              <w:sz w:val="26"/>
              <w:szCs w:val="26"/>
            </w:rPr>
            <m:t xml:space="preserve">                                                  :Dãy có chiều dài </m:t>
          </m:r>
          <m:sSub>
            <m:sSubPr>
              <m:ctrlPr>
                <w:rPr>
                  <w:rFonts w:ascii="Cambria Math" w:hAnsi="Cambria Math" w:cs="Times New Roman"/>
                  <w:i/>
                  <w:noProof/>
                  <w:sz w:val="26"/>
                  <w:szCs w:val="26"/>
                </w:rPr>
              </m:ctrlPr>
            </m:sSubPr>
            <m:e>
              <m:r>
                <w:rPr>
                  <w:rFonts w:ascii="Cambria Math" w:hAnsi="Cambria Math" w:cs="Times New Roman"/>
                  <w:noProof/>
                  <w:sz w:val="26"/>
                  <w:szCs w:val="26"/>
                </w:rPr>
                <m:t>N</m:t>
              </m:r>
            </m:e>
            <m:sub>
              <m:r>
                <w:rPr>
                  <w:rFonts w:ascii="Cambria Math" w:hAnsi="Cambria Math" w:cs="Times New Roman"/>
                  <w:noProof/>
                  <w:sz w:val="26"/>
                  <w:szCs w:val="26"/>
                </w:rPr>
                <m:t>3</m:t>
              </m:r>
            </m:sub>
          </m:sSub>
          <m:r>
            <w:rPr>
              <w:rFonts w:ascii="Cambria Math" w:hAnsi="Cambria Math" w:cs="Times New Roman"/>
              <w:noProof/>
              <w:sz w:val="26"/>
              <w:szCs w:val="26"/>
            </w:rPr>
            <m:t xml:space="preserve">        </m:t>
          </m:r>
        </m:oMath>
      </m:oMathPara>
    </w:p>
    <w:p w:rsidR="00C54AED" w:rsidRPr="00DB7F47" w:rsidRDefault="008916A5" w:rsidP="00C54AED">
      <w:pPr>
        <w:spacing w:after="51" w:line="360" w:lineRule="auto"/>
        <w:ind w:left="426" w:right="2998"/>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sSub>
                <m:sSubPr>
                  <m:ctrlPr>
                    <w:rPr>
                      <w:rFonts w:ascii="Cambria Math" w:hAnsi="Cambria Math" w:cs="Times New Roman"/>
                      <w:i/>
                      <w:noProof/>
                      <w:sz w:val="26"/>
                      <w:szCs w:val="26"/>
                    </w:rPr>
                  </m:ctrlPr>
                </m:sSubPr>
                <m:e>
                  <m:r>
                    <w:rPr>
                      <w:rFonts w:ascii="Cambria Math" w:hAnsi="Cambria Math" w:cs="Times New Roman"/>
                      <w:noProof/>
                      <w:sz w:val="26"/>
                      <w:szCs w:val="26"/>
                    </w:rPr>
                    <m:t>N</m:t>
                  </m:r>
                  <m:ctrlPr>
                    <w:rPr>
                      <w:rFonts w:ascii="Cambria Math" w:hAnsi="Cambria Math" w:cs="Times New Roman"/>
                      <w:i/>
                      <w:sz w:val="26"/>
                      <w:szCs w:val="26"/>
                    </w:rPr>
                  </m:ctrlPr>
                </m:e>
                <m:sub>
                  <m:r>
                    <w:rPr>
                      <w:rFonts w:ascii="Cambria Math" w:hAnsi="Cambria Math" w:cs="Times New Roman"/>
                      <w:sz w:val="26"/>
                      <w:szCs w:val="26"/>
                    </w:rPr>
                    <m:t>3</m:t>
                  </m:r>
                </m:sub>
              </m:sSub>
            </m:sub>
          </m:sSub>
          <m:r>
            <w:rPr>
              <w:rFonts w:ascii="Cambria Math" w:hAnsi="Cambria Math" w:cs="Times New Roman"/>
              <w:noProof/>
              <w:sz w:val="26"/>
              <w:szCs w:val="26"/>
            </w:rPr>
            <m:t xml:space="preserve">                                                  :Dãy có chiều dài </m:t>
          </m:r>
          <m:sSub>
            <m:sSubPr>
              <m:ctrlPr>
                <w:rPr>
                  <w:rFonts w:ascii="Cambria Math" w:hAnsi="Cambria Math" w:cs="Times New Roman"/>
                  <w:i/>
                  <w:noProof/>
                  <w:sz w:val="26"/>
                  <w:szCs w:val="26"/>
                </w:rPr>
              </m:ctrlPr>
            </m:sSubPr>
            <m:e>
              <m:r>
                <w:rPr>
                  <w:rFonts w:ascii="Cambria Math" w:hAnsi="Cambria Math" w:cs="Times New Roman"/>
                  <w:noProof/>
                  <w:sz w:val="26"/>
                  <w:szCs w:val="26"/>
                </w:rPr>
                <m:t>N</m:t>
              </m:r>
            </m:e>
            <m:sub>
              <m:r>
                <w:rPr>
                  <w:rFonts w:ascii="Cambria Math" w:hAnsi="Cambria Math" w:cs="Times New Roman"/>
                  <w:noProof/>
                  <w:sz w:val="26"/>
                  <w:szCs w:val="26"/>
                </w:rPr>
                <m:t>3</m:t>
              </m:r>
            </m:sub>
          </m:sSub>
          <m:r>
            <w:rPr>
              <w:rFonts w:ascii="Cambria Math" w:hAnsi="Cambria Math" w:cs="Times New Roman"/>
              <w:noProof/>
              <w:sz w:val="26"/>
              <w:szCs w:val="26"/>
            </w:rPr>
            <m:t xml:space="preserve">        </m:t>
          </m:r>
        </m:oMath>
      </m:oMathPara>
    </w:p>
    <w:p w:rsidR="00C54AED" w:rsidRDefault="00C54AED" w:rsidP="00C54AED">
      <w:pPr>
        <w:spacing w:line="360" w:lineRule="auto"/>
        <w:ind w:left="426"/>
        <w:jc w:val="both"/>
        <w:rPr>
          <w:rFonts w:ascii="Times New Roman" w:hAnsi="Times New Roman" w:cs="Times New Roman"/>
          <w:b/>
          <w:sz w:val="26"/>
          <w:szCs w:val="26"/>
        </w:rPr>
      </w:pPr>
      <w:r w:rsidRPr="00DB7F47">
        <w:rPr>
          <w:rFonts w:ascii="Times New Roman" w:hAnsi="Times New Roman" w:cs="Times New Roman"/>
          <w:b/>
          <w:sz w:val="26"/>
          <w:szCs w:val="26"/>
        </w:rPr>
        <w:t>b) Trễ vòng</w:t>
      </w:r>
    </w:p>
    <w:p w:rsidR="00724C3D" w:rsidRDefault="00724C3D" w:rsidP="00C54AED">
      <w:pPr>
        <w:spacing w:line="360" w:lineRule="auto"/>
        <w:ind w:left="426"/>
        <w:jc w:val="both"/>
        <w:rPr>
          <w:rFonts w:ascii="Times New Roman" w:hAnsi="Times New Roman" w:cs="Times New Roman"/>
          <w:sz w:val="26"/>
          <w:szCs w:val="26"/>
        </w:rPr>
      </w:pPr>
      <w:r>
        <w:rPr>
          <w:rFonts w:ascii="Times New Roman" w:hAnsi="Times New Roman" w:cs="Times New Roman"/>
          <w:sz w:val="26"/>
          <w:szCs w:val="26"/>
        </w:rPr>
        <w:t>Trước hết chúng ta nhìn lại trễ tuyến tính và trễ tuần hoàn có chu kỳ N để so sánh và rút ra kết luận của trễ vòng. Để thấy được một cách trực quan ta có các ví dụ sau:</w:t>
      </w:r>
    </w:p>
    <w:p w:rsidR="00724C3D" w:rsidRDefault="00724C3D" w:rsidP="00C54AED">
      <w:pPr>
        <w:spacing w:line="360" w:lineRule="auto"/>
        <w:ind w:left="426"/>
        <w:jc w:val="both"/>
        <w:rPr>
          <w:rFonts w:ascii="Times New Roman" w:hAnsi="Times New Roman" w:cs="Times New Roman"/>
          <w:sz w:val="26"/>
          <w:szCs w:val="26"/>
        </w:rPr>
      </w:pPr>
      <w:r w:rsidRPr="00724C3D">
        <w:rPr>
          <w:rFonts w:ascii="Times New Roman" w:hAnsi="Times New Roman" w:cs="Times New Roman"/>
          <w:b/>
          <w:sz w:val="26"/>
          <w:szCs w:val="26"/>
        </w:rPr>
        <w:lastRenderedPageBreak/>
        <w:t>Ví dụ 4.3.2.1</w:t>
      </w:r>
      <w:r>
        <w:rPr>
          <w:rFonts w:ascii="Times New Roman" w:hAnsi="Times New Roman" w:cs="Times New Roman"/>
          <w:sz w:val="26"/>
          <w:szCs w:val="26"/>
        </w:rPr>
        <w:t>: Cho dãy x(n) sau:</w:t>
      </w:r>
    </w:p>
    <w:p w:rsidR="00724C3D" w:rsidRDefault="00724C3D" w:rsidP="00C54AED">
      <w:pPr>
        <w:spacing w:line="360" w:lineRule="auto"/>
        <w:ind w:left="426"/>
        <w:jc w:val="both"/>
        <w:rPr>
          <w:rFonts w:ascii="Times New Roman" w:hAnsi="Times New Roman" w:cs="Times New Roman"/>
          <w:sz w:val="26"/>
          <w:szCs w:val="26"/>
        </w:rPr>
      </w:pPr>
      <m:oMathPara>
        <m:oMath>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m:t>
                  </m:r>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4</m:t>
                      </m:r>
                    </m:den>
                  </m:f>
                  <m:r>
                    <w:rPr>
                      <w:rFonts w:ascii="Cambria Math" w:hAnsi="Cambria Math" w:cs="Times New Roman"/>
                      <w:sz w:val="26"/>
                      <w:szCs w:val="26"/>
                    </w:rPr>
                    <m:t xml:space="preserve">       0≤n≤4</m:t>
                  </m:r>
                </m:e>
                <m:e>
                  <m:r>
                    <w:rPr>
                      <w:rFonts w:ascii="Cambria Math" w:hAnsi="Cambria Math" w:cs="Times New Roman"/>
                      <w:sz w:val="26"/>
                      <w:szCs w:val="26"/>
                    </w:rPr>
                    <m:t>0              n còn lại</m:t>
                  </m:r>
                </m:e>
              </m:eqArr>
            </m:e>
          </m:d>
        </m:oMath>
      </m:oMathPara>
    </w:p>
    <w:p w:rsidR="00724C3D" w:rsidRDefault="00724C3D" w:rsidP="00C54AED">
      <w:pPr>
        <w:spacing w:line="360" w:lineRule="auto"/>
        <w:ind w:left="426"/>
        <w:jc w:val="both"/>
        <w:rPr>
          <w:rFonts w:ascii="Times New Roman" w:hAnsi="Times New Roman" w:cs="Times New Roman"/>
          <w:b/>
          <w:i/>
          <w:sz w:val="26"/>
          <w:szCs w:val="26"/>
        </w:rPr>
      </w:pPr>
      <w:r>
        <w:rPr>
          <w:rFonts w:ascii="Times New Roman" w:hAnsi="Times New Roman" w:cs="Times New Roman"/>
          <w:sz w:val="26"/>
          <w:szCs w:val="26"/>
        </w:rPr>
        <w:t xml:space="preserve">Hãy tìm trễ tuyến tính </w:t>
      </w:r>
      <w:r w:rsidRPr="00724C3D">
        <w:rPr>
          <w:rFonts w:ascii="Times New Roman" w:hAnsi="Times New Roman" w:cs="Times New Roman"/>
          <w:b/>
          <w:i/>
          <w:sz w:val="26"/>
          <w:szCs w:val="26"/>
        </w:rPr>
        <w:t>x(n-2)</w:t>
      </w:r>
      <w:r>
        <w:rPr>
          <w:rFonts w:ascii="Times New Roman" w:hAnsi="Times New Roman" w:cs="Times New Roman"/>
          <w:sz w:val="26"/>
          <w:szCs w:val="26"/>
        </w:rPr>
        <w:t xml:space="preserve"> và </w:t>
      </w:r>
      <w:r w:rsidRPr="00724C3D">
        <w:rPr>
          <w:rFonts w:ascii="Times New Roman" w:hAnsi="Times New Roman" w:cs="Times New Roman"/>
          <w:b/>
          <w:i/>
          <w:sz w:val="26"/>
          <w:szCs w:val="26"/>
        </w:rPr>
        <w:t>x(n+2)</w:t>
      </w:r>
    </w:p>
    <w:p w:rsidR="00724C3D" w:rsidRDefault="00724C3D" w:rsidP="00C54AED">
      <w:pPr>
        <w:spacing w:line="360" w:lineRule="auto"/>
        <w:ind w:left="426"/>
        <w:jc w:val="both"/>
        <w:rPr>
          <w:rFonts w:ascii="Times New Roman" w:hAnsi="Times New Roman" w:cs="Times New Roman"/>
          <w:sz w:val="26"/>
          <w:szCs w:val="26"/>
        </w:rPr>
      </w:pPr>
      <w:r>
        <w:rPr>
          <w:rFonts w:ascii="Times New Roman" w:hAnsi="Times New Roman" w:cs="Times New Roman"/>
          <w:sz w:val="26"/>
          <w:szCs w:val="26"/>
        </w:rPr>
        <w:t>Giả: Chúng ta giải bằng đồ thị cho bởi hình 4.3.2.1</w:t>
      </w:r>
    </w:p>
    <w:tbl>
      <w:tblPr>
        <w:tblStyle w:val="TableGrid"/>
        <w:tblW w:w="0" w:type="auto"/>
        <w:tblInd w:w="426" w:type="dxa"/>
        <w:tblLook w:val="04A0" w:firstRow="1" w:lastRow="0" w:firstColumn="1" w:lastColumn="0" w:noHBand="0" w:noVBand="1"/>
      </w:tblPr>
      <w:tblGrid>
        <w:gridCol w:w="9150"/>
      </w:tblGrid>
      <w:tr w:rsidR="00DC381E" w:rsidTr="00DC381E">
        <w:tc>
          <w:tcPr>
            <w:tcW w:w="9576" w:type="dxa"/>
          </w:tcPr>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1,5);</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k=0:1:4;</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i=0:3;</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y=i+1;</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x(y)=1-i./4;</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DC381E" w:rsidRDefault="00DC381E" w:rsidP="00DC381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131);</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k1=k+2;</w:t>
            </w:r>
          </w:p>
          <w:p w:rsidR="00DC381E" w:rsidRDefault="00DC381E" w:rsidP="00DC381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132);</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stem(k</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k2=k-2;</w:t>
            </w:r>
          </w:p>
          <w:p w:rsidR="00DC381E" w:rsidRDefault="00DC381E" w:rsidP="00DC381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133);</w:t>
            </w:r>
          </w:p>
          <w:p w:rsidR="00DC381E" w:rsidRDefault="00DC381E" w:rsidP="00DC381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stem(k</w:t>
            </w:r>
            <w:proofErr w:type="gramStart"/>
            <w:r>
              <w:rPr>
                <w:rFonts w:ascii="Courier New" w:hAnsi="Courier New" w:cs="Courier New"/>
                <w:color w:val="000000"/>
                <w:sz w:val="20"/>
                <w:szCs w:val="20"/>
              </w:rPr>
              <w:t>2,x</w:t>
            </w:r>
            <w:proofErr w:type="gramEnd"/>
            <w:r>
              <w:rPr>
                <w:rFonts w:ascii="Courier New" w:hAnsi="Courier New" w:cs="Courier New"/>
                <w:color w:val="000000"/>
                <w:sz w:val="20"/>
                <w:szCs w:val="20"/>
              </w:rPr>
              <w:t>);</w:t>
            </w:r>
          </w:p>
          <w:p w:rsidR="00DC381E" w:rsidRDefault="00DC381E" w:rsidP="00C54AED">
            <w:pPr>
              <w:spacing w:line="360" w:lineRule="auto"/>
              <w:jc w:val="both"/>
              <w:rPr>
                <w:rFonts w:ascii="Times New Roman" w:hAnsi="Times New Roman" w:cs="Times New Roman"/>
                <w:sz w:val="26"/>
                <w:szCs w:val="26"/>
              </w:rPr>
            </w:pPr>
          </w:p>
        </w:tc>
      </w:tr>
      <w:tr w:rsidR="00DC381E" w:rsidTr="00DC381E">
        <w:tc>
          <w:tcPr>
            <w:tcW w:w="9576" w:type="dxa"/>
          </w:tcPr>
          <w:p w:rsidR="00DC381E" w:rsidRDefault="00DC381E" w:rsidP="00C54AED">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67375" cy="2832735"/>
                  <wp:effectExtent l="0" t="0" r="9525" b="571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225.jpg"/>
                          <pic:cNvPicPr/>
                        </pic:nvPicPr>
                        <pic:blipFill rotWithShape="1">
                          <a:blip r:embed="rId11">
                            <a:extLst>
                              <a:ext uri="{28A0092B-C50C-407E-A947-70E740481C1C}">
                                <a14:useLocalDpi xmlns:a14="http://schemas.microsoft.com/office/drawing/2010/main" val="0"/>
                              </a:ext>
                            </a:extLst>
                          </a:blip>
                          <a:srcRect l="7852" r="6090"/>
                          <a:stretch/>
                        </pic:blipFill>
                        <pic:spPr bwMode="auto">
                          <a:xfrm>
                            <a:off x="0" y="0"/>
                            <a:ext cx="5667375" cy="2832735"/>
                          </a:xfrm>
                          <a:prstGeom prst="rect">
                            <a:avLst/>
                          </a:prstGeom>
                          <a:ln>
                            <a:noFill/>
                          </a:ln>
                          <a:extLst>
                            <a:ext uri="{53640926-AAD7-44D8-BBD7-CCE9431645EC}">
                              <a14:shadowObscured xmlns:a14="http://schemas.microsoft.com/office/drawing/2010/main"/>
                            </a:ext>
                          </a:extLst>
                        </pic:spPr>
                      </pic:pic>
                    </a:graphicData>
                  </a:graphic>
                </wp:inline>
              </w:drawing>
            </w:r>
          </w:p>
        </w:tc>
      </w:tr>
    </w:tbl>
    <w:p w:rsidR="00724C3D" w:rsidRDefault="00724C3D" w:rsidP="00C54AED">
      <w:pPr>
        <w:spacing w:line="360" w:lineRule="auto"/>
        <w:ind w:left="426"/>
        <w:jc w:val="both"/>
        <w:rPr>
          <w:rFonts w:ascii="Times New Roman" w:hAnsi="Times New Roman" w:cs="Times New Roman"/>
          <w:sz w:val="26"/>
          <w:szCs w:val="26"/>
        </w:rPr>
      </w:pPr>
    </w:p>
    <w:p w:rsidR="007D68CE" w:rsidRDefault="007D68CE" w:rsidP="007D68CE">
      <w:pPr>
        <w:spacing w:line="360" w:lineRule="auto"/>
        <w:ind w:left="426"/>
        <w:jc w:val="center"/>
        <w:rPr>
          <w:rFonts w:ascii="Times New Roman" w:hAnsi="Times New Roman" w:cs="Times New Roman"/>
          <w:b/>
          <w:sz w:val="26"/>
          <w:szCs w:val="26"/>
        </w:rPr>
      </w:pPr>
      <w:r>
        <w:rPr>
          <w:rFonts w:ascii="Times New Roman" w:hAnsi="Times New Roman" w:cs="Times New Roman"/>
          <w:b/>
          <w:sz w:val="26"/>
          <w:szCs w:val="26"/>
        </w:rPr>
        <w:t>H</w:t>
      </w:r>
      <w:r w:rsidRPr="007D68CE">
        <w:rPr>
          <w:rFonts w:ascii="Times New Roman" w:hAnsi="Times New Roman" w:cs="Times New Roman"/>
          <w:b/>
          <w:sz w:val="26"/>
          <w:szCs w:val="26"/>
        </w:rPr>
        <w:t>ình 4.3.2.1</w:t>
      </w:r>
    </w:p>
    <w:p w:rsidR="00CF6CDE" w:rsidRPr="007D68CE" w:rsidRDefault="006D755C" w:rsidP="007D68CE">
      <w:pPr>
        <w:spacing w:line="360" w:lineRule="auto"/>
        <w:ind w:left="426"/>
        <w:rPr>
          <w:rFonts w:ascii="Times New Roman" w:hAnsi="Times New Roman" w:cs="Times New Roman"/>
          <w:b/>
          <w:sz w:val="26"/>
          <w:szCs w:val="26"/>
        </w:rPr>
      </w:pPr>
      <w:r>
        <w:rPr>
          <w:rFonts w:ascii="Times New Roman" w:hAnsi="Times New Roman" w:cs="Times New Roman"/>
          <w:sz w:val="26"/>
          <w:szCs w:val="26"/>
        </w:rPr>
        <w:lastRenderedPageBreak/>
        <w:t>Chú ý rằng để phân biệt các l</w:t>
      </w:r>
      <w:r w:rsidR="00C3003A">
        <w:rPr>
          <w:rFonts w:ascii="Times New Roman" w:hAnsi="Times New Roman" w:cs="Times New Roman"/>
          <w:sz w:val="26"/>
          <w:szCs w:val="26"/>
        </w:rPr>
        <w:t>oại</w:t>
      </w:r>
      <w:r>
        <w:rPr>
          <w:rFonts w:ascii="Times New Roman" w:hAnsi="Times New Roman" w:cs="Times New Roman"/>
          <w:sz w:val="26"/>
          <w:szCs w:val="26"/>
        </w:rPr>
        <w:t xml:space="preserve"> trễ ta c</w:t>
      </w:r>
      <w:r w:rsidR="00C3003A">
        <w:rPr>
          <w:rFonts w:ascii="Times New Roman" w:hAnsi="Times New Roman" w:cs="Times New Roman"/>
          <w:sz w:val="26"/>
          <w:szCs w:val="26"/>
        </w:rPr>
        <w:t>ó</w:t>
      </w:r>
      <w:r>
        <w:rPr>
          <w:rFonts w:ascii="Times New Roman" w:hAnsi="Times New Roman" w:cs="Times New Roman"/>
          <w:sz w:val="26"/>
          <w:szCs w:val="26"/>
        </w:rPr>
        <w:t xml:space="preserve"> các ký hiệu sau:</w:t>
      </w:r>
    </w:p>
    <w:p w:rsidR="00C3003A" w:rsidRDefault="00C3003A" w:rsidP="00C54AED">
      <w:pPr>
        <w:spacing w:line="360" w:lineRule="auto"/>
        <w:ind w:left="426"/>
        <w:jc w:val="both"/>
        <w:rPr>
          <w:rFonts w:ascii="Times New Roman" w:hAnsi="Times New Roman" w:cs="Times New Roman"/>
          <w:sz w:val="26"/>
          <w:szCs w:val="26"/>
        </w:rPr>
      </w:pPr>
      <m:oMathPara>
        <m:oMath>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e>
          </m:d>
          <m:r>
            <w:rPr>
              <w:rFonts w:ascii="Cambria Math" w:hAnsi="Cambria Math" w:cs="Times New Roman"/>
              <w:sz w:val="26"/>
              <w:szCs w:val="26"/>
            </w:rPr>
            <m:t>:Trễ tuyến tính</m:t>
          </m:r>
        </m:oMath>
      </m:oMathPara>
    </w:p>
    <w:p w:rsidR="00CF6CDE" w:rsidRPr="00C3003A" w:rsidRDefault="008916A5" w:rsidP="00C54AED">
      <w:pPr>
        <w:spacing w:line="360" w:lineRule="auto"/>
        <w:ind w:left="426"/>
        <w:jc w:val="both"/>
        <w:rPr>
          <w:rFonts w:ascii="Times New Roman" w:eastAsiaTheme="minorEastAsia"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e>
              </m:d>
            </m:e>
            <m:sub>
              <m:r>
                <w:rPr>
                  <w:rFonts w:ascii="Cambria Math" w:hAnsi="Cambria Math" w:cs="Times New Roman"/>
                  <w:sz w:val="26"/>
                  <w:szCs w:val="26"/>
                </w:rPr>
                <m:t>N</m:t>
              </m:r>
            </m:sub>
          </m:sSub>
          <m:r>
            <w:rPr>
              <w:rFonts w:ascii="Cambria Math" w:hAnsi="Cambria Math" w:cs="Times New Roman"/>
              <w:sz w:val="26"/>
              <w:szCs w:val="26"/>
            </w:rPr>
            <m:t>:Trễ tuần hoàn chu kỳ N</m:t>
          </m:r>
        </m:oMath>
      </m:oMathPara>
    </w:p>
    <w:p w:rsidR="00C3003A" w:rsidRPr="00C3003A" w:rsidRDefault="00C3003A" w:rsidP="00C54AED">
      <w:pPr>
        <w:spacing w:line="360" w:lineRule="auto"/>
        <w:ind w:left="426"/>
        <w:jc w:val="both"/>
        <w:rPr>
          <w:rFonts w:ascii="Times New Roman" w:eastAsiaTheme="minorEastAsia"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e>
              </m:d>
            </m:e>
            <m:sub>
              <m:r>
                <w:rPr>
                  <w:rFonts w:ascii="Cambria Math" w:hAnsi="Cambria Math" w:cs="Times New Roman"/>
                  <w:sz w:val="26"/>
                  <w:szCs w:val="26"/>
                </w:rPr>
                <m:t>N</m:t>
              </m:r>
            </m:sub>
          </m:sSub>
          <m:r>
            <w:rPr>
              <w:rFonts w:ascii="Cambria Math" w:hAnsi="Cambria Math" w:cs="Times New Roman"/>
              <w:sz w:val="26"/>
              <w:szCs w:val="26"/>
            </w:rPr>
            <m:t>:Trễ vòng với chiều dài N.</m:t>
          </m:r>
        </m:oMath>
      </m:oMathPara>
    </w:p>
    <w:p w:rsidR="00C3003A" w:rsidRPr="00C3003A" w:rsidRDefault="00C3003A" w:rsidP="00C54AED">
      <w:pPr>
        <w:spacing w:line="360" w:lineRule="auto"/>
        <w:ind w:left="426"/>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Nhận xét về hai ví dụ 4.3.2.1 và 4.3.2.2 ta thấy rằng, nếu ta trích ra một chu kỳ ( từ 0 đến N-1 ) của trễ tuần hoàn chu kỳ N thì ta sẽ được trễ vòng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0</m:t>
                    </m:r>
                  </m:sub>
                </m:sSub>
              </m:e>
            </m:d>
          </m:e>
          <m:sub>
            <m:r>
              <w:rPr>
                <w:rFonts w:ascii="Cambria Math" w:eastAsiaTheme="minorEastAsia" w:hAnsi="Cambria Math" w:cs="Times New Roman"/>
                <w:sz w:val="26"/>
                <w:szCs w:val="26"/>
              </w:rPr>
              <m:t>N</m:t>
            </m:r>
          </m:sub>
        </m:sSub>
      </m:oMath>
      <w:r>
        <w:rPr>
          <w:rFonts w:ascii="Times New Roman" w:eastAsiaTheme="minorEastAsia" w:hAnsi="Times New Roman" w:cs="Times New Roman"/>
          <w:sz w:val="26"/>
          <w:szCs w:val="26"/>
        </w:rPr>
        <w:t xml:space="preserve"> so sánh với trễ tuyến tính </w:t>
      </w:r>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0</m:t>
                </m:r>
              </m:sub>
            </m:sSub>
          </m:e>
        </m:d>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thì ta thấy rằng nếu các mẫu của trễ tuyến tính vượt ra ngoài khoảng từ 0 đến N-1 thì nó sẽ vòng vào bên trong khoảng đó để làm dao dãy có chiều dài hữu hạn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sub>
            <m:r>
              <w:rPr>
                <w:rFonts w:ascii="Cambria Math" w:eastAsiaTheme="minorEastAsia" w:hAnsi="Cambria Math" w:cs="Times New Roman"/>
                <w:sz w:val="26"/>
                <w:szCs w:val="26"/>
              </w:rPr>
              <m:t>N</m:t>
            </m:r>
          </m:sub>
        </m:sSub>
      </m:oMath>
      <w:r>
        <w:rPr>
          <w:rFonts w:ascii="Times New Roman" w:eastAsiaTheme="minorEastAsia" w:hAnsi="Times New Roman" w:cs="Times New Roman"/>
          <w:sz w:val="26"/>
          <w:szCs w:val="26"/>
        </w:rPr>
        <w:t xml:space="preserve"> xác định trong khoảng [0, N-1 ] thì trễ vòng</w:t>
      </w:r>
      <w:r w:rsidR="00982D79">
        <w:rPr>
          <w:rFonts w:ascii="Times New Roman" w:eastAsiaTheme="minorEastAsia" w:hAnsi="Times New Roman" w:cs="Times New Roman"/>
          <w:sz w:val="26"/>
          <w:szCs w:val="26"/>
        </w:rPr>
        <w:t xml:space="preserve"> của nó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0</m:t>
                    </m:r>
                  </m:sub>
                </m:sSub>
              </m:e>
            </m:d>
          </m:e>
          <m:sub>
            <m:r>
              <w:rPr>
                <w:rFonts w:ascii="Cambria Math" w:eastAsiaTheme="minorEastAsia" w:hAnsi="Cambria Math" w:cs="Times New Roman"/>
                <w:sz w:val="26"/>
                <w:szCs w:val="26"/>
              </w:rPr>
              <m:t>N</m:t>
            </m:r>
          </m:sub>
        </m:sSub>
      </m:oMath>
      <w:r w:rsidR="00982D79">
        <w:rPr>
          <w:rFonts w:ascii="Times New Roman" w:eastAsiaTheme="minorEastAsia" w:hAnsi="Times New Roman" w:cs="Times New Roman"/>
          <w:sz w:val="26"/>
          <w:szCs w:val="26"/>
        </w:rPr>
        <w:t xml:space="preserve"> xác định trong khoảng [0, N-1] chứ không vượt ra ngoài khoảng đó.</w:t>
      </w:r>
    </w:p>
    <w:p w:rsidR="00C54AED" w:rsidRPr="00DB7F47" w:rsidRDefault="00982D79" w:rsidP="00C54AED">
      <w:pPr>
        <w:pStyle w:val="Bodytext20"/>
        <w:shd w:val="clear" w:color="auto" w:fill="auto"/>
        <w:spacing w:line="360" w:lineRule="auto"/>
        <w:ind w:left="426" w:firstLine="425"/>
        <w:rPr>
          <w:sz w:val="26"/>
          <w:szCs w:val="26"/>
        </w:rPr>
      </w:pPr>
      <w:r>
        <w:rPr>
          <w:sz w:val="26"/>
          <w:szCs w:val="26"/>
        </w:rPr>
        <w:t xml:space="preserve">Vậy ta có thể nói rằng trễ vòng tương ứng với </w:t>
      </w:r>
      <w:r w:rsidR="00C54AED" w:rsidRPr="00DB7F47">
        <w:rPr>
          <w:sz w:val="26"/>
          <w:szCs w:val="26"/>
        </w:rPr>
        <w:t>việc hoán vị vòng các mẫu của dãy x(n)</w:t>
      </w:r>
      <w:r w:rsidR="00C54AED" w:rsidRPr="00DB7F47">
        <w:rPr>
          <w:sz w:val="26"/>
          <w:szCs w:val="26"/>
          <w:vertAlign w:val="subscript"/>
        </w:rPr>
        <w:t>N</w:t>
      </w:r>
      <w:r w:rsidR="00C54AED" w:rsidRPr="00DB7F47">
        <w:rPr>
          <w:sz w:val="26"/>
          <w:szCs w:val="26"/>
        </w:rPr>
        <w:t xml:space="preserve"> trong </w:t>
      </w:r>
      <w:proofErr w:type="gramStart"/>
      <w:r w:rsidR="00C54AED" w:rsidRPr="00DB7F47">
        <w:rPr>
          <w:sz w:val="26"/>
          <w:szCs w:val="26"/>
        </w:rPr>
        <w:t>khoảng  [</w:t>
      </w:r>
      <w:proofErr w:type="gramEnd"/>
      <w:r w:rsidR="00C54AED" w:rsidRPr="00DB7F47">
        <w:rPr>
          <w:sz w:val="26"/>
          <w:szCs w:val="26"/>
        </w:rPr>
        <w:t xml:space="preserve">0, </w:t>
      </w:r>
      <w:r w:rsidR="00C54AED" w:rsidRPr="00DB7F47">
        <w:rPr>
          <w:rStyle w:val="Bodytext2Italic"/>
          <w:rFonts w:eastAsiaTheme="minorEastAsia"/>
          <w:i w:val="0"/>
          <w:sz w:val="26"/>
          <w:szCs w:val="26"/>
        </w:rPr>
        <w:t>N-l]</w:t>
      </w:r>
      <w:r w:rsidR="00C54AED" w:rsidRPr="00DB7F47">
        <w:rPr>
          <w:sz w:val="26"/>
          <w:szCs w:val="26"/>
        </w:rPr>
        <w:t xml:space="preserve"> và ta có thể viết:</w:t>
      </w:r>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982D79" w:rsidRDefault="00C54AED" w:rsidP="007D68CE">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(4.3.2.3)</m:t>
          </m:r>
        </m:oMath>
      </m:oMathPara>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t xml:space="preserve">Do tính đối ngẫu nên trong miền </w:t>
      </w:r>
      <w:r w:rsidRPr="00DB7F47">
        <w:rPr>
          <w:i/>
          <w:sz w:val="26"/>
          <w:szCs w:val="26"/>
        </w:rPr>
        <w:t>k</w:t>
      </w:r>
      <w:r w:rsidRPr="00DB7F47">
        <w:rPr>
          <w:sz w:val="26"/>
          <w:szCs w:val="26"/>
        </w:rPr>
        <w:t xml:space="preserve"> ta cũng có tương tự, tức là:</w:t>
      </w:r>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k</m:t>
              </m:r>
            </m:e>
          </m:d>
          <m:r>
            <w:rPr>
              <w:rFonts w:ascii="Cambria Math" w:hAnsi="Cambria Math"/>
              <w:sz w:val="26"/>
              <w:szCs w:val="26"/>
            </w:rPr>
            <m:t xml:space="preserve">                                                                                      </m:t>
          </m:r>
        </m:oMath>
      </m:oMathPara>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0</m:t>
                      </m:r>
                    </m:sub>
                  </m:sSub>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k</m:t>
              </m:r>
            </m:e>
          </m:d>
          <m:r>
            <w:rPr>
              <w:rFonts w:ascii="Cambria Math" w:hAnsi="Cambria Math"/>
              <w:sz w:val="26"/>
              <w:szCs w:val="26"/>
            </w:rPr>
            <m:t xml:space="preserve">                                        (4.3.2.4)                     </m:t>
          </m:r>
        </m:oMath>
      </m:oMathPara>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t xml:space="preserve">Bây giờ chúng ta xét tính chất trễ trong miền </w:t>
      </w:r>
      <w:proofErr w:type="gramStart"/>
      <w:r w:rsidRPr="00DB7F47">
        <w:rPr>
          <w:i/>
          <w:sz w:val="26"/>
          <w:szCs w:val="26"/>
        </w:rPr>
        <w:t>n</w:t>
      </w:r>
      <w:r w:rsidRPr="00DB7F47">
        <w:rPr>
          <w:b/>
          <w:i/>
          <w:sz w:val="26"/>
          <w:szCs w:val="26"/>
        </w:rPr>
        <w:t xml:space="preserve"> </w:t>
      </w:r>
      <w:r w:rsidRPr="00DB7F47">
        <w:rPr>
          <w:i/>
          <w:sz w:val="26"/>
          <w:szCs w:val="26"/>
        </w:rPr>
        <w:t xml:space="preserve"> </w:t>
      </w:r>
      <w:r w:rsidRPr="00DB7F47">
        <w:rPr>
          <w:sz w:val="26"/>
          <w:szCs w:val="26"/>
        </w:rPr>
        <w:t>thì</w:t>
      </w:r>
      <w:proofErr w:type="gramEnd"/>
      <w:r w:rsidRPr="00DB7F47">
        <w:rPr>
          <w:sz w:val="26"/>
          <w:szCs w:val="26"/>
        </w:rPr>
        <w:t xml:space="preserve"> trong miền k sẽ ra sao ?</w:t>
      </w:r>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t>Nếu ta có:</w:t>
      </w:r>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oMath>
      </m:oMathPara>
    </w:p>
    <w:p w:rsidR="00C54AED" w:rsidRPr="00DB7F47" w:rsidRDefault="00C54AED" w:rsidP="00C54AED">
      <w:pPr>
        <w:pStyle w:val="Bodytext20"/>
        <w:shd w:val="clear" w:color="auto" w:fill="auto"/>
        <w:spacing w:line="360" w:lineRule="auto"/>
        <w:ind w:left="851" w:firstLine="0"/>
        <w:rPr>
          <w:sz w:val="26"/>
          <w:szCs w:val="26"/>
        </w:rPr>
      </w:pPr>
      <w:r w:rsidRPr="00DB7F47">
        <w:rPr>
          <w:sz w:val="26"/>
          <w:szCs w:val="26"/>
        </w:rPr>
        <w:t xml:space="preserve">Thì </w:t>
      </w:r>
      <m:oMath>
        <m:r>
          <m:rPr>
            <m:sty m:val="p"/>
          </m:rPr>
          <w:rPr>
            <w:rFonts w:ascii="Cambria Math" w:hAnsi="Cambria Math"/>
            <w:sz w:val="26"/>
            <w:szCs w:val="26"/>
          </w:rPr>
          <w:br/>
        </m:r>
      </m:oMath>
      <m:oMathPara>
        <m:oMath>
          <m:r>
            <w:rPr>
              <w:rFonts w:ascii="Cambria Math" w:hAnsi="Cambria Math"/>
              <w:sz w:val="26"/>
              <w:szCs w:val="26"/>
            </w:rPr>
            <m:t>DFT</m:t>
          </m:r>
          <m:d>
            <m:dPr>
              <m:begChr m:val="["/>
              <m:endChr m:val="]"/>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e>
          </m:d>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N</m:t>
              </m:r>
            </m:sub>
            <m:sup>
              <m:r>
                <w:rPr>
                  <w:rFonts w:ascii="Cambria Math" w:hAnsi="Cambria Math"/>
                  <w:sz w:val="26"/>
                  <w:szCs w:val="26"/>
                </w:rPr>
                <m:t>k</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sup>
          </m:sSubSup>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(4.3.2.5)</m:t>
          </m:r>
        </m:oMath>
      </m:oMathPara>
    </w:p>
    <w:p w:rsidR="00C54AED" w:rsidRPr="00DB7F47" w:rsidRDefault="00C54AED" w:rsidP="00C54AED">
      <w:pPr>
        <w:pStyle w:val="Bodytext20"/>
        <w:shd w:val="clear" w:color="auto" w:fill="auto"/>
        <w:spacing w:line="360" w:lineRule="auto"/>
        <w:ind w:left="426" w:firstLine="0"/>
        <w:rPr>
          <w:sz w:val="26"/>
          <w:szCs w:val="26"/>
        </w:rPr>
      </w:pPr>
    </w:p>
    <w:p w:rsidR="00C54AED" w:rsidRPr="00DB7F47" w:rsidRDefault="00C54AED" w:rsidP="00C54AED">
      <w:pPr>
        <w:pStyle w:val="Bodytext20"/>
        <w:shd w:val="clear" w:color="auto" w:fill="auto"/>
        <w:spacing w:line="360" w:lineRule="auto"/>
        <w:ind w:left="851" w:firstLine="0"/>
        <w:rPr>
          <w:rStyle w:val="Bodytext2Italic"/>
          <w:rFonts w:eastAsiaTheme="minorEastAsia"/>
          <w:i w:val="0"/>
          <w:sz w:val="26"/>
          <w:szCs w:val="26"/>
        </w:rPr>
      </w:pPr>
      <w:r w:rsidRPr="00DB7F47">
        <w:rPr>
          <w:rStyle w:val="Bodytext2Italic"/>
          <w:rFonts w:eastAsiaTheme="minorEastAsia"/>
          <w:i w:val="0"/>
          <w:sz w:val="26"/>
          <w:szCs w:val="26"/>
        </w:rPr>
        <w:t xml:space="preserve"> Chứng minh:</w:t>
      </w:r>
    </w:p>
    <w:p w:rsidR="00C54AED" w:rsidRPr="00DB7F47" w:rsidRDefault="00C54AED" w:rsidP="00C54AED">
      <w:pPr>
        <w:pStyle w:val="Bodytext20"/>
        <w:shd w:val="clear" w:color="auto" w:fill="auto"/>
        <w:spacing w:line="360" w:lineRule="auto"/>
        <w:ind w:left="851" w:firstLine="0"/>
        <w:rPr>
          <w:rStyle w:val="Bodytext2Italic"/>
          <w:rFonts w:eastAsiaTheme="minorEastAsia"/>
          <w:i w:val="0"/>
          <w:sz w:val="26"/>
          <w:szCs w:val="26"/>
        </w:rPr>
      </w:pPr>
      <w:r w:rsidRPr="00DB7F47">
        <w:rPr>
          <w:rStyle w:val="Bodytext2Italic"/>
          <w:rFonts w:eastAsiaTheme="minorEastAsia"/>
          <w:i w:val="0"/>
          <w:sz w:val="26"/>
          <w:szCs w:val="26"/>
        </w:rPr>
        <w:t>Chúng ta dựa vào cách chứng minh tính chất trễ của dãy tuần hoàn chu kỳ N. Ta đã có:</w:t>
      </w:r>
    </w:p>
    <w:p w:rsidR="00C54AED" w:rsidRPr="00DB7F47" w:rsidRDefault="00C54AED" w:rsidP="00C54AED">
      <w:pPr>
        <w:pStyle w:val="Bodytext20"/>
        <w:shd w:val="clear" w:color="auto" w:fill="auto"/>
        <w:spacing w:line="360" w:lineRule="auto"/>
        <w:ind w:left="426" w:firstLine="0"/>
        <w:jc w:val="center"/>
        <w:rPr>
          <w:rStyle w:val="Bodytext2Italic"/>
          <w:rFonts w:eastAsiaTheme="minorEastAsia"/>
          <w:i w:val="0"/>
          <w:sz w:val="26"/>
          <w:szCs w:val="26"/>
        </w:rPr>
      </w:pPr>
      <m:oMathPara>
        <m:oMath>
          <m:r>
            <w:rPr>
              <w:rFonts w:ascii="Cambria Math" w:hAnsi="Cambria Math"/>
              <w:sz w:val="26"/>
              <w:szCs w:val="26"/>
            </w:rPr>
            <w:lastRenderedPageBreak/>
            <m:t>DFT</m:t>
          </m:r>
          <m:d>
            <m:dPr>
              <m:begChr m:val="["/>
              <m:endChr m:val="]"/>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e>
          </m:d>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N</m:t>
              </m:r>
            </m:sub>
            <m:sup>
              <m:r>
                <w:rPr>
                  <w:rFonts w:ascii="Cambria Math" w:hAnsi="Cambria Math"/>
                  <w:sz w:val="26"/>
                  <w:szCs w:val="26"/>
                </w:rPr>
                <m:t>k</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sup>
          </m:sSubSup>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oMath>
      </m:oMathPara>
    </w:p>
    <w:p w:rsidR="00C54AED" w:rsidRPr="00DB7F47" w:rsidRDefault="00C54AED" w:rsidP="00C54AED">
      <w:pPr>
        <w:pStyle w:val="Bodytext20"/>
        <w:shd w:val="clear" w:color="auto" w:fill="auto"/>
        <w:spacing w:line="360" w:lineRule="auto"/>
        <w:ind w:left="851" w:firstLine="0"/>
        <w:rPr>
          <w:rStyle w:val="Bodytext2Italic"/>
          <w:i w:val="0"/>
          <w:sz w:val="26"/>
          <w:szCs w:val="26"/>
        </w:rPr>
      </w:pPr>
      <w:r w:rsidRPr="00DB7F47">
        <w:rPr>
          <w:rStyle w:val="Bodytext2Italic"/>
          <w:i w:val="0"/>
          <w:sz w:val="26"/>
          <w:szCs w:val="26"/>
        </w:rPr>
        <w:t>Nếu lấy cả hai vế ta đều lấy ra một chu kỳ [0,N-1], tức là:</w:t>
      </w:r>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 xml:space="preserve">        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C54AED" w:rsidRPr="00DB7F47" w:rsidRDefault="00C54AED" w:rsidP="00C54AED">
      <w:pPr>
        <w:pStyle w:val="Bodytext20"/>
        <w:shd w:val="clear" w:color="auto" w:fill="auto"/>
        <w:spacing w:line="360" w:lineRule="auto"/>
        <w:ind w:left="851" w:firstLine="0"/>
        <w:rPr>
          <w:rStyle w:val="Bodytext2Italic"/>
          <w:i w:val="0"/>
          <w:sz w:val="26"/>
          <w:szCs w:val="26"/>
        </w:rPr>
      </w:pPr>
      <w:r w:rsidRPr="00DB7F47">
        <w:rPr>
          <w:rStyle w:val="Bodytext2Italic"/>
          <w:i w:val="0"/>
          <w:sz w:val="26"/>
          <w:szCs w:val="26"/>
        </w:rPr>
        <w:t>Vậy ta có:</w:t>
      </w:r>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e>
          </m:d>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N</m:t>
              </m:r>
            </m:sub>
            <m:sup>
              <m:r>
                <w:rPr>
                  <w:rFonts w:ascii="Cambria Math" w:hAnsi="Cambria Math"/>
                  <w:sz w:val="26"/>
                  <w:szCs w:val="26"/>
                </w:rPr>
                <m:t>k</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sup>
          </m:sSubSup>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oMath>
      </m:oMathPara>
    </w:p>
    <w:p w:rsidR="00C54AED" w:rsidRPr="00DB7F47" w:rsidRDefault="00C54AED" w:rsidP="00C54AED">
      <w:pPr>
        <w:pStyle w:val="Bodytext20"/>
        <w:shd w:val="clear" w:color="auto" w:fill="auto"/>
        <w:spacing w:line="360" w:lineRule="auto"/>
        <w:ind w:left="426" w:firstLine="0"/>
        <w:rPr>
          <w:rStyle w:val="Bodytext2Italic"/>
          <w:i w:val="0"/>
          <w:sz w:val="26"/>
          <w:szCs w:val="26"/>
        </w:rPr>
      </w:pPr>
      <w:r w:rsidRPr="00DB7F47">
        <w:rPr>
          <w:rStyle w:val="Bodytext2Italic"/>
          <w:i w:val="0"/>
          <w:sz w:val="26"/>
          <w:szCs w:val="26"/>
        </w:rPr>
        <w:t>Tương tự ta cũng có tính chất trễ trong miền k.</w:t>
      </w:r>
    </w:p>
    <w:p w:rsidR="00C54AED" w:rsidRPr="00DB7F47" w:rsidRDefault="00C54AED" w:rsidP="00C54AED">
      <w:pPr>
        <w:pStyle w:val="Bodytext20"/>
        <w:shd w:val="clear" w:color="auto" w:fill="auto"/>
        <w:spacing w:line="360" w:lineRule="auto"/>
        <w:ind w:left="426" w:firstLine="0"/>
        <w:rPr>
          <w:rStyle w:val="Bodytext2Italic"/>
          <w:i w:val="0"/>
          <w:sz w:val="26"/>
          <w:szCs w:val="26"/>
        </w:rPr>
      </w:pPr>
      <w:r w:rsidRPr="00DB7F47">
        <w:rPr>
          <w:rStyle w:val="Bodytext2Italic"/>
          <w:i w:val="0"/>
          <w:sz w:val="26"/>
          <w:szCs w:val="26"/>
        </w:rPr>
        <w:t>Nêu ta có:</w:t>
      </w:r>
    </w:p>
    <w:p w:rsidR="00C54AED" w:rsidRPr="00DB7F47" w:rsidRDefault="00C54AED" w:rsidP="00C54AED">
      <w:pPr>
        <w:pStyle w:val="Bodytext20"/>
        <w:shd w:val="clear" w:color="auto" w:fill="auto"/>
        <w:spacing w:line="360" w:lineRule="auto"/>
        <w:ind w:left="426" w:firstLine="0"/>
        <w:rPr>
          <w:rStyle w:val="Bodytext2Italic"/>
          <w:i w:val="0"/>
          <w:sz w:val="26"/>
          <w:szCs w:val="26"/>
        </w:rPr>
      </w:pPr>
      <m:oMathPara>
        <m:oMath>
          <m:r>
            <w:rPr>
              <w:rFonts w:ascii="Cambria Math" w:hAnsi="Cambria Math"/>
              <w:sz w:val="26"/>
              <w:szCs w:val="26"/>
            </w:rPr>
            <m:t>IDFT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m:t>
          </m:r>
        </m:oMath>
      </m:oMathPara>
    </w:p>
    <w:p w:rsidR="00C54AED" w:rsidRPr="00DB7F47" w:rsidRDefault="00C54AED" w:rsidP="00C54AED">
      <w:pPr>
        <w:pStyle w:val="Bodytext20"/>
        <w:shd w:val="clear" w:color="auto" w:fill="auto"/>
        <w:spacing w:line="360" w:lineRule="auto"/>
        <w:ind w:left="851" w:firstLine="0"/>
        <w:rPr>
          <w:rStyle w:val="Bodytext2Italic"/>
          <w:i w:val="0"/>
          <w:sz w:val="26"/>
          <w:szCs w:val="26"/>
        </w:rPr>
      </w:pPr>
      <w:r w:rsidRPr="00DB7F47">
        <w:rPr>
          <w:rStyle w:val="Bodytext2Italic"/>
          <w:i w:val="0"/>
          <w:sz w:val="26"/>
          <w:szCs w:val="26"/>
        </w:rPr>
        <w:t>Thì:</w:t>
      </w:r>
    </w:p>
    <w:p w:rsidR="00C54AED" w:rsidRPr="00DB7F47" w:rsidRDefault="00C54AED" w:rsidP="00C54AED">
      <w:pPr>
        <w:pStyle w:val="Bodytext20"/>
        <w:shd w:val="clear" w:color="auto" w:fill="auto"/>
        <w:spacing w:line="360" w:lineRule="auto"/>
        <w:ind w:left="426" w:firstLine="0"/>
        <w:rPr>
          <w:iCs/>
          <w:color w:val="000000"/>
          <w:spacing w:val="10"/>
          <w:sz w:val="26"/>
          <w:szCs w:val="26"/>
          <w:shd w:val="clear" w:color="auto" w:fill="FFFFFF"/>
          <w:lang w:eastAsia="vi-VN" w:bidi="vi-VN"/>
        </w:rPr>
      </w:pPr>
      <m:oMathPara>
        <m:oMath>
          <m:r>
            <w:rPr>
              <w:rFonts w:ascii="Cambria Math" w:hAnsi="Cambria Math"/>
              <w:color w:val="000000"/>
              <w:spacing w:val="10"/>
              <w:sz w:val="26"/>
              <w:szCs w:val="26"/>
              <w:shd w:val="clear" w:color="auto" w:fill="FFFFFF"/>
              <w:lang w:eastAsia="vi-VN" w:bidi="vi-VN"/>
            </w:rPr>
            <m:t>IDFT</m:t>
          </m:r>
          <m:d>
            <m:dPr>
              <m:begChr m:val="["/>
              <m:endChr m:val="]"/>
              <m:ctrlPr>
                <w:rPr>
                  <w:rFonts w:ascii="Cambria Math" w:hAnsi="Cambria Math"/>
                  <w:i/>
                  <w:iCs/>
                  <w:color w:val="000000"/>
                  <w:spacing w:val="10"/>
                  <w:sz w:val="26"/>
                  <w:szCs w:val="26"/>
                  <w:shd w:val="clear" w:color="auto" w:fill="FFFFFF"/>
                  <w:lang w:eastAsia="vi-VN" w:bidi="vi-VN"/>
                </w:rPr>
              </m:ctrlPr>
            </m:dPr>
            <m:e>
              <m:r>
                <w:rPr>
                  <w:rFonts w:ascii="Cambria Math" w:hAnsi="Cambria Math"/>
                  <w:color w:val="000000"/>
                  <w:spacing w:val="10"/>
                  <w:sz w:val="26"/>
                  <w:szCs w:val="26"/>
                  <w:shd w:val="clear" w:color="auto" w:fill="FFFFFF"/>
                  <w:lang w:eastAsia="vi-VN" w:bidi="vi-VN"/>
                </w:rPr>
                <m:t>X</m:t>
              </m:r>
              <m:sSub>
                <m:sSubPr>
                  <m:ctrlPr>
                    <w:rPr>
                      <w:rFonts w:ascii="Cambria Math" w:hAnsi="Cambria Math"/>
                      <w:i/>
                      <w:iCs/>
                      <w:color w:val="000000"/>
                      <w:spacing w:val="10"/>
                      <w:sz w:val="26"/>
                      <w:szCs w:val="26"/>
                      <w:shd w:val="clear" w:color="auto" w:fill="FFFFFF"/>
                      <w:lang w:eastAsia="vi-VN" w:bidi="vi-VN"/>
                    </w:rPr>
                  </m:ctrlPr>
                </m:sSubPr>
                <m:e>
                  <m:d>
                    <m:dPr>
                      <m:ctrlPr>
                        <w:rPr>
                          <w:rFonts w:ascii="Cambria Math" w:hAnsi="Cambria Math"/>
                          <w:i/>
                          <w:iCs/>
                          <w:color w:val="000000"/>
                          <w:spacing w:val="10"/>
                          <w:sz w:val="26"/>
                          <w:szCs w:val="26"/>
                          <w:shd w:val="clear" w:color="auto" w:fill="FFFFFF"/>
                          <w:lang w:eastAsia="vi-VN" w:bidi="vi-VN"/>
                        </w:rPr>
                      </m:ctrlPr>
                    </m:dPr>
                    <m:e>
                      <m:r>
                        <w:rPr>
                          <w:rFonts w:ascii="Cambria Math" w:hAnsi="Cambria Math"/>
                          <w:color w:val="000000"/>
                          <w:spacing w:val="10"/>
                          <w:sz w:val="26"/>
                          <w:szCs w:val="26"/>
                          <w:shd w:val="clear" w:color="auto" w:fill="FFFFFF"/>
                          <w:lang w:eastAsia="vi-VN" w:bidi="vi-VN"/>
                        </w:rPr>
                        <m:t>k-</m:t>
                      </m:r>
                      <m:sSub>
                        <m:sSubPr>
                          <m:ctrlPr>
                            <w:rPr>
                              <w:rFonts w:ascii="Cambria Math" w:hAnsi="Cambria Math"/>
                              <w:i/>
                              <w:iCs/>
                              <w:color w:val="000000"/>
                              <w:spacing w:val="10"/>
                              <w:sz w:val="26"/>
                              <w:szCs w:val="26"/>
                              <w:shd w:val="clear" w:color="auto" w:fill="FFFFFF"/>
                              <w:lang w:eastAsia="vi-VN" w:bidi="vi-VN"/>
                            </w:rPr>
                          </m:ctrlPr>
                        </m:sSubPr>
                        <m:e>
                          <m:r>
                            <w:rPr>
                              <w:rFonts w:ascii="Cambria Math" w:hAnsi="Cambria Math"/>
                              <w:color w:val="000000"/>
                              <w:spacing w:val="10"/>
                              <w:sz w:val="26"/>
                              <w:szCs w:val="26"/>
                              <w:shd w:val="clear" w:color="auto" w:fill="FFFFFF"/>
                              <w:lang w:eastAsia="vi-VN" w:bidi="vi-VN"/>
                            </w:rPr>
                            <m:t>k</m:t>
                          </m:r>
                        </m:e>
                        <m:sub>
                          <m:r>
                            <w:rPr>
                              <w:rFonts w:ascii="Cambria Math" w:hAnsi="Cambria Math"/>
                              <w:color w:val="000000"/>
                              <w:spacing w:val="10"/>
                              <w:sz w:val="26"/>
                              <w:szCs w:val="26"/>
                              <w:shd w:val="clear" w:color="auto" w:fill="FFFFFF"/>
                              <w:lang w:eastAsia="vi-VN" w:bidi="vi-VN"/>
                            </w:rPr>
                            <m:t>0</m:t>
                          </m:r>
                        </m:sub>
                      </m:sSub>
                    </m:e>
                  </m:d>
                </m:e>
                <m:sub>
                  <m:r>
                    <w:rPr>
                      <w:rFonts w:ascii="Cambria Math" w:hAnsi="Cambria Math"/>
                      <w:color w:val="000000"/>
                      <w:spacing w:val="10"/>
                      <w:sz w:val="26"/>
                      <w:szCs w:val="26"/>
                      <w:shd w:val="clear" w:color="auto" w:fill="FFFFFF"/>
                      <w:lang w:eastAsia="vi-VN" w:bidi="vi-VN"/>
                    </w:rPr>
                    <m:t>N</m:t>
                  </m:r>
                </m:sub>
              </m:sSub>
            </m:e>
          </m:d>
          <m:r>
            <w:rPr>
              <w:rFonts w:ascii="Cambria Math" w:hAnsi="Cambria Math"/>
              <w:color w:val="000000"/>
              <w:spacing w:val="10"/>
              <w:sz w:val="26"/>
              <w:szCs w:val="26"/>
              <w:shd w:val="clear" w:color="auto" w:fill="FFFFFF"/>
              <w:lang w:eastAsia="vi-VN" w:bidi="vi-VN"/>
            </w:rPr>
            <m:t>=</m:t>
          </m:r>
          <m:sSubSup>
            <m:sSubSupPr>
              <m:ctrlPr>
                <w:rPr>
                  <w:rFonts w:ascii="Cambria Math" w:hAnsi="Cambria Math"/>
                  <w:i/>
                  <w:iCs/>
                  <w:color w:val="000000"/>
                  <w:spacing w:val="10"/>
                  <w:sz w:val="26"/>
                  <w:szCs w:val="26"/>
                  <w:shd w:val="clear" w:color="auto" w:fill="FFFFFF"/>
                  <w:lang w:eastAsia="vi-VN" w:bidi="vi-VN"/>
                </w:rPr>
              </m:ctrlPr>
            </m:sSubSupPr>
            <m:e>
              <m:r>
                <w:rPr>
                  <w:rFonts w:ascii="Cambria Math" w:hAnsi="Cambria Math"/>
                  <w:color w:val="000000"/>
                  <w:spacing w:val="10"/>
                  <w:sz w:val="26"/>
                  <w:szCs w:val="26"/>
                  <w:shd w:val="clear" w:color="auto" w:fill="FFFFFF"/>
                  <w:lang w:eastAsia="vi-VN" w:bidi="vi-VN"/>
                </w:rPr>
                <m:t>W</m:t>
              </m:r>
            </m:e>
            <m:sub>
              <m:r>
                <w:rPr>
                  <w:rFonts w:ascii="Cambria Math" w:hAnsi="Cambria Math"/>
                  <w:color w:val="000000"/>
                  <w:spacing w:val="10"/>
                  <w:sz w:val="26"/>
                  <w:szCs w:val="26"/>
                  <w:shd w:val="clear" w:color="auto" w:fill="FFFFFF"/>
                  <w:lang w:eastAsia="vi-VN" w:bidi="vi-VN"/>
                </w:rPr>
                <m:t>N</m:t>
              </m:r>
            </m:sub>
            <m:sup>
              <m:r>
                <w:rPr>
                  <w:rFonts w:ascii="Cambria Math" w:hAnsi="Cambria Math"/>
                  <w:color w:val="000000"/>
                  <w:spacing w:val="10"/>
                  <w:sz w:val="26"/>
                  <w:szCs w:val="26"/>
                  <w:shd w:val="clear" w:color="auto" w:fill="FFFFFF"/>
                  <w:lang w:eastAsia="vi-VN" w:bidi="vi-VN"/>
                </w:rPr>
                <m:t>-k</m:t>
              </m:r>
              <m:sSub>
                <m:sSubPr>
                  <m:ctrlPr>
                    <w:rPr>
                      <w:rFonts w:ascii="Cambria Math" w:hAnsi="Cambria Math"/>
                      <w:i/>
                      <w:iCs/>
                      <w:color w:val="000000"/>
                      <w:spacing w:val="10"/>
                      <w:sz w:val="26"/>
                      <w:szCs w:val="26"/>
                      <w:shd w:val="clear" w:color="auto" w:fill="FFFFFF"/>
                      <w:lang w:eastAsia="vi-VN" w:bidi="vi-VN"/>
                    </w:rPr>
                  </m:ctrlPr>
                </m:sSubPr>
                <m:e>
                  <m:r>
                    <w:rPr>
                      <w:rFonts w:ascii="Cambria Math" w:hAnsi="Cambria Math"/>
                      <w:color w:val="000000"/>
                      <w:spacing w:val="10"/>
                      <w:sz w:val="26"/>
                      <w:szCs w:val="26"/>
                      <w:shd w:val="clear" w:color="auto" w:fill="FFFFFF"/>
                      <w:lang w:eastAsia="vi-VN" w:bidi="vi-VN"/>
                    </w:rPr>
                    <m:t>n</m:t>
                  </m:r>
                </m:e>
                <m:sub>
                  <m:r>
                    <w:rPr>
                      <w:rFonts w:ascii="Cambria Math" w:hAnsi="Cambria Math"/>
                      <w:color w:val="000000"/>
                      <w:spacing w:val="10"/>
                      <w:sz w:val="26"/>
                      <w:szCs w:val="26"/>
                      <w:shd w:val="clear" w:color="auto" w:fill="FFFFFF"/>
                      <w:lang w:eastAsia="vi-VN" w:bidi="vi-VN"/>
                    </w:rPr>
                    <m:t>0</m:t>
                  </m:r>
                </m:sub>
              </m:sSub>
            </m:sup>
          </m:sSubSup>
          <m:r>
            <w:rPr>
              <w:rFonts w:ascii="Cambria Math" w:hAnsi="Cambria Math"/>
              <w:color w:val="000000"/>
              <w:spacing w:val="10"/>
              <w:sz w:val="26"/>
              <w:szCs w:val="26"/>
              <w:shd w:val="clear" w:color="auto" w:fill="FFFFFF"/>
              <w:lang w:eastAsia="vi-VN" w:bidi="vi-VN"/>
            </w:rPr>
            <m:t>x</m:t>
          </m:r>
          <m:sSub>
            <m:sSubPr>
              <m:ctrlPr>
                <w:rPr>
                  <w:rFonts w:ascii="Cambria Math" w:hAnsi="Cambria Math"/>
                  <w:i/>
                  <w:iCs/>
                  <w:color w:val="000000"/>
                  <w:spacing w:val="10"/>
                  <w:sz w:val="26"/>
                  <w:szCs w:val="26"/>
                  <w:shd w:val="clear" w:color="auto" w:fill="FFFFFF"/>
                  <w:lang w:eastAsia="vi-VN" w:bidi="vi-VN"/>
                </w:rPr>
              </m:ctrlPr>
            </m:sSubPr>
            <m:e>
              <m:d>
                <m:dPr>
                  <m:ctrlPr>
                    <w:rPr>
                      <w:rFonts w:ascii="Cambria Math" w:hAnsi="Cambria Math"/>
                      <w:i/>
                      <w:iCs/>
                      <w:color w:val="000000"/>
                      <w:spacing w:val="10"/>
                      <w:sz w:val="26"/>
                      <w:szCs w:val="26"/>
                      <w:shd w:val="clear" w:color="auto" w:fill="FFFFFF"/>
                      <w:lang w:eastAsia="vi-VN" w:bidi="vi-VN"/>
                    </w:rPr>
                  </m:ctrlPr>
                </m:dPr>
                <m:e>
                  <m:r>
                    <w:rPr>
                      <w:rFonts w:ascii="Cambria Math" w:hAnsi="Cambria Math"/>
                      <w:color w:val="000000"/>
                      <w:spacing w:val="10"/>
                      <w:sz w:val="26"/>
                      <w:szCs w:val="26"/>
                      <w:shd w:val="clear" w:color="auto" w:fill="FFFFFF"/>
                      <w:lang w:eastAsia="vi-VN" w:bidi="vi-VN"/>
                    </w:rPr>
                    <m:t>n</m:t>
                  </m:r>
                </m:e>
              </m:d>
            </m:e>
            <m:sub>
              <m:r>
                <w:rPr>
                  <w:rFonts w:ascii="Cambria Math" w:hAnsi="Cambria Math"/>
                  <w:color w:val="000000"/>
                  <w:spacing w:val="10"/>
                  <w:sz w:val="26"/>
                  <w:szCs w:val="26"/>
                  <w:shd w:val="clear" w:color="auto" w:fill="FFFFFF"/>
                  <w:lang w:eastAsia="vi-VN" w:bidi="vi-VN"/>
                </w:rPr>
                <m:t>N</m:t>
              </m:r>
            </m:sub>
          </m:sSub>
          <m:r>
            <w:rPr>
              <w:rFonts w:ascii="Cambria Math" w:hAnsi="Cambria Math"/>
              <w:color w:val="000000"/>
              <w:spacing w:val="10"/>
              <w:sz w:val="26"/>
              <w:szCs w:val="26"/>
              <w:shd w:val="clear" w:color="auto" w:fill="FFFFFF"/>
              <w:lang w:eastAsia="vi-VN" w:bidi="vi-VN"/>
            </w:rPr>
            <m:t xml:space="preserve">          (4.3.2.6)  </m:t>
          </m:r>
        </m:oMath>
      </m:oMathPara>
    </w:p>
    <w:p w:rsidR="00C54AED" w:rsidRPr="00DB7F47" w:rsidRDefault="00C54AED" w:rsidP="00C54AED">
      <w:pPr>
        <w:pStyle w:val="Bodytext20"/>
        <w:shd w:val="clear" w:color="auto" w:fill="auto"/>
        <w:spacing w:line="360" w:lineRule="auto"/>
        <w:ind w:left="426" w:firstLine="425"/>
        <w:rPr>
          <w:rStyle w:val="Bodytext2Italic"/>
          <w:i w:val="0"/>
          <w:sz w:val="26"/>
          <w:szCs w:val="26"/>
        </w:rPr>
      </w:pPr>
      <w:r w:rsidRPr="00DB7F47">
        <w:rPr>
          <w:rStyle w:val="Bodytext2Italic"/>
          <w:i w:val="0"/>
          <w:sz w:val="26"/>
          <w:szCs w:val="26"/>
        </w:rPr>
        <w:t>Cách chứng minh cũng dựa vào cách chứng minh tính chất trễ của dãy tuần hoàn chu kỳ N trong miền k.</w:t>
      </w:r>
    </w:p>
    <w:p w:rsidR="00C54AED" w:rsidRPr="00DB7F47" w:rsidRDefault="00C54AED" w:rsidP="00C54AED">
      <w:pPr>
        <w:pStyle w:val="Bodytext20"/>
        <w:numPr>
          <w:ilvl w:val="0"/>
          <w:numId w:val="30"/>
        </w:numPr>
        <w:shd w:val="clear" w:color="auto" w:fill="auto"/>
        <w:spacing w:line="360" w:lineRule="auto"/>
        <w:ind w:left="426" w:firstLine="567"/>
        <w:rPr>
          <w:rStyle w:val="Bodytext2Italic"/>
          <w:i w:val="0"/>
          <w:sz w:val="26"/>
          <w:szCs w:val="26"/>
        </w:rPr>
      </w:pPr>
      <w:r w:rsidRPr="00DB7F47">
        <w:rPr>
          <w:rStyle w:val="Bodytext2Italic"/>
          <w:i w:val="0"/>
          <w:sz w:val="26"/>
          <w:szCs w:val="26"/>
        </w:rPr>
        <w:t xml:space="preserve">Nếu ta trích ra một chu kỳ ( từ 0 đến N-1) của dãy tuân hoàn biến đảo </w:t>
      </w:r>
      <m:oMath>
        <m:acc>
          <m:accPr>
            <m:chr m:val="̃"/>
            <m:ctrlPr>
              <w:rPr>
                <w:rStyle w:val="Bodytext2Italic"/>
                <w:rFonts w:ascii="Cambria Math" w:hAnsi="Cambria Math"/>
                <w:i w:val="0"/>
                <w:iCs w:val="0"/>
                <w:sz w:val="26"/>
                <w:szCs w:val="26"/>
              </w:rPr>
            </m:ctrlPr>
          </m:accPr>
          <m:e>
            <m:r>
              <m:rPr>
                <m:sty m:val="p"/>
              </m:rPr>
              <w:rPr>
                <w:rStyle w:val="Bodytext2Italic"/>
                <w:rFonts w:ascii="Cambria Math" w:hAnsi="Cambria Math"/>
                <w:sz w:val="26"/>
                <w:szCs w:val="26"/>
              </w:rPr>
              <m:t>X</m:t>
            </m:r>
          </m:e>
        </m:acc>
        <m:sSub>
          <m:sSubPr>
            <m:ctrlPr>
              <w:rPr>
                <w:rStyle w:val="Bodytext2Italic"/>
                <w:rFonts w:ascii="Cambria Math" w:hAnsi="Cambria Math"/>
                <w:i w:val="0"/>
                <w:iCs w:val="0"/>
                <w:sz w:val="26"/>
                <w:szCs w:val="26"/>
              </w:rPr>
            </m:ctrlPr>
          </m:sSubPr>
          <m:e>
            <m:d>
              <m:dPr>
                <m:ctrlPr>
                  <w:rPr>
                    <w:rStyle w:val="Bodytext2Italic"/>
                    <w:rFonts w:ascii="Cambria Math" w:hAnsi="Cambria Math"/>
                    <w:i w:val="0"/>
                    <w:iCs w:val="0"/>
                    <w:sz w:val="26"/>
                    <w:szCs w:val="26"/>
                  </w:rPr>
                </m:ctrlPr>
              </m:dPr>
              <m:e>
                <m:r>
                  <m:rPr>
                    <m:sty m:val="p"/>
                  </m:rPr>
                  <w:rPr>
                    <w:rStyle w:val="Bodytext2Italic"/>
                    <w:rFonts w:ascii="Cambria Math" w:hAnsi="Cambria Math"/>
                    <w:sz w:val="26"/>
                    <w:szCs w:val="26"/>
                  </w:rPr>
                  <m:t>-n</m:t>
                </m:r>
              </m:e>
            </m:d>
          </m:e>
          <m:sub>
            <m:r>
              <m:rPr>
                <m:sty m:val="p"/>
              </m:rPr>
              <w:rPr>
                <w:rStyle w:val="Bodytext2Italic"/>
                <w:rFonts w:ascii="Cambria Math" w:hAnsi="Cambria Math"/>
                <w:sz w:val="26"/>
                <w:szCs w:val="26"/>
              </w:rPr>
              <m:t>N</m:t>
            </m:r>
          </m:sub>
        </m:sSub>
      </m:oMath>
      <w:r w:rsidRPr="00DB7F47">
        <w:rPr>
          <w:rStyle w:val="Bodytext2Italic"/>
          <w:i w:val="0"/>
          <w:iCs w:val="0"/>
          <w:sz w:val="26"/>
          <w:szCs w:val="26"/>
        </w:rPr>
        <w:t xml:space="preserve"> thì ta sẽ có được dãy biến đảo vòng chiều dài hữu hạn </w:t>
      </w:r>
      <m:oMath>
        <m:r>
          <m:rPr>
            <m:sty m:val="p"/>
          </m:rPr>
          <w:rPr>
            <w:rStyle w:val="Bodytext2Italic"/>
            <w:rFonts w:ascii="Cambria Math" w:hAnsi="Cambria Math"/>
            <w:sz w:val="26"/>
            <w:szCs w:val="26"/>
          </w:rPr>
          <m:t>x</m:t>
        </m:r>
        <m:sSub>
          <m:sSubPr>
            <m:ctrlPr>
              <w:rPr>
                <w:rStyle w:val="Bodytext2Italic"/>
                <w:rFonts w:ascii="Cambria Math" w:hAnsi="Cambria Math"/>
                <w:i w:val="0"/>
                <w:iCs w:val="0"/>
                <w:sz w:val="26"/>
                <w:szCs w:val="26"/>
              </w:rPr>
            </m:ctrlPr>
          </m:sSubPr>
          <m:e>
            <m:d>
              <m:dPr>
                <m:ctrlPr>
                  <w:rPr>
                    <w:rStyle w:val="Bodytext2Italic"/>
                    <w:rFonts w:ascii="Cambria Math" w:hAnsi="Cambria Math"/>
                    <w:i w:val="0"/>
                    <w:iCs w:val="0"/>
                    <w:sz w:val="26"/>
                    <w:szCs w:val="26"/>
                  </w:rPr>
                </m:ctrlPr>
              </m:dPr>
              <m:e>
                <m:r>
                  <m:rPr>
                    <m:sty m:val="p"/>
                  </m:rPr>
                  <w:rPr>
                    <w:rStyle w:val="Bodytext2Italic"/>
                    <w:rFonts w:ascii="Cambria Math" w:hAnsi="Cambria Math"/>
                    <w:sz w:val="26"/>
                    <w:szCs w:val="26"/>
                  </w:rPr>
                  <m:t>-n</m:t>
                </m:r>
              </m:e>
            </m:d>
          </m:e>
          <m:sub>
            <m:r>
              <m:rPr>
                <m:sty m:val="p"/>
              </m:rPr>
              <w:rPr>
                <w:rStyle w:val="Bodytext2Italic"/>
                <w:rFonts w:ascii="Cambria Math" w:hAnsi="Cambria Math"/>
                <w:sz w:val="26"/>
                <w:szCs w:val="26"/>
              </w:rPr>
              <m:t>N</m:t>
            </m:r>
          </m:sub>
        </m:sSub>
      </m:oMath>
      <w:r w:rsidRPr="00DB7F47">
        <w:rPr>
          <w:rStyle w:val="Bodytext2Italic"/>
          <w:i w:val="0"/>
          <w:iCs w:val="0"/>
          <w:sz w:val="26"/>
          <w:szCs w:val="26"/>
        </w:rPr>
        <w:t xml:space="preserve"> tức là chiều dài của </w:t>
      </w:r>
      <m:oMath>
        <m:r>
          <m:rPr>
            <m:sty m:val="p"/>
          </m:rPr>
          <w:rPr>
            <w:rStyle w:val="Bodytext2Italic"/>
            <w:rFonts w:ascii="Cambria Math" w:hAnsi="Cambria Math"/>
            <w:sz w:val="26"/>
            <w:szCs w:val="26"/>
          </w:rPr>
          <m:t>x</m:t>
        </m:r>
        <m:sSub>
          <m:sSubPr>
            <m:ctrlPr>
              <w:rPr>
                <w:rStyle w:val="Bodytext2Italic"/>
                <w:rFonts w:ascii="Cambria Math" w:hAnsi="Cambria Math"/>
                <w:i w:val="0"/>
                <w:iCs w:val="0"/>
                <w:sz w:val="26"/>
                <w:szCs w:val="26"/>
              </w:rPr>
            </m:ctrlPr>
          </m:sSubPr>
          <m:e>
            <m:d>
              <m:dPr>
                <m:ctrlPr>
                  <w:rPr>
                    <w:rStyle w:val="Bodytext2Italic"/>
                    <w:rFonts w:ascii="Cambria Math" w:hAnsi="Cambria Math"/>
                    <w:i w:val="0"/>
                    <w:iCs w:val="0"/>
                    <w:sz w:val="26"/>
                    <w:szCs w:val="26"/>
                  </w:rPr>
                </m:ctrlPr>
              </m:dPr>
              <m:e>
                <m:r>
                  <m:rPr>
                    <m:sty m:val="p"/>
                  </m:rPr>
                  <w:rPr>
                    <w:rStyle w:val="Bodytext2Italic"/>
                    <w:rFonts w:ascii="Cambria Math" w:hAnsi="Cambria Math"/>
                    <w:sz w:val="26"/>
                    <w:szCs w:val="26"/>
                  </w:rPr>
                  <m:t>-n</m:t>
                </m:r>
              </m:e>
            </m:d>
          </m:e>
          <m:sub>
            <m:r>
              <m:rPr>
                <m:sty m:val="p"/>
              </m:rPr>
              <w:rPr>
                <w:rStyle w:val="Bodytext2Italic"/>
                <w:rFonts w:ascii="Cambria Math" w:hAnsi="Cambria Math"/>
                <w:sz w:val="26"/>
                <w:szCs w:val="26"/>
              </w:rPr>
              <m:t>N</m:t>
            </m:r>
          </m:sub>
        </m:sSub>
      </m:oMath>
      <w:r w:rsidRPr="00DB7F47">
        <w:rPr>
          <w:rStyle w:val="Bodytext2Italic"/>
          <w:i w:val="0"/>
          <w:iCs w:val="0"/>
          <w:sz w:val="26"/>
          <w:szCs w:val="26"/>
        </w:rPr>
        <w:t xml:space="preserve"> không được vượt ra ngoài khoảng [0, N-1] , vậy ta có thể viết:</w:t>
      </w:r>
    </w:p>
    <w:p w:rsidR="00C54AED" w:rsidRPr="00DB7F47" w:rsidRDefault="00C54AED" w:rsidP="00C54AED">
      <w:pPr>
        <w:pStyle w:val="Bodytext20"/>
        <w:shd w:val="clear" w:color="auto" w:fill="auto"/>
        <w:spacing w:line="360" w:lineRule="auto"/>
        <w:ind w:left="426" w:firstLine="0"/>
        <w:rPr>
          <w:sz w:val="26"/>
          <w:szCs w:val="26"/>
        </w:rPr>
      </w:pPr>
      <m:oMathPara>
        <m:oMathParaPr>
          <m:jc m:val="center"/>
        </m:oMathParaP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C54AED" w:rsidRPr="00DB7F47" w:rsidRDefault="00C54AED" w:rsidP="00C54AED">
      <w:pPr>
        <w:pStyle w:val="Bodytext20"/>
        <w:shd w:val="clear" w:color="auto" w:fill="auto"/>
        <w:spacing w:line="360" w:lineRule="auto"/>
        <w:ind w:left="426" w:firstLine="0"/>
        <w:rPr>
          <w:rStyle w:val="Bodytext2Italic"/>
          <w:i w:val="0"/>
          <w:sz w:val="26"/>
          <w:szCs w:val="26"/>
        </w:rPr>
      </w:pPr>
    </w:p>
    <w:p w:rsidR="00C54AED" w:rsidRPr="00DB7F47" w:rsidRDefault="00C54AED" w:rsidP="00C54AED">
      <w:pPr>
        <w:pStyle w:val="Bodytext20"/>
        <w:shd w:val="clear" w:color="auto" w:fill="auto"/>
        <w:spacing w:line="360" w:lineRule="auto"/>
        <w:ind w:left="426" w:firstLine="0"/>
        <w:rPr>
          <w:rStyle w:val="Bodytext2Italic"/>
          <w:i w:val="0"/>
          <w:iCs w:val="0"/>
          <w:sz w:val="26"/>
          <w:szCs w:val="26"/>
        </w:rPr>
      </w:pPr>
      <w:r w:rsidRPr="00DB7F47">
        <w:rPr>
          <w:rStyle w:val="Bodytext2Italic"/>
          <w:i w:val="0"/>
          <w:sz w:val="26"/>
          <w:szCs w:val="26"/>
        </w:rPr>
        <w:t xml:space="preserve">Chúng ta luôn luôn có tính đối ngẫu giữa miền biến số rời rạc n và miền tần số rời rạc k, vì thế đối với dãy </w:t>
      </w:r>
      <m:oMath>
        <m:r>
          <m:rPr>
            <m:sty m:val="p"/>
          </m:rPr>
          <w:rPr>
            <w:rStyle w:val="Bodytext2Italic"/>
            <w:rFonts w:ascii="Cambria Math" w:hAnsi="Cambria Math"/>
            <w:sz w:val="26"/>
            <w:szCs w:val="26"/>
          </w:rPr>
          <m:t>X</m:t>
        </m:r>
        <m:sSub>
          <m:sSubPr>
            <m:ctrlPr>
              <w:rPr>
                <w:rStyle w:val="Bodytext2Italic"/>
                <w:rFonts w:ascii="Cambria Math" w:hAnsi="Cambria Math"/>
                <w:i w:val="0"/>
                <w:iCs w:val="0"/>
                <w:sz w:val="26"/>
                <w:szCs w:val="26"/>
              </w:rPr>
            </m:ctrlPr>
          </m:sSubPr>
          <m:e>
            <m:d>
              <m:dPr>
                <m:ctrlPr>
                  <w:rPr>
                    <w:rStyle w:val="Bodytext2Italic"/>
                    <w:rFonts w:ascii="Cambria Math" w:hAnsi="Cambria Math"/>
                    <w:i w:val="0"/>
                    <w:iCs w:val="0"/>
                    <w:sz w:val="26"/>
                    <w:szCs w:val="26"/>
                  </w:rPr>
                </m:ctrlPr>
              </m:dPr>
              <m:e>
                <m:r>
                  <m:rPr>
                    <m:sty m:val="p"/>
                  </m:rPr>
                  <w:rPr>
                    <w:rStyle w:val="Bodytext2Italic"/>
                    <w:rFonts w:ascii="Cambria Math" w:hAnsi="Cambria Math"/>
                    <w:sz w:val="26"/>
                    <w:szCs w:val="26"/>
                  </w:rPr>
                  <m:t>k</m:t>
                </m:r>
              </m:e>
            </m:d>
          </m:e>
          <m:sub>
            <m:r>
              <m:rPr>
                <m:sty m:val="p"/>
              </m:rPr>
              <w:rPr>
                <w:rStyle w:val="Bodytext2Italic"/>
                <w:rFonts w:ascii="Cambria Math" w:hAnsi="Cambria Math"/>
                <w:sz w:val="26"/>
                <w:szCs w:val="26"/>
              </w:rPr>
              <m:t>N</m:t>
            </m:r>
          </m:sub>
        </m:sSub>
      </m:oMath>
      <w:r w:rsidRPr="00DB7F47">
        <w:rPr>
          <w:rStyle w:val="Bodytext2Italic"/>
          <w:i w:val="0"/>
          <w:iCs w:val="0"/>
          <w:sz w:val="26"/>
          <w:szCs w:val="26"/>
        </w:rPr>
        <w:t xml:space="preserve"> ta cũng có thể viết như sau:</w:t>
      </w:r>
    </w:p>
    <w:p w:rsidR="00C54AED" w:rsidRPr="00DB7F47" w:rsidRDefault="00C54AED" w:rsidP="00C54AED">
      <w:pPr>
        <w:pStyle w:val="Bodytext20"/>
        <w:shd w:val="clear" w:color="auto" w:fill="auto"/>
        <w:spacing w:line="360" w:lineRule="auto"/>
        <w:ind w:left="426" w:firstLine="0"/>
        <w:rPr>
          <w:rStyle w:val="Bodytext2Italic"/>
          <w:i w:val="0"/>
          <w:sz w:val="26"/>
          <w:szCs w:val="26"/>
        </w:rPr>
      </w:pPr>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k</m:t>
              </m:r>
            </m:e>
          </m:d>
          <m:r>
            <w:rPr>
              <w:rFonts w:ascii="Cambria Math" w:hAnsi="Cambria Math"/>
              <w:sz w:val="26"/>
              <w:szCs w:val="26"/>
            </w:rPr>
            <m:t xml:space="preserve">                                           </m:t>
          </m:r>
        </m:oMath>
      </m:oMathPara>
    </w:p>
    <w:p w:rsidR="00C54AED" w:rsidRDefault="00C54AED" w:rsidP="00C54AED">
      <w:pPr>
        <w:pStyle w:val="Bodytext20"/>
        <w:shd w:val="clear" w:color="auto" w:fill="auto"/>
        <w:spacing w:line="360" w:lineRule="auto"/>
        <w:ind w:left="426" w:firstLine="0"/>
        <w:rPr>
          <w:sz w:val="26"/>
          <w:szCs w:val="26"/>
        </w:rPr>
      </w:pPr>
    </w:p>
    <w:tbl>
      <w:tblPr>
        <w:tblStyle w:val="TableGrid"/>
        <w:tblW w:w="0" w:type="auto"/>
        <w:tblInd w:w="426" w:type="dxa"/>
        <w:tblLook w:val="04A0" w:firstRow="1" w:lastRow="0" w:firstColumn="1" w:lastColumn="0" w:noHBand="0" w:noVBand="1"/>
      </w:tblPr>
      <w:tblGrid>
        <w:gridCol w:w="9150"/>
      </w:tblGrid>
      <w:tr w:rsidR="00FB1B95" w:rsidTr="00FB1B95">
        <w:tc>
          <w:tcPr>
            <w:tcW w:w="9150" w:type="dxa"/>
          </w:tcPr>
          <w:p w:rsidR="00FB1B95" w:rsidRDefault="00FB1B95" w:rsidP="00FB1B9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1,4);</w:t>
            </w:r>
          </w:p>
          <w:p w:rsidR="00FB1B95" w:rsidRDefault="00FB1B95" w:rsidP="00FB1B9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k=0:1:3;</w:t>
            </w:r>
          </w:p>
          <w:p w:rsidR="00FB1B95" w:rsidRDefault="00FB1B95" w:rsidP="00FB1B95">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i=0:3;</w:t>
            </w:r>
          </w:p>
          <w:p w:rsidR="00FB1B95" w:rsidRDefault="00FB1B95" w:rsidP="00FB1B9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y=i+1;</w:t>
            </w:r>
          </w:p>
          <w:p w:rsidR="00FB1B95" w:rsidRDefault="00FB1B95" w:rsidP="00FB1B9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x(y)=1-i./4;</w:t>
            </w:r>
          </w:p>
          <w:p w:rsidR="00FB1B95" w:rsidRDefault="00FB1B95" w:rsidP="00FB1B95">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FB1B95" w:rsidRDefault="00FB1B95" w:rsidP="00FB1B95">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FB1B95" w:rsidRDefault="00FB1B95" w:rsidP="00FB1B9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w:t>
            </w:r>
          </w:p>
          <w:p w:rsidR="00FB1B95" w:rsidRDefault="00FB1B95" w:rsidP="00FB1B9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
          <w:p w:rsidR="00FB1B95" w:rsidRDefault="00FB1B95" w:rsidP="00FB1B9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k1=-4:1:7;</w:t>
            </w:r>
          </w:p>
          <w:p w:rsidR="00FB1B95" w:rsidRDefault="00FB1B95" w:rsidP="00FB1B9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 x x];</w:t>
            </w:r>
          </w:p>
          <w:p w:rsidR="00FB1B95" w:rsidRDefault="00FB1B95" w:rsidP="00FB1B95">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FB1B95" w:rsidRDefault="00FB1B95" w:rsidP="00FB1B9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stem(k</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1);</w:t>
            </w:r>
          </w:p>
          <w:p w:rsidR="00FB1B95" w:rsidRDefault="00FB1B95" w:rsidP="00FB1B9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B1B95" w:rsidRDefault="00FB1B95" w:rsidP="00FB1B9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k2=-k1;</w:t>
            </w:r>
          </w:p>
          <w:p w:rsidR="00FB1B95" w:rsidRDefault="00FB1B95" w:rsidP="00FB1B95">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FB1B95" w:rsidRDefault="00FB1B95" w:rsidP="00FB1B9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stem(k</w:t>
            </w:r>
            <w:proofErr w:type="gramStart"/>
            <w:r>
              <w:rPr>
                <w:rFonts w:ascii="Courier New" w:hAnsi="Courier New" w:cs="Courier New"/>
                <w:color w:val="000000"/>
                <w:sz w:val="20"/>
                <w:szCs w:val="20"/>
              </w:rPr>
              <w:t>2,x</w:t>
            </w:r>
            <w:proofErr w:type="gramEnd"/>
            <w:r>
              <w:rPr>
                <w:rFonts w:ascii="Courier New" w:hAnsi="Courier New" w:cs="Courier New"/>
                <w:color w:val="000000"/>
                <w:sz w:val="20"/>
                <w:szCs w:val="20"/>
              </w:rPr>
              <w:t>1);</w:t>
            </w:r>
          </w:p>
          <w:p w:rsidR="00FB1B95" w:rsidRDefault="00FB1B95" w:rsidP="00C54AED">
            <w:pPr>
              <w:pStyle w:val="Bodytext20"/>
              <w:shd w:val="clear" w:color="auto" w:fill="auto"/>
              <w:spacing w:line="360" w:lineRule="auto"/>
              <w:ind w:firstLine="0"/>
              <w:rPr>
                <w:sz w:val="26"/>
                <w:szCs w:val="26"/>
              </w:rPr>
            </w:pPr>
          </w:p>
        </w:tc>
      </w:tr>
      <w:tr w:rsidR="00FB1B95" w:rsidTr="00FB1B95">
        <w:tc>
          <w:tcPr>
            <w:tcW w:w="9150" w:type="dxa"/>
          </w:tcPr>
          <w:p w:rsidR="00FB1B95" w:rsidRDefault="00FB1B95" w:rsidP="00C54AED">
            <w:pPr>
              <w:pStyle w:val="Bodytext20"/>
              <w:shd w:val="clear" w:color="auto" w:fill="auto"/>
              <w:spacing w:line="360" w:lineRule="auto"/>
              <w:ind w:firstLine="0"/>
              <w:rPr>
                <w:sz w:val="26"/>
                <w:szCs w:val="26"/>
              </w:rPr>
            </w:pPr>
            <w:r>
              <w:rPr>
                <w:noProof/>
                <w:sz w:val="26"/>
                <w:szCs w:val="26"/>
              </w:rPr>
              <w:lastRenderedPageBreak/>
              <w:drawing>
                <wp:inline distT="0" distB="0" distL="0" distR="0">
                  <wp:extent cx="5686425" cy="2832735"/>
                  <wp:effectExtent l="0" t="0" r="9525" b="571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231.jpg"/>
                          <pic:cNvPicPr/>
                        </pic:nvPicPr>
                        <pic:blipFill rotWithShape="1">
                          <a:blip r:embed="rId12">
                            <a:extLst>
                              <a:ext uri="{28A0092B-C50C-407E-A947-70E740481C1C}">
                                <a14:useLocalDpi xmlns:a14="http://schemas.microsoft.com/office/drawing/2010/main" val="0"/>
                              </a:ext>
                            </a:extLst>
                          </a:blip>
                          <a:srcRect l="10095" r="7213"/>
                          <a:stretch/>
                        </pic:blipFill>
                        <pic:spPr bwMode="auto">
                          <a:xfrm>
                            <a:off x="0" y="0"/>
                            <a:ext cx="5686425" cy="2832735"/>
                          </a:xfrm>
                          <a:prstGeom prst="rect">
                            <a:avLst/>
                          </a:prstGeom>
                          <a:ln>
                            <a:noFill/>
                          </a:ln>
                          <a:extLst>
                            <a:ext uri="{53640926-AAD7-44D8-BBD7-CCE9431645EC}">
                              <a14:shadowObscured xmlns:a14="http://schemas.microsoft.com/office/drawing/2010/main"/>
                            </a:ext>
                          </a:extLst>
                        </pic:spPr>
                      </pic:pic>
                    </a:graphicData>
                  </a:graphic>
                </wp:inline>
              </w:drawing>
            </w:r>
          </w:p>
        </w:tc>
      </w:tr>
    </w:tbl>
    <w:p w:rsidR="00FB1B95" w:rsidRPr="00FB1B95" w:rsidRDefault="00FB1B95" w:rsidP="00FB1B95">
      <w:pPr>
        <w:pStyle w:val="Bodytext20"/>
        <w:shd w:val="clear" w:color="auto" w:fill="auto"/>
        <w:spacing w:line="360" w:lineRule="auto"/>
        <w:ind w:left="426" w:firstLine="0"/>
        <w:jc w:val="center"/>
        <w:rPr>
          <w:b/>
          <w:sz w:val="26"/>
          <w:szCs w:val="26"/>
        </w:rPr>
      </w:pPr>
      <w:r w:rsidRPr="00FB1B95">
        <w:rPr>
          <w:rStyle w:val="Bodytext2Italic"/>
          <w:b/>
          <w:sz w:val="26"/>
          <w:szCs w:val="26"/>
        </w:rPr>
        <w:t>Hình 4.3.2.</w:t>
      </w:r>
      <w:r>
        <w:rPr>
          <w:rStyle w:val="Bodytext2Italic"/>
          <w:b/>
          <w:sz w:val="26"/>
          <w:szCs w:val="26"/>
          <w:lang w:val="en-US"/>
        </w:rPr>
        <w:t>5</w:t>
      </w:r>
    </w:p>
    <w:p w:rsidR="00C54AED" w:rsidRDefault="00C54AED" w:rsidP="00C54AED">
      <w:pPr>
        <w:pStyle w:val="Bodytext50"/>
        <w:shd w:val="clear" w:color="auto" w:fill="auto"/>
        <w:tabs>
          <w:tab w:val="left" w:pos="6486"/>
        </w:tabs>
        <w:spacing w:line="360" w:lineRule="auto"/>
        <w:ind w:left="426" w:firstLine="0"/>
        <w:jc w:val="both"/>
        <w:rPr>
          <w:rStyle w:val="Bodytext2Italic"/>
          <w:sz w:val="26"/>
          <w:szCs w:val="26"/>
        </w:rPr>
      </w:pPr>
      <w:r w:rsidRPr="00DB7F47">
        <w:rPr>
          <w:rStyle w:val="Bodytext2Italic"/>
          <w:sz w:val="26"/>
          <w:szCs w:val="26"/>
        </w:rPr>
        <w:t xml:space="preserve">Hình 4.3.2.6 sẽ minh họa thêm cho chúng ta rõ bản chất của dãy biến đảo chiều dài hữu hạn. </w:t>
      </w:r>
    </w:p>
    <w:p w:rsidR="007D68CE" w:rsidRDefault="007D68CE" w:rsidP="00C54AED">
      <w:pPr>
        <w:pStyle w:val="Bodytext50"/>
        <w:shd w:val="clear" w:color="auto" w:fill="auto"/>
        <w:tabs>
          <w:tab w:val="left" w:pos="6486"/>
        </w:tabs>
        <w:spacing w:line="360" w:lineRule="auto"/>
        <w:ind w:left="426" w:firstLine="0"/>
        <w:jc w:val="both"/>
        <w:rPr>
          <w:rStyle w:val="Bodytext2Italic"/>
          <w:lang w:val="en-US"/>
        </w:rPr>
      </w:pPr>
      <w:r>
        <w:rPr>
          <w:rStyle w:val="Bodytext2Italic"/>
          <w:lang w:val="en-US"/>
        </w:rPr>
        <w:t xml:space="preserve">Ví dụ 4.3.2.4: Cho dãy tuần hoàn có chu kỳ N=4 </w:t>
      </w:r>
      <m:oMath>
        <m:acc>
          <m:accPr>
            <m:chr m:val="̃"/>
            <m:ctrlPr>
              <w:rPr>
                <w:rStyle w:val="Bodytext2Italic"/>
                <w:rFonts w:ascii="Cambria Math" w:hAnsi="Cambria Math"/>
                <w:i/>
                <w:iCs/>
                <w:lang w:val="en-US"/>
              </w:rPr>
            </m:ctrlPr>
          </m:accPr>
          <m:e>
            <m:r>
              <w:rPr>
                <w:rStyle w:val="Bodytext2Italic"/>
                <w:rFonts w:ascii="Cambria Math" w:hAnsi="Cambria Math"/>
                <w:lang w:val="en-US"/>
              </w:rPr>
              <m:t>x</m:t>
            </m:r>
          </m:e>
        </m:acc>
        <m:sSub>
          <m:sSubPr>
            <m:ctrlPr>
              <w:rPr>
                <w:rStyle w:val="Bodytext2Italic"/>
                <w:rFonts w:ascii="Cambria Math" w:hAnsi="Cambria Math"/>
                <w:i/>
                <w:iCs/>
                <w:lang w:val="en-US"/>
              </w:rPr>
            </m:ctrlPr>
          </m:sSubPr>
          <m:e>
            <m:d>
              <m:dPr>
                <m:ctrlPr>
                  <w:rPr>
                    <w:rStyle w:val="Bodytext2Italic"/>
                    <w:rFonts w:ascii="Cambria Math" w:hAnsi="Cambria Math"/>
                    <w:i/>
                    <w:iCs/>
                    <w:lang w:val="en-US"/>
                  </w:rPr>
                </m:ctrlPr>
              </m:dPr>
              <m:e>
                <m:r>
                  <w:rPr>
                    <w:rStyle w:val="Bodytext2Italic"/>
                    <w:rFonts w:ascii="Cambria Math" w:hAnsi="Cambria Math"/>
                    <w:lang w:val="en-US"/>
                  </w:rPr>
                  <m:t>n</m:t>
                </m:r>
              </m:e>
            </m:d>
          </m:e>
          <m:sub>
            <m:r>
              <w:rPr>
                <w:rStyle w:val="Bodytext2Italic"/>
                <w:rFonts w:ascii="Cambria Math" w:hAnsi="Cambria Math"/>
                <w:lang w:val="en-US"/>
              </w:rPr>
              <m:t>4</m:t>
            </m:r>
          </m:sub>
        </m:sSub>
      </m:oMath>
      <w:r>
        <w:rPr>
          <w:rStyle w:val="Bodytext2Italic"/>
          <w:lang w:val="en-US"/>
        </w:rPr>
        <w:t xml:space="preserve">  sau dãy:</w:t>
      </w:r>
    </w:p>
    <w:p w:rsidR="007D68CE" w:rsidRPr="00FB1B95" w:rsidRDefault="007D68CE" w:rsidP="00C54AED">
      <w:pPr>
        <w:pStyle w:val="Bodytext50"/>
        <w:shd w:val="clear" w:color="auto" w:fill="auto"/>
        <w:tabs>
          <w:tab w:val="left" w:pos="6486"/>
        </w:tabs>
        <w:spacing w:line="360" w:lineRule="auto"/>
        <w:ind w:left="426" w:firstLine="0"/>
        <w:jc w:val="both"/>
        <w:rPr>
          <w:rStyle w:val="Bodytext2Italic"/>
          <w:sz w:val="26"/>
          <w:szCs w:val="26"/>
          <w:lang w:val="en-US"/>
        </w:rPr>
      </w:pPr>
      <m:oMathPara>
        <m:oMath>
          <m:acc>
            <m:accPr>
              <m:chr m:val="̃"/>
              <m:ctrlPr>
                <w:rPr>
                  <w:rStyle w:val="Bodytext2Italic"/>
                  <w:rFonts w:ascii="Cambria Math" w:hAnsi="Cambria Math"/>
                  <w:i/>
                  <w:iCs/>
                  <w:sz w:val="26"/>
                  <w:szCs w:val="26"/>
                  <w:lang w:val="en-US"/>
                </w:rPr>
              </m:ctrlPr>
            </m:accPr>
            <m:e>
              <m:r>
                <w:rPr>
                  <w:rStyle w:val="Bodytext2Italic"/>
                  <w:rFonts w:ascii="Cambria Math" w:hAnsi="Cambria Math"/>
                  <w:sz w:val="26"/>
                  <w:szCs w:val="26"/>
                  <w:lang w:val="en-US"/>
                </w:rPr>
                <m:t>x</m:t>
              </m:r>
            </m:e>
          </m:acc>
          <m:sSub>
            <m:sSubPr>
              <m:ctrlPr>
                <w:rPr>
                  <w:rStyle w:val="Bodytext2Italic"/>
                  <w:rFonts w:ascii="Cambria Math" w:hAnsi="Cambria Math"/>
                  <w:i/>
                  <w:iCs/>
                  <w:sz w:val="26"/>
                  <w:szCs w:val="26"/>
                  <w:lang w:val="en-US"/>
                </w:rPr>
              </m:ctrlPr>
            </m:sSubPr>
            <m:e>
              <m:d>
                <m:dPr>
                  <m:ctrlPr>
                    <w:rPr>
                      <w:rStyle w:val="Bodytext2Italic"/>
                      <w:rFonts w:ascii="Cambria Math" w:hAnsi="Cambria Math"/>
                      <w:i/>
                      <w:iCs/>
                      <w:sz w:val="26"/>
                      <w:szCs w:val="26"/>
                      <w:lang w:val="en-US"/>
                    </w:rPr>
                  </m:ctrlPr>
                </m:dPr>
                <m:e>
                  <m:r>
                    <w:rPr>
                      <w:rStyle w:val="Bodytext2Italic"/>
                      <w:rFonts w:ascii="Cambria Math" w:hAnsi="Cambria Math"/>
                      <w:sz w:val="26"/>
                      <w:szCs w:val="26"/>
                      <w:lang w:val="en-US"/>
                    </w:rPr>
                    <m:t>n</m:t>
                  </m:r>
                </m:e>
              </m:d>
            </m:e>
            <m:sub>
              <m:r>
                <w:rPr>
                  <w:rStyle w:val="Bodytext2Italic"/>
                  <w:rFonts w:ascii="Cambria Math" w:hAnsi="Cambria Math"/>
                  <w:sz w:val="26"/>
                  <w:szCs w:val="26"/>
                  <w:lang w:val="en-US"/>
                </w:rPr>
                <m:t>4</m:t>
              </m:r>
            </m:sub>
          </m:sSub>
          <m:r>
            <w:rPr>
              <w:rStyle w:val="Bodytext2Italic"/>
              <w:rFonts w:ascii="Cambria Math" w:hAnsi="Cambria Math"/>
              <w:sz w:val="26"/>
              <w:szCs w:val="26"/>
              <w:lang w:val="en-US"/>
            </w:rPr>
            <m:t>=</m:t>
          </m:r>
          <m:d>
            <m:dPr>
              <m:begChr m:val="{"/>
              <m:endChr m:val=""/>
              <m:ctrlPr>
                <w:rPr>
                  <w:rStyle w:val="Bodytext2Italic"/>
                  <w:rFonts w:ascii="Cambria Math" w:hAnsi="Cambria Math"/>
                  <w:i/>
                  <w:iCs/>
                  <w:sz w:val="26"/>
                  <w:szCs w:val="26"/>
                  <w:lang w:val="en-US"/>
                </w:rPr>
              </m:ctrlPr>
            </m:dPr>
            <m:e>
              <m:eqArr>
                <m:eqArrPr>
                  <m:ctrlPr>
                    <w:rPr>
                      <w:rStyle w:val="Bodytext2Italic"/>
                      <w:rFonts w:ascii="Cambria Math" w:hAnsi="Cambria Math"/>
                      <w:i/>
                      <w:iCs/>
                      <w:sz w:val="26"/>
                      <w:szCs w:val="26"/>
                      <w:lang w:val="en-US"/>
                    </w:rPr>
                  </m:ctrlPr>
                </m:eqArrPr>
                <m:e>
                  <m:r>
                    <w:rPr>
                      <w:rStyle w:val="Bodytext2Italic"/>
                      <w:rFonts w:ascii="Cambria Math" w:hAnsi="Cambria Math"/>
                      <w:sz w:val="26"/>
                      <w:szCs w:val="26"/>
                      <w:lang w:val="en-US"/>
                    </w:rPr>
                    <m:t>1-</m:t>
                  </m:r>
                  <m:f>
                    <m:fPr>
                      <m:ctrlPr>
                        <w:rPr>
                          <w:rStyle w:val="Bodytext2Italic"/>
                          <w:rFonts w:ascii="Cambria Math" w:hAnsi="Cambria Math"/>
                          <w:i/>
                          <w:iCs/>
                          <w:sz w:val="26"/>
                          <w:szCs w:val="26"/>
                          <w:lang w:val="en-US"/>
                        </w:rPr>
                      </m:ctrlPr>
                    </m:fPr>
                    <m:num>
                      <m:r>
                        <w:rPr>
                          <w:rStyle w:val="Bodytext2Italic"/>
                          <w:rFonts w:ascii="Cambria Math" w:hAnsi="Cambria Math"/>
                          <w:sz w:val="26"/>
                          <w:szCs w:val="26"/>
                          <w:lang w:val="en-US"/>
                        </w:rPr>
                        <m:t>n</m:t>
                      </m:r>
                    </m:num>
                    <m:den>
                      <m:r>
                        <w:rPr>
                          <w:rStyle w:val="Bodytext2Italic"/>
                          <w:rFonts w:ascii="Cambria Math" w:hAnsi="Cambria Math"/>
                          <w:sz w:val="26"/>
                          <w:szCs w:val="26"/>
                          <w:lang w:val="en-US"/>
                        </w:rPr>
                        <m:t>4</m:t>
                      </m:r>
                    </m:den>
                  </m:f>
                  <m:r>
                    <w:rPr>
                      <w:rStyle w:val="Bodytext2Italic"/>
                      <w:rFonts w:ascii="Cambria Math" w:hAnsi="Cambria Math"/>
                      <w:sz w:val="26"/>
                      <w:szCs w:val="26"/>
                      <w:lang w:val="en-US"/>
                    </w:rPr>
                    <m:t xml:space="preserve">     0≤n</m:t>
                  </m:r>
                  <m:r>
                    <w:rPr>
                      <w:rStyle w:val="Bodytext2Italic"/>
                      <w:rFonts w:ascii="Cambria Math" w:hAnsi="Cambria Math"/>
                      <w:sz w:val="26"/>
                      <w:szCs w:val="26"/>
                      <w:lang w:val="en-US"/>
                    </w:rPr>
                    <m:t>≤4</m:t>
                  </m:r>
                </m:e>
                <m:e>
                  <m:r>
                    <w:rPr>
                      <w:rStyle w:val="Bodytext2Italic"/>
                      <w:rFonts w:ascii="Cambria Math" w:hAnsi="Cambria Math"/>
                      <w:sz w:val="26"/>
                      <w:szCs w:val="26"/>
                      <w:lang w:val="en-US"/>
                    </w:rPr>
                    <m:t>0             n còn lại</m:t>
                  </m:r>
                </m:e>
              </m:eqArr>
            </m:e>
          </m:d>
        </m:oMath>
      </m:oMathPara>
    </w:p>
    <w:p w:rsidR="00FB1B95" w:rsidRDefault="00FB1B95" w:rsidP="00C54AED">
      <w:pPr>
        <w:pStyle w:val="Bodytext50"/>
        <w:shd w:val="clear" w:color="auto" w:fill="auto"/>
        <w:tabs>
          <w:tab w:val="left" w:pos="6486"/>
        </w:tabs>
        <w:spacing w:line="360" w:lineRule="auto"/>
        <w:ind w:left="426" w:firstLine="0"/>
        <w:jc w:val="both"/>
        <w:rPr>
          <w:rStyle w:val="Bodytext2Italic"/>
          <w:iCs/>
          <w:sz w:val="26"/>
          <w:szCs w:val="26"/>
          <w:lang w:val="en-US"/>
        </w:rPr>
      </w:pPr>
      <w:r>
        <w:rPr>
          <w:rStyle w:val="Bodytext2Italic"/>
          <w:sz w:val="26"/>
          <w:szCs w:val="26"/>
          <w:lang w:val="en-US"/>
        </w:rPr>
        <w:t xml:space="preserve">Hãy tìm </w:t>
      </w:r>
      <m:oMath>
        <m:acc>
          <m:accPr>
            <m:chr m:val="̃"/>
            <m:ctrlPr>
              <w:rPr>
                <w:rStyle w:val="Bodytext2Italic"/>
                <w:rFonts w:ascii="Cambria Math" w:hAnsi="Cambria Math"/>
                <w:i/>
                <w:iCs/>
                <w:sz w:val="26"/>
                <w:szCs w:val="26"/>
                <w:lang w:val="en-US"/>
              </w:rPr>
            </m:ctrlPr>
          </m:accPr>
          <m:e>
            <m:r>
              <w:rPr>
                <w:rStyle w:val="Bodytext2Italic"/>
                <w:rFonts w:ascii="Cambria Math" w:hAnsi="Cambria Math"/>
                <w:sz w:val="26"/>
                <w:szCs w:val="26"/>
                <w:lang w:val="en-US"/>
              </w:rPr>
              <m:t>x</m:t>
            </m:r>
          </m:e>
        </m:acc>
        <m:sSub>
          <m:sSubPr>
            <m:ctrlPr>
              <w:rPr>
                <w:rStyle w:val="Bodytext2Italic"/>
                <w:rFonts w:ascii="Cambria Math" w:hAnsi="Cambria Math"/>
                <w:i/>
                <w:iCs/>
                <w:sz w:val="26"/>
                <w:szCs w:val="26"/>
                <w:lang w:val="en-US"/>
              </w:rPr>
            </m:ctrlPr>
          </m:sSubPr>
          <m:e>
            <m:d>
              <m:dPr>
                <m:ctrlPr>
                  <w:rPr>
                    <w:rStyle w:val="Bodytext2Italic"/>
                    <w:rFonts w:ascii="Cambria Math" w:hAnsi="Cambria Math"/>
                    <w:i/>
                    <w:iCs/>
                    <w:sz w:val="26"/>
                    <w:szCs w:val="26"/>
                    <w:lang w:val="en-US"/>
                  </w:rPr>
                </m:ctrlPr>
              </m:dPr>
              <m:e>
                <m:r>
                  <w:rPr>
                    <w:rStyle w:val="Bodytext2Italic"/>
                    <w:rFonts w:ascii="Cambria Math" w:hAnsi="Cambria Math"/>
                    <w:sz w:val="26"/>
                    <w:szCs w:val="26"/>
                    <w:lang w:val="en-US"/>
                  </w:rPr>
                  <m:t>-n</m:t>
                </m:r>
              </m:e>
            </m:d>
          </m:e>
          <m:sub>
            <m:r>
              <w:rPr>
                <w:rStyle w:val="Bodytext2Italic"/>
                <w:rFonts w:ascii="Cambria Math" w:hAnsi="Cambria Math"/>
                <w:sz w:val="26"/>
                <w:szCs w:val="26"/>
                <w:lang w:val="en-US"/>
              </w:rPr>
              <m:t>4</m:t>
            </m:r>
          </m:sub>
        </m:sSub>
      </m:oMath>
      <w:r>
        <w:rPr>
          <w:rStyle w:val="Bodytext2Italic"/>
          <w:iCs/>
          <w:sz w:val="26"/>
          <w:szCs w:val="26"/>
          <w:lang w:val="en-US"/>
        </w:rPr>
        <w:t xml:space="preserve"> sau đó lấy ra một chu kỳ của dãy này.</w:t>
      </w:r>
    </w:p>
    <w:p w:rsidR="00FB1B95" w:rsidRPr="007D68CE" w:rsidRDefault="00FB1B95" w:rsidP="00C54AED">
      <w:pPr>
        <w:pStyle w:val="Bodytext50"/>
        <w:shd w:val="clear" w:color="auto" w:fill="auto"/>
        <w:tabs>
          <w:tab w:val="left" w:pos="6486"/>
        </w:tabs>
        <w:spacing w:line="360" w:lineRule="auto"/>
        <w:ind w:left="426" w:firstLine="0"/>
        <w:jc w:val="both"/>
        <w:rPr>
          <w:rStyle w:val="Bodytext2Italic"/>
          <w:sz w:val="26"/>
          <w:szCs w:val="26"/>
          <w:lang w:val="en-US"/>
        </w:rPr>
      </w:pPr>
      <w:r>
        <w:rPr>
          <w:rStyle w:val="Bodytext2Italic"/>
          <w:sz w:val="26"/>
          <w:szCs w:val="26"/>
          <w:lang w:val="en-US"/>
        </w:rPr>
        <w:t>Giải: Giải bằng đồ thị cho trên hình 4.3.2.5</w:t>
      </w:r>
    </w:p>
    <w:tbl>
      <w:tblPr>
        <w:tblStyle w:val="TableGrid"/>
        <w:tblW w:w="0" w:type="auto"/>
        <w:tblInd w:w="426" w:type="dxa"/>
        <w:tblLook w:val="04A0" w:firstRow="1" w:lastRow="0" w:firstColumn="1" w:lastColumn="0" w:noHBand="0" w:noVBand="1"/>
      </w:tblPr>
      <w:tblGrid>
        <w:gridCol w:w="9150"/>
      </w:tblGrid>
      <w:tr w:rsidR="007D68CE" w:rsidTr="007D68CE">
        <w:tc>
          <w:tcPr>
            <w:tcW w:w="9576" w:type="dxa"/>
          </w:tcPr>
          <w:p w:rsidR="007D68CE" w:rsidRDefault="007D68CE" w:rsidP="007D68C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1,4);</w:t>
            </w:r>
          </w:p>
          <w:p w:rsidR="007D68CE" w:rsidRDefault="007D68CE" w:rsidP="007D68C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k=0:1:3;</w:t>
            </w:r>
          </w:p>
          <w:p w:rsidR="007D68CE" w:rsidRDefault="007D68CE" w:rsidP="007D68C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i=0:3;</w:t>
            </w:r>
          </w:p>
          <w:p w:rsidR="007D68CE" w:rsidRDefault="007D68CE" w:rsidP="007D68C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y=i+1;</w:t>
            </w:r>
          </w:p>
          <w:p w:rsidR="007D68CE" w:rsidRDefault="007D68CE" w:rsidP="007D68C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x(y)=1-i./4;</w:t>
            </w:r>
          </w:p>
          <w:p w:rsidR="007D68CE" w:rsidRDefault="007D68CE" w:rsidP="007D68C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7D68CE" w:rsidRDefault="007D68CE" w:rsidP="007D68C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131);</w:t>
            </w:r>
          </w:p>
          <w:p w:rsidR="007D68CE" w:rsidRDefault="007D68CE" w:rsidP="007D68C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w:t>
            </w:r>
          </w:p>
          <w:p w:rsidR="007D68CE" w:rsidRDefault="007D68CE" w:rsidP="007D68C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7D68CE" w:rsidRDefault="007D68CE" w:rsidP="007D68C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k1=-k;</w:t>
            </w:r>
          </w:p>
          <w:p w:rsidR="007D68CE" w:rsidRDefault="007D68CE" w:rsidP="007D68C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132);</w:t>
            </w:r>
          </w:p>
          <w:p w:rsidR="007D68CE" w:rsidRDefault="007D68CE" w:rsidP="007D68C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stem(k</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w:t>
            </w:r>
          </w:p>
          <w:p w:rsidR="007D68CE" w:rsidRDefault="007D68CE" w:rsidP="007D68C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7D68CE" w:rsidRDefault="007D68CE" w:rsidP="007D68C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x1=[</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1) x(4) x(3) x(2)];</w:t>
            </w:r>
          </w:p>
          <w:p w:rsidR="007D68CE" w:rsidRDefault="007D68CE" w:rsidP="007D68CE">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133);</w:t>
            </w:r>
          </w:p>
          <w:p w:rsidR="007D68CE" w:rsidRDefault="007D68CE" w:rsidP="007D68C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1);</w:t>
            </w:r>
          </w:p>
          <w:p w:rsidR="007D68CE" w:rsidRDefault="007D68CE" w:rsidP="00C54AED">
            <w:pPr>
              <w:pStyle w:val="Bodytext50"/>
              <w:shd w:val="clear" w:color="auto" w:fill="auto"/>
              <w:tabs>
                <w:tab w:val="left" w:pos="6486"/>
              </w:tabs>
              <w:spacing w:line="360" w:lineRule="auto"/>
              <w:ind w:firstLine="0"/>
              <w:jc w:val="both"/>
              <w:rPr>
                <w:rStyle w:val="Bodytext2Italic"/>
                <w:sz w:val="26"/>
                <w:szCs w:val="26"/>
              </w:rPr>
            </w:pPr>
          </w:p>
        </w:tc>
      </w:tr>
      <w:tr w:rsidR="007D68CE" w:rsidTr="007D68CE">
        <w:tc>
          <w:tcPr>
            <w:tcW w:w="9576" w:type="dxa"/>
          </w:tcPr>
          <w:p w:rsidR="007D68CE" w:rsidRDefault="007D68CE" w:rsidP="00C54AED">
            <w:pPr>
              <w:pStyle w:val="Bodytext50"/>
              <w:shd w:val="clear" w:color="auto" w:fill="auto"/>
              <w:tabs>
                <w:tab w:val="left" w:pos="6486"/>
              </w:tabs>
              <w:spacing w:line="360" w:lineRule="auto"/>
              <w:ind w:firstLine="0"/>
              <w:jc w:val="both"/>
              <w:rPr>
                <w:rStyle w:val="Bodytext2Italic"/>
                <w:sz w:val="26"/>
                <w:szCs w:val="26"/>
              </w:rPr>
            </w:pPr>
            <w:r>
              <w:rPr>
                <w:i w:val="0"/>
                <w:iCs w:val="0"/>
                <w:noProof/>
                <w:color w:val="000000"/>
                <w:sz w:val="26"/>
                <w:szCs w:val="26"/>
                <w:shd w:val="clear" w:color="auto" w:fill="FFFFFF"/>
                <w:lang w:val="vi-VN" w:eastAsia="vi-VN" w:bidi="vi-VN"/>
              </w:rPr>
              <w:lastRenderedPageBreak/>
              <w:drawing>
                <wp:inline distT="0" distB="0" distL="0" distR="0">
                  <wp:extent cx="5648325" cy="2832735"/>
                  <wp:effectExtent l="0" t="0" r="9525" b="571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232.jpg"/>
                          <pic:cNvPicPr/>
                        </pic:nvPicPr>
                        <pic:blipFill rotWithShape="1">
                          <a:blip r:embed="rId13">
                            <a:extLst>
                              <a:ext uri="{28A0092B-C50C-407E-A947-70E740481C1C}">
                                <a14:useLocalDpi xmlns:a14="http://schemas.microsoft.com/office/drawing/2010/main" val="0"/>
                              </a:ext>
                            </a:extLst>
                          </a:blip>
                          <a:srcRect l="9134" r="5609"/>
                          <a:stretch/>
                        </pic:blipFill>
                        <pic:spPr bwMode="auto">
                          <a:xfrm>
                            <a:off x="0" y="0"/>
                            <a:ext cx="5648325" cy="2832735"/>
                          </a:xfrm>
                          <a:prstGeom prst="rect">
                            <a:avLst/>
                          </a:prstGeom>
                          <a:ln>
                            <a:noFill/>
                          </a:ln>
                          <a:extLst>
                            <a:ext uri="{53640926-AAD7-44D8-BBD7-CCE9431645EC}">
                              <a14:shadowObscured xmlns:a14="http://schemas.microsoft.com/office/drawing/2010/main"/>
                            </a:ext>
                          </a:extLst>
                        </pic:spPr>
                      </pic:pic>
                    </a:graphicData>
                  </a:graphic>
                </wp:inline>
              </w:drawing>
            </w:r>
          </w:p>
        </w:tc>
      </w:tr>
    </w:tbl>
    <w:p w:rsidR="00C54AED" w:rsidRPr="00DB7F47" w:rsidRDefault="00C54AED" w:rsidP="00C54AED">
      <w:pPr>
        <w:pStyle w:val="Bodytext50"/>
        <w:shd w:val="clear" w:color="auto" w:fill="auto"/>
        <w:tabs>
          <w:tab w:val="left" w:pos="6486"/>
        </w:tabs>
        <w:spacing w:line="360" w:lineRule="auto"/>
        <w:ind w:left="426" w:firstLine="0"/>
        <w:jc w:val="both"/>
        <w:rPr>
          <w:rStyle w:val="Bodytext2Italic"/>
          <w:sz w:val="26"/>
          <w:szCs w:val="26"/>
        </w:rPr>
      </w:pPr>
    </w:p>
    <w:p w:rsidR="00C54AED" w:rsidRPr="00DB7F47" w:rsidRDefault="00C54AED" w:rsidP="00C54AED">
      <w:pPr>
        <w:pStyle w:val="Bodytext50"/>
        <w:shd w:val="clear" w:color="auto" w:fill="auto"/>
        <w:tabs>
          <w:tab w:val="left" w:pos="6486"/>
        </w:tabs>
        <w:spacing w:line="360" w:lineRule="auto"/>
        <w:ind w:left="426" w:firstLine="0"/>
        <w:jc w:val="both"/>
        <w:rPr>
          <w:rStyle w:val="Bodytext2Italic"/>
          <w:sz w:val="26"/>
          <w:szCs w:val="26"/>
        </w:rPr>
      </w:pPr>
      <w:r w:rsidRPr="00DB7F47">
        <w:rPr>
          <w:i w:val="0"/>
          <w:iCs w:val="0"/>
          <w:noProof/>
          <w:color w:val="000000"/>
          <w:sz w:val="26"/>
          <w:szCs w:val="26"/>
        </w:rPr>
        <mc:AlternateContent>
          <mc:Choice Requires="wps">
            <w:drawing>
              <wp:anchor distT="0" distB="0" distL="114300" distR="114300" simplePos="0" relativeHeight="251647488" behindDoc="0" locked="0" layoutInCell="1" allowOverlap="1" wp14:anchorId="3E204D5F" wp14:editId="7844FD97">
                <wp:simplePos x="0" y="0"/>
                <wp:positionH relativeFrom="column">
                  <wp:posOffset>4333875</wp:posOffset>
                </wp:positionH>
                <wp:positionV relativeFrom="paragraph">
                  <wp:posOffset>5715</wp:posOffset>
                </wp:positionV>
                <wp:extent cx="895350" cy="257175"/>
                <wp:effectExtent l="0" t="0" r="19050" b="28575"/>
                <wp:wrapNone/>
                <wp:docPr id="76" name="Text Box 76"/>
                <wp:cNvGraphicFramePr/>
                <a:graphic xmlns:a="http://schemas.openxmlformats.org/drawingml/2006/main">
                  <a:graphicData uri="http://schemas.microsoft.com/office/word/2010/wordprocessingShape">
                    <wps:wsp>
                      <wps:cNvSpPr txBox="1"/>
                      <wps:spPr>
                        <a:xfrm>
                          <a:off x="0" y="0"/>
                          <a:ext cx="895350" cy="257175"/>
                        </a:xfrm>
                        <a:prstGeom prst="rect">
                          <a:avLst/>
                        </a:prstGeom>
                        <a:solidFill>
                          <a:schemeClr val="lt1"/>
                        </a:solidFill>
                        <a:ln w="6350">
                          <a:solidFill>
                            <a:schemeClr val="bg1"/>
                          </a:solidFill>
                        </a:ln>
                      </wps:spPr>
                      <wps:txbx>
                        <w:txbxContent>
                          <w:p w:rsidR="00A326D6" w:rsidRPr="0042311B" w:rsidRDefault="00A326D6" w:rsidP="00C54AED">
                            <w:pPr>
                              <w:rPr>
                                <w:i/>
                              </w:rPr>
                            </w:pPr>
                            <w:r>
                              <w:rPr>
                                <w:i/>
                              </w:rPr>
                              <w:t>x’</w:t>
                            </w:r>
                            <w:r w:rsidRPr="0042311B">
                              <w:rPr>
                                <w:i/>
                              </w:rPr>
                              <w:t>(</w:t>
                            </w:r>
                            <w:proofErr w:type="gramStart"/>
                            <w:r w:rsidRPr="0042311B">
                              <w:rPr>
                                <w:i/>
                              </w:rPr>
                              <w:t>1)</w:t>
                            </w:r>
                            <w:r>
                              <w:rPr>
                                <w:i/>
                              </w:rPr>
                              <w:t>=</w:t>
                            </w:r>
                            <w:proofErr w:type="gramEnd"/>
                            <w:r>
                              <w:rPr>
                                <w:i/>
                              </w:rPr>
                              <w:t>x(-3)</w:t>
                            </w:r>
                          </w:p>
                          <w:p w:rsidR="00A326D6" w:rsidRDefault="00A326D6" w:rsidP="00C54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204D5F" id="_x0000_t202" coordsize="21600,21600" o:spt="202" path="m,l,21600r21600,l21600,xe">
                <v:stroke joinstyle="miter"/>
                <v:path gradientshapeok="t" o:connecttype="rect"/>
              </v:shapetype>
              <v:shape id="Text Box 76" o:spid="_x0000_s1026" type="#_x0000_t202" style="position:absolute;left:0;text-align:left;margin-left:341.25pt;margin-top:.45pt;width:70.5pt;height:20.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" fillcolor="white [3201]" strokecolor="white [3212]" strokeweight=".5pt">
                <v:textbox>
                  <w:txbxContent>
                    <w:p w:rsidR="00A326D6" w:rsidRPr="0042311B" w:rsidRDefault="00A326D6" w:rsidP="00C54AED">
                      <w:pPr>
                        <w:rPr>
                          <w:i/>
                        </w:rPr>
                      </w:pPr>
                      <w:r>
                        <w:rPr>
                          <w:i/>
                        </w:rPr>
                        <w:t>x’</w:t>
                      </w:r>
                      <w:r w:rsidRPr="0042311B">
                        <w:rPr>
                          <w:i/>
                        </w:rPr>
                        <w:t>(</w:t>
                      </w:r>
                      <w:proofErr w:type="gramStart"/>
                      <w:r w:rsidRPr="0042311B">
                        <w:rPr>
                          <w:i/>
                        </w:rPr>
                        <w:t>1)</w:t>
                      </w:r>
                      <w:r>
                        <w:rPr>
                          <w:i/>
                        </w:rPr>
                        <w:t>=</w:t>
                      </w:r>
                      <w:proofErr w:type="gramEnd"/>
                      <w:r>
                        <w:rPr>
                          <w:i/>
                        </w:rPr>
                        <w:t>x(-3)</w:t>
                      </w:r>
                    </w:p>
                    <w:p w:rsidR="00A326D6" w:rsidRDefault="00A326D6" w:rsidP="00C54AED"/>
                  </w:txbxContent>
                </v:textbox>
              </v:shape>
            </w:pict>
          </mc:Fallback>
        </mc:AlternateContent>
      </w:r>
      <w:r w:rsidRPr="00DB7F47">
        <w:rPr>
          <w:i w:val="0"/>
          <w:iCs w:val="0"/>
          <w:noProof/>
          <w:color w:val="000000"/>
          <w:sz w:val="26"/>
          <w:szCs w:val="26"/>
        </w:rPr>
        <mc:AlternateContent>
          <mc:Choice Requires="wps">
            <w:drawing>
              <wp:anchor distT="0" distB="0" distL="114300" distR="114300" simplePos="0" relativeHeight="251645440" behindDoc="0" locked="0" layoutInCell="1" allowOverlap="1" wp14:anchorId="09C18005" wp14:editId="5F590486">
                <wp:simplePos x="0" y="0"/>
                <wp:positionH relativeFrom="column">
                  <wp:posOffset>1200150</wp:posOffset>
                </wp:positionH>
                <wp:positionV relativeFrom="paragraph">
                  <wp:posOffset>5715</wp:posOffset>
                </wp:positionV>
                <wp:extent cx="533400" cy="257175"/>
                <wp:effectExtent l="0" t="0" r="19050" b="28575"/>
                <wp:wrapNone/>
                <wp:docPr id="77" name="Text Box 77"/>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solidFill>
                            <a:schemeClr val="bg1"/>
                          </a:solidFill>
                        </a:ln>
                      </wps:spPr>
                      <wps:txbx>
                        <w:txbxContent>
                          <w:p w:rsidR="00A326D6" w:rsidRPr="000B5183" w:rsidRDefault="00A326D6" w:rsidP="00C54AED">
                            <w:pPr>
                              <w:rPr>
                                <w:i/>
                              </w:rPr>
                            </w:pPr>
                            <w:proofErr w:type="gramStart"/>
                            <w:r>
                              <w:rPr>
                                <w:i/>
                              </w:rPr>
                              <w:t>x</w:t>
                            </w:r>
                            <w:r w:rsidRPr="000B5183">
                              <w:rPr>
                                <w:i/>
                              </w:rPr>
                              <w:t>(</w:t>
                            </w:r>
                            <w:proofErr w:type="gramEnd"/>
                            <w:r w:rsidRPr="000B5183">
                              <w:rPr>
                                <w:i/>
                              </w:rPr>
                              <w:t>1)</w:t>
                            </w:r>
                          </w:p>
                          <w:p w:rsidR="00A326D6" w:rsidRDefault="00A326D6" w:rsidP="00C54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C18005" id="Text Box 77" o:spid="_x0000_s1027" type="#_x0000_t202" style="position:absolute;left:0;text-align:left;margin-left:94.5pt;margin-top:.45pt;width:42pt;height:20.2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" fillcolor="white [3201]" strokecolor="white [3212]" strokeweight=".5pt">
                <v:textbox>
                  <w:txbxContent>
                    <w:p w:rsidR="00A326D6" w:rsidRPr="000B5183" w:rsidRDefault="00A326D6" w:rsidP="00C54AED">
                      <w:pPr>
                        <w:rPr>
                          <w:i/>
                        </w:rPr>
                      </w:pPr>
                      <w:proofErr w:type="gramStart"/>
                      <w:r>
                        <w:rPr>
                          <w:i/>
                        </w:rPr>
                        <w:t>x</w:t>
                      </w:r>
                      <w:r w:rsidRPr="000B5183">
                        <w:rPr>
                          <w:i/>
                        </w:rPr>
                        <w:t>(</w:t>
                      </w:r>
                      <w:proofErr w:type="gramEnd"/>
                      <w:r w:rsidRPr="000B5183">
                        <w:rPr>
                          <w:i/>
                        </w:rPr>
                        <w:t>1)</w:t>
                      </w:r>
                    </w:p>
                    <w:p w:rsidR="00A326D6" w:rsidRDefault="00A326D6" w:rsidP="00C54AED"/>
                  </w:txbxContent>
                </v:textbox>
              </v:shape>
            </w:pict>
          </mc:Fallback>
        </mc:AlternateContent>
      </w:r>
    </w:p>
    <w:p w:rsidR="00C54AED" w:rsidRPr="00DB7F47" w:rsidRDefault="00C54AED" w:rsidP="00C54AED">
      <w:pPr>
        <w:pStyle w:val="Bodytext50"/>
        <w:shd w:val="clear" w:color="auto" w:fill="auto"/>
        <w:tabs>
          <w:tab w:val="left" w:pos="6486"/>
        </w:tabs>
        <w:spacing w:line="360" w:lineRule="auto"/>
        <w:ind w:left="426" w:firstLine="0"/>
        <w:jc w:val="both"/>
        <w:rPr>
          <w:rStyle w:val="Bodytext2Italic"/>
          <w:sz w:val="26"/>
          <w:szCs w:val="26"/>
        </w:rPr>
      </w:pPr>
      <w:r w:rsidRPr="00DB7F47">
        <w:rPr>
          <w:b/>
          <w:noProof/>
          <w:sz w:val="26"/>
          <w:szCs w:val="26"/>
        </w:rPr>
        <mc:AlternateContent>
          <mc:Choice Requires="wps">
            <w:drawing>
              <wp:anchor distT="0" distB="0" distL="114300" distR="114300" simplePos="0" relativeHeight="251641344" behindDoc="0" locked="0" layoutInCell="1" allowOverlap="1" wp14:anchorId="6D82149C" wp14:editId="325DA2C7">
                <wp:simplePos x="0" y="0"/>
                <wp:positionH relativeFrom="column">
                  <wp:posOffset>4572000</wp:posOffset>
                </wp:positionH>
                <wp:positionV relativeFrom="paragraph">
                  <wp:posOffset>170180</wp:posOffset>
                </wp:positionV>
                <wp:extent cx="47625" cy="45085"/>
                <wp:effectExtent l="0" t="0" r="28575" b="12065"/>
                <wp:wrapNone/>
                <wp:docPr id="78" name="Flowchart: Connector 78"/>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6D0F4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8" o:spid="_x0000_s1026" type="#_x0000_t120" style="position:absolute;margin-left:5in;margin-top:13.4pt;width:3.75pt;height:3.5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" fillcolor="black [3200]" strokecolor="black [1600]" strokeweight="2pt"/>
            </w:pict>
          </mc:Fallback>
        </mc:AlternateContent>
      </w:r>
    </w:p>
    <w:p w:rsidR="00C54AED" w:rsidRPr="00DB7F47" w:rsidRDefault="00C54AED" w:rsidP="00C54AED">
      <w:pPr>
        <w:pStyle w:val="Bodytext50"/>
        <w:shd w:val="clear" w:color="auto" w:fill="auto"/>
        <w:tabs>
          <w:tab w:val="left" w:pos="6486"/>
        </w:tabs>
        <w:spacing w:line="360" w:lineRule="auto"/>
        <w:ind w:left="426" w:firstLine="0"/>
        <w:jc w:val="both"/>
        <w:rPr>
          <w:rStyle w:val="Bodytext2Italic"/>
          <w:sz w:val="26"/>
          <w:szCs w:val="26"/>
        </w:rPr>
      </w:pPr>
      <w:r w:rsidRPr="00DB7F47">
        <w:rPr>
          <w:b/>
          <w:noProof/>
          <w:sz w:val="26"/>
          <w:szCs w:val="26"/>
        </w:rPr>
        <mc:AlternateContent>
          <mc:Choice Requires="wps">
            <w:drawing>
              <wp:anchor distT="0" distB="0" distL="114300" distR="114300" simplePos="0" relativeHeight="251636224" behindDoc="0" locked="0" layoutInCell="1" allowOverlap="1" wp14:anchorId="276F60B4" wp14:editId="76DDAA16">
                <wp:simplePos x="0" y="0"/>
                <wp:positionH relativeFrom="column">
                  <wp:posOffset>1428750</wp:posOffset>
                </wp:positionH>
                <wp:positionV relativeFrom="paragraph">
                  <wp:posOffset>14605</wp:posOffset>
                </wp:positionV>
                <wp:extent cx="47625" cy="45085"/>
                <wp:effectExtent l="0" t="0" r="28575" b="12065"/>
                <wp:wrapNone/>
                <wp:docPr id="83" name="Flowchart: Connector 83"/>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E2312" id="Flowchart: Connector 83" o:spid="_x0000_s1026" type="#_x0000_t120" style="position:absolute;margin-left:112.5pt;margin-top:1.15pt;width:3.75pt;height:3.5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" fillcolor="black [3200]" strokecolor="black [1600]" strokeweight="2pt"/>
            </w:pict>
          </mc:Fallback>
        </mc:AlternateContent>
      </w:r>
      <w:r w:rsidRPr="00DB7F47">
        <w:rPr>
          <w:b/>
          <w:noProof/>
          <w:sz w:val="26"/>
          <w:szCs w:val="26"/>
        </w:rPr>
        <mc:AlternateContent>
          <mc:Choice Requires="wps">
            <w:drawing>
              <wp:anchor distT="0" distB="0" distL="114300" distR="114300" simplePos="0" relativeHeight="251634176" behindDoc="0" locked="0" layoutInCell="1" allowOverlap="1" wp14:anchorId="30D2FFE2" wp14:editId="29AF5E8A">
                <wp:simplePos x="0" y="0"/>
                <wp:positionH relativeFrom="column">
                  <wp:posOffset>3867150</wp:posOffset>
                </wp:positionH>
                <wp:positionV relativeFrom="paragraph">
                  <wp:posOffset>5715</wp:posOffset>
                </wp:positionV>
                <wp:extent cx="1409700" cy="1381125"/>
                <wp:effectExtent l="0" t="0" r="19050" b="28575"/>
                <wp:wrapNone/>
                <wp:docPr id="84" name="Flowchart: Connector 84"/>
                <wp:cNvGraphicFramePr/>
                <a:graphic xmlns:a="http://schemas.openxmlformats.org/drawingml/2006/main">
                  <a:graphicData uri="http://schemas.microsoft.com/office/word/2010/wordprocessingShape">
                    <wps:wsp>
                      <wps:cNvSpPr/>
                      <wps:spPr>
                        <a:xfrm>
                          <a:off x="0" y="0"/>
                          <a:ext cx="1409700" cy="138112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26D6" w:rsidRDefault="00A326D6" w:rsidP="00C54A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2FFE2" id="Flowchart: Connector 84" o:spid="_x0000_s1028" type="#_x0000_t120" style="position:absolute;left:0;text-align:left;margin-left:304.5pt;margin-top:.45pt;width:111pt;height:108.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" fillcolor="white [3212]" strokecolor="black [3213]" strokeweight="2pt">
                <v:textbox>
                  <w:txbxContent>
                    <w:p w:rsidR="00A326D6" w:rsidRDefault="00A326D6" w:rsidP="00C54AED">
                      <w:pPr>
                        <w:jc w:val="center"/>
                      </w:pPr>
                    </w:p>
                  </w:txbxContent>
                </v:textbox>
              </v:shape>
            </w:pict>
          </mc:Fallback>
        </mc:AlternateContent>
      </w:r>
      <w:r w:rsidRPr="00DB7F47">
        <w:rPr>
          <w:b/>
          <w:noProof/>
          <w:sz w:val="26"/>
          <w:szCs w:val="26"/>
        </w:rPr>
        <mc:AlternateContent>
          <mc:Choice Requires="wps">
            <w:drawing>
              <wp:anchor distT="0" distB="0" distL="114300" distR="114300" simplePos="0" relativeHeight="251632128" behindDoc="0" locked="0" layoutInCell="1" allowOverlap="1" wp14:anchorId="47CA9B04" wp14:editId="42A9BBD9">
                <wp:simplePos x="0" y="0"/>
                <wp:positionH relativeFrom="column">
                  <wp:posOffset>723900</wp:posOffset>
                </wp:positionH>
                <wp:positionV relativeFrom="paragraph">
                  <wp:posOffset>33655</wp:posOffset>
                </wp:positionV>
                <wp:extent cx="1409700" cy="1381125"/>
                <wp:effectExtent l="0" t="0" r="19050" b="28575"/>
                <wp:wrapNone/>
                <wp:docPr id="85" name="Flowchart: Connector 85"/>
                <wp:cNvGraphicFramePr/>
                <a:graphic xmlns:a="http://schemas.openxmlformats.org/drawingml/2006/main">
                  <a:graphicData uri="http://schemas.microsoft.com/office/word/2010/wordprocessingShape">
                    <wps:wsp>
                      <wps:cNvSpPr/>
                      <wps:spPr>
                        <a:xfrm>
                          <a:off x="0" y="0"/>
                          <a:ext cx="1409700" cy="138112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26D6" w:rsidRDefault="00A326D6" w:rsidP="00C54A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A9B04" id="Flowchart: Connector 85" o:spid="_x0000_s1029" type="#_x0000_t120" style="position:absolute;left:0;text-align:left;margin-left:57pt;margin-top:2.65pt;width:111pt;height:108.7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" fillcolor="white [3212]" strokecolor="black [3213]" strokeweight="2pt">
                <v:textbox>
                  <w:txbxContent>
                    <w:p w:rsidR="00A326D6" w:rsidRDefault="00A326D6" w:rsidP="00C54AED">
                      <w:pPr>
                        <w:jc w:val="center"/>
                      </w:pPr>
                    </w:p>
                  </w:txbxContent>
                </v:textbox>
              </v:shape>
            </w:pict>
          </mc:Fallback>
        </mc:AlternateContent>
      </w:r>
    </w:p>
    <w:p w:rsidR="00C54AED" w:rsidRPr="00DB7F47" w:rsidRDefault="00C54AED" w:rsidP="00C54AED">
      <w:pPr>
        <w:pStyle w:val="Bodytext50"/>
        <w:shd w:val="clear" w:color="auto" w:fill="auto"/>
        <w:tabs>
          <w:tab w:val="left" w:pos="6486"/>
        </w:tabs>
        <w:spacing w:line="360" w:lineRule="auto"/>
        <w:ind w:left="426" w:firstLine="0"/>
        <w:jc w:val="both"/>
        <w:rPr>
          <w:i w:val="0"/>
          <w:sz w:val="26"/>
          <w:szCs w:val="26"/>
        </w:rPr>
      </w:pPr>
      <w:r w:rsidRPr="00DB7F47">
        <w:rPr>
          <w:i w:val="0"/>
          <w:iCs w:val="0"/>
          <w:noProof/>
          <w:color w:val="000000"/>
          <w:sz w:val="26"/>
          <w:szCs w:val="26"/>
        </w:rPr>
        <mc:AlternateContent>
          <mc:Choice Requires="wps">
            <w:drawing>
              <wp:anchor distT="0" distB="0" distL="114300" distR="114300" simplePos="0" relativeHeight="251653632" behindDoc="0" locked="0" layoutInCell="1" allowOverlap="1" wp14:anchorId="089B0AFC" wp14:editId="3F010A69">
                <wp:simplePos x="0" y="0"/>
                <wp:positionH relativeFrom="margin">
                  <wp:posOffset>4476750</wp:posOffset>
                </wp:positionH>
                <wp:positionV relativeFrom="paragraph">
                  <wp:posOffset>9525</wp:posOffset>
                </wp:positionV>
                <wp:extent cx="314325" cy="2476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314325" cy="247650"/>
                        </a:xfrm>
                        <a:prstGeom prst="rect">
                          <a:avLst/>
                        </a:prstGeom>
                        <a:solidFill>
                          <a:schemeClr val="lt1"/>
                        </a:solidFill>
                        <a:ln w="6350">
                          <a:solidFill>
                            <a:schemeClr val="bg1"/>
                          </a:solidFill>
                        </a:ln>
                      </wps:spPr>
                      <wps:txbx>
                        <w:txbxContent>
                          <w:p w:rsidR="00A326D6" w:rsidRPr="000B5183" w:rsidRDefault="00A326D6" w:rsidP="00C54AED">
                            <w:pPr>
                              <w:rPr>
                                <w:i/>
                              </w:rPr>
                            </w:pPr>
                            <w:r>
                              <w:rPr>
                                <w:i/>
                              </w:rPr>
                              <w:t>3</w:t>
                            </w:r>
                          </w:p>
                          <w:p w:rsidR="00A326D6" w:rsidRDefault="00A326D6" w:rsidP="00C54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B0AFC" id="Text Box 30" o:spid="_x0000_s1030" type="#_x0000_t202" style="position:absolute;left:0;text-align:left;margin-left:352.5pt;margin-top:.75pt;width:24.75pt;height:19.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" fillcolor="white [3201]" strokecolor="white [3212]" strokeweight=".5pt">
                <v:textbox>
                  <w:txbxContent>
                    <w:p w:rsidR="00A326D6" w:rsidRPr="000B5183" w:rsidRDefault="00A326D6" w:rsidP="00C54AED">
                      <w:pPr>
                        <w:rPr>
                          <w:i/>
                        </w:rPr>
                      </w:pPr>
                      <w:r>
                        <w:rPr>
                          <w:i/>
                        </w:rPr>
                        <w:t>3</w:t>
                      </w:r>
                    </w:p>
                    <w:p w:rsidR="00A326D6" w:rsidRDefault="00A326D6" w:rsidP="00C54AED"/>
                  </w:txbxContent>
                </v:textbox>
                <w10:wrap anchorx="margin"/>
              </v:shape>
            </w:pict>
          </mc:Fallback>
        </mc:AlternateContent>
      </w:r>
      <w:r w:rsidRPr="00DB7F47">
        <w:rPr>
          <w:i w:val="0"/>
          <w:iCs w:val="0"/>
          <w:noProof/>
          <w:color w:val="000000"/>
          <w:sz w:val="26"/>
          <w:szCs w:val="26"/>
        </w:rPr>
        <mc:AlternateContent>
          <mc:Choice Requires="wps">
            <w:drawing>
              <wp:anchor distT="0" distB="0" distL="114300" distR="114300" simplePos="0" relativeHeight="251652608" behindDoc="0" locked="0" layoutInCell="1" allowOverlap="1" wp14:anchorId="25F94612" wp14:editId="6701F7E7">
                <wp:simplePos x="0" y="0"/>
                <wp:positionH relativeFrom="margin">
                  <wp:posOffset>1333500</wp:posOffset>
                </wp:positionH>
                <wp:positionV relativeFrom="paragraph">
                  <wp:posOffset>9525</wp:posOffset>
                </wp:positionV>
                <wp:extent cx="228600" cy="295275"/>
                <wp:effectExtent l="0" t="0" r="19050" b="28575"/>
                <wp:wrapNone/>
                <wp:docPr id="86" name="Text Box 86"/>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A326D6" w:rsidRPr="000B5183" w:rsidRDefault="00A326D6" w:rsidP="00C54AED">
                            <w:pPr>
                              <w:rPr>
                                <w:i/>
                              </w:rPr>
                            </w:pPr>
                            <w:r>
                              <w:rPr>
                                <w:i/>
                              </w:rPr>
                              <w:t>1</w:t>
                            </w:r>
                          </w:p>
                          <w:p w:rsidR="00A326D6" w:rsidRDefault="00A326D6" w:rsidP="00C54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94612" id="Text Box 86" o:spid="_x0000_s1031" type="#_x0000_t202" style="position:absolute;left:0;text-align:left;margin-left:105pt;margin-top:.75pt;width:18pt;height:23.2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" fillcolor="white [3201]" strokecolor="white [3212]" strokeweight=".5pt">
                <v:textbox>
                  <w:txbxContent>
                    <w:p w:rsidR="00A326D6" w:rsidRPr="000B5183" w:rsidRDefault="00A326D6" w:rsidP="00C54AED">
                      <w:pPr>
                        <w:rPr>
                          <w:i/>
                        </w:rPr>
                      </w:pPr>
                      <w:r>
                        <w:rPr>
                          <w:i/>
                        </w:rPr>
                        <w:t>1</w:t>
                      </w:r>
                    </w:p>
                    <w:p w:rsidR="00A326D6" w:rsidRDefault="00A326D6" w:rsidP="00C54AED"/>
                  </w:txbxContent>
                </v:textbox>
                <w10:wrap anchorx="margin"/>
              </v:shape>
            </w:pict>
          </mc:Fallback>
        </mc:AlternateContent>
      </w:r>
    </w:p>
    <w:p w:rsidR="00C54AED" w:rsidRPr="00DB7F47" w:rsidRDefault="00975EF2" w:rsidP="00C54AED">
      <w:pPr>
        <w:pStyle w:val="Bodytext50"/>
        <w:shd w:val="clear" w:color="auto" w:fill="auto"/>
        <w:tabs>
          <w:tab w:val="left" w:pos="6486"/>
        </w:tabs>
        <w:spacing w:line="360" w:lineRule="auto"/>
        <w:ind w:left="426" w:firstLine="0"/>
        <w:jc w:val="both"/>
        <w:rPr>
          <w:i w:val="0"/>
          <w:sz w:val="26"/>
          <w:szCs w:val="26"/>
        </w:rPr>
      </w:pPr>
      <w:r w:rsidRPr="00DB7F47">
        <w:rPr>
          <w:i w:val="0"/>
          <w:iCs w:val="0"/>
          <w:noProof/>
          <w:sz w:val="26"/>
          <w:szCs w:val="26"/>
        </w:rPr>
        <mc:AlternateContent>
          <mc:Choice Requires="wps">
            <w:drawing>
              <wp:anchor distT="0" distB="0" distL="114300" distR="114300" simplePos="0" relativeHeight="251648512" behindDoc="0" locked="0" layoutInCell="1" allowOverlap="1" wp14:anchorId="41EB49C1" wp14:editId="7A7938BE">
                <wp:simplePos x="0" y="0"/>
                <wp:positionH relativeFrom="margin">
                  <wp:posOffset>866140</wp:posOffset>
                </wp:positionH>
                <wp:positionV relativeFrom="paragraph">
                  <wp:posOffset>240030</wp:posOffset>
                </wp:positionV>
                <wp:extent cx="142875" cy="1714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142875" cy="171450"/>
                        </a:xfrm>
                        <a:prstGeom prst="rect">
                          <a:avLst/>
                        </a:prstGeom>
                        <a:solidFill>
                          <a:schemeClr val="lt1"/>
                        </a:solidFill>
                        <a:ln w="6350">
                          <a:solidFill>
                            <a:schemeClr val="bg1"/>
                          </a:solidFill>
                        </a:ln>
                      </wps:spPr>
                      <wps:txbx>
                        <w:txbxContent>
                          <w:p w:rsidR="00A326D6" w:rsidRPr="000B5183" w:rsidRDefault="00A326D6" w:rsidP="00C54AED">
                            <w:pPr>
                              <w:rPr>
                                <w:i/>
                              </w:rPr>
                            </w:pPr>
                            <w:r>
                              <w:rPr>
                                <w:i/>
                              </w:rPr>
                              <w:t>2</w:t>
                            </w:r>
                          </w:p>
                          <w:p w:rsidR="00A326D6" w:rsidRDefault="00A326D6" w:rsidP="00C54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B49C1" id="Text Box 36" o:spid="_x0000_s1032" type="#_x0000_t202" style="position:absolute;left:0;text-align:left;margin-left:68.2pt;margin-top:18.9pt;width:11.25pt;height:13.5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" fillcolor="white [3201]" strokecolor="white [3212]" strokeweight=".5pt">
                <v:textbox>
                  <w:txbxContent>
                    <w:p w:rsidR="00A326D6" w:rsidRPr="000B5183" w:rsidRDefault="00A326D6" w:rsidP="00C54AED">
                      <w:pPr>
                        <w:rPr>
                          <w:i/>
                        </w:rPr>
                      </w:pPr>
                      <w:r>
                        <w:rPr>
                          <w:i/>
                        </w:rPr>
                        <w:t>2</w:t>
                      </w:r>
                    </w:p>
                    <w:p w:rsidR="00A326D6" w:rsidRDefault="00A326D6" w:rsidP="00C54AED"/>
                  </w:txbxContent>
                </v:textbox>
                <w10:wrap anchorx="margin"/>
              </v:shape>
            </w:pict>
          </mc:Fallback>
        </mc:AlternateContent>
      </w:r>
    </w:p>
    <w:p w:rsidR="00C54AED" w:rsidRPr="00DB7F47" w:rsidRDefault="00975EF2" w:rsidP="00C54AED">
      <w:pPr>
        <w:spacing w:line="360" w:lineRule="auto"/>
        <w:ind w:left="426"/>
        <w:jc w:val="both"/>
        <w:rPr>
          <w:rFonts w:ascii="Times New Roman" w:hAnsi="Times New Roman" w:cs="Times New Roman"/>
          <w:b/>
          <w:sz w:val="26"/>
          <w:szCs w:val="26"/>
        </w:rPr>
      </w:pPr>
      <w:r w:rsidRPr="00DB7F47">
        <w:rPr>
          <w:rFonts w:ascii="Times New Roman" w:hAnsi="Times New Roman" w:cs="Times New Roman"/>
          <w:b/>
          <w:noProof/>
          <w:sz w:val="26"/>
          <w:szCs w:val="26"/>
        </w:rPr>
        <mc:AlternateContent>
          <mc:Choice Requires="wps">
            <w:drawing>
              <wp:anchor distT="0" distB="0" distL="114300" distR="114300" simplePos="0" relativeHeight="251624960" behindDoc="0" locked="0" layoutInCell="1" allowOverlap="1" wp14:anchorId="370A2D90" wp14:editId="1C82AD74">
                <wp:simplePos x="0" y="0"/>
                <wp:positionH relativeFrom="column">
                  <wp:posOffset>3895725</wp:posOffset>
                </wp:positionH>
                <wp:positionV relativeFrom="paragraph">
                  <wp:posOffset>212725</wp:posOffset>
                </wp:positionV>
                <wp:extent cx="152400" cy="66675"/>
                <wp:effectExtent l="0" t="0" r="19050" b="28575"/>
                <wp:wrapNone/>
                <wp:docPr id="93" name="Flowchart: Connector 93"/>
                <wp:cNvGraphicFramePr/>
                <a:graphic xmlns:a="http://schemas.openxmlformats.org/drawingml/2006/main">
                  <a:graphicData uri="http://schemas.microsoft.com/office/word/2010/wordprocessingShape">
                    <wps:wsp>
                      <wps:cNvSpPr/>
                      <wps:spPr>
                        <a:xfrm>
                          <a:off x="0" y="0"/>
                          <a:ext cx="152400" cy="666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2FE89" id="Flowchart: Connector 93" o:spid="_x0000_s1026" type="#_x0000_t120" style="position:absolute;margin-left:306.75pt;margin-top:16.75pt;width:12pt;height: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" fillcolor="black [3200]" strokecolor="black [1600]" strokeweight="2pt"/>
            </w:pict>
          </mc:Fallback>
        </mc:AlternateContent>
      </w:r>
      <w:r w:rsidR="00C54AED" w:rsidRPr="00DB7F47">
        <w:rPr>
          <w:rFonts w:ascii="Times New Roman" w:hAnsi="Times New Roman" w:cs="Times New Roman"/>
          <w:i/>
          <w:iCs/>
          <w:noProof/>
          <w:sz w:val="26"/>
          <w:szCs w:val="26"/>
        </w:rPr>
        <mc:AlternateContent>
          <mc:Choice Requires="wps">
            <w:drawing>
              <wp:anchor distT="0" distB="0" distL="114300" distR="114300" simplePos="0" relativeHeight="251628032" behindDoc="0" locked="0" layoutInCell="1" allowOverlap="1" wp14:anchorId="7A382A8B" wp14:editId="57C52096">
                <wp:simplePos x="0" y="0"/>
                <wp:positionH relativeFrom="margin">
                  <wp:posOffset>5314950</wp:posOffset>
                </wp:positionH>
                <wp:positionV relativeFrom="paragraph">
                  <wp:posOffset>8890</wp:posOffset>
                </wp:positionV>
                <wp:extent cx="942975" cy="542925"/>
                <wp:effectExtent l="0" t="0" r="28575" b="28575"/>
                <wp:wrapNone/>
                <wp:docPr id="87" name="Text Box 87"/>
                <wp:cNvGraphicFramePr/>
                <a:graphic xmlns:a="http://schemas.openxmlformats.org/drawingml/2006/main">
                  <a:graphicData uri="http://schemas.microsoft.com/office/word/2010/wordprocessingShape">
                    <wps:wsp>
                      <wps:cNvSpPr txBox="1"/>
                      <wps:spPr>
                        <a:xfrm>
                          <a:off x="0" y="0"/>
                          <a:ext cx="942975" cy="542925"/>
                        </a:xfrm>
                        <a:prstGeom prst="rect">
                          <a:avLst/>
                        </a:prstGeom>
                        <a:solidFill>
                          <a:schemeClr val="lt1"/>
                        </a:solidFill>
                        <a:ln w="6350">
                          <a:solidFill>
                            <a:schemeClr val="bg1"/>
                          </a:solidFill>
                        </a:ln>
                      </wps:spPr>
                      <wps:txbx>
                        <w:txbxContent>
                          <w:p w:rsidR="00A326D6" w:rsidRPr="0042311B" w:rsidRDefault="00A326D6" w:rsidP="00C54AED">
                            <w:pPr>
                              <w:rPr>
                                <w:i/>
                              </w:rPr>
                            </w:pPr>
                            <w:r>
                              <w:rPr>
                                <w:i/>
                              </w:rPr>
                              <w:t>x’</w:t>
                            </w:r>
                            <w:r w:rsidRPr="0042311B">
                              <w:rPr>
                                <w:i/>
                              </w:rPr>
                              <w:t>(</w:t>
                            </w:r>
                            <w:proofErr w:type="gramStart"/>
                            <w:r w:rsidRPr="0042311B">
                              <w:rPr>
                                <w:i/>
                              </w:rPr>
                              <w:t>0)</w:t>
                            </w:r>
                            <w:r>
                              <w:rPr>
                                <w:i/>
                              </w:rPr>
                              <w:t>=</w:t>
                            </w:r>
                            <w:proofErr w:type="gramEnd"/>
                            <w:r>
                              <w:rPr>
                                <w:i/>
                              </w:rPr>
                              <w:t>x(-0)</w:t>
                            </w:r>
                          </w:p>
                          <w:p w:rsidR="00A326D6" w:rsidRDefault="00A326D6" w:rsidP="00C54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82A8B" id="Text Box 87" o:spid="_x0000_s1033" type="#_x0000_t202" style="position:absolute;left:0;text-align:left;margin-left:418.5pt;margin-top:.7pt;width:74.25pt;height:42.75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" fillcolor="white [3201]" strokecolor="white [3212]" strokeweight=".5pt">
                <v:textbox>
                  <w:txbxContent>
                    <w:p w:rsidR="00A326D6" w:rsidRPr="0042311B" w:rsidRDefault="00A326D6" w:rsidP="00C54AED">
                      <w:pPr>
                        <w:rPr>
                          <w:i/>
                        </w:rPr>
                      </w:pPr>
                      <w:r>
                        <w:rPr>
                          <w:i/>
                        </w:rPr>
                        <w:t>x’</w:t>
                      </w:r>
                      <w:r w:rsidRPr="0042311B">
                        <w:rPr>
                          <w:i/>
                        </w:rPr>
                        <w:t>(</w:t>
                      </w:r>
                      <w:proofErr w:type="gramStart"/>
                      <w:r w:rsidRPr="0042311B">
                        <w:rPr>
                          <w:i/>
                        </w:rPr>
                        <w:t>0)</w:t>
                      </w:r>
                      <w:r>
                        <w:rPr>
                          <w:i/>
                        </w:rPr>
                        <w:t>=</w:t>
                      </w:r>
                      <w:proofErr w:type="gramEnd"/>
                      <w:r>
                        <w:rPr>
                          <w:i/>
                        </w:rPr>
                        <w:t>x(-0)</w:t>
                      </w:r>
                    </w:p>
                    <w:p w:rsidR="00A326D6" w:rsidRDefault="00A326D6" w:rsidP="00C54AED"/>
                  </w:txbxContent>
                </v:textbox>
                <w10:wrap anchorx="margin"/>
              </v:shape>
            </w:pict>
          </mc:Fallback>
        </mc:AlternateContent>
      </w:r>
      <w:r w:rsidR="00C54AED" w:rsidRPr="00DB7F47">
        <w:rPr>
          <w:rFonts w:ascii="Times New Roman" w:hAnsi="Times New Roman" w:cs="Times New Roman"/>
          <w:i/>
          <w:iCs/>
          <w:noProof/>
          <w:sz w:val="26"/>
          <w:szCs w:val="26"/>
        </w:rPr>
        <mc:AlternateContent>
          <mc:Choice Requires="wps">
            <w:drawing>
              <wp:anchor distT="0" distB="0" distL="114300" distR="114300" simplePos="0" relativeHeight="251642368" behindDoc="0" locked="0" layoutInCell="1" allowOverlap="1" wp14:anchorId="408011B4" wp14:editId="0C33FFDC">
                <wp:simplePos x="0" y="0"/>
                <wp:positionH relativeFrom="margin">
                  <wp:posOffset>3952875</wp:posOffset>
                </wp:positionH>
                <wp:positionV relativeFrom="paragraph">
                  <wp:posOffset>46990</wp:posOffset>
                </wp:positionV>
                <wp:extent cx="228600" cy="29527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A326D6" w:rsidRPr="000B5183" w:rsidRDefault="00A326D6" w:rsidP="00C54AED">
                            <w:pPr>
                              <w:rPr>
                                <w:i/>
                              </w:rPr>
                            </w:pPr>
                            <w:r>
                              <w:rPr>
                                <w:i/>
                              </w:rPr>
                              <w:t>2</w:t>
                            </w:r>
                          </w:p>
                          <w:p w:rsidR="00A326D6" w:rsidRDefault="00A326D6" w:rsidP="00C54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011B4" id="Text Box 35" o:spid="_x0000_s1034" type="#_x0000_t202" style="position:absolute;left:0;text-align:left;margin-left:311.25pt;margin-top:3.7pt;width:18pt;height:23.2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" fillcolor="white [3201]" strokecolor="white [3212]" strokeweight=".5pt">
                <v:textbox>
                  <w:txbxContent>
                    <w:p w:rsidR="00A326D6" w:rsidRPr="000B5183" w:rsidRDefault="00A326D6" w:rsidP="00C54AED">
                      <w:pPr>
                        <w:rPr>
                          <w:i/>
                        </w:rPr>
                      </w:pPr>
                      <w:r>
                        <w:rPr>
                          <w:i/>
                        </w:rPr>
                        <w:t>2</w:t>
                      </w:r>
                    </w:p>
                    <w:p w:rsidR="00A326D6" w:rsidRDefault="00A326D6" w:rsidP="00C54AED"/>
                  </w:txbxContent>
                </v:textbox>
                <w10:wrap anchorx="margin"/>
              </v:shape>
            </w:pict>
          </mc:Fallback>
        </mc:AlternateContent>
      </w:r>
      <w:r w:rsidR="00C54AED" w:rsidRPr="00DB7F47">
        <w:rPr>
          <w:rFonts w:ascii="Times New Roman" w:hAnsi="Times New Roman" w:cs="Times New Roman"/>
          <w:i/>
          <w:iCs/>
          <w:noProof/>
          <w:sz w:val="26"/>
          <w:szCs w:val="26"/>
        </w:rPr>
        <mc:AlternateContent>
          <mc:Choice Requires="wps">
            <w:drawing>
              <wp:anchor distT="0" distB="0" distL="114300" distR="114300" simplePos="0" relativeHeight="251635200" behindDoc="0" locked="0" layoutInCell="1" allowOverlap="1" wp14:anchorId="1782C3BE" wp14:editId="0E9C0719">
                <wp:simplePos x="0" y="0"/>
                <wp:positionH relativeFrom="margin">
                  <wp:posOffset>1819275</wp:posOffset>
                </wp:positionH>
                <wp:positionV relativeFrom="paragraph">
                  <wp:posOffset>8890</wp:posOffset>
                </wp:positionV>
                <wp:extent cx="228600" cy="2952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A326D6" w:rsidRPr="000B5183" w:rsidRDefault="00A326D6" w:rsidP="00C54AED">
                            <w:pPr>
                              <w:rPr>
                                <w:i/>
                              </w:rPr>
                            </w:pPr>
                            <w:r>
                              <w:rPr>
                                <w:i/>
                              </w:rPr>
                              <w:t>0</w:t>
                            </w:r>
                          </w:p>
                          <w:p w:rsidR="00A326D6" w:rsidRDefault="00A326D6" w:rsidP="00C54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2C3BE" id="Text Box 31" o:spid="_x0000_s1035" type="#_x0000_t202" style="position:absolute;left:0;text-align:left;margin-left:143.25pt;margin-top:.7pt;width:18pt;height:23.25pt;z-index:25163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" fillcolor="white [3201]" strokecolor="white [3212]" strokeweight=".5pt">
                <v:textbox>
                  <w:txbxContent>
                    <w:p w:rsidR="00A326D6" w:rsidRPr="000B5183" w:rsidRDefault="00A326D6" w:rsidP="00C54AED">
                      <w:pPr>
                        <w:rPr>
                          <w:i/>
                        </w:rPr>
                      </w:pPr>
                      <w:r>
                        <w:rPr>
                          <w:i/>
                        </w:rPr>
                        <w:t>0</w:t>
                      </w:r>
                    </w:p>
                    <w:p w:rsidR="00A326D6" w:rsidRDefault="00A326D6" w:rsidP="00C54AED"/>
                  </w:txbxContent>
                </v:textbox>
                <w10:wrap anchorx="margin"/>
              </v:shape>
            </w:pict>
          </mc:Fallback>
        </mc:AlternateContent>
      </w:r>
      <w:r w:rsidR="00C54AED" w:rsidRPr="00DB7F47">
        <w:rPr>
          <w:rFonts w:ascii="Times New Roman" w:hAnsi="Times New Roman" w:cs="Times New Roman"/>
          <w:i/>
          <w:iCs/>
          <w:noProof/>
          <w:sz w:val="26"/>
          <w:szCs w:val="26"/>
        </w:rPr>
        <mc:AlternateContent>
          <mc:Choice Requires="wps">
            <w:drawing>
              <wp:anchor distT="0" distB="0" distL="114300" distR="114300" simplePos="0" relativeHeight="251638272" behindDoc="0" locked="0" layoutInCell="1" allowOverlap="1" wp14:anchorId="12C910F8" wp14:editId="469CA720">
                <wp:simplePos x="0" y="0"/>
                <wp:positionH relativeFrom="margin">
                  <wp:posOffset>4914900</wp:posOffset>
                </wp:positionH>
                <wp:positionV relativeFrom="paragraph">
                  <wp:posOffset>8890</wp:posOffset>
                </wp:positionV>
                <wp:extent cx="228600" cy="2952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A326D6" w:rsidRPr="000B5183" w:rsidRDefault="00A326D6" w:rsidP="00C54AED">
                            <w:pPr>
                              <w:rPr>
                                <w:i/>
                              </w:rPr>
                            </w:pPr>
                            <w:r>
                              <w:rPr>
                                <w:i/>
                              </w:rPr>
                              <w:t>0</w:t>
                            </w:r>
                          </w:p>
                          <w:p w:rsidR="00A326D6" w:rsidRDefault="00A326D6" w:rsidP="00C54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910F8" id="Text Box 33" o:spid="_x0000_s1036" type="#_x0000_t202" style="position:absolute;left:0;text-align:left;margin-left:387pt;margin-top:.7pt;width:18pt;height:23.2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" fillcolor="white [3201]" strokecolor="white [3212]" strokeweight=".5pt">
                <v:textbox>
                  <w:txbxContent>
                    <w:p w:rsidR="00A326D6" w:rsidRPr="000B5183" w:rsidRDefault="00A326D6" w:rsidP="00C54AED">
                      <w:pPr>
                        <w:rPr>
                          <w:i/>
                        </w:rPr>
                      </w:pPr>
                      <w:r>
                        <w:rPr>
                          <w:i/>
                        </w:rPr>
                        <w:t>0</w:t>
                      </w:r>
                    </w:p>
                    <w:p w:rsidR="00A326D6" w:rsidRDefault="00A326D6" w:rsidP="00C54AED"/>
                  </w:txbxContent>
                </v:textbox>
                <w10:wrap anchorx="margin"/>
              </v:shape>
            </w:pict>
          </mc:Fallback>
        </mc:AlternateContent>
      </w:r>
      <w:r w:rsidR="00C54AED" w:rsidRPr="00DB7F47">
        <w:rPr>
          <w:rFonts w:ascii="Times New Roman" w:hAnsi="Times New Roman" w:cs="Times New Roman"/>
          <w:i/>
          <w:iCs/>
          <w:noProof/>
          <w:sz w:val="26"/>
          <w:szCs w:val="26"/>
        </w:rPr>
        <mc:AlternateContent>
          <mc:Choice Requires="wps">
            <w:drawing>
              <wp:anchor distT="0" distB="0" distL="114300" distR="114300" simplePos="0" relativeHeight="251630080" behindDoc="0" locked="0" layoutInCell="1" allowOverlap="1" wp14:anchorId="02C456D6" wp14:editId="41440BE9">
                <wp:simplePos x="0" y="0"/>
                <wp:positionH relativeFrom="column">
                  <wp:posOffset>2905125</wp:posOffset>
                </wp:positionH>
                <wp:positionV relativeFrom="paragraph">
                  <wp:posOffset>8890</wp:posOffset>
                </wp:positionV>
                <wp:extent cx="914400" cy="352425"/>
                <wp:effectExtent l="0" t="0" r="19050" b="28575"/>
                <wp:wrapNone/>
                <wp:docPr id="88" name="Text Box 88"/>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solidFill>
                            <a:schemeClr val="bg1"/>
                          </a:solidFill>
                        </a:ln>
                      </wps:spPr>
                      <wps:txbx>
                        <w:txbxContent>
                          <w:p w:rsidR="00A326D6" w:rsidRPr="0042311B" w:rsidRDefault="00A326D6" w:rsidP="00C54AED">
                            <w:pPr>
                              <w:rPr>
                                <w:i/>
                              </w:rPr>
                            </w:pPr>
                            <w:r w:rsidRPr="0042311B">
                              <w:rPr>
                                <w:i/>
                              </w:rPr>
                              <w:t>x</w:t>
                            </w:r>
                            <w:proofErr w:type="gramStart"/>
                            <w:r w:rsidRPr="0042311B">
                              <w:rPr>
                                <w:i/>
                              </w:rPr>
                              <w:t>’(</w:t>
                            </w:r>
                            <w:proofErr w:type="gramEnd"/>
                            <w:r w:rsidRPr="0042311B">
                              <w:rPr>
                                <w:i/>
                              </w:rPr>
                              <w:t>2)= x(-2)</w:t>
                            </w:r>
                          </w:p>
                          <w:p w:rsidR="00A326D6" w:rsidRDefault="00A326D6" w:rsidP="00C54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456D6" id="Text Box 88" o:spid="_x0000_s1037" type="#_x0000_t202" style="position:absolute;left:0;text-align:left;margin-left:228.75pt;margin-top:.7pt;width:1in;height:27.7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" fillcolor="white [3201]" strokecolor="white [3212]" strokeweight=".5pt">
                <v:textbox>
                  <w:txbxContent>
                    <w:p w:rsidR="00A326D6" w:rsidRPr="0042311B" w:rsidRDefault="00A326D6" w:rsidP="00C54AED">
                      <w:pPr>
                        <w:rPr>
                          <w:i/>
                        </w:rPr>
                      </w:pPr>
                      <w:r w:rsidRPr="0042311B">
                        <w:rPr>
                          <w:i/>
                        </w:rPr>
                        <w:t>x</w:t>
                      </w:r>
                      <w:proofErr w:type="gramStart"/>
                      <w:r w:rsidRPr="0042311B">
                        <w:rPr>
                          <w:i/>
                        </w:rPr>
                        <w:t>’(</w:t>
                      </w:r>
                      <w:proofErr w:type="gramEnd"/>
                      <w:r w:rsidRPr="0042311B">
                        <w:rPr>
                          <w:i/>
                        </w:rPr>
                        <w:t>2)= x(-2)</w:t>
                      </w:r>
                    </w:p>
                    <w:p w:rsidR="00A326D6" w:rsidRDefault="00A326D6" w:rsidP="00C54AED"/>
                  </w:txbxContent>
                </v:textbox>
              </v:shape>
            </w:pict>
          </mc:Fallback>
        </mc:AlternateContent>
      </w:r>
      <w:r w:rsidR="00C54AED" w:rsidRPr="00DB7F47">
        <w:rPr>
          <w:rFonts w:ascii="Times New Roman" w:hAnsi="Times New Roman" w:cs="Times New Roman"/>
          <w:i/>
          <w:iCs/>
          <w:noProof/>
          <w:sz w:val="26"/>
          <w:szCs w:val="26"/>
        </w:rPr>
        <mc:AlternateContent>
          <mc:Choice Requires="wps">
            <w:drawing>
              <wp:anchor distT="0" distB="0" distL="114300" distR="114300" simplePos="0" relativeHeight="251631104" behindDoc="0" locked="0" layoutInCell="1" allowOverlap="1" wp14:anchorId="6A89BE04" wp14:editId="414B7E2A">
                <wp:simplePos x="0" y="0"/>
                <wp:positionH relativeFrom="column">
                  <wp:posOffset>2286000</wp:posOffset>
                </wp:positionH>
                <wp:positionV relativeFrom="paragraph">
                  <wp:posOffset>8890</wp:posOffset>
                </wp:positionV>
                <wp:extent cx="533400" cy="257175"/>
                <wp:effectExtent l="0" t="0" r="19050" b="28575"/>
                <wp:wrapNone/>
                <wp:docPr id="89" name="Text Box 89"/>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solidFill>
                            <a:schemeClr val="bg1"/>
                          </a:solidFill>
                        </a:ln>
                      </wps:spPr>
                      <wps:txbx>
                        <w:txbxContent>
                          <w:p w:rsidR="00A326D6" w:rsidRPr="0042311B" w:rsidRDefault="00A326D6" w:rsidP="00C54AED">
                            <w:pPr>
                              <w:rPr>
                                <w:i/>
                              </w:rPr>
                            </w:pPr>
                            <w:proofErr w:type="gramStart"/>
                            <w:r w:rsidRPr="0042311B">
                              <w:rPr>
                                <w:i/>
                              </w:rPr>
                              <w:t>x(</w:t>
                            </w:r>
                            <w:proofErr w:type="gramEnd"/>
                            <w:r w:rsidRPr="0042311B">
                              <w:rPr>
                                <w:i/>
                              </w:rPr>
                              <w:t>0)</w:t>
                            </w:r>
                          </w:p>
                          <w:p w:rsidR="00A326D6" w:rsidRDefault="00A326D6" w:rsidP="00C54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9BE04" id="Text Box 89" o:spid="_x0000_s1038" type="#_x0000_t202" style="position:absolute;left:0;text-align:left;margin-left:180pt;margin-top:.7pt;width:42pt;height:20.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" fillcolor="white [3201]" strokecolor="white [3212]" strokeweight=".5pt">
                <v:textbox>
                  <w:txbxContent>
                    <w:p w:rsidR="00A326D6" w:rsidRPr="0042311B" w:rsidRDefault="00A326D6" w:rsidP="00C54AED">
                      <w:pPr>
                        <w:rPr>
                          <w:i/>
                        </w:rPr>
                      </w:pPr>
                      <w:proofErr w:type="gramStart"/>
                      <w:r w:rsidRPr="0042311B">
                        <w:rPr>
                          <w:i/>
                        </w:rPr>
                        <w:t>x(</w:t>
                      </w:r>
                      <w:proofErr w:type="gramEnd"/>
                      <w:r w:rsidRPr="0042311B">
                        <w:rPr>
                          <w:i/>
                        </w:rPr>
                        <w:t>0)</w:t>
                      </w:r>
                    </w:p>
                    <w:p w:rsidR="00A326D6" w:rsidRDefault="00A326D6" w:rsidP="00C54AED"/>
                  </w:txbxContent>
                </v:textbox>
              </v:shape>
            </w:pict>
          </mc:Fallback>
        </mc:AlternateContent>
      </w:r>
      <w:r w:rsidR="00C54AED" w:rsidRPr="00DB7F47">
        <w:rPr>
          <w:rFonts w:ascii="Times New Roman" w:hAnsi="Times New Roman" w:cs="Times New Roman"/>
          <w:i/>
          <w:iCs/>
          <w:noProof/>
          <w:sz w:val="26"/>
          <w:szCs w:val="26"/>
        </w:rPr>
        <mc:AlternateContent>
          <mc:Choice Requires="wps">
            <w:drawing>
              <wp:anchor distT="0" distB="0" distL="114300" distR="114300" simplePos="0" relativeHeight="251629056" behindDoc="0" locked="0" layoutInCell="1" allowOverlap="1" wp14:anchorId="0833DB84" wp14:editId="48790AA7">
                <wp:simplePos x="0" y="0"/>
                <wp:positionH relativeFrom="margin">
                  <wp:align>left</wp:align>
                </wp:positionH>
                <wp:positionV relativeFrom="paragraph">
                  <wp:posOffset>8890</wp:posOffset>
                </wp:positionV>
                <wp:extent cx="533400" cy="257175"/>
                <wp:effectExtent l="0" t="0" r="19050" b="28575"/>
                <wp:wrapNone/>
                <wp:docPr id="90" name="Text Box 90"/>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solidFill>
                            <a:schemeClr val="bg1"/>
                          </a:solidFill>
                        </a:ln>
                      </wps:spPr>
                      <wps:txbx>
                        <w:txbxContent>
                          <w:p w:rsidR="00A326D6" w:rsidRPr="000B5183" w:rsidRDefault="00A326D6" w:rsidP="00C54AED">
                            <w:pPr>
                              <w:rPr>
                                <w:i/>
                              </w:rPr>
                            </w:pPr>
                            <w:proofErr w:type="gramStart"/>
                            <w:r>
                              <w:rPr>
                                <w:i/>
                              </w:rPr>
                              <w:t>x</w:t>
                            </w:r>
                            <w:r w:rsidRPr="000B5183">
                              <w:rPr>
                                <w:i/>
                              </w:rPr>
                              <w:t>(</w:t>
                            </w:r>
                            <w:proofErr w:type="gramEnd"/>
                            <w:r w:rsidRPr="000B5183">
                              <w:rPr>
                                <w:i/>
                              </w:rPr>
                              <w:t>2)</w:t>
                            </w:r>
                          </w:p>
                          <w:p w:rsidR="00A326D6" w:rsidRDefault="00A326D6" w:rsidP="00C54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33DB84" id="Text Box 90" o:spid="_x0000_s1039" type="#_x0000_t202" style="position:absolute;left:0;text-align:left;margin-left:0;margin-top:.7pt;width:42pt;height:20.25pt;z-index:251629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" fillcolor="white [3201]" strokecolor="white [3212]" strokeweight=".5pt">
                <v:textbox>
                  <w:txbxContent>
                    <w:p w:rsidR="00A326D6" w:rsidRPr="000B5183" w:rsidRDefault="00A326D6" w:rsidP="00C54AED">
                      <w:pPr>
                        <w:rPr>
                          <w:i/>
                        </w:rPr>
                      </w:pPr>
                      <w:proofErr w:type="gramStart"/>
                      <w:r>
                        <w:rPr>
                          <w:i/>
                        </w:rPr>
                        <w:t>x</w:t>
                      </w:r>
                      <w:r w:rsidRPr="000B5183">
                        <w:rPr>
                          <w:i/>
                        </w:rPr>
                        <w:t>(</w:t>
                      </w:r>
                      <w:proofErr w:type="gramEnd"/>
                      <w:r w:rsidRPr="000B5183">
                        <w:rPr>
                          <w:i/>
                        </w:rPr>
                        <w:t>2)</w:t>
                      </w:r>
                    </w:p>
                    <w:p w:rsidR="00A326D6" w:rsidRDefault="00A326D6" w:rsidP="00C54AED"/>
                  </w:txbxContent>
                </v:textbox>
                <w10:wrap anchorx="margin"/>
              </v:shape>
            </w:pict>
          </mc:Fallback>
        </mc:AlternateContent>
      </w:r>
      <w:r w:rsidR="00C54AED" w:rsidRPr="00DB7F47">
        <w:rPr>
          <w:rFonts w:ascii="Times New Roman" w:hAnsi="Times New Roman" w:cs="Times New Roman"/>
          <w:b/>
          <w:noProof/>
          <w:sz w:val="26"/>
          <w:szCs w:val="26"/>
        </w:rPr>
        <mc:AlternateContent>
          <mc:Choice Requires="wps">
            <w:drawing>
              <wp:anchor distT="0" distB="0" distL="114300" distR="114300" simplePos="0" relativeHeight="251627008" behindDoc="0" locked="0" layoutInCell="1" allowOverlap="1" wp14:anchorId="669A8F3E" wp14:editId="527630EA">
                <wp:simplePos x="0" y="0"/>
                <wp:positionH relativeFrom="column">
                  <wp:posOffset>0</wp:posOffset>
                </wp:positionH>
                <wp:positionV relativeFrom="paragraph">
                  <wp:posOffset>-635</wp:posOffset>
                </wp:positionV>
                <wp:extent cx="47625" cy="45085"/>
                <wp:effectExtent l="0" t="0" r="28575" b="12065"/>
                <wp:wrapNone/>
                <wp:docPr id="91" name="Flowchart: Connector 91"/>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532E8" id="Flowchart: Connector 91" o:spid="_x0000_s1026" type="#_x0000_t120" style="position:absolute;margin-left:0;margin-top:-.05pt;width:3.75pt;height:3.5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" fillcolor="black [3200]" strokecolor="black [1600]" strokeweight="2pt"/>
            </w:pict>
          </mc:Fallback>
        </mc:AlternateContent>
      </w:r>
      <w:r w:rsidR="00C54AED" w:rsidRPr="00DB7F47">
        <w:rPr>
          <w:rFonts w:ascii="Times New Roman" w:hAnsi="Times New Roman" w:cs="Times New Roman"/>
          <w:b/>
          <w:noProof/>
          <w:sz w:val="26"/>
          <w:szCs w:val="26"/>
        </w:rPr>
        <mc:AlternateContent>
          <mc:Choice Requires="wps">
            <w:drawing>
              <wp:anchor distT="0" distB="0" distL="114300" distR="114300" simplePos="0" relativeHeight="251625984" behindDoc="0" locked="0" layoutInCell="1" allowOverlap="1" wp14:anchorId="1B3F505C" wp14:editId="66FA9A9C">
                <wp:simplePos x="0" y="0"/>
                <wp:positionH relativeFrom="column">
                  <wp:posOffset>5257800</wp:posOffset>
                </wp:positionH>
                <wp:positionV relativeFrom="paragraph">
                  <wp:posOffset>123190</wp:posOffset>
                </wp:positionV>
                <wp:extent cx="57150" cy="45719"/>
                <wp:effectExtent l="0" t="0" r="19050" b="12065"/>
                <wp:wrapNone/>
                <wp:docPr id="92" name="Flowchart: Connector 92"/>
                <wp:cNvGraphicFramePr/>
                <a:graphic xmlns:a="http://schemas.openxmlformats.org/drawingml/2006/main">
                  <a:graphicData uri="http://schemas.microsoft.com/office/word/2010/wordprocessingShape">
                    <wps:wsp>
                      <wps:cNvSpPr/>
                      <wps:spPr>
                        <a:xfrm>
                          <a:off x="0" y="0"/>
                          <a:ext cx="57150"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B48AB" id="Flowchart: Connector 92" o:spid="_x0000_s1026" type="#_x0000_t120" style="position:absolute;margin-left:414pt;margin-top:9.7pt;width:4.5pt;height:3.6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" fillcolor="black [3200]" strokecolor="black [1600]" strokeweight="2pt"/>
            </w:pict>
          </mc:Fallback>
        </mc:AlternateContent>
      </w:r>
      <w:r w:rsidR="00C54AED" w:rsidRPr="00DB7F47">
        <w:rPr>
          <w:rFonts w:ascii="Times New Roman" w:hAnsi="Times New Roman" w:cs="Times New Roman"/>
          <w:b/>
          <w:noProof/>
          <w:sz w:val="26"/>
          <w:szCs w:val="26"/>
        </w:rPr>
        <mc:AlternateContent>
          <mc:Choice Requires="wps">
            <w:drawing>
              <wp:anchor distT="0" distB="0" distL="114300" distR="114300" simplePos="0" relativeHeight="251639296" behindDoc="0" locked="0" layoutInCell="1" allowOverlap="1" wp14:anchorId="5C450132" wp14:editId="5E4BD4FF">
                <wp:simplePos x="0" y="0"/>
                <wp:positionH relativeFrom="column">
                  <wp:posOffset>2114550</wp:posOffset>
                </wp:positionH>
                <wp:positionV relativeFrom="paragraph">
                  <wp:posOffset>132715</wp:posOffset>
                </wp:positionV>
                <wp:extent cx="47625" cy="45085"/>
                <wp:effectExtent l="0" t="0" r="28575" b="12065"/>
                <wp:wrapNone/>
                <wp:docPr id="94" name="Flowchart: Connector 94"/>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ED7C7" id="Flowchart: Connector 94" o:spid="_x0000_s1026" type="#_x0000_t120" style="position:absolute;margin-left:166.5pt;margin-top:10.45pt;width:3.75pt;height:3.5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" fillcolor="black [3200]" strokecolor="black [1600]" strokeweight="2pt"/>
            </w:pict>
          </mc:Fallback>
        </mc:AlternateContent>
      </w:r>
      <w:r w:rsidR="00C54AED" w:rsidRPr="00DB7F47">
        <w:rPr>
          <w:rFonts w:ascii="Times New Roman" w:hAnsi="Times New Roman" w:cs="Times New Roman"/>
          <w:b/>
          <w:noProof/>
          <w:sz w:val="26"/>
          <w:szCs w:val="26"/>
        </w:rPr>
        <mc:AlternateContent>
          <mc:Choice Requires="wps">
            <w:drawing>
              <wp:anchor distT="0" distB="0" distL="114300" distR="114300" simplePos="0" relativeHeight="251640320" behindDoc="0" locked="0" layoutInCell="1" allowOverlap="1" wp14:anchorId="1E3721D1" wp14:editId="441906F9">
                <wp:simplePos x="0" y="0"/>
                <wp:positionH relativeFrom="column">
                  <wp:posOffset>704850</wp:posOffset>
                </wp:positionH>
                <wp:positionV relativeFrom="paragraph">
                  <wp:posOffset>123190</wp:posOffset>
                </wp:positionV>
                <wp:extent cx="47625" cy="45085"/>
                <wp:effectExtent l="0" t="0" r="28575" b="12065"/>
                <wp:wrapNone/>
                <wp:docPr id="95" name="Flowchart: Connector 95"/>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326D6" w:rsidRDefault="00A326D6" w:rsidP="00C54AED">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721D1" id="Flowchart: Connector 95" o:spid="_x0000_s1040" type="#_x0000_t120" style="position:absolute;left:0;text-align:left;margin-left:55.5pt;margin-top:9.7pt;width:3.75pt;height:3.5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" fillcolor="black [3200]" strokecolor="black [1600]" strokeweight="2pt">
                <v:textbox>
                  <w:txbxContent>
                    <w:p w:rsidR="00A326D6" w:rsidRDefault="00A326D6" w:rsidP="00C54AED">
                      <w:pPr>
                        <w:jc w:val="center"/>
                      </w:pPr>
                      <w:r>
                        <w:t>v</w:t>
                      </w:r>
                    </w:p>
                  </w:txbxContent>
                </v:textbox>
              </v:shape>
            </w:pict>
          </mc:Fallback>
        </mc:AlternateContent>
      </w:r>
    </w:p>
    <w:p w:rsidR="00C54AED" w:rsidRPr="00DB7F47" w:rsidRDefault="00C54AED" w:rsidP="00C54AED">
      <w:pPr>
        <w:pStyle w:val="Bodytext50"/>
        <w:shd w:val="clear" w:color="auto" w:fill="auto"/>
        <w:tabs>
          <w:tab w:val="left" w:pos="6486"/>
        </w:tabs>
        <w:spacing w:line="360" w:lineRule="auto"/>
        <w:ind w:left="426" w:firstLine="0"/>
        <w:jc w:val="both"/>
        <w:rPr>
          <w:i w:val="0"/>
          <w:sz w:val="26"/>
          <w:szCs w:val="26"/>
        </w:rPr>
      </w:pPr>
      <w:r w:rsidRPr="00DB7F47">
        <w:rPr>
          <w:i w:val="0"/>
          <w:iCs w:val="0"/>
          <w:noProof/>
          <w:color w:val="000000"/>
          <w:sz w:val="26"/>
          <w:szCs w:val="26"/>
        </w:rPr>
        <mc:AlternateContent>
          <mc:Choice Requires="wps">
            <w:drawing>
              <wp:anchor distT="0" distB="0" distL="114300" distR="114300" simplePos="0" relativeHeight="251654656" behindDoc="0" locked="0" layoutInCell="1" allowOverlap="1" wp14:anchorId="4FA6C3A7" wp14:editId="4BACBDBA">
                <wp:simplePos x="0" y="0"/>
                <wp:positionH relativeFrom="margin">
                  <wp:posOffset>4514850</wp:posOffset>
                </wp:positionH>
                <wp:positionV relativeFrom="paragraph">
                  <wp:posOffset>159385</wp:posOffset>
                </wp:positionV>
                <wp:extent cx="228600" cy="2952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A326D6" w:rsidRPr="000B5183" w:rsidRDefault="00A326D6" w:rsidP="00C54AED">
                            <w:pPr>
                              <w:rPr>
                                <w:i/>
                              </w:rPr>
                            </w:pPr>
                            <w:r>
                              <w:rPr>
                                <w:i/>
                              </w:rPr>
                              <w:t>1</w:t>
                            </w:r>
                          </w:p>
                          <w:p w:rsidR="00A326D6" w:rsidRDefault="00A326D6" w:rsidP="00C54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6C3A7" id="Text Box 32" o:spid="_x0000_s1041" type="#_x0000_t202" style="position:absolute;left:0;text-align:left;margin-left:355.5pt;margin-top:12.55pt;width:18pt;height:23.2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" fillcolor="white [3201]" strokecolor="white [3212]" strokeweight=".5pt">
                <v:textbox>
                  <w:txbxContent>
                    <w:p w:rsidR="00A326D6" w:rsidRPr="000B5183" w:rsidRDefault="00A326D6" w:rsidP="00C54AED">
                      <w:pPr>
                        <w:rPr>
                          <w:i/>
                        </w:rPr>
                      </w:pPr>
                      <w:r>
                        <w:rPr>
                          <w:i/>
                        </w:rPr>
                        <w:t>1</w:t>
                      </w:r>
                    </w:p>
                    <w:p w:rsidR="00A326D6" w:rsidRDefault="00A326D6" w:rsidP="00C54AED"/>
                  </w:txbxContent>
                </v:textbox>
                <w10:wrap anchorx="margin"/>
              </v:shape>
            </w:pict>
          </mc:Fallback>
        </mc:AlternateContent>
      </w:r>
    </w:p>
    <w:p w:rsidR="00C54AED" w:rsidRPr="00DB7F47" w:rsidRDefault="00C54AED" w:rsidP="00C54AED">
      <w:pPr>
        <w:spacing w:line="360" w:lineRule="auto"/>
        <w:ind w:left="426"/>
        <w:jc w:val="both"/>
        <w:rPr>
          <w:rFonts w:ascii="Times New Roman" w:hAnsi="Times New Roman" w:cs="Times New Roman"/>
          <w:b/>
          <w:sz w:val="26"/>
          <w:szCs w:val="26"/>
        </w:rPr>
      </w:pPr>
      <w:r w:rsidRPr="00DB7F47">
        <w:rPr>
          <w:rFonts w:ascii="Times New Roman" w:hAnsi="Times New Roman" w:cs="Times New Roman"/>
          <w:i/>
          <w:iCs/>
          <w:noProof/>
          <w:sz w:val="26"/>
          <w:szCs w:val="26"/>
        </w:rPr>
        <mc:AlternateContent>
          <mc:Choice Requires="wps">
            <w:drawing>
              <wp:anchor distT="0" distB="0" distL="114300" distR="114300" simplePos="0" relativeHeight="251651584" behindDoc="0" locked="0" layoutInCell="1" allowOverlap="1" wp14:anchorId="478280C4" wp14:editId="7492B418">
                <wp:simplePos x="0" y="0"/>
                <wp:positionH relativeFrom="column">
                  <wp:posOffset>4324349</wp:posOffset>
                </wp:positionH>
                <wp:positionV relativeFrom="paragraph">
                  <wp:posOffset>516255</wp:posOffset>
                </wp:positionV>
                <wp:extent cx="923925" cy="257175"/>
                <wp:effectExtent l="0" t="0" r="28575" b="28575"/>
                <wp:wrapNone/>
                <wp:docPr id="96" name="Text Box 96"/>
                <wp:cNvGraphicFramePr/>
                <a:graphic xmlns:a="http://schemas.openxmlformats.org/drawingml/2006/main">
                  <a:graphicData uri="http://schemas.microsoft.com/office/word/2010/wordprocessingShape">
                    <wps:wsp>
                      <wps:cNvSpPr txBox="1"/>
                      <wps:spPr>
                        <a:xfrm>
                          <a:off x="0" y="0"/>
                          <a:ext cx="923925" cy="257175"/>
                        </a:xfrm>
                        <a:prstGeom prst="rect">
                          <a:avLst/>
                        </a:prstGeom>
                        <a:solidFill>
                          <a:schemeClr val="lt1"/>
                        </a:solidFill>
                        <a:ln w="6350">
                          <a:solidFill>
                            <a:schemeClr val="bg1"/>
                          </a:solidFill>
                        </a:ln>
                      </wps:spPr>
                      <wps:txbx>
                        <w:txbxContent>
                          <w:p w:rsidR="00A326D6" w:rsidRPr="0042311B" w:rsidRDefault="00A326D6" w:rsidP="00C54AED">
                            <w:pPr>
                              <w:rPr>
                                <w:i/>
                              </w:rPr>
                            </w:pPr>
                            <w:r>
                              <w:rPr>
                                <w:i/>
                              </w:rPr>
                              <w:t>x’</w:t>
                            </w:r>
                            <w:r w:rsidRPr="0042311B">
                              <w:rPr>
                                <w:i/>
                              </w:rPr>
                              <w:t>(</w:t>
                            </w:r>
                            <w:proofErr w:type="gramStart"/>
                            <w:r>
                              <w:rPr>
                                <w:i/>
                              </w:rPr>
                              <w:t>3</w:t>
                            </w:r>
                            <w:r w:rsidRPr="0042311B">
                              <w:rPr>
                                <w:i/>
                              </w:rPr>
                              <w:t>)</w:t>
                            </w:r>
                            <w:r>
                              <w:rPr>
                                <w:i/>
                              </w:rPr>
                              <w:t>=</w:t>
                            </w:r>
                            <w:proofErr w:type="gramEnd"/>
                            <w:r>
                              <w:rPr>
                                <w:i/>
                              </w:rPr>
                              <w:t>x(-1)</w:t>
                            </w:r>
                          </w:p>
                          <w:p w:rsidR="00A326D6" w:rsidRDefault="00A326D6" w:rsidP="00C54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280C4" id="Text Box 96" o:spid="_x0000_s1042" type="#_x0000_t202" style="position:absolute;left:0;text-align:left;margin-left:340.5pt;margin-top:40.65pt;width:72.75pt;height:20.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" fillcolor="white [3201]" strokecolor="white [3212]" strokeweight=".5pt">
                <v:textbox>
                  <w:txbxContent>
                    <w:p w:rsidR="00A326D6" w:rsidRPr="0042311B" w:rsidRDefault="00A326D6" w:rsidP="00C54AED">
                      <w:pPr>
                        <w:rPr>
                          <w:i/>
                        </w:rPr>
                      </w:pPr>
                      <w:r>
                        <w:rPr>
                          <w:i/>
                        </w:rPr>
                        <w:t>x’</w:t>
                      </w:r>
                      <w:r w:rsidRPr="0042311B">
                        <w:rPr>
                          <w:i/>
                        </w:rPr>
                        <w:t>(</w:t>
                      </w:r>
                      <w:proofErr w:type="gramStart"/>
                      <w:r>
                        <w:rPr>
                          <w:i/>
                        </w:rPr>
                        <w:t>3</w:t>
                      </w:r>
                      <w:r w:rsidRPr="0042311B">
                        <w:rPr>
                          <w:i/>
                        </w:rPr>
                        <w:t>)</w:t>
                      </w:r>
                      <w:r>
                        <w:rPr>
                          <w:i/>
                        </w:rPr>
                        <w:t>=</w:t>
                      </w:r>
                      <w:proofErr w:type="gramEnd"/>
                      <w:r>
                        <w:rPr>
                          <w:i/>
                        </w:rPr>
                        <w:t>x(-1)</w:t>
                      </w:r>
                    </w:p>
                    <w:p w:rsidR="00A326D6" w:rsidRDefault="00A326D6" w:rsidP="00C54AED"/>
                  </w:txbxContent>
                </v:textbox>
              </v:shape>
            </w:pict>
          </mc:Fallback>
        </mc:AlternateContent>
      </w:r>
      <w:r w:rsidRPr="00DB7F47">
        <w:rPr>
          <w:rFonts w:ascii="Times New Roman" w:hAnsi="Times New Roman" w:cs="Times New Roman"/>
          <w:i/>
          <w:iCs/>
          <w:noProof/>
          <w:sz w:val="26"/>
          <w:szCs w:val="26"/>
        </w:rPr>
        <mc:AlternateContent>
          <mc:Choice Requires="wps">
            <w:drawing>
              <wp:anchor distT="0" distB="0" distL="114300" distR="114300" simplePos="0" relativeHeight="251655680" behindDoc="0" locked="0" layoutInCell="1" allowOverlap="1" wp14:anchorId="3B13F534" wp14:editId="07B2A8BB">
                <wp:simplePos x="0" y="0"/>
                <wp:positionH relativeFrom="margin">
                  <wp:posOffset>1333500</wp:posOffset>
                </wp:positionH>
                <wp:positionV relativeFrom="paragraph">
                  <wp:posOffset>11430</wp:posOffset>
                </wp:positionV>
                <wp:extent cx="228600" cy="29527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A326D6" w:rsidRPr="000B5183" w:rsidRDefault="00A326D6" w:rsidP="00C54AED">
                            <w:pPr>
                              <w:rPr>
                                <w:i/>
                              </w:rPr>
                            </w:pPr>
                            <w:r>
                              <w:rPr>
                                <w:i/>
                              </w:rPr>
                              <w:t>3</w:t>
                            </w:r>
                          </w:p>
                          <w:p w:rsidR="00A326D6" w:rsidRDefault="00A326D6" w:rsidP="00C54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3F534" id="Text Box 34" o:spid="_x0000_s1043" type="#_x0000_t202" style="position:absolute;left:0;text-align:left;margin-left:105pt;margin-top:.9pt;width:18pt;height:23.2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" fillcolor="white [3201]" strokecolor="white [3212]" strokeweight=".5pt">
                <v:textbox>
                  <w:txbxContent>
                    <w:p w:rsidR="00A326D6" w:rsidRPr="000B5183" w:rsidRDefault="00A326D6" w:rsidP="00C54AED">
                      <w:pPr>
                        <w:rPr>
                          <w:i/>
                        </w:rPr>
                      </w:pPr>
                      <w:r>
                        <w:rPr>
                          <w:i/>
                        </w:rPr>
                        <w:t>3</w:t>
                      </w:r>
                    </w:p>
                    <w:p w:rsidR="00A326D6" w:rsidRDefault="00A326D6" w:rsidP="00C54AED"/>
                  </w:txbxContent>
                </v:textbox>
                <w10:wrap anchorx="margin"/>
              </v:shape>
            </w:pict>
          </mc:Fallback>
        </mc:AlternateContent>
      </w:r>
      <w:r w:rsidRPr="00DB7F47">
        <w:rPr>
          <w:rFonts w:ascii="Times New Roman" w:hAnsi="Times New Roman" w:cs="Times New Roman"/>
          <w:b/>
          <w:noProof/>
          <w:sz w:val="26"/>
          <w:szCs w:val="26"/>
        </w:rPr>
        <mc:AlternateContent>
          <mc:Choice Requires="wps">
            <w:drawing>
              <wp:anchor distT="0" distB="0" distL="114300" distR="114300" simplePos="0" relativeHeight="251644416" behindDoc="0" locked="0" layoutInCell="1" allowOverlap="1" wp14:anchorId="6BFFC36E" wp14:editId="4DF94753">
                <wp:simplePos x="0" y="0"/>
                <wp:positionH relativeFrom="column">
                  <wp:posOffset>4600575</wp:posOffset>
                </wp:positionH>
                <wp:positionV relativeFrom="paragraph">
                  <wp:posOffset>313690</wp:posOffset>
                </wp:positionV>
                <wp:extent cx="47625" cy="45085"/>
                <wp:effectExtent l="0" t="0" r="28575" b="12065"/>
                <wp:wrapNone/>
                <wp:docPr id="97" name="Flowchart: Connector 97"/>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7BF4F" id="Flowchart: Connector 97" o:spid="_x0000_s1026" type="#_x0000_t120" style="position:absolute;margin-left:362.25pt;margin-top:24.7pt;width:3.75pt;height:3.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" fillcolor="black [3200]" strokecolor="black [1600]" strokeweight="2pt"/>
            </w:pict>
          </mc:Fallback>
        </mc:AlternateContent>
      </w:r>
      <w:r w:rsidRPr="00DB7F47">
        <w:rPr>
          <w:rFonts w:ascii="Times New Roman" w:hAnsi="Times New Roman" w:cs="Times New Roman"/>
          <w:b/>
          <w:noProof/>
          <w:sz w:val="26"/>
          <w:szCs w:val="26"/>
        </w:rPr>
        <mc:AlternateContent>
          <mc:Choice Requires="wps">
            <w:drawing>
              <wp:anchor distT="0" distB="0" distL="114300" distR="114300" simplePos="0" relativeHeight="251637248" behindDoc="0" locked="0" layoutInCell="1" allowOverlap="1" wp14:anchorId="6F32186F" wp14:editId="6FE05FFE">
                <wp:simplePos x="0" y="0"/>
                <wp:positionH relativeFrom="column">
                  <wp:posOffset>1409700</wp:posOffset>
                </wp:positionH>
                <wp:positionV relativeFrom="paragraph">
                  <wp:posOffset>356870</wp:posOffset>
                </wp:positionV>
                <wp:extent cx="47625" cy="45085"/>
                <wp:effectExtent l="0" t="0" r="28575" b="12065"/>
                <wp:wrapNone/>
                <wp:docPr id="98" name="Flowchart: Connector 98"/>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2135A" id="Flowchart: Connector 98" o:spid="_x0000_s1026" type="#_x0000_t120" style="position:absolute;margin-left:111pt;margin-top:28.1pt;width:3.75pt;height:3.5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" fillcolor="black [3200]" strokecolor="black [1600]" strokeweight="2pt"/>
            </w:pict>
          </mc:Fallback>
        </mc:AlternateContent>
      </w:r>
      <w:r w:rsidRPr="00DB7F47">
        <w:rPr>
          <w:rFonts w:ascii="Times New Roman" w:hAnsi="Times New Roman" w:cs="Times New Roman"/>
          <w:i/>
          <w:iCs/>
          <w:noProof/>
          <w:sz w:val="26"/>
          <w:szCs w:val="26"/>
        </w:rPr>
        <mc:AlternateContent>
          <mc:Choice Requires="wps">
            <w:drawing>
              <wp:anchor distT="0" distB="0" distL="114300" distR="114300" simplePos="0" relativeHeight="251649536" behindDoc="0" locked="0" layoutInCell="1" allowOverlap="1" wp14:anchorId="0DCF9547" wp14:editId="6F9E7DF6">
                <wp:simplePos x="0" y="0"/>
                <wp:positionH relativeFrom="column">
                  <wp:posOffset>1181100</wp:posOffset>
                </wp:positionH>
                <wp:positionV relativeFrom="paragraph">
                  <wp:posOffset>520700</wp:posOffset>
                </wp:positionV>
                <wp:extent cx="533400" cy="257175"/>
                <wp:effectExtent l="0" t="0" r="19050" b="28575"/>
                <wp:wrapNone/>
                <wp:docPr id="99" name="Text Box 99"/>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solidFill>
                            <a:schemeClr val="bg1"/>
                          </a:solidFill>
                        </a:ln>
                      </wps:spPr>
                      <wps:txbx>
                        <w:txbxContent>
                          <w:p w:rsidR="00A326D6" w:rsidRPr="0042311B" w:rsidRDefault="00A326D6" w:rsidP="00C54AED">
                            <w:pPr>
                              <w:rPr>
                                <w:i/>
                              </w:rPr>
                            </w:pPr>
                            <w:proofErr w:type="gramStart"/>
                            <w:r w:rsidRPr="0042311B">
                              <w:rPr>
                                <w:i/>
                              </w:rPr>
                              <w:t>x(</w:t>
                            </w:r>
                            <w:proofErr w:type="gramEnd"/>
                            <w:r w:rsidRPr="0042311B">
                              <w:rPr>
                                <w:i/>
                              </w:rPr>
                              <w:t>3)</w:t>
                            </w:r>
                          </w:p>
                          <w:p w:rsidR="00A326D6" w:rsidRDefault="00A326D6" w:rsidP="00C54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F9547" id="Text Box 99" o:spid="_x0000_s1044" type="#_x0000_t202" style="position:absolute;left:0;text-align:left;margin-left:93pt;margin-top:41pt;width:42pt;height:20.25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" fillcolor="white [3201]" strokecolor="white [3212]" strokeweight=".5pt">
                <v:textbox>
                  <w:txbxContent>
                    <w:p w:rsidR="00A326D6" w:rsidRPr="0042311B" w:rsidRDefault="00A326D6" w:rsidP="00C54AED">
                      <w:pPr>
                        <w:rPr>
                          <w:i/>
                        </w:rPr>
                      </w:pPr>
                      <w:proofErr w:type="gramStart"/>
                      <w:r w:rsidRPr="0042311B">
                        <w:rPr>
                          <w:i/>
                        </w:rPr>
                        <w:t>x(</w:t>
                      </w:r>
                      <w:proofErr w:type="gramEnd"/>
                      <w:r w:rsidRPr="0042311B">
                        <w:rPr>
                          <w:i/>
                        </w:rPr>
                        <w:t>3)</w:t>
                      </w:r>
                    </w:p>
                    <w:p w:rsidR="00A326D6" w:rsidRDefault="00A326D6" w:rsidP="00C54AED"/>
                  </w:txbxContent>
                </v:textbox>
              </v:shape>
            </w:pict>
          </mc:Fallback>
        </mc:AlternateContent>
      </w:r>
    </w:p>
    <w:p w:rsidR="00C54AED" w:rsidRPr="00FB1B95" w:rsidRDefault="00C54AED" w:rsidP="00C54AED">
      <w:pPr>
        <w:tabs>
          <w:tab w:val="left" w:pos="3420"/>
        </w:tabs>
        <w:spacing w:line="360" w:lineRule="auto"/>
        <w:ind w:left="426"/>
        <w:jc w:val="both"/>
        <w:rPr>
          <w:rFonts w:ascii="Times New Roman" w:hAnsi="Times New Roman" w:cs="Times New Roman"/>
          <w:b/>
          <w:i/>
          <w:sz w:val="26"/>
          <w:szCs w:val="26"/>
        </w:rPr>
      </w:pPr>
      <w:r w:rsidRPr="00DB7F47">
        <w:rPr>
          <w:rFonts w:ascii="Times New Roman" w:hAnsi="Times New Roman" w:cs="Times New Roman"/>
          <w:sz w:val="26"/>
          <w:szCs w:val="26"/>
        </w:rPr>
        <w:tab/>
      </w:r>
      <w:r w:rsidRPr="00FB1B95">
        <w:rPr>
          <w:rFonts w:ascii="Times New Roman" w:hAnsi="Times New Roman" w:cs="Times New Roman"/>
          <w:b/>
          <w:i/>
          <w:sz w:val="26"/>
          <w:szCs w:val="26"/>
        </w:rPr>
        <w:t>Hình 4.3.2.6</w:t>
      </w:r>
    </w:p>
    <w:p w:rsidR="00C54AED" w:rsidRPr="00DB7F47" w:rsidRDefault="00C54AED" w:rsidP="00C54AED">
      <w:pPr>
        <w:tabs>
          <w:tab w:val="left" w:pos="3420"/>
        </w:tabs>
        <w:spacing w:line="360" w:lineRule="auto"/>
        <w:ind w:left="426"/>
        <w:jc w:val="both"/>
        <w:rPr>
          <w:rStyle w:val="Bodytext2Italic"/>
          <w:rFonts w:eastAsiaTheme="minorHAnsi"/>
          <w:i w:val="0"/>
          <w:iCs w:val="0"/>
          <w:sz w:val="26"/>
          <w:szCs w:val="26"/>
        </w:rPr>
      </w:pPr>
      <w:r w:rsidRPr="00DB7F47">
        <w:rPr>
          <w:rFonts w:ascii="Times New Roman" w:hAnsi="Times New Roman" w:cs="Times New Roman"/>
          <w:sz w:val="26"/>
          <w:szCs w:val="26"/>
        </w:rPr>
        <w:t xml:space="preserve">Ta cũng có nhận xét rằng do tính tuần hoàn của </w:t>
      </w:r>
      <m:oMath>
        <m:acc>
          <m:accPr>
            <m:chr m:val="̃"/>
            <m:ctrlPr>
              <w:rPr>
                <w:rStyle w:val="Bodytext2Italic"/>
                <w:rFonts w:ascii="Cambria Math" w:eastAsiaTheme="minorHAnsi" w:hAnsi="Cambria Math"/>
                <w:i w:val="0"/>
                <w:iCs w:val="0"/>
                <w:sz w:val="26"/>
                <w:szCs w:val="26"/>
              </w:rPr>
            </m:ctrlPr>
          </m:accPr>
          <m:e>
            <m:r>
              <m:rPr>
                <m:sty m:val="p"/>
              </m:rPr>
              <w:rPr>
                <w:rStyle w:val="Bodytext2Italic"/>
                <w:rFonts w:ascii="Cambria Math" w:eastAsiaTheme="minorHAnsi" w:hAnsi="Cambria Math"/>
                <w:sz w:val="26"/>
                <w:szCs w:val="26"/>
              </w:rPr>
              <m:t>x</m:t>
            </m:r>
          </m:e>
        </m:acc>
        <m:r>
          <m:rPr>
            <m:sty m:val="p"/>
          </m:rPr>
          <w:rPr>
            <w:rStyle w:val="Bodytext2Italic"/>
            <w:rFonts w:ascii="Cambria Math" w:eastAsiaTheme="minorHAnsi" w:hAnsi="Cambria Math"/>
            <w:sz w:val="26"/>
            <w:szCs w:val="26"/>
          </w:rPr>
          <m:t>(n)</m:t>
        </m:r>
      </m:oMath>
      <w:r w:rsidRPr="00DB7F47">
        <w:rPr>
          <w:rStyle w:val="Bodytext2Italic"/>
          <w:rFonts w:eastAsiaTheme="minorHAnsi"/>
          <w:i w:val="0"/>
          <w:iCs w:val="0"/>
          <w:sz w:val="26"/>
          <w:szCs w:val="26"/>
        </w:rPr>
        <w:t>, vậy:</w:t>
      </w:r>
    </w:p>
    <w:p w:rsidR="00C54AED" w:rsidRPr="00DB7F47" w:rsidRDefault="008916A5" w:rsidP="00C54AED">
      <w:pPr>
        <w:tabs>
          <w:tab w:val="left" w:pos="3420"/>
        </w:tabs>
        <w:spacing w:line="360" w:lineRule="auto"/>
        <w:ind w:left="426"/>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(n)=</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(n+N)   </m:t>
          </m:r>
        </m:oMath>
      </m:oMathPara>
    </w:p>
    <w:p w:rsidR="00C54AED" w:rsidRPr="00DB7F47" w:rsidRDefault="008916A5" w:rsidP="00C54AED">
      <w:pPr>
        <w:tabs>
          <w:tab w:val="left" w:pos="3420"/>
        </w:tabs>
        <w:spacing w:line="360" w:lineRule="auto"/>
        <w:ind w:left="426"/>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-n+N</m:t>
              </m:r>
            </m:e>
          </m:d>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N-n</m:t>
              </m:r>
            </m:e>
          </m:d>
        </m:oMath>
      </m:oMathPara>
    </w:p>
    <w:p w:rsidR="00C54AED" w:rsidRPr="00DB7F47" w:rsidRDefault="00C54AED" w:rsidP="00C54AED">
      <w:pPr>
        <w:tabs>
          <w:tab w:val="left" w:pos="3420"/>
        </w:tabs>
        <w:spacing w:line="360" w:lineRule="auto"/>
        <w:ind w:left="426"/>
        <w:jc w:val="both"/>
        <w:rPr>
          <w:rStyle w:val="Bodytext2Italic"/>
          <w:rFonts w:eastAsiaTheme="minorHAnsi"/>
          <w:i w:val="0"/>
          <w:iCs w:val="0"/>
          <w:sz w:val="26"/>
          <w:szCs w:val="26"/>
        </w:rPr>
      </w:pPr>
      <w:r w:rsidRPr="00DB7F47">
        <w:rPr>
          <w:rStyle w:val="Bodytext2Italic"/>
          <w:rFonts w:eastAsiaTheme="minorHAnsi"/>
          <w:i w:val="0"/>
          <w:iCs w:val="0"/>
          <w:sz w:val="26"/>
          <w:szCs w:val="26"/>
        </w:rPr>
        <w:t>Và ta cũng có:</w:t>
      </w:r>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N-n</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N-n</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C54AED" w:rsidRPr="00DB7F47" w:rsidRDefault="00C54AED" w:rsidP="00C54AED">
      <w:pPr>
        <w:pStyle w:val="Bodytext20"/>
        <w:shd w:val="clear" w:color="auto" w:fill="auto"/>
        <w:spacing w:line="360" w:lineRule="auto"/>
        <w:ind w:left="851" w:firstLine="0"/>
        <w:rPr>
          <w:sz w:val="26"/>
          <w:szCs w:val="26"/>
        </w:rPr>
      </w:pPr>
      <w:proofErr w:type="gramStart"/>
      <w:r w:rsidRPr="00DB7F47">
        <w:rPr>
          <w:sz w:val="26"/>
          <w:szCs w:val="26"/>
        </w:rPr>
        <w:t>Thì :</w:t>
      </w:r>
      <w:proofErr w:type="gramEnd"/>
      <w:r w:rsidRPr="00DB7F47">
        <w:rPr>
          <w:sz w:val="26"/>
          <w:szCs w:val="26"/>
        </w:rPr>
        <w:t xml:space="preserve"> </w:t>
      </w:r>
      <m:oMath>
        <m:r>
          <m:rPr>
            <m:sty m:val="p"/>
          </m:rPr>
          <w:rPr>
            <w:rFonts w:ascii="Cambria Math" w:hAnsi="Cambria Math"/>
            <w:sz w:val="26"/>
            <w:szCs w:val="26"/>
          </w:rPr>
          <w:br/>
        </m:r>
      </m:oMath>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N-n</m:t>
                  </m:r>
                </m:e>
              </m:d>
            </m:e>
            <m:sub>
              <m:r>
                <w:rPr>
                  <w:rFonts w:ascii="Cambria Math" w:hAnsi="Cambria Math"/>
                  <w:sz w:val="26"/>
                  <w:szCs w:val="26"/>
                </w:rPr>
                <m:t>N</m:t>
              </m:r>
            </m:sub>
          </m:sSub>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4.3.2.9</m:t>
              </m:r>
            </m:e>
          </m:d>
          <m:r>
            <w:rPr>
              <w:rFonts w:ascii="Cambria Math" w:hAnsi="Cambria Math"/>
              <w:sz w:val="26"/>
              <w:szCs w:val="26"/>
            </w:rPr>
            <m:t xml:space="preserve"> </m:t>
          </m:r>
        </m:oMath>
      </m:oMathPara>
    </w:p>
    <w:p w:rsidR="00C54AED" w:rsidRPr="00DB7F47" w:rsidRDefault="00C54AED" w:rsidP="00C54AED">
      <w:pPr>
        <w:pStyle w:val="Bodytext20"/>
        <w:shd w:val="clear" w:color="auto" w:fill="auto"/>
        <w:spacing w:line="360" w:lineRule="auto"/>
        <w:ind w:left="851" w:firstLine="0"/>
        <w:rPr>
          <w:sz w:val="26"/>
          <w:szCs w:val="26"/>
        </w:rPr>
      </w:pPr>
      <w:r w:rsidRPr="00DB7F47">
        <w:rPr>
          <w:sz w:val="26"/>
          <w:szCs w:val="26"/>
        </w:rPr>
        <w:t>Tương tự trong miền k ta cũng có:</w:t>
      </w:r>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N-k</m:t>
                  </m:r>
                </m:e>
              </m:d>
            </m:e>
            <m:sub>
              <m:r>
                <w:rPr>
                  <w:rFonts w:ascii="Cambria Math" w:hAnsi="Cambria Math"/>
                  <w:sz w:val="26"/>
                  <w:szCs w:val="26"/>
                </w:rPr>
                <m:t>N</m:t>
              </m:r>
            </m:sub>
          </m:sSub>
          <m:r>
            <w:rPr>
              <w:rFonts w:ascii="Cambria Math" w:hAnsi="Cambria Math"/>
              <w:sz w:val="26"/>
              <w:szCs w:val="26"/>
            </w:rPr>
            <m:t xml:space="preserve">                          (4.3.2.10) </m:t>
          </m:r>
        </m:oMath>
      </m:oMathPara>
    </w:p>
    <w:p w:rsidR="00C54AED" w:rsidRPr="00DB7F47" w:rsidRDefault="00C54AED" w:rsidP="00C54AED">
      <w:pPr>
        <w:pStyle w:val="Bodytext20"/>
        <w:shd w:val="clear" w:color="auto" w:fill="auto"/>
        <w:spacing w:line="360" w:lineRule="auto"/>
        <w:ind w:left="851" w:firstLine="0"/>
        <w:rPr>
          <w:sz w:val="26"/>
          <w:szCs w:val="26"/>
        </w:rPr>
      </w:pPr>
      <w:r w:rsidRPr="00DB7F47">
        <w:rPr>
          <w:sz w:val="26"/>
          <w:szCs w:val="26"/>
        </w:rPr>
        <w:t>Ta cũng dễ dàng thấu rằng:</w:t>
      </w:r>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(4.3.2.11)</m:t>
          </m:r>
        </m:oMath>
      </m:oMathPara>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N-n</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N-k</m:t>
                  </m:r>
                </m:e>
              </m:d>
            </m:e>
            <m:sub>
              <m:r>
                <w:rPr>
                  <w:rFonts w:ascii="Cambria Math" w:hAnsi="Cambria Math"/>
                  <w:sz w:val="26"/>
                  <w:szCs w:val="26"/>
                </w:rPr>
                <m:t>N</m:t>
              </m:r>
            </m:sub>
          </m:sSub>
          <m:r>
            <w:rPr>
              <w:rFonts w:ascii="Cambria Math" w:hAnsi="Cambria Math"/>
              <w:sz w:val="26"/>
              <w:szCs w:val="26"/>
            </w:rPr>
            <m:t xml:space="preserve">                           (4.3.2.12)</m:t>
          </m:r>
        </m:oMath>
      </m:oMathPara>
    </w:p>
    <w:p w:rsidR="00C54AED" w:rsidRPr="00DB7F47" w:rsidRDefault="00C54AED" w:rsidP="00C54AED">
      <w:pPr>
        <w:pStyle w:val="Bodytext20"/>
        <w:shd w:val="clear" w:color="auto" w:fill="auto"/>
        <w:spacing w:line="360" w:lineRule="auto"/>
        <w:ind w:left="426" w:firstLine="0"/>
        <w:rPr>
          <w:b/>
          <w:sz w:val="26"/>
          <w:szCs w:val="26"/>
        </w:rPr>
      </w:pPr>
      <w:r w:rsidRPr="00DB7F47">
        <w:rPr>
          <w:b/>
          <w:sz w:val="26"/>
          <w:szCs w:val="26"/>
        </w:rPr>
        <w:t xml:space="preserve">c) Tính đỗi xứng </w:t>
      </w:r>
    </w:p>
    <w:p w:rsidR="00C54AED" w:rsidRPr="00DB7F47" w:rsidRDefault="00C54AED" w:rsidP="00C54AED">
      <w:pPr>
        <w:pStyle w:val="Bodytext20"/>
        <w:shd w:val="clear" w:color="auto" w:fill="auto"/>
        <w:spacing w:line="360" w:lineRule="auto"/>
        <w:ind w:left="851" w:firstLine="0"/>
        <w:rPr>
          <w:sz w:val="26"/>
          <w:szCs w:val="26"/>
        </w:rPr>
      </w:pPr>
      <w:r w:rsidRPr="00DB7F47">
        <w:rPr>
          <w:sz w:val="26"/>
          <w:szCs w:val="26"/>
        </w:rPr>
        <w:t xml:space="preserve">Ta có dãy chiều dài hữu hạn N, </w:t>
      </w: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r w:rsidRPr="00DB7F47">
        <w:rPr>
          <w:sz w:val="26"/>
          <w:szCs w:val="26"/>
        </w:rPr>
        <w:t xml:space="preserve"> và </w:t>
      </w:r>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oMath>
    </w:p>
    <w:p w:rsidR="00C54AED" w:rsidRPr="00DB7F47" w:rsidRDefault="00C54AED" w:rsidP="00C54AED">
      <w:pPr>
        <w:pStyle w:val="Bodytext20"/>
        <w:shd w:val="clear" w:color="auto" w:fill="auto"/>
        <w:spacing w:line="360" w:lineRule="auto"/>
        <w:ind w:left="851" w:firstLine="0"/>
        <w:rPr>
          <w:sz w:val="26"/>
          <w:szCs w:val="26"/>
        </w:rPr>
      </w:pPr>
      <w:r w:rsidRPr="00DB7F47">
        <w:rPr>
          <w:sz w:val="26"/>
          <w:szCs w:val="26"/>
        </w:rPr>
        <w:t>Thì ta có:</w:t>
      </w:r>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(4.3.2.13)</m:t>
          </m:r>
        </m:oMath>
      </m:oMathPara>
    </w:p>
    <w:p w:rsidR="00C54AED" w:rsidRPr="00DB7F47" w:rsidRDefault="00C54AED" w:rsidP="00C54AED">
      <w:pPr>
        <w:pStyle w:val="Bodytext20"/>
        <w:shd w:val="clear" w:color="auto" w:fill="auto"/>
        <w:spacing w:line="360" w:lineRule="auto"/>
        <w:ind w:left="851" w:firstLine="0"/>
        <w:rPr>
          <w:sz w:val="26"/>
          <w:szCs w:val="26"/>
        </w:rPr>
      </w:pPr>
      <w:r w:rsidRPr="00DB7F47">
        <w:rPr>
          <w:sz w:val="26"/>
          <w:szCs w:val="26"/>
        </w:rPr>
        <w:t>dấu * ở đây là liên hợp phức.</w:t>
      </w:r>
    </w:p>
    <w:p w:rsidR="00C54AED" w:rsidRPr="00DB7F47" w:rsidRDefault="00C54AED" w:rsidP="00C54AED">
      <w:pPr>
        <w:pStyle w:val="Bodytext20"/>
        <w:shd w:val="clear" w:color="auto" w:fill="auto"/>
        <w:spacing w:line="360" w:lineRule="auto"/>
        <w:ind w:left="851" w:firstLine="0"/>
        <w:rPr>
          <w:sz w:val="26"/>
          <w:szCs w:val="26"/>
        </w:rPr>
      </w:pPr>
      <w:r w:rsidRPr="00DB7F47">
        <w:rPr>
          <w:sz w:val="26"/>
          <w:szCs w:val="26"/>
        </w:rPr>
        <w:t xml:space="preserve">Tương tự ta cũng </w:t>
      </w:r>
      <w:proofErr w:type="gramStart"/>
      <w:r w:rsidRPr="00DB7F47">
        <w:rPr>
          <w:sz w:val="26"/>
          <w:szCs w:val="26"/>
        </w:rPr>
        <w:t>có :</w:t>
      </w:r>
      <w:proofErr w:type="gramEnd"/>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=X*(k)                                    (4.3.2.14)</m:t>
          </m:r>
        </m:oMath>
      </m:oMathPara>
    </w:p>
    <w:p w:rsidR="00C54AED" w:rsidRPr="00DB7F47" w:rsidRDefault="00C54AED" w:rsidP="00C54AED">
      <w:pPr>
        <w:pStyle w:val="Bodytext20"/>
        <w:shd w:val="clear" w:color="auto" w:fill="auto"/>
        <w:spacing w:line="360" w:lineRule="auto"/>
        <w:ind w:left="426" w:firstLine="425"/>
        <w:rPr>
          <w:sz w:val="26"/>
          <w:szCs w:val="26"/>
        </w:rPr>
      </w:pPr>
      <w:r w:rsidRPr="00DB7F47">
        <w:rPr>
          <w:sz w:val="26"/>
          <w:szCs w:val="26"/>
        </w:rPr>
        <w:t>Các tính chất đối xứng của DFT đối với dãy có chiều dài hữu hạn có thể suy ra từ các tính chất của DFT với dãy tuần hoàn chu kỳ N, hoặc các tính chất của FT trong chương 3.</w:t>
      </w:r>
    </w:p>
    <w:p w:rsidR="00C54AED" w:rsidRPr="00DB7F47" w:rsidRDefault="00C54AED" w:rsidP="00C54AED">
      <w:pPr>
        <w:pStyle w:val="Bodytext20"/>
        <w:shd w:val="clear" w:color="auto" w:fill="auto"/>
        <w:spacing w:line="360" w:lineRule="auto"/>
        <w:ind w:left="426" w:firstLine="425"/>
        <w:rPr>
          <w:sz w:val="26"/>
          <w:szCs w:val="26"/>
        </w:rPr>
      </w:pPr>
      <w:r w:rsidRPr="00DB7F47">
        <w:rPr>
          <w:sz w:val="26"/>
          <w:szCs w:val="26"/>
        </w:rPr>
        <w:t xml:space="preserve">Bây giờ ta xét chi tiết tính đối xứng đối với dãy phức có chiều dài hữu hạn N </w:t>
      </w:r>
      <w:bookmarkStart w:id="2" w:name="_Hlk528855073"/>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bookmarkEnd w:id="2"/>
      <w:r w:rsidRPr="00DB7F47">
        <w:rPr>
          <w:sz w:val="26"/>
          <w:szCs w:val="26"/>
        </w:rPr>
        <w:t xml:space="preserve">.Dãy </w:t>
      </w: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r w:rsidRPr="00DB7F47">
        <w:rPr>
          <w:sz w:val="26"/>
          <w:szCs w:val="26"/>
        </w:rPr>
        <w:t xml:space="preserve"> có thể biểu diễn dưới dạng sau:</w:t>
      </w:r>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+jIm</m:t>
          </m:r>
          <m:d>
            <m:dPr>
              <m:begChr m:val="["/>
              <m:endChr m:val="]"/>
              <m:ctrlPr>
                <w:rPr>
                  <w:rFonts w:ascii="Cambria Math" w:hAnsi="Cambria Math"/>
                  <w:i/>
                  <w:sz w:val="26"/>
                  <w:szCs w:val="26"/>
                </w:rPr>
              </m:ctrlPr>
            </m:dPr>
            <m:e>
              <m:r>
                <w:rPr>
                  <w:rFonts w:ascii="Cambria Math" w:hAnsi="Cambria Math"/>
                  <w:sz w:val="26"/>
                  <w:szCs w:val="26"/>
                </w:rPr>
                <m:t xml:space="preserve"> 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 xml:space="preserve">               (4.3.2.15)</m:t>
          </m:r>
        </m:oMath>
      </m:oMathPara>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+jIm</m:t>
          </m:r>
          <m:d>
            <m:dPr>
              <m:begChr m:val="["/>
              <m:endChr m:val="]"/>
              <m:ctrlPr>
                <w:rPr>
                  <w:rFonts w:ascii="Cambria Math" w:hAnsi="Cambria Math"/>
                  <w:i/>
                  <w:sz w:val="26"/>
                  <w:szCs w:val="26"/>
                </w:rPr>
              </m:ctrlPr>
            </m:dPr>
            <m:e>
              <m:r>
                <w:rPr>
                  <w:rFonts w:ascii="Cambria Math" w:hAnsi="Cambria Math"/>
                  <w:sz w:val="26"/>
                  <w:szCs w:val="26"/>
                </w:rPr>
                <m:t xml:space="preserve"> 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 xml:space="preserve">          (4.3.2.16)</m:t>
          </m:r>
        </m:oMath>
      </m:oMathPara>
    </w:p>
    <w:p w:rsidR="00C54AED" w:rsidRPr="00DB7F47" w:rsidRDefault="00C54AED" w:rsidP="00C54AED">
      <w:pPr>
        <w:pStyle w:val="Bodytext20"/>
        <w:shd w:val="clear" w:color="auto" w:fill="auto"/>
        <w:spacing w:line="360" w:lineRule="auto"/>
        <w:ind w:left="851" w:firstLine="0"/>
        <w:rPr>
          <w:sz w:val="26"/>
          <w:szCs w:val="26"/>
        </w:rPr>
      </w:pPr>
      <w:r w:rsidRPr="00DB7F47">
        <w:rPr>
          <w:sz w:val="26"/>
          <w:szCs w:val="26"/>
        </w:rPr>
        <w:t>Và:</w:t>
      </w:r>
      <w:bookmarkStart w:id="3" w:name="_Hlk528855543"/>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num>
            <m:den>
              <m:r>
                <w:rPr>
                  <w:rFonts w:ascii="Cambria Math" w:hAnsi="Cambria Math"/>
                  <w:sz w:val="26"/>
                  <w:szCs w:val="26"/>
                </w:rPr>
                <m:t>2</m:t>
              </m:r>
            </m:den>
          </m:f>
          <m:r>
            <w:rPr>
              <w:rFonts w:ascii="Cambria Math" w:hAnsi="Cambria Math"/>
              <w:sz w:val="26"/>
              <w:szCs w:val="26"/>
            </w:rPr>
            <m:t xml:space="preserve">                        (4.3.2.17)</m:t>
          </m:r>
        </m:oMath>
      </m:oMathPara>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w:lastRenderedPageBreak/>
            <m:t>jIm</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num>
            <m:den>
              <m:r>
                <w:rPr>
                  <w:rFonts w:ascii="Cambria Math" w:hAnsi="Cambria Math"/>
                  <w:sz w:val="26"/>
                  <w:szCs w:val="26"/>
                </w:rPr>
                <m:t>2</m:t>
              </m:r>
            </m:den>
          </m:f>
          <m:r>
            <w:rPr>
              <w:rFonts w:ascii="Cambria Math" w:hAnsi="Cambria Math"/>
              <w:sz w:val="26"/>
              <w:szCs w:val="26"/>
            </w:rPr>
            <m:t xml:space="preserve">                        (4.3.2.18)</m:t>
          </m:r>
        </m:oMath>
      </m:oMathPara>
    </w:p>
    <w:bookmarkEnd w:id="3"/>
    <w:p w:rsidR="00C54AED" w:rsidRPr="00DB7F47" w:rsidRDefault="00C54AED" w:rsidP="00C54AED">
      <w:pPr>
        <w:spacing w:line="360" w:lineRule="auto"/>
        <w:ind w:left="851"/>
        <w:jc w:val="both"/>
        <w:rPr>
          <w:rFonts w:ascii="Times New Roman" w:hAnsi="Times New Roman" w:cs="Times New Roman"/>
          <w:sz w:val="26"/>
          <w:szCs w:val="26"/>
        </w:rPr>
      </w:pPr>
      <w:r w:rsidRPr="00DB7F47">
        <w:rPr>
          <w:rFonts w:ascii="Times New Roman" w:hAnsi="Times New Roman" w:cs="Times New Roman"/>
          <w:sz w:val="26"/>
          <w:szCs w:val="26"/>
        </w:rPr>
        <w:t>Do vậy ta có thể viết:</w:t>
      </w:r>
    </w:p>
    <w:p w:rsidR="00C54AED" w:rsidRPr="00DB7F47" w:rsidRDefault="00C54AED" w:rsidP="00C54AED">
      <w:pPr>
        <w:spacing w:line="360" w:lineRule="auto"/>
        <w:ind w:left="426"/>
        <w:jc w:val="center"/>
        <w:rPr>
          <w:rFonts w:ascii="Times New Roman" w:hAnsi="Times New Roman" w:cs="Times New Roman"/>
          <w:sz w:val="26"/>
          <w:szCs w:val="26"/>
        </w:rPr>
      </w:pPr>
      <m:oMath>
        <m:r>
          <w:rPr>
            <w:rFonts w:ascii="Cambria Math" w:hAnsi="Cambria Math" w:cs="Times New Roman"/>
            <w:sz w:val="26"/>
            <w:szCs w:val="26"/>
          </w:rPr>
          <m:t>DFT</m:t>
        </m:r>
        <m:d>
          <m:dPr>
            <m:begChr m:val="{"/>
            <m:endChr m:val="}"/>
            <m:ctrlPr>
              <w:rPr>
                <w:rFonts w:ascii="Cambria Math" w:hAnsi="Cambria Math" w:cs="Times New Roman"/>
                <w:i/>
                <w:sz w:val="26"/>
                <w:szCs w:val="26"/>
              </w:rPr>
            </m:ctrlPr>
          </m:dPr>
          <m:e>
            <m:r>
              <w:rPr>
                <w:rFonts w:ascii="Cambria Math" w:hAnsi="Cambria Math" w:cs="Times New Roman"/>
                <w:sz w:val="26"/>
                <w:szCs w:val="26"/>
              </w:rPr>
              <m:t>Re</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Re</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DFT</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nary>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e</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 xml:space="preserve">N </m:t>
            </m:r>
          </m:sub>
        </m:sSub>
        <m:r>
          <w:rPr>
            <w:rFonts w:ascii="Cambria Math" w:hAnsi="Cambria Math" w:cs="Times New Roman"/>
            <w:sz w:val="26"/>
            <w:szCs w:val="26"/>
          </w:rPr>
          <m:t xml:space="preserve">               (4.3.2.19</m:t>
        </m:r>
      </m:oMath>
      <w:r w:rsidRPr="00DB7F47">
        <w:rPr>
          <w:rFonts w:ascii="Times New Roman" w:hAnsi="Times New Roman" w:cs="Times New Roman"/>
          <w:sz w:val="26"/>
          <w:szCs w:val="26"/>
        </w:rPr>
        <w:t>)</w:t>
      </w:r>
    </w:p>
    <w:p w:rsidR="00C54AED" w:rsidRPr="00DB7F47" w:rsidRDefault="00C54AED" w:rsidP="00C54AED">
      <w:pPr>
        <w:pStyle w:val="Bodytext20"/>
        <w:shd w:val="clear" w:color="auto" w:fill="auto"/>
        <w:spacing w:line="360" w:lineRule="auto"/>
        <w:ind w:left="426" w:firstLine="0"/>
        <w:rPr>
          <w:sz w:val="26"/>
          <w:szCs w:val="26"/>
        </w:rPr>
      </w:pPr>
    </w:p>
    <w:p w:rsidR="00C54AED" w:rsidRPr="00DB7F47" w:rsidRDefault="008916A5" w:rsidP="00C54AED">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e</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r>
            <m:rPr>
              <m:sty m:val="p"/>
            </m:rPr>
            <w:rPr>
              <w:rFonts w:ascii="Cambria Math" w:hAnsi="Cambria Math"/>
              <w:sz w:val="26"/>
              <w:szCs w:val="26"/>
            </w:rPr>
            <m:t>là phần đối xứng liên hợp của</m:t>
          </m:r>
          <m:r>
            <w:rPr>
              <w:rFonts w:ascii="Cambria Math" w:hAnsi="Cambria Math"/>
              <w:sz w:val="26"/>
              <w:szCs w:val="26"/>
            </w:rPr>
            <m:t xml:space="preserve"> 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oMath>
      </m:oMathPara>
    </w:p>
    <w:p w:rsidR="00C54AED" w:rsidRPr="00DB7F47" w:rsidRDefault="00C54AED" w:rsidP="00C54AED">
      <w:pPr>
        <w:pStyle w:val="Bodytext20"/>
        <w:shd w:val="clear" w:color="auto" w:fill="auto"/>
        <w:spacing w:line="360" w:lineRule="auto"/>
        <w:ind w:left="851" w:firstLine="0"/>
        <w:rPr>
          <w:sz w:val="26"/>
          <w:szCs w:val="26"/>
        </w:rPr>
      </w:pPr>
      <w:r w:rsidRPr="00DB7F47">
        <w:rPr>
          <w:sz w:val="26"/>
          <w:szCs w:val="26"/>
        </w:rPr>
        <w:t xml:space="preserve">Bây giờ ta xét DFT của phần ảo của </w:t>
      </w: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p>
    <w:p w:rsidR="00C54AED" w:rsidRPr="00DB7F47" w:rsidRDefault="00C54AED" w:rsidP="00C54AED">
      <w:pPr>
        <w:spacing w:line="360" w:lineRule="auto"/>
        <w:ind w:left="426"/>
        <w:jc w:val="center"/>
        <w:rPr>
          <w:rFonts w:ascii="Times New Roman" w:hAnsi="Times New Roman" w:cs="Times New Roman"/>
          <w:sz w:val="26"/>
          <w:szCs w:val="26"/>
        </w:rPr>
      </w:pPr>
      <m:oMath>
        <m:r>
          <w:rPr>
            <w:rFonts w:ascii="Cambria Math" w:hAnsi="Cambria Math" w:cs="Times New Roman"/>
            <w:sz w:val="26"/>
            <w:szCs w:val="26"/>
          </w:rPr>
          <m:t>DFT</m:t>
        </m:r>
        <m:d>
          <m:dPr>
            <m:begChr m:val="{"/>
            <m:endChr m:val="}"/>
            <m:ctrlPr>
              <w:rPr>
                <w:rFonts w:ascii="Cambria Math" w:hAnsi="Cambria Math" w:cs="Times New Roman"/>
                <w:i/>
                <w:sz w:val="26"/>
                <w:szCs w:val="26"/>
              </w:rPr>
            </m:ctrlPr>
          </m:dPr>
          <m:e>
            <m:r>
              <w:rPr>
                <w:rFonts w:ascii="Cambria Math" w:hAnsi="Cambria Math" w:cs="Times New Roman"/>
                <w:sz w:val="26"/>
                <w:szCs w:val="26"/>
              </w:rPr>
              <m:t>jIm</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jIm</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DFT</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nary>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 xml:space="preserve">N </m:t>
            </m:r>
          </m:sub>
        </m:sSub>
        <m:r>
          <w:rPr>
            <w:rFonts w:ascii="Cambria Math" w:hAnsi="Cambria Math" w:cs="Times New Roman"/>
            <w:sz w:val="26"/>
            <w:szCs w:val="26"/>
          </w:rPr>
          <m:t xml:space="preserve">               (4.3.2.20</m:t>
        </m:r>
      </m:oMath>
      <w:r w:rsidRPr="00DB7F47">
        <w:rPr>
          <w:rFonts w:ascii="Times New Roman" w:hAnsi="Times New Roman" w:cs="Times New Roman"/>
          <w:sz w:val="26"/>
          <w:szCs w:val="26"/>
        </w:rPr>
        <w:t>)</w:t>
      </w:r>
    </w:p>
    <w:p w:rsidR="00C54AED" w:rsidRPr="00DB7F47" w:rsidRDefault="00C54AED" w:rsidP="00C54AED">
      <w:pPr>
        <w:pStyle w:val="Bodytext20"/>
        <w:shd w:val="clear" w:color="auto" w:fill="auto"/>
        <w:spacing w:line="360" w:lineRule="auto"/>
        <w:ind w:left="426" w:firstLine="0"/>
        <w:jc w:val="center"/>
        <w:rPr>
          <w:sz w:val="26"/>
          <w:szCs w:val="26"/>
        </w:rPr>
      </w:pPr>
    </w:p>
    <w:p w:rsidR="00C54AED" w:rsidRPr="00DB7F47" w:rsidRDefault="008916A5" w:rsidP="00C54AED">
      <w:pPr>
        <w:pStyle w:val="Bodytext20"/>
        <w:shd w:val="clear" w:color="auto" w:fill="auto"/>
        <w:spacing w:line="360" w:lineRule="auto"/>
        <w:ind w:left="426" w:firstLine="0"/>
        <w:jc w:val="center"/>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r>
            <m:rPr>
              <m:sty m:val="p"/>
            </m:rPr>
            <w:rPr>
              <w:rFonts w:ascii="Cambria Math" w:hAnsi="Cambria Math"/>
              <w:sz w:val="26"/>
              <w:szCs w:val="26"/>
            </w:rPr>
            <m:t>là phần phản đối xứng liên hợp của x</m:t>
          </m:r>
          <m:sSub>
            <m:sSubPr>
              <m:ctrlPr>
                <w:rPr>
                  <w:rFonts w:ascii="Cambria Math" w:hAnsi="Cambria Math"/>
                  <w:sz w:val="26"/>
                  <w:szCs w:val="26"/>
                </w:rPr>
              </m:ctrlPr>
            </m:sSubPr>
            <m:e>
              <m:d>
                <m:dPr>
                  <m:ctrlPr>
                    <w:rPr>
                      <w:rFonts w:ascii="Cambria Math" w:hAnsi="Cambria Math"/>
                      <w:sz w:val="26"/>
                      <w:szCs w:val="26"/>
                    </w:rPr>
                  </m:ctrlPr>
                </m:dPr>
                <m:e>
                  <m:r>
                    <m:rPr>
                      <m:sty m:val="p"/>
                    </m:rPr>
                    <w:rPr>
                      <w:rFonts w:ascii="Cambria Math" w:hAnsi="Cambria Math"/>
                      <w:sz w:val="26"/>
                      <w:szCs w:val="26"/>
                    </w:rPr>
                    <m:t>n</m:t>
                  </m:r>
                </m:e>
              </m:d>
              <m:ctrlPr>
                <w:rPr>
                  <w:rFonts w:ascii="Cambria Math" w:hAnsi="Cambria Math"/>
                  <w:i/>
                  <w:sz w:val="26"/>
                  <w:szCs w:val="26"/>
                </w:rPr>
              </m:ctrlPr>
            </m:e>
            <m:sub>
              <m:r>
                <w:rPr>
                  <w:rFonts w:ascii="Cambria Math" w:hAnsi="Cambria Math"/>
                  <w:sz w:val="26"/>
                  <w:szCs w:val="26"/>
                </w:rPr>
                <m:t>N</m:t>
              </m:r>
            </m:sub>
          </m:sSub>
          <m:r>
            <w:rPr>
              <w:rFonts w:ascii="Cambria Math" w:hAnsi="Cambria Math"/>
              <w:sz w:val="26"/>
              <w:szCs w:val="26"/>
            </w:rPr>
            <m:t>.</m:t>
          </m:r>
        </m:oMath>
      </m:oMathPara>
    </w:p>
    <w:p w:rsidR="00C54AED" w:rsidRPr="00DB7F47" w:rsidRDefault="00C54AED" w:rsidP="00C54AED">
      <w:pPr>
        <w:pStyle w:val="Bodytext20"/>
        <w:shd w:val="clear" w:color="auto" w:fill="auto"/>
        <w:spacing w:line="360" w:lineRule="auto"/>
        <w:ind w:left="851" w:firstLine="0"/>
        <w:rPr>
          <w:sz w:val="26"/>
          <w:szCs w:val="26"/>
        </w:rPr>
      </w:pPr>
      <w:r w:rsidRPr="00DB7F47">
        <w:rPr>
          <w:sz w:val="26"/>
          <w:szCs w:val="26"/>
        </w:rPr>
        <w:t xml:space="preserve">Khi </w:t>
      </w: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m:rPr>
            <m:sty m:val="p"/>
          </m:rPr>
          <w:rPr>
            <w:rFonts w:ascii="Cambria Math" w:hAnsi="Cambria Math"/>
            <w:sz w:val="26"/>
            <w:szCs w:val="26"/>
          </w:rPr>
          <m:t xml:space="preserve"> là thực, ta có thể biểu diễn dưới dạng sau đây:</m:t>
        </m:r>
      </m:oMath>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=Re </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+jIm</m:t>
          </m:r>
          <m:d>
            <m:dPr>
              <m:begChr m:val="["/>
              <m:endChr m:val="]"/>
              <m:ctrlPr>
                <w:rPr>
                  <w:rFonts w:ascii="Cambria Math" w:hAnsi="Cambria Math"/>
                  <w:i/>
                  <w:sz w:val="26"/>
                  <w:szCs w:val="26"/>
                </w:rPr>
              </m:ctrlPr>
            </m:dPr>
            <m:e>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k</m:t>
                  </m:r>
                </m:e>
              </m:d>
              <m:r>
                <w:rPr>
                  <w:rFonts w:ascii="Cambria Math" w:hAnsi="Cambria Math"/>
                  <w:sz w:val="26"/>
                  <w:szCs w:val="26"/>
                </w:rPr>
                <m:t>N</m:t>
              </m:r>
            </m:e>
          </m:d>
          <m:r>
            <w:rPr>
              <w:rFonts w:ascii="Cambria Math" w:hAnsi="Cambria Math"/>
              <w:sz w:val="26"/>
              <w:szCs w:val="26"/>
            </w:rPr>
            <m:t xml:space="preserve">   (4.3.2.21)</m:t>
          </m:r>
        </m:oMath>
      </m:oMathPara>
    </w:p>
    <w:p w:rsidR="00C54AED" w:rsidRPr="00DB7F47" w:rsidRDefault="008916A5" w:rsidP="00C54AED">
      <w:pPr>
        <w:pStyle w:val="Bodytext20"/>
        <w:shd w:val="clear" w:color="auto" w:fill="auto"/>
        <w:spacing w:line="360" w:lineRule="auto"/>
        <w:ind w:left="426" w:firstLine="0"/>
        <w:rPr>
          <w:sz w:val="26"/>
          <w:szCs w:val="26"/>
        </w:rPr>
      </w:pPr>
      <m:oMathPara>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=Re </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-jIm</m:t>
          </m:r>
          <m:d>
            <m:dPr>
              <m:begChr m:val="["/>
              <m:endChr m:val="]"/>
              <m:ctrlPr>
                <w:rPr>
                  <w:rFonts w:ascii="Cambria Math" w:hAnsi="Cambria Math"/>
                  <w:i/>
                  <w:sz w:val="26"/>
                  <w:szCs w:val="26"/>
                </w:rPr>
              </m:ctrlPr>
            </m:dPr>
            <m:e>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k</m:t>
                  </m:r>
                </m:e>
              </m:d>
              <m:r>
                <w:rPr>
                  <w:rFonts w:ascii="Cambria Math" w:hAnsi="Cambria Math"/>
                  <w:sz w:val="26"/>
                  <w:szCs w:val="26"/>
                </w:rPr>
                <m:t>N</m:t>
              </m:r>
            </m:e>
          </m:d>
          <m:r>
            <w:rPr>
              <w:rFonts w:ascii="Cambria Math" w:hAnsi="Cambria Math"/>
              <w:sz w:val="26"/>
              <w:szCs w:val="26"/>
            </w:rPr>
            <m:t xml:space="preserve">   (4.3.2.22)</m:t>
          </m:r>
        </m:oMath>
      </m:oMathPara>
    </w:p>
    <w:p w:rsidR="00C54AED" w:rsidRPr="00DB7F47" w:rsidRDefault="00C54AED" w:rsidP="00C54AED">
      <w:pPr>
        <w:pStyle w:val="Bodytext20"/>
        <w:shd w:val="clear" w:color="auto" w:fill="auto"/>
        <w:spacing w:line="360" w:lineRule="auto"/>
        <w:ind w:left="851" w:firstLine="0"/>
        <w:rPr>
          <w:sz w:val="26"/>
          <w:szCs w:val="26"/>
        </w:rPr>
      </w:pPr>
      <w:proofErr w:type="gramStart"/>
      <w:r w:rsidRPr="00DB7F47">
        <w:rPr>
          <w:sz w:val="26"/>
          <w:szCs w:val="26"/>
        </w:rPr>
        <w:t>Vậy :</w:t>
      </w:r>
      <w:proofErr w:type="gramEnd"/>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Re[X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(4.3.2.23)</m:t>
          </m:r>
        </m:oMath>
      </m:oMathPara>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jIm[X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(4.3.2.24)</m:t>
          </m:r>
        </m:oMath>
      </m:oMathPara>
    </w:p>
    <w:p w:rsidR="00C54AED" w:rsidRPr="00DB7F47" w:rsidRDefault="00C54AED" w:rsidP="00C54AED">
      <w:pPr>
        <w:pStyle w:val="Bodytext20"/>
        <w:shd w:val="clear" w:color="auto" w:fill="auto"/>
        <w:spacing w:line="360" w:lineRule="auto"/>
        <w:ind w:left="851" w:firstLine="0"/>
        <w:rPr>
          <w:sz w:val="26"/>
          <w:szCs w:val="26"/>
        </w:rPr>
      </w:pPr>
      <w:r w:rsidRPr="00DB7F47">
        <w:rPr>
          <w:sz w:val="26"/>
          <w:szCs w:val="26"/>
        </w:rPr>
        <w:t xml:space="preserve">Và nếu </w:t>
      </w:r>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n</m:t>
            </m:r>
          </m:e>
        </m:d>
      </m:oMath>
      <w:r w:rsidRPr="00DB7F47">
        <w:rPr>
          <w:sz w:val="26"/>
          <w:szCs w:val="26"/>
        </w:rPr>
        <w:t xml:space="preserve"> là thực ta có </w:t>
      </w: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p>
    <w:p w:rsidR="00C54AED" w:rsidRPr="00DB7F47" w:rsidRDefault="00C54AED" w:rsidP="00C54AED">
      <w:pPr>
        <w:pStyle w:val="Bodytext20"/>
        <w:shd w:val="clear" w:color="auto" w:fill="auto"/>
        <w:spacing w:line="360" w:lineRule="auto"/>
        <w:ind w:left="851" w:firstLine="0"/>
        <w:rPr>
          <w:sz w:val="26"/>
          <w:szCs w:val="26"/>
        </w:rPr>
      </w:pPr>
      <w:r w:rsidRPr="00DB7F47">
        <w:rPr>
          <w:sz w:val="26"/>
          <w:szCs w:val="26"/>
        </w:rPr>
        <w:t xml:space="preserve">Và     </w:t>
      </w:r>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=DFT</m:t>
          </m:r>
          <m:d>
            <m:dPr>
              <m:begChr m:val="["/>
              <m:endChr m:val="]"/>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oMath>
      </m:oMathPara>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t xml:space="preserve">Tức </w:t>
      </w:r>
      <w:proofErr w:type="gramStart"/>
      <w:r w:rsidRPr="00DB7F47">
        <w:rPr>
          <w:sz w:val="26"/>
          <w:szCs w:val="26"/>
        </w:rPr>
        <w:t>là :</w:t>
      </w:r>
      <w:proofErr w:type="gramEnd"/>
      <w:r w:rsidRPr="00DB7F47">
        <w:rPr>
          <w:sz w:val="26"/>
          <w:szCs w:val="26"/>
        </w:rPr>
        <w:t xml:space="preserve"> </w:t>
      </w:r>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4.3.2.25</m:t>
              </m:r>
            </m:e>
          </m:d>
        </m:oMath>
      </m:oMathPara>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t>Lấy liên hợp phức hai vế ta có:</w:t>
      </w:r>
    </w:p>
    <w:p w:rsidR="00C54AED" w:rsidRPr="00DB7F47" w:rsidRDefault="008916A5" w:rsidP="00C54AED">
      <w:pPr>
        <w:pStyle w:val="Bodytext20"/>
        <w:shd w:val="clear" w:color="auto" w:fill="auto"/>
        <w:spacing w:line="360" w:lineRule="auto"/>
        <w:ind w:left="426" w:firstLine="0"/>
        <w:rPr>
          <w:sz w:val="26"/>
          <w:szCs w:val="26"/>
        </w:rPr>
      </w:pPr>
      <m:oMathPara>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d>
                <m:dPr>
                  <m:begChr m:val="["/>
                  <m:endChr m:val="]"/>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e>
            <m:sup>
              <m:r>
                <w:rPr>
                  <w:rFonts w:ascii="Cambria Math" w:hAnsi="Cambria Math"/>
                  <w:sz w:val="26"/>
                  <w:szCs w:val="26"/>
                </w:rPr>
                <m:t>*</m:t>
              </m:r>
            </m:sup>
          </m:sSup>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 xml:space="preserve">N </m:t>
              </m:r>
            </m:sub>
          </m:sSub>
          <m:r>
            <w:rPr>
              <w:rFonts w:ascii="Cambria Math" w:hAnsi="Cambria Math"/>
              <w:sz w:val="26"/>
              <w:szCs w:val="26"/>
            </w:rPr>
            <m:t xml:space="preserve">      (4.3.2.26)</m:t>
          </m:r>
        </m:oMath>
      </m:oMathPara>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lastRenderedPageBreak/>
        <w:t xml:space="preserve">Với biển dảo -k ta </w:t>
      </w:r>
      <w:proofErr w:type="gramStart"/>
      <w:r w:rsidRPr="00DB7F47">
        <w:rPr>
          <w:sz w:val="26"/>
          <w:szCs w:val="26"/>
        </w:rPr>
        <w:t>có :</w:t>
      </w:r>
      <w:proofErr w:type="gramEnd"/>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 xml:space="preserve"> [ 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oMath>
      </m:oMathPara>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t xml:space="preserve">Theo (4.3.2.25) và (4.3.2.26) ta </w:t>
      </w:r>
      <w:proofErr w:type="gramStart"/>
      <w:r w:rsidRPr="00DB7F47">
        <w:rPr>
          <w:sz w:val="26"/>
          <w:szCs w:val="26"/>
        </w:rPr>
        <w:t>có :</w:t>
      </w:r>
      <w:proofErr w:type="gramEnd"/>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t xml:space="preserve">  </w:t>
      </w:r>
      <m:oMath>
        <m:r>
          <w:rPr>
            <w:rFonts w:ascii="Cambria Math" w:hAnsi="Cambria Math"/>
            <w:sz w:val="26"/>
            <w:szCs w:val="26"/>
          </w:rPr>
          <m:t>Re[X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m:t>
        </m:r>
      </m:oMath>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t xml:space="preserve">Vậy với x(n) thực ta </w:t>
      </w:r>
      <w:proofErr w:type="gramStart"/>
      <w:r w:rsidRPr="00DB7F47">
        <w:rPr>
          <w:sz w:val="26"/>
          <w:szCs w:val="26"/>
        </w:rPr>
        <w:t>có :</w:t>
      </w:r>
      <w:proofErr w:type="gramEnd"/>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(4.3.2.27)</m:t>
          </m:r>
        </m:oMath>
      </m:oMathPara>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t>Tương tự ta có:</w:t>
      </w:r>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Im</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=-Im</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(4.3.2.28)</m:t>
          </m:r>
        </m:oMath>
      </m:oMathPara>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t xml:space="preserve">Bây giờ ta xét Moodun và argument </w:t>
      </w:r>
    </w:p>
    <w:p w:rsidR="00C54AED" w:rsidRPr="00DB7F47" w:rsidRDefault="008916A5" w:rsidP="00C54AED">
      <w:pPr>
        <w:pStyle w:val="Bodytext20"/>
        <w:shd w:val="clear" w:color="auto" w:fill="auto"/>
        <w:spacing w:line="360" w:lineRule="auto"/>
        <w:ind w:left="426" w:firstLine="0"/>
        <w:rPr>
          <w:sz w:val="26"/>
          <w:szCs w:val="26"/>
        </w:rPr>
      </w:pPr>
      <m:oMathPara>
        <m:oMath>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m:t>
          </m:r>
          <m:sSup>
            <m:sSupPr>
              <m:ctrlPr>
                <w:rPr>
                  <w:rFonts w:ascii="Cambria Math" w:hAnsi="Cambria Math"/>
                  <w:i/>
                  <w:sz w:val="26"/>
                  <w:szCs w:val="26"/>
                </w:rPr>
              </m:ctrlPr>
            </m:sSupPr>
            <m:e>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e>
            <m:sup>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p>
          <m:r>
            <w:rPr>
              <w:rFonts w:ascii="Cambria Math" w:hAnsi="Cambria Math"/>
              <w:sz w:val="26"/>
              <w:szCs w:val="26"/>
            </w:rPr>
            <m:t>=</m:t>
          </m:r>
          <m:sSup>
            <m:sSupPr>
              <m:ctrlPr>
                <w:rPr>
                  <w:rFonts w:ascii="Cambria Math" w:hAnsi="Cambria Math"/>
                  <w:i/>
                  <w:sz w:val="26"/>
                  <w:szCs w:val="26"/>
                </w:rPr>
              </m:ctrlPr>
            </m:sSupPr>
            <m:e>
              <m:d>
                <m:dPr>
                  <m:begChr m:val="["/>
                  <m:endChr m:val="]"/>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e>
            <m:sup>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p>
          <m:r>
            <w:rPr>
              <w:rFonts w:ascii="Cambria Math" w:hAnsi="Cambria Math"/>
              <w:sz w:val="26"/>
              <w:szCs w:val="26"/>
            </w:rPr>
            <m: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(4.3.2.29)</m:t>
          </m:r>
        </m:oMath>
      </m:oMathPara>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t>Tương tự:</w:t>
      </w:r>
    </w:p>
    <w:p w:rsidR="00C54AED" w:rsidRPr="00DB7F47" w:rsidRDefault="008916A5" w:rsidP="00C54AED">
      <w:pPr>
        <w:pStyle w:val="Bodytext20"/>
        <w:shd w:val="clear" w:color="auto" w:fill="auto"/>
        <w:spacing w:line="360" w:lineRule="auto"/>
        <w:ind w:left="426" w:firstLine="0"/>
        <w:rPr>
          <w:sz w:val="26"/>
          <w:szCs w:val="26"/>
        </w:rPr>
      </w:pPr>
      <m:oMathPara>
        <m:oMath>
          <m:func>
            <m:funcPr>
              <m:ctrlPr>
                <w:rPr>
                  <w:rFonts w:ascii="Cambria Math" w:hAnsi="Cambria Math"/>
                  <w:i/>
                  <w:sz w:val="26"/>
                  <w:szCs w:val="26"/>
                </w:rPr>
              </m:ctrlPr>
            </m:funcPr>
            <m:fName>
              <m:r>
                <m:rPr>
                  <m:sty m:val="p"/>
                </m:rPr>
                <w:rPr>
                  <w:rFonts w:ascii="Cambria Math" w:hAnsi="Cambria Math"/>
                  <w:sz w:val="26"/>
                  <w:szCs w:val="26"/>
                </w:rPr>
                <m:t>arg</m:t>
              </m:r>
              <m:d>
                <m:dPr>
                  <m:begChr m:val="["/>
                  <m:endChr m:val="]"/>
                  <m:ctrlPr>
                    <w:rPr>
                      <w:rFonts w:ascii="Cambria Math" w:hAnsi="Cambria Math"/>
                      <w:sz w:val="26"/>
                      <w:szCs w:val="26"/>
                    </w:rPr>
                  </m:ctrlPr>
                </m:dPr>
                <m:e>
                  <m:r>
                    <m:rPr>
                      <m:sty m:val="p"/>
                    </m:rPr>
                    <w:rPr>
                      <w:rFonts w:ascii="Cambria Math" w:hAnsi="Cambria Math"/>
                      <w:sz w:val="26"/>
                      <w:szCs w:val="26"/>
                    </w:rPr>
                    <m:t>X</m:t>
                  </m:r>
                  <m:sSub>
                    <m:sSubPr>
                      <m:ctrlPr>
                        <w:rPr>
                          <w:rFonts w:ascii="Cambria Math" w:hAnsi="Cambria Math"/>
                          <w:sz w:val="26"/>
                          <w:szCs w:val="26"/>
                        </w:rPr>
                      </m:ctrlPr>
                    </m:sSubPr>
                    <m:e>
                      <m:d>
                        <m:dPr>
                          <m:ctrlPr>
                            <w:rPr>
                              <w:rFonts w:ascii="Cambria Math" w:hAnsi="Cambria Math"/>
                              <w:sz w:val="26"/>
                              <w:szCs w:val="26"/>
                            </w:rPr>
                          </m:ctrlPr>
                        </m:dPr>
                        <m:e>
                          <m:r>
                            <m:rPr>
                              <m:sty m:val="p"/>
                            </m:rPr>
                            <w:rPr>
                              <w:rFonts w:ascii="Cambria Math" w:hAnsi="Cambria Math"/>
                              <w:sz w:val="26"/>
                              <w:szCs w:val="26"/>
                            </w:rPr>
                            <m:t>k</m:t>
                          </m:r>
                        </m:e>
                      </m:d>
                      <m:ctrlPr>
                        <w:rPr>
                          <w:rFonts w:ascii="Cambria Math" w:hAnsi="Cambria Math"/>
                          <w:i/>
                          <w:sz w:val="26"/>
                          <w:szCs w:val="26"/>
                        </w:rPr>
                      </m:ctrlPr>
                    </m:e>
                    <m:sub>
                      <m:r>
                        <w:rPr>
                          <w:rFonts w:ascii="Cambria Math" w:hAnsi="Cambria Math"/>
                          <w:sz w:val="26"/>
                          <w:szCs w:val="26"/>
                        </w:rPr>
                        <m:t>N</m:t>
                      </m:r>
                    </m:sub>
                  </m:sSub>
                  <m:ctrlPr>
                    <w:rPr>
                      <w:rFonts w:ascii="Cambria Math" w:hAnsi="Cambria Math"/>
                      <w:i/>
                      <w:sz w:val="26"/>
                      <w:szCs w:val="26"/>
                    </w:rPr>
                  </m:ctrlPr>
                </m:e>
              </m:d>
              <m:r>
                <w:rPr>
                  <w:rFonts w:ascii="Cambria Math" w:hAnsi="Cambria Math"/>
                  <w:sz w:val="26"/>
                  <w:szCs w:val="26"/>
                </w:rPr>
                <m:t>=arctg</m:t>
              </m:r>
            </m:fName>
            <m:e>
              <m:f>
                <m:fPr>
                  <m:ctrlPr>
                    <w:rPr>
                      <w:rFonts w:ascii="Cambria Math" w:hAnsi="Cambria Math"/>
                      <w:i/>
                      <w:sz w:val="26"/>
                      <w:szCs w:val="26"/>
                    </w:rPr>
                  </m:ctrlPr>
                </m:fPr>
                <m:num>
                  <m:r>
                    <w:rPr>
                      <w:rFonts w:ascii="Cambria Math" w:hAnsi="Cambria Math"/>
                      <w:sz w:val="26"/>
                      <w:szCs w:val="26"/>
                    </w:rPr>
                    <m:t>Im</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num>
                <m:den>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den>
              </m:f>
              <m:r>
                <w:rPr>
                  <w:rFonts w:ascii="Cambria Math" w:hAnsi="Cambria Math"/>
                  <w:sz w:val="26"/>
                  <w:szCs w:val="26"/>
                </w:rPr>
                <m:t>=-</m:t>
              </m:r>
              <m:func>
                <m:funcPr>
                  <m:ctrlPr>
                    <w:rPr>
                      <w:rFonts w:ascii="Cambria Math" w:hAnsi="Cambria Math"/>
                      <w:i/>
                      <w:sz w:val="26"/>
                      <w:szCs w:val="26"/>
                    </w:rPr>
                  </m:ctrlPr>
                </m:funcPr>
                <m:fName>
                  <m:r>
                    <m:rPr>
                      <m:sty m:val="p"/>
                    </m:rPr>
                    <w:rPr>
                      <w:rFonts w:ascii="Cambria Math" w:hAnsi="Cambria Math"/>
                      <w:sz w:val="26"/>
                      <w:szCs w:val="26"/>
                    </w:rPr>
                    <m:t>arg</m:t>
                  </m:r>
                </m:fName>
                <m:e>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4.3.2.30</m:t>
                      </m:r>
                    </m:e>
                  </m:d>
                </m:e>
              </m:func>
            </m:e>
          </m:func>
        </m:oMath>
      </m:oMathPara>
    </w:p>
    <w:p w:rsidR="00C54AED" w:rsidRPr="00DB7F47" w:rsidRDefault="00C54AED" w:rsidP="00C54AED">
      <w:pPr>
        <w:pStyle w:val="Bodytext20"/>
        <w:shd w:val="clear" w:color="auto" w:fill="auto"/>
        <w:spacing w:line="360" w:lineRule="auto"/>
        <w:ind w:left="426" w:firstLine="0"/>
        <w:rPr>
          <w:b/>
          <w:sz w:val="26"/>
          <w:szCs w:val="26"/>
        </w:rPr>
      </w:pPr>
      <w:r w:rsidRPr="00DB7F47">
        <w:rPr>
          <w:b/>
          <w:sz w:val="26"/>
          <w:szCs w:val="26"/>
        </w:rPr>
        <w:t>d) Tích chập vòng</w:t>
      </w:r>
    </w:p>
    <w:p w:rsidR="00C54AED" w:rsidRPr="00DB7F47" w:rsidRDefault="00C54AED" w:rsidP="00C54AED">
      <w:pPr>
        <w:pStyle w:val="Bodytext20"/>
        <w:shd w:val="clear" w:color="auto" w:fill="auto"/>
        <w:spacing w:line="360" w:lineRule="auto"/>
        <w:ind w:left="426" w:firstLine="0"/>
        <w:rPr>
          <w:sz w:val="26"/>
          <w:szCs w:val="26"/>
        </w:rPr>
      </w:pPr>
      <w:r w:rsidRPr="00DB7F47">
        <w:rPr>
          <w:i/>
          <w:sz w:val="26"/>
          <w:szCs w:val="26"/>
        </w:rPr>
        <w:t>Định nghĩa:</w:t>
      </w:r>
      <w:r w:rsidRPr="00DB7F47">
        <w:rPr>
          <w:sz w:val="26"/>
          <w:szCs w:val="26"/>
        </w:rPr>
        <w:t xml:space="preserve"> Tích chập vòng của hai dãy không tuần hoàn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r w:rsidRPr="00DB7F47">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r w:rsidRPr="00DB7F47">
        <w:rPr>
          <w:sz w:val="26"/>
          <w:szCs w:val="26"/>
        </w:rPr>
        <w:t xml:space="preserve"> có chiều dài hữu hạn N là một dãy không tuần hoàn cũng có chiều dài hữu hạn N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r w:rsidRPr="00DB7F47">
        <w:rPr>
          <w:sz w:val="26"/>
          <w:szCs w:val="26"/>
        </w:rPr>
        <w:t xml:space="preserve"> được cho bởi quan hệ sau:</w:t>
      </w:r>
    </w:p>
    <w:p w:rsidR="00C54AED" w:rsidRPr="00DB7F47" w:rsidRDefault="008916A5" w:rsidP="00C54AED">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m:t>
          </m:r>
          <m:nary>
            <m:naryPr>
              <m:chr m:val="∑"/>
              <m:limLoc m:val="undOvr"/>
              <m:ctrlPr>
                <w:rPr>
                  <w:rFonts w:ascii="Cambria Math" w:hAnsi="Cambria Math"/>
                  <w:i/>
                  <w:sz w:val="26"/>
                  <w:szCs w:val="26"/>
                </w:rPr>
              </m:ctrlPr>
            </m:naryPr>
            <m:sub>
              <m:r>
                <w:rPr>
                  <w:rFonts w:ascii="Cambria Math" w:hAnsi="Cambria Math"/>
                  <w:sz w:val="26"/>
                  <w:szCs w:val="26"/>
                </w:rPr>
                <m:t>m=0</m:t>
              </m:r>
            </m:sub>
            <m:sup>
              <m:r>
                <w:rPr>
                  <w:rFonts w:ascii="Cambria Math" w:hAnsi="Cambria Math"/>
                  <w:sz w:val="26"/>
                  <w:szCs w:val="26"/>
                </w:rPr>
                <m:t>N-1</m:t>
              </m:r>
            </m:sup>
            <m:e>
              <m:eqArr>
                <m:eqArrPr>
                  <m:ctrlPr>
                    <w:rPr>
                      <w:rFonts w:ascii="Cambria Math" w:hAnsi="Cambria Math"/>
                      <w:i/>
                      <w:sz w:val="26"/>
                      <w:szCs w:val="26"/>
                    </w:rPr>
                  </m:ctrlPr>
                </m:eqArr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m</m:t>
                          </m:r>
                        </m:e>
                      </m:d>
                    </m:e>
                    <m:sub>
                      <m:r>
                        <w:rPr>
                          <w:rFonts w:ascii="Cambria Math" w:hAnsi="Cambria Math"/>
                          <w:sz w:val="26"/>
                          <w:szCs w:val="26"/>
                        </w:rPr>
                        <m:t>N</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m:t>
                          </m:r>
                        </m:e>
                      </m:d>
                    </m:e>
                    <m:sub>
                      <m:r>
                        <w:rPr>
                          <w:rFonts w:ascii="Cambria Math" w:hAnsi="Cambria Math"/>
                          <w:sz w:val="26"/>
                          <w:szCs w:val="26"/>
                        </w:rPr>
                        <m:t>N</m:t>
                      </m:r>
                    </m:sub>
                  </m:sSub>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4.3.2.31</m:t>
                      </m:r>
                    </m:e>
                  </m:d>
                </m:e>
                <m:e/>
              </m:eqArr>
            </m:e>
          </m:nary>
        </m:oMath>
      </m:oMathPara>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sSub>
            <m:sSubPr>
              <m:ctrlPr>
                <w:rPr>
                  <w:rFonts w:ascii="Cambria Math" w:hAnsi="Cambria Math"/>
                  <w:i/>
                  <w:sz w:val="26"/>
                  <w:szCs w:val="26"/>
                </w:rPr>
              </m:ctrlPr>
            </m:sSubPr>
            <m:e>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m:t>
                      </m:r>
                    </m:e>
                  </m:acc>
                </m:e>
              </m:d>
            </m:e>
            <m:sub>
              <m:r>
                <w:rPr>
                  <w:rFonts w:ascii="Cambria Math" w:hAnsi="Cambria Math"/>
                  <w:sz w:val="26"/>
                  <w:szCs w:val="26"/>
                </w:rPr>
                <m:t>N</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4.3.2.32</m:t>
              </m:r>
            </m:e>
          </m:d>
        </m:oMath>
      </m:oMathPara>
    </w:p>
    <w:p w:rsidR="00C54AED" w:rsidRPr="00DB7F47" w:rsidRDefault="008916A5" w:rsidP="00C54AED">
      <w:pPr>
        <w:pStyle w:val="Bodytext20"/>
        <w:shd w:val="clear" w:color="auto" w:fill="auto"/>
        <w:spacing w:line="360" w:lineRule="auto"/>
        <w:ind w:left="426" w:firstLine="0"/>
        <w:rPr>
          <w:sz w:val="26"/>
          <w:szCs w:val="26"/>
        </w:rPr>
      </w:pPr>
      <m:oMath>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m:t>
                </m:r>
              </m:e>
            </m:d>
          </m:e>
          <m:sub>
            <m:r>
              <w:rPr>
                <w:rFonts w:ascii="Cambria Math" w:hAnsi="Cambria Math"/>
                <w:sz w:val="26"/>
                <w:szCs w:val="26"/>
              </w:rPr>
              <m:t>N</m:t>
            </m:r>
          </m:sub>
        </m:sSub>
      </m:oMath>
      <w:r w:rsidR="00C54AED" w:rsidRPr="00DB7F47">
        <w:rPr>
          <w:sz w:val="26"/>
          <w:szCs w:val="26"/>
        </w:rPr>
        <w:t xml:space="preserve"> là tích chập vòng chiều dài N.</w:t>
      </w:r>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t>Nếu trong miền n là tích chập vòng thì trong miền k ta dễ dàng chứng minh được tính chất sau đây:</w:t>
      </w:r>
    </w:p>
    <w:p w:rsidR="00C54AED" w:rsidRPr="00DB7F47" w:rsidRDefault="008916A5" w:rsidP="00C54AED">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4.3.2.33</m:t>
              </m:r>
            </m:e>
          </m:d>
        </m:oMath>
      </m:oMathPara>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t xml:space="preserve">Ở </w:t>
      </w:r>
      <w:proofErr w:type="gramStart"/>
      <w:r w:rsidRPr="00DB7F47">
        <w:rPr>
          <w:sz w:val="26"/>
          <w:szCs w:val="26"/>
        </w:rPr>
        <w:t>đây :</w:t>
      </w:r>
      <w:proofErr w:type="gramEnd"/>
    </w:p>
    <w:p w:rsidR="00C54AED" w:rsidRPr="00DB7F47" w:rsidRDefault="008916A5" w:rsidP="00C54AED">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=DFT[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oMath>
      </m:oMathPara>
    </w:p>
    <w:p w:rsidR="00C54AED" w:rsidRPr="00DB7F47" w:rsidRDefault="008916A5" w:rsidP="00C54AED">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=DFT[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oMath>
      </m:oMathPara>
    </w:p>
    <w:p w:rsidR="00C54AED" w:rsidRPr="00FB1B95" w:rsidRDefault="008916A5" w:rsidP="00C54AED">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=DFT[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oMath>
      </m:oMathPara>
    </w:p>
    <w:p w:rsidR="00FB1B95" w:rsidRDefault="00FB1B95" w:rsidP="00C54AED">
      <w:pPr>
        <w:pStyle w:val="Bodytext20"/>
        <w:shd w:val="clear" w:color="auto" w:fill="auto"/>
        <w:spacing w:line="360" w:lineRule="auto"/>
        <w:ind w:left="426" w:firstLine="0"/>
        <w:rPr>
          <w:sz w:val="26"/>
          <w:szCs w:val="26"/>
        </w:rPr>
      </w:pPr>
      <w:r w:rsidRPr="00FB1B95">
        <w:rPr>
          <w:b/>
          <w:sz w:val="26"/>
          <w:szCs w:val="26"/>
        </w:rPr>
        <w:t>Ví dụ 4.3.2.4</w:t>
      </w:r>
      <w:r>
        <w:rPr>
          <w:sz w:val="26"/>
          <w:szCs w:val="26"/>
        </w:rPr>
        <w:t>: Cho hai dãy không tuần hoàn có chiều dài hữu hạn N=4 như sau:</w:t>
      </w:r>
    </w:p>
    <w:p w:rsidR="00FB1B95" w:rsidRPr="00FB1B95" w:rsidRDefault="00FB1B95" w:rsidP="00C54AED">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4</m:t>
              </m:r>
            </m:sub>
          </m:sSub>
          <m:r>
            <w:rPr>
              <w:rFonts w:ascii="Cambria Math" w:hAnsi="Cambria Math"/>
              <w:sz w:val="26"/>
              <w:szCs w:val="26"/>
            </w:rPr>
            <m:t>= δ(n-1)</m:t>
          </m:r>
        </m:oMath>
      </m:oMathPara>
    </w:p>
    <w:p w:rsidR="00FB1B95" w:rsidRPr="00DB7F47" w:rsidRDefault="00FB1B95" w:rsidP="00C54AED">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4</m:t>
              </m:r>
            </m:sub>
          </m:sSub>
          <m:r>
            <w:rPr>
              <w:rFonts w:ascii="Cambria Math" w:hAnsi="Cambria Math"/>
              <w:sz w:val="26"/>
              <w:szCs w:val="26"/>
            </w:rPr>
            <m:t>=</m:t>
          </m:r>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1-</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4</m:t>
                      </m:r>
                    </m:den>
                  </m:f>
                  <m:r>
                    <w:rPr>
                      <w:rFonts w:ascii="Cambria Math" w:hAnsi="Cambria Math"/>
                      <w:sz w:val="26"/>
                      <w:szCs w:val="26"/>
                    </w:rPr>
                    <m:t xml:space="preserve">   0≤n≤4</m:t>
                  </m:r>
                </m:e>
                <m:e>
                  <m:r>
                    <w:rPr>
                      <w:rFonts w:ascii="Cambria Math" w:hAnsi="Cambria Math"/>
                      <w:sz w:val="26"/>
                      <w:szCs w:val="26"/>
                    </w:rPr>
                    <m:t>0    n còn lại</m:t>
                  </m:r>
                </m:e>
              </m:eqArr>
            </m:e>
          </m:d>
        </m:oMath>
      </m:oMathPara>
    </w:p>
    <w:p w:rsidR="00FB1B95" w:rsidRDefault="00FB1B95" w:rsidP="00C54AED">
      <w:pPr>
        <w:pStyle w:val="Bodytext20"/>
        <w:shd w:val="clear" w:color="auto" w:fill="auto"/>
        <w:spacing w:line="360" w:lineRule="auto"/>
        <w:ind w:left="426" w:firstLine="0"/>
        <w:rPr>
          <w:sz w:val="26"/>
          <w:szCs w:val="26"/>
        </w:rPr>
      </w:pPr>
      <w:r>
        <w:rPr>
          <w:sz w:val="26"/>
          <w:szCs w:val="26"/>
        </w:rPr>
        <w:t>Hãy tính tích chập vòng chiều dài N=4 của hai dãy này:</w:t>
      </w:r>
    </w:p>
    <w:p w:rsidR="00FB1B95" w:rsidRPr="00FB1B95" w:rsidRDefault="00FB1B95" w:rsidP="00C54AED">
      <w:pPr>
        <w:pStyle w:val="Bodytext20"/>
        <w:shd w:val="clear" w:color="auto" w:fill="auto"/>
        <w:spacing w:line="360" w:lineRule="auto"/>
        <w:ind w:left="426" w:firstLine="0"/>
        <w:rPr>
          <w:b/>
          <w:sz w:val="26"/>
          <w:szCs w:val="26"/>
        </w:rPr>
      </w:pPr>
      <w:r w:rsidRPr="00FB1B95">
        <w:rPr>
          <w:b/>
          <w:sz w:val="26"/>
          <w:szCs w:val="26"/>
        </w:rPr>
        <w:t>Giải:</w:t>
      </w:r>
    </w:p>
    <w:p w:rsidR="00FB1B95" w:rsidRPr="00AF1DF7" w:rsidRDefault="00FB1B95" w:rsidP="00C54AED">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4</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4</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m:t>
                  </m:r>
                </m:e>
              </m:d>
            </m:e>
            <m:sub>
              <m:r>
                <w:rPr>
                  <w:rFonts w:ascii="Cambria Math" w:hAnsi="Cambria Math"/>
                  <w:sz w:val="26"/>
                  <w:szCs w:val="26"/>
                </w:rPr>
                <m:t>4</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4</m:t>
              </m:r>
            </m:sub>
          </m:sSub>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m=0</m:t>
              </m:r>
            </m:sub>
            <m:sup>
              <m:r>
                <w:rPr>
                  <w:rFonts w:ascii="Cambria Math" w:hAnsi="Cambria Math"/>
                  <w:sz w:val="26"/>
                  <w:szCs w:val="26"/>
                </w:rPr>
                <m:t>3</m:t>
              </m:r>
            </m:sup>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m</m:t>
                      </m:r>
                    </m:e>
                  </m:d>
                </m:e>
                <m:sub>
                  <m:r>
                    <w:rPr>
                      <w:rFonts w:ascii="Cambria Math" w:hAnsi="Cambria Math"/>
                      <w:sz w:val="26"/>
                      <w:szCs w:val="26"/>
                    </w:rPr>
                    <m:t>4</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m:t>
                      </m:r>
                    </m:e>
                  </m:d>
                </m:e>
                <m:sub>
                  <m:r>
                    <w:rPr>
                      <w:rFonts w:ascii="Cambria Math" w:hAnsi="Cambria Math"/>
                      <w:sz w:val="26"/>
                      <w:szCs w:val="26"/>
                    </w:rPr>
                    <m:t>4</m:t>
                  </m:r>
                </m:sub>
              </m:sSub>
            </m:e>
          </m:nary>
        </m:oMath>
      </m:oMathPara>
    </w:p>
    <w:p w:rsidR="00AF1DF7" w:rsidRPr="00AF1DF7" w:rsidRDefault="00AF1DF7" w:rsidP="00C54AED">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0</m:t>
                  </m:r>
                </m:e>
              </m:d>
            </m:e>
            <m:sub>
              <m:r>
                <w:rPr>
                  <w:rFonts w:ascii="Cambria Math" w:hAnsi="Cambria Math"/>
                  <w:sz w:val="26"/>
                  <w:szCs w:val="26"/>
                </w:rPr>
                <m:t>4</m:t>
              </m:r>
            </m:sub>
          </m:sSub>
          <m:r>
            <w:rPr>
              <w:rFonts w:ascii="Cambria Math" w:hAnsi="Cambria Math"/>
              <w:sz w:val="26"/>
              <w:szCs w:val="26"/>
            </w:rPr>
            <m:t xml:space="preserve">= </m:t>
          </m:r>
          <m:nary>
            <m:naryPr>
              <m:chr m:val="∑"/>
              <m:limLoc m:val="undOvr"/>
              <m:ctrlPr>
                <w:rPr>
                  <w:rFonts w:ascii="Cambria Math" w:hAnsi="Cambria Math"/>
                  <w:i/>
                  <w:sz w:val="26"/>
                  <w:szCs w:val="26"/>
                </w:rPr>
              </m:ctrlPr>
            </m:naryPr>
            <m:sub>
              <m:r>
                <w:rPr>
                  <w:rFonts w:ascii="Cambria Math" w:hAnsi="Cambria Math"/>
                  <w:sz w:val="26"/>
                  <w:szCs w:val="26"/>
                </w:rPr>
                <m:t>m=0</m:t>
              </m:r>
            </m:sub>
            <m:sup>
              <m:r>
                <w:rPr>
                  <w:rFonts w:ascii="Cambria Math" w:hAnsi="Cambria Math"/>
                  <w:sz w:val="26"/>
                  <w:szCs w:val="26"/>
                </w:rPr>
                <m:t>3</m:t>
              </m:r>
            </m:sup>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m</m:t>
                      </m:r>
                    </m:e>
                  </m:d>
                </m:e>
                <m:sub>
                  <m:r>
                    <w:rPr>
                      <w:rFonts w:ascii="Cambria Math" w:hAnsi="Cambria Math"/>
                      <w:sz w:val="26"/>
                      <w:szCs w:val="26"/>
                    </w:rPr>
                    <m:t>4</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0-m</m:t>
                      </m:r>
                    </m:e>
                  </m:d>
                </m:e>
                <m:sub>
                  <m:r>
                    <w:rPr>
                      <w:rFonts w:ascii="Cambria Math" w:hAnsi="Cambria Math"/>
                      <w:sz w:val="26"/>
                      <w:szCs w:val="26"/>
                    </w:rPr>
                    <m:t>4</m:t>
                  </m:r>
                </m:sub>
              </m:sSub>
            </m:e>
          </m:nary>
        </m:oMath>
      </m:oMathPara>
    </w:p>
    <w:p w:rsidR="00AF1DF7" w:rsidRDefault="00AF1DF7" w:rsidP="00AF1DF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1</m:t>
                  </m:r>
                </m:e>
              </m:d>
            </m:e>
            <m:sub>
              <m:r>
                <w:rPr>
                  <w:rFonts w:ascii="Cambria Math" w:hAnsi="Cambria Math"/>
                  <w:sz w:val="26"/>
                  <w:szCs w:val="26"/>
                </w:rPr>
                <m:t>4</m:t>
              </m:r>
            </m:sub>
          </m:sSub>
          <m:r>
            <w:rPr>
              <w:rFonts w:ascii="Cambria Math" w:hAnsi="Cambria Math"/>
              <w:sz w:val="26"/>
              <w:szCs w:val="26"/>
            </w:rPr>
            <m:t xml:space="preserve">= </m:t>
          </m:r>
          <m:nary>
            <m:naryPr>
              <m:chr m:val="∑"/>
              <m:limLoc m:val="undOvr"/>
              <m:ctrlPr>
                <w:rPr>
                  <w:rFonts w:ascii="Cambria Math" w:hAnsi="Cambria Math"/>
                  <w:i/>
                  <w:sz w:val="26"/>
                  <w:szCs w:val="26"/>
                </w:rPr>
              </m:ctrlPr>
            </m:naryPr>
            <m:sub>
              <m:r>
                <w:rPr>
                  <w:rFonts w:ascii="Cambria Math" w:hAnsi="Cambria Math"/>
                  <w:sz w:val="26"/>
                  <w:szCs w:val="26"/>
                </w:rPr>
                <m:t>m=0</m:t>
              </m:r>
            </m:sub>
            <m:sup>
              <m:r>
                <w:rPr>
                  <w:rFonts w:ascii="Cambria Math" w:hAnsi="Cambria Math"/>
                  <w:sz w:val="26"/>
                  <w:szCs w:val="26"/>
                </w:rPr>
                <m:t>3</m:t>
              </m:r>
            </m:sup>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m</m:t>
                      </m:r>
                    </m:e>
                  </m:d>
                </m:e>
                <m:sub>
                  <m:r>
                    <w:rPr>
                      <w:rFonts w:ascii="Cambria Math" w:hAnsi="Cambria Math"/>
                      <w:sz w:val="26"/>
                      <w:szCs w:val="26"/>
                    </w:rPr>
                    <m:t>4</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1-m</m:t>
                      </m:r>
                    </m:e>
                  </m:d>
                </m:e>
                <m:sub>
                  <m:r>
                    <w:rPr>
                      <w:rFonts w:ascii="Cambria Math" w:hAnsi="Cambria Math"/>
                      <w:sz w:val="26"/>
                      <w:szCs w:val="26"/>
                    </w:rPr>
                    <m:t>4</m:t>
                  </m:r>
                </m:sub>
              </m:sSub>
            </m:e>
          </m:nary>
        </m:oMath>
      </m:oMathPara>
    </w:p>
    <w:p w:rsidR="00AF1DF7" w:rsidRDefault="00AF1DF7" w:rsidP="00AF1DF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2</m:t>
                  </m:r>
                </m:e>
              </m:d>
            </m:e>
            <m:sub>
              <m:r>
                <w:rPr>
                  <w:rFonts w:ascii="Cambria Math" w:hAnsi="Cambria Math"/>
                  <w:sz w:val="26"/>
                  <w:szCs w:val="26"/>
                </w:rPr>
                <m:t>4</m:t>
              </m:r>
            </m:sub>
          </m:sSub>
          <m:r>
            <w:rPr>
              <w:rFonts w:ascii="Cambria Math" w:hAnsi="Cambria Math"/>
              <w:sz w:val="26"/>
              <w:szCs w:val="26"/>
            </w:rPr>
            <m:t xml:space="preserve">= </m:t>
          </m:r>
          <m:nary>
            <m:naryPr>
              <m:chr m:val="∑"/>
              <m:limLoc m:val="undOvr"/>
              <m:ctrlPr>
                <w:rPr>
                  <w:rFonts w:ascii="Cambria Math" w:hAnsi="Cambria Math"/>
                  <w:i/>
                  <w:sz w:val="26"/>
                  <w:szCs w:val="26"/>
                </w:rPr>
              </m:ctrlPr>
            </m:naryPr>
            <m:sub>
              <m:r>
                <w:rPr>
                  <w:rFonts w:ascii="Cambria Math" w:hAnsi="Cambria Math"/>
                  <w:sz w:val="26"/>
                  <w:szCs w:val="26"/>
                </w:rPr>
                <m:t>m=0</m:t>
              </m:r>
            </m:sub>
            <m:sup>
              <m:r>
                <w:rPr>
                  <w:rFonts w:ascii="Cambria Math" w:hAnsi="Cambria Math"/>
                  <w:sz w:val="26"/>
                  <w:szCs w:val="26"/>
                </w:rPr>
                <m:t>3</m:t>
              </m:r>
            </m:sup>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m</m:t>
                      </m:r>
                    </m:e>
                  </m:d>
                </m:e>
                <m:sub>
                  <m:r>
                    <w:rPr>
                      <w:rFonts w:ascii="Cambria Math" w:hAnsi="Cambria Math"/>
                      <w:sz w:val="26"/>
                      <w:szCs w:val="26"/>
                    </w:rPr>
                    <m:t>4</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2-m</m:t>
                      </m:r>
                    </m:e>
                  </m:d>
                </m:e>
                <m:sub>
                  <m:r>
                    <w:rPr>
                      <w:rFonts w:ascii="Cambria Math" w:hAnsi="Cambria Math"/>
                      <w:sz w:val="26"/>
                      <w:szCs w:val="26"/>
                    </w:rPr>
                    <m:t>4</m:t>
                  </m:r>
                </m:sub>
              </m:sSub>
            </m:e>
          </m:nary>
        </m:oMath>
      </m:oMathPara>
    </w:p>
    <w:p w:rsidR="00AF1DF7" w:rsidRDefault="00AF1DF7" w:rsidP="00AF1DF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3</m:t>
                  </m:r>
                </m:e>
              </m:d>
            </m:e>
            <m:sub>
              <m:r>
                <w:rPr>
                  <w:rFonts w:ascii="Cambria Math" w:hAnsi="Cambria Math"/>
                  <w:sz w:val="26"/>
                  <w:szCs w:val="26"/>
                </w:rPr>
                <m:t>4</m:t>
              </m:r>
            </m:sub>
          </m:sSub>
          <m:r>
            <w:rPr>
              <w:rFonts w:ascii="Cambria Math" w:hAnsi="Cambria Math"/>
              <w:sz w:val="26"/>
              <w:szCs w:val="26"/>
            </w:rPr>
            <m:t xml:space="preserve">= </m:t>
          </m:r>
          <m:nary>
            <m:naryPr>
              <m:chr m:val="∑"/>
              <m:limLoc m:val="undOvr"/>
              <m:ctrlPr>
                <w:rPr>
                  <w:rFonts w:ascii="Cambria Math" w:hAnsi="Cambria Math"/>
                  <w:i/>
                  <w:sz w:val="26"/>
                  <w:szCs w:val="26"/>
                </w:rPr>
              </m:ctrlPr>
            </m:naryPr>
            <m:sub>
              <m:r>
                <w:rPr>
                  <w:rFonts w:ascii="Cambria Math" w:hAnsi="Cambria Math"/>
                  <w:sz w:val="26"/>
                  <w:szCs w:val="26"/>
                </w:rPr>
                <m:t>m=0</m:t>
              </m:r>
            </m:sub>
            <m:sup>
              <m:r>
                <w:rPr>
                  <w:rFonts w:ascii="Cambria Math" w:hAnsi="Cambria Math"/>
                  <w:sz w:val="26"/>
                  <w:szCs w:val="26"/>
                </w:rPr>
                <m:t>3</m:t>
              </m:r>
            </m:sup>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m</m:t>
                      </m:r>
                    </m:e>
                  </m:d>
                </m:e>
                <m:sub>
                  <m:r>
                    <w:rPr>
                      <w:rFonts w:ascii="Cambria Math" w:hAnsi="Cambria Math"/>
                      <w:sz w:val="26"/>
                      <w:szCs w:val="26"/>
                    </w:rPr>
                    <m:t>4</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3-m</m:t>
                      </m:r>
                    </m:e>
                  </m:d>
                </m:e>
                <m:sub>
                  <m:r>
                    <w:rPr>
                      <w:rFonts w:ascii="Cambria Math" w:hAnsi="Cambria Math"/>
                      <w:sz w:val="26"/>
                      <w:szCs w:val="26"/>
                    </w:rPr>
                    <m:t>4</m:t>
                  </m:r>
                </m:sub>
              </m:sSub>
            </m:e>
          </m:nary>
        </m:oMath>
      </m:oMathPara>
    </w:p>
    <w:p w:rsidR="00AF1DF7" w:rsidRDefault="00AF1DF7" w:rsidP="00AF1DF7">
      <w:pPr>
        <w:pStyle w:val="Bodytext20"/>
        <w:shd w:val="clear" w:color="auto" w:fill="auto"/>
        <w:spacing w:line="360" w:lineRule="auto"/>
        <w:ind w:left="426" w:firstLine="0"/>
        <w:rPr>
          <w:sz w:val="26"/>
          <w:szCs w:val="26"/>
        </w:rPr>
      </w:pPr>
      <w:r>
        <w:rPr>
          <w:sz w:val="26"/>
          <w:szCs w:val="26"/>
        </w:rPr>
        <w:t xml:space="preserve">Để có thể thấy rõ bản chất của tích chập </w:t>
      </w:r>
      <w:proofErr w:type="gramStart"/>
      <w:r>
        <w:rPr>
          <w:sz w:val="26"/>
          <w:szCs w:val="26"/>
        </w:rPr>
        <w:t>vòng ,</w:t>
      </w:r>
      <w:proofErr w:type="gramEnd"/>
      <w:r>
        <w:rPr>
          <w:sz w:val="26"/>
          <w:szCs w:val="26"/>
        </w:rPr>
        <w:t xml:space="preserve"> chúng ta hãy xem quá trình tính toán và kết quả bằng đồ thị cho trên hình 4.3.2.7.</w:t>
      </w:r>
    </w:p>
    <w:tbl>
      <w:tblPr>
        <w:tblStyle w:val="TableGrid"/>
        <w:tblW w:w="0" w:type="auto"/>
        <w:tblInd w:w="426" w:type="dxa"/>
        <w:tblLook w:val="04A0" w:firstRow="1" w:lastRow="0" w:firstColumn="1" w:lastColumn="0" w:noHBand="0" w:noVBand="1"/>
      </w:tblPr>
      <w:tblGrid>
        <w:gridCol w:w="9150"/>
      </w:tblGrid>
      <w:tr w:rsidR="00AF1DF7" w:rsidTr="00AF1DF7">
        <w:tc>
          <w:tcPr>
            <w:tcW w:w="9576" w:type="dxa"/>
          </w:tcPr>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k=0:1:3;</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1,4);</w:t>
            </w:r>
          </w:p>
          <w:p w:rsidR="00AF1DF7" w:rsidRDefault="00AF1DF7" w:rsidP="00AF1DF7">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2)=1;</w:t>
            </w:r>
          </w:p>
          <w:p w:rsidR="00AF1DF7" w:rsidRDefault="00AF1DF7" w:rsidP="00AF1DF7">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331);</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0.25:0.25;</w:t>
            </w:r>
          </w:p>
          <w:p w:rsidR="00AF1DF7" w:rsidRDefault="00AF1DF7" w:rsidP="00AF1DF7">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332);</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1);</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x20 = [x1(1) x1(4) x1(3) x1(2)];</w:t>
            </w:r>
          </w:p>
          <w:p w:rsidR="00AF1DF7" w:rsidRDefault="00AF1DF7" w:rsidP="00AF1DF7">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333);</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20);</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x21 = circshift(x</w:t>
            </w:r>
            <w:proofErr w:type="gramStart"/>
            <w:r>
              <w:rPr>
                <w:rFonts w:ascii="Courier New" w:hAnsi="Courier New" w:cs="Courier New"/>
                <w:color w:val="000000"/>
                <w:sz w:val="20"/>
                <w:szCs w:val="20"/>
              </w:rPr>
              <w:t>20,[</w:t>
            </w:r>
            <w:proofErr w:type="gramEnd"/>
            <w:r>
              <w:rPr>
                <w:rFonts w:ascii="Courier New" w:hAnsi="Courier New" w:cs="Courier New"/>
                <w:color w:val="000000"/>
                <w:sz w:val="20"/>
                <w:szCs w:val="20"/>
              </w:rPr>
              <w:t>1,1]);</w:t>
            </w:r>
          </w:p>
          <w:p w:rsidR="00AF1DF7" w:rsidRDefault="00AF1DF7" w:rsidP="00AF1DF7">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lastRenderedPageBreak/>
              <w:t>subplot(</w:t>
            </w:r>
            <w:proofErr w:type="gramEnd"/>
            <w:r>
              <w:rPr>
                <w:rFonts w:ascii="Courier New" w:hAnsi="Courier New" w:cs="Courier New"/>
                <w:color w:val="000000"/>
                <w:sz w:val="20"/>
                <w:szCs w:val="20"/>
              </w:rPr>
              <w:t>334);</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21);</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x22 = circshift(x</w:t>
            </w:r>
            <w:proofErr w:type="gramStart"/>
            <w:r>
              <w:rPr>
                <w:rFonts w:ascii="Courier New" w:hAnsi="Courier New" w:cs="Courier New"/>
                <w:color w:val="000000"/>
                <w:sz w:val="20"/>
                <w:szCs w:val="20"/>
              </w:rPr>
              <w:t>21,[</w:t>
            </w:r>
            <w:proofErr w:type="gramEnd"/>
            <w:r>
              <w:rPr>
                <w:rFonts w:ascii="Courier New" w:hAnsi="Courier New" w:cs="Courier New"/>
                <w:color w:val="000000"/>
                <w:sz w:val="20"/>
                <w:szCs w:val="20"/>
              </w:rPr>
              <w:t>1,1]);</w:t>
            </w:r>
          </w:p>
          <w:p w:rsidR="00AF1DF7" w:rsidRDefault="00AF1DF7" w:rsidP="00AF1DF7">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335);</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22);</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x23 = circshift(x</w:t>
            </w:r>
            <w:proofErr w:type="gramStart"/>
            <w:r>
              <w:rPr>
                <w:rFonts w:ascii="Courier New" w:hAnsi="Courier New" w:cs="Courier New"/>
                <w:color w:val="000000"/>
                <w:sz w:val="20"/>
                <w:szCs w:val="20"/>
              </w:rPr>
              <w:t>22,[</w:t>
            </w:r>
            <w:proofErr w:type="gramEnd"/>
            <w:r>
              <w:rPr>
                <w:rFonts w:ascii="Courier New" w:hAnsi="Courier New" w:cs="Courier New"/>
                <w:color w:val="000000"/>
                <w:sz w:val="20"/>
                <w:szCs w:val="20"/>
              </w:rPr>
              <w:t>1,1]);</w:t>
            </w:r>
          </w:p>
          <w:p w:rsidR="00AF1DF7" w:rsidRDefault="00AF1DF7" w:rsidP="00AF1DF7">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336);</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23);</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x24 = circshift(x</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1,1]);</w:t>
            </w:r>
          </w:p>
          <w:p w:rsidR="00AF1DF7" w:rsidRDefault="00AF1DF7" w:rsidP="00AF1DF7">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338);</w:t>
            </w:r>
          </w:p>
          <w:p w:rsidR="00AF1DF7" w:rsidRDefault="00AF1DF7" w:rsidP="00AF1DF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24);</w:t>
            </w:r>
          </w:p>
          <w:p w:rsidR="00AF1DF7" w:rsidRDefault="00AF1DF7" w:rsidP="00AF1DF7">
            <w:pPr>
              <w:pStyle w:val="Bodytext20"/>
              <w:shd w:val="clear" w:color="auto" w:fill="auto"/>
              <w:spacing w:line="360" w:lineRule="auto"/>
              <w:ind w:firstLine="0"/>
              <w:rPr>
                <w:sz w:val="26"/>
                <w:szCs w:val="26"/>
              </w:rPr>
            </w:pPr>
          </w:p>
        </w:tc>
      </w:tr>
      <w:tr w:rsidR="00AF1DF7" w:rsidTr="00AF1DF7">
        <w:tc>
          <w:tcPr>
            <w:tcW w:w="9576" w:type="dxa"/>
          </w:tcPr>
          <w:p w:rsidR="00AF1DF7" w:rsidRDefault="00AF1DF7" w:rsidP="00AF1DF7">
            <w:pPr>
              <w:pStyle w:val="Bodytext20"/>
              <w:shd w:val="clear" w:color="auto" w:fill="auto"/>
              <w:spacing w:line="360" w:lineRule="auto"/>
              <w:ind w:firstLine="0"/>
              <w:rPr>
                <w:sz w:val="26"/>
                <w:szCs w:val="26"/>
              </w:rPr>
            </w:pPr>
            <w:r>
              <w:rPr>
                <w:noProof/>
                <w:sz w:val="26"/>
                <w:szCs w:val="26"/>
              </w:rPr>
              <w:lastRenderedPageBreak/>
              <w:drawing>
                <wp:inline distT="0" distB="0" distL="0" distR="0">
                  <wp:extent cx="5553075" cy="1562100"/>
                  <wp:effectExtent l="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2361.jpg"/>
                          <pic:cNvPicPr/>
                        </pic:nvPicPr>
                        <pic:blipFill rotWithShape="1">
                          <a:blip r:embed="rId14">
                            <a:extLst>
                              <a:ext uri="{28A0092B-C50C-407E-A947-70E740481C1C}">
                                <a14:useLocalDpi xmlns:a14="http://schemas.microsoft.com/office/drawing/2010/main" val="0"/>
                              </a:ext>
                            </a:extLst>
                          </a:blip>
                          <a:srcRect l="10256" r="6891" b="64022"/>
                          <a:stretch/>
                        </pic:blipFill>
                        <pic:spPr bwMode="auto">
                          <a:xfrm>
                            <a:off x="0" y="0"/>
                            <a:ext cx="5553075" cy="1562100"/>
                          </a:xfrm>
                          <a:prstGeom prst="rect">
                            <a:avLst/>
                          </a:prstGeom>
                          <a:ln>
                            <a:noFill/>
                          </a:ln>
                          <a:extLst>
                            <a:ext uri="{53640926-AAD7-44D8-BBD7-CCE9431645EC}">
                              <a14:shadowObscured xmlns:a14="http://schemas.microsoft.com/office/drawing/2010/main"/>
                            </a:ext>
                          </a:extLst>
                        </pic:spPr>
                      </pic:pic>
                    </a:graphicData>
                  </a:graphic>
                </wp:inline>
              </w:drawing>
            </w:r>
          </w:p>
          <w:p w:rsidR="00AF1DF7" w:rsidRDefault="00AF1DF7" w:rsidP="00AF1DF7">
            <w:pPr>
              <w:pStyle w:val="Bodytext20"/>
              <w:shd w:val="clear" w:color="auto" w:fill="auto"/>
              <w:spacing w:line="360" w:lineRule="auto"/>
              <w:ind w:firstLine="0"/>
              <w:rPr>
                <w:sz w:val="26"/>
                <w:szCs w:val="26"/>
              </w:rPr>
            </w:pPr>
            <w:r>
              <w:rPr>
                <w:noProof/>
                <w:sz w:val="26"/>
                <w:szCs w:val="26"/>
              </w:rPr>
              <w:drawing>
                <wp:inline distT="0" distB="0" distL="0" distR="0">
                  <wp:extent cx="5676900" cy="2714625"/>
                  <wp:effectExtent l="0" t="0" r="0"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2362.jpg"/>
                          <pic:cNvPicPr/>
                        </pic:nvPicPr>
                        <pic:blipFill rotWithShape="1">
                          <a:blip r:embed="rId15">
                            <a:extLst>
                              <a:ext uri="{28A0092B-C50C-407E-A947-70E740481C1C}">
                                <a14:useLocalDpi xmlns:a14="http://schemas.microsoft.com/office/drawing/2010/main" val="0"/>
                              </a:ext>
                            </a:extLst>
                          </a:blip>
                          <a:srcRect l="9455" t="26563" r="5769"/>
                          <a:stretch/>
                        </pic:blipFill>
                        <pic:spPr bwMode="auto">
                          <a:xfrm>
                            <a:off x="0" y="0"/>
                            <a:ext cx="5676900" cy="2714625"/>
                          </a:xfrm>
                          <a:prstGeom prst="rect">
                            <a:avLst/>
                          </a:prstGeom>
                          <a:ln>
                            <a:noFill/>
                          </a:ln>
                          <a:extLst>
                            <a:ext uri="{53640926-AAD7-44D8-BBD7-CCE9431645EC}">
                              <a14:shadowObscured xmlns:a14="http://schemas.microsoft.com/office/drawing/2010/main"/>
                            </a:ext>
                          </a:extLst>
                        </pic:spPr>
                      </pic:pic>
                    </a:graphicData>
                  </a:graphic>
                </wp:inline>
              </w:drawing>
            </w:r>
          </w:p>
        </w:tc>
      </w:tr>
    </w:tbl>
    <w:p w:rsidR="00AF1DF7" w:rsidRPr="00AF1DF7" w:rsidRDefault="00AF1DF7" w:rsidP="00AF1DF7">
      <w:pPr>
        <w:pStyle w:val="Bodytext20"/>
        <w:shd w:val="clear" w:color="auto" w:fill="auto"/>
        <w:spacing w:line="360" w:lineRule="auto"/>
        <w:ind w:left="426" w:firstLine="0"/>
        <w:jc w:val="center"/>
        <w:rPr>
          <w:b/>
          <w:sz w:val="26"/>
          <w:szCs w:val="26"/>
        </w:rPr>
      </w:pPr>
      <w:r w:rsidRPr="00AF1DF7">
        <w:rPr>
          <w:b/>
          <w:sz w:val="26"/>
          <w:szCs w:val="26"/>
        </w:rPr>
        <w:t>Hình 4.3.2.7</w:t>
      </w:r>
    </w:p>
    <w:p w:rsidR="00C54AED" w:rsidRDefault="00C54AED" w:rsidP="004B16C0">
      <w:pPr>
        <w:pStyle w:val="Bodytext20"/>
        <w:shd w:val="clear" w:color="auto" w:fill="auto"/>
        <w:spacing w:line="360" w:lineRule="auto"/>
        <w:ind w:left="426" w:firstLine="0"/>
        <w:rPr>
          <w:sz w:val="26"/>
          <w:szCs w:val="26"/>
        </w:rPr>
      </w:pPr>
      <w:r w:rsidRPr="00DB7F47">
        <w:rPr>
          <w:sz w:val="26"/>
          <w:szCs w:val="26"/>
        </w:rPr>
        <w:t xml:space="preserve">Nhận xét: Chúng ta có thể áp dụng tính chất của biểu thức (4.3.2.33) để tính tích chập </w:t>
      </w:r>
      <w:proofErr w:type="gramStart"/>
      <w:r w:rsidRPr="00DB7F47">
        <w:rPr>
          <w:sz w:val="26"/>
          <w:szCs w:val="26"/>
        </w:rPr>
        <w:t>vòng ,</w:t>
      </w:r>
      <w:proofErr w:type="gramEnd"/>
      <w:r w:rsidRPr="00DB7F47">
        <w:rPr>
          <w:sz w:val="26"/>
          <w:szCs w:val="26"/>
        </w:rPr>
        <w:t xml:space="preserve"> đây là cách tính gián tiếp thông qua DFT, nhưng cho ta hiệu quả cao hơn.</w:t>
      </w:r>
      <w:r w:rsidR="00AF1DF7">
        <w:rPr>
          <w:sz w:val="26"/>
          <w:szCs w:val="26"/>
        </w:rPr>
        <w:t xml:space="preserve"> Để thấy rõ</w:t>
      </w:r>
      <w:r w:rsidR="004B16C0">
        <w:rPr>
          <w:sz w:val="26"/>
          <w:szCs w:val="26"/>
        </w:rPr>
        <w:t xml:space="preserve"> chúng ta hãy xét ví dụ dưới đây </w:t>
      </w:r>
      <w:proofErr w:type="gramStart"/>
      <w:r w:rsidR="004B16C0">
        <w:rPr>
          <w:sz w:val="26"/>
          <w:szCs w:val="26"/>
        </w:rPr>
        <w:t>( Ví</w:t>
      </w:r>
      <w:proofErr w:type="gramEnd"/>
      <w:r w:rsidR="004B16C0">
        <w:rPr>
          <w:sz w:val="26"/>
          <w:szCs w:val="26"/>
        </w:rPr>
        <w:t xml:space="preserve"> dụ 4.3.2.5).</w:t>
      </w:r>
    </w:p>
    <w:p w:rsidR="004B16C0" w:rsidRDefault="004B16C0" w:rsidP="004B16C0">
      <w:pPr>
        <w:pStyle w:val="Bodytext20"/>
        <w:shd w:val="clear" w:color="auto" w:fill="auto"/>
        <w:spacing w:line="360" w:lineRule="auto"/>
        <w:ind w:left="426" w:firstLine="0"/>
        <w:rPr>
          <w:sz w:val="26"/>
          <w:szCs w:val="26"/>
        </w:rPr>
      </w:pPr>
    </w:p>
    <w:p w:rsidR="004B16C0" w:rsidRDefault="004B16C0" w:rsidP="004B16C0">
      <w:pPr>
        <w:pStyle w:val="Bodytext20"/>
        <w:shd w:val="clear" w:color="auto" w:fill="auto"/>
        <w:spacing w:line="360" w:lineRule="auto"/>
        <w:ind w:left="426" w:firstLine="0"/>
        <w:rPr>
          <w:sz w:val="26"/>
          <w:szCs w:val="26"/>
        </w:rPr>
      </w:pPr>
      <w:r w:rsidRPr="004B16C0">
        <w:rPr>
          <w:b/>
          <w:sz w:val="26"/>
          <w:szCs w:val="26"/>
        </w:rPr>
        <w:lastRenderedPageBreak/>
        <w:t>Ví dụ 4.3.2.5</w:t>
      </w:r>
      <w:r>
        <w:rPr>
          <w:sz w:val="26"/>
          <w:szCs w:val="26"/>
        </w:rPr>
        <w:t>: Cho hai dãy chiều dài hữu hạn sau đây:</w:t>
      </w:r>
    </w:p>
    <w:p w:rsidR="004B16C0" w:rsidRPr="004B16C0" w:rsidRDefault="004B16C0" w:rsidP="004B16C0">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r>
            <w:rPr>
              <w:rFonts w:ascii="Cambria Math" w:hAnsi="Cambria Math"/>
              <w:sz w:val="26"/>
              <w:szCs w:val="26"/>
            </w:rPr>
            <m:t>(n)</m:t>
          </m:r>
        </m:oMath>
      </m:oMathPara>
    </w:p>
    <w:p w:rsidR="004B16C0" w:rsidRDefault="004B16C0" w:rsidP="00C54AED">
      <w:pPr>
        <w:pStyle w:val="Bodytext20"/>
        <w:shd w:val="clear" w:color="auto" w:fill="auto"/>
        <w:spacing w:line="360" w:lineRule="auto"/>
        <w:ind w:left="426" w:firstLine="0"/>
        <w:rPr>
          <w:b/>
          <w:i/>
          <w:sz w:val="26"/>
          <w:szCs w:val="26"/>
        </w:rPr>
      </w:pPr>
      <w:r>
        <w:rPr>
          <w:sz w:val="26"/>
          <w:szCs w:val="26"/>
        </w:rPr>
        <w:t xml:space="preserve">Hãy tính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m:t>
                </m:r>
              </m:e>
            </m:d>
          </m:e>
          <m:sub>
            <m:r>
              <w:rPr>
                <w:rFonts w:ascii="Cambria Math" w:hAnsi="Cambria Math"/>
                <w:sz w:val="26"/>
                <w:szCs w:val="26"/>
              </w:rPr>
              <m:t>N</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r>
        <w:rPr>
          <w:sz w:val="26"/>
          <w:szCs w:val="26"/>
        </w:rPr>
        <w:t xml:space="preserve"> thông qua</w:t>
      </w:r>
      <w:r w:rsidRPr="004B16C0">
        <w:rPr>
          <w:b/>
          <w:i/>
          <w:sz w:val="26"/>
          <w:szCs w:val="26"/>
        </w:rPr>
        <w:t xml:space="preserve"> DFT</w:t>
      </w:r>
      <w:r>
        <w:rPr>
          <w:b/>
          <w:i/>
          <w:sz w:val="26"/>
          <w:szCs w:val="26"/>
        </w:rPr>
        <w:t>.</w:t>
      </w:r>
    </w:p>
    <w:tbl>
      <w:tblPr>
        <w:tblStyle w:val="TableGrid"/>
        <w:tblW w:w="0" w:type="auto"/>
        <w:tblInd w:w="426" w:type="dxa"/>
        <w:tblLook w:val="04A0" w:firstRow="1" w:lastRow="0" w:firstColumn="1" w:lastColumn="0" w:noHBand="0" w:noVBand="1"/>
      </w:tblPr>
      <w:tblGrid>
        <w:gridCol w:w="9150"/>
      </w:tblGrid>
      <w:tr w:rsidR="004B16C0" w:rsidTr="004B16C0">
        <w:tc>
          <w:tcPr>
            <w:tcW w:w="9576" w:type="dxa"/>
          </w:tcPr>
          <w:p w:rsidR="004B16C0" w:rsidRDefault="004B16C0" w:rsidP="004B16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 = 0:1:3;</w:t>
            </w:r>
          </w:p>
          <w:p w:rsidR="004B16C0" w:rsidRDefault="004B16C0" w:rsidP="004B16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x1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1,4);</w:t>
            </w:r>
          </w:p>
          <w:p w:rsidR="004B16C0" w:rsidRDefault="004B16C0" w:rsidP="004B16C0">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321);</w:t>
            </w:r>
          </w:p>
          <w:p w:rsidR="004B16C0" w:rsidRDefault="004B16C0" w:rsidP="004B16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1);</w:t>
            </w:r>
          </w:p>
          <w:p w:rsidR="004B16C0" w:rsidRDefault="004B16C0" w:rsidP="004B16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16C0" w:rsidRDefault="004B16C0" w:rsidP="004B16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x2 = x1;</w:t>
            </w:r>
          </w:p>
          <w:p w:rsidR="004B16C0" w:rsidRDefault="004B16C0" w:rsidP="004B16C0">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322);</w:t>
            </w:r>
          </w:p>
          <w:p w:rsidR="004B16C0" w:rsidRDefault="004B16C0" w:rsidP="004B16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2);</w:t>
            </w:r>
          </w:p>
          <w:p w:rsidR="004B16C0" w:rsidRDefault="004B16C0" w:rsidP="004B16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16C0" w:rsidRDefault="004B16C0" w:rsidP="004B16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X1=fft(x1);</w:t>
            </w:r>
          </w:p>
          <w:p w:rsidR="004B16C0" w:rsidRDefault="004B16C0" w:rsidP="004B16C0">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323);</w:t>
            </w:r>
          </w:p>
          <w:p w:rsidR="004B16C0" w:rsidRDefault="004B16C0" w:rsidP="004B16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1);</w:t>
            </w:r>
          </w:p>
          <w:p w:rsidR="004B16C0" w:rsidRDefault="004B16C0" w:rsidP="004B16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16C0" w:rsidRDefault="004B16C0" w:rsidP="004B16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X2=fft(x2);</w:t>
            </w:r>
          </w:p>
          <w:p w:rsidR="004B16C0" w:rsidRDefault="004B16C0" w:rsidP="004B16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X3=X</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X2;</w:t>
            </w:r>
          </w:p>
          <w:p w:rsidR="004B16C0" w:rsidRDefault="004B16C0" w:rsidP="004B16C0">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324);</w:t>
            </w:r>
          </w:p>
          <w:p w:rsidR="004B16C0" w:rsidRDefault="004B16C0" w:rsidP="004B16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3);</w:t>
            </w:r>
          </w:p>
          <w:p w:rsidR="004B16C0" w:rsidRDefault="004B16C0" w:rsidP="004B16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16C0" w:rsidRDefault="004B16C0" w:rsidP="004B16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x3=ifft(X3);</w:t>
            </w:r>
          </w:p>
          <w:p w:rsidR="004B16C0" w:rsidRDefault="004B16C0" w:rsidP="004B16C0">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325);</w:t>
            </w:r>
          </w:p>
          <w:p w:rsidR="004B16C0" w:rsidRDefault="004B16C0" w:rsidP="004B16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3);</w:t>
            </w:r>
          </w:p>
          <w:p w:rsidR="004B16C0" w:rsidRDefault="004B16C0" w:rsidP="00C54AED">
            <w:pPr>
              <w:pStyle w:val="Bodytext20"/>
              <w:shd w:val="clear" w:color="auto" w:fill="auto"/>
              <w:spacing w:line="360" w:lineRule="auto"/>
              <w:ind w:firstLine="0"/>
              <w:rPr>
                <w:sz w:val="26"/>
                <w:szCs w:val="26"/>
              </w:rPr>
            </w:pPr>
          </w:p>
        </w:tc>
      </w:tr>
      <w:tr w:rsidR="004B16C0" w:rsidTr="004B16C0">
        <w:tc>
          <w:tcPr>
            <w:tcW w:w="9576" w:type="dxa"/>
          </w:tcPr>
          <w:p w:rsidR="004B16C0" w:rsidRDefault="004B16C0" w:rsidP="00C54AED">
            <w:pPr>
              <w:pStyle w:val="Bodytext20"/>
              <w:shd w:val="clear" w:color="auto" w:fill="auto"/>
              <w:spacing w:line="360" w:lineRule="auto"/>
              <w:ind w:firstLine="0"/>
              <w:rPr>
                <w:sz w:val="26"/>
                <w:szCs w:val="26"/>
              </w:rPr>
            </w:pPr>
            <w:r>
              <w:rPr>
                <w:noProof/>
                <w:sz w:val="26"/>
                <w:szCs w:val="26"/>
              </w:rPr>
              <w:drawing>
                <wp:inline distT="0" distB="0" distL="0" distR="0">
                  <wp:extent cx="5734050" cy="3438525"/>
                  <wp:effectExtent l="0" t="0" r="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237.jpg"/>
                          <pic:cNvPicPr/>
                        </pic:nvPicPr>
                        <pic:blipFill rotWithShape="1">
                          <a:blip r:embed="rId16">
                            <a:extLst>
                              <a:ext uri="{28A0092B-C50C-407E-A947-70E740481C1C}">
                                <a14:useLocalDpi xmlns:a14="http://schemas.microsoft.com/office/drawing/2010/main" val="0"/>
                              </a:ext>
                            </a:extLst>
                          </a:blip>
                          <a:srcRect l="8333" r="6761"/>
                          <a:stretch/>
                        </pic:blipFill>
                        <pic:spPr bwMode="auto">
                          <a:xfrm>
                            <a:off x="0" y="0"/>
                            <a:ext cx="5734050" cy="3438525"/>
                          </a:xfrm>
                          <a:prstGeom prst="rect">
                            <a:avLst/>
                          </a:prstGeom>
                          <a:ln>
                            <a:noFill/>
                          </a:ln>
                          <a:extLst>
                            <a:ext uri="{53640926-AAD7-44D8-BBD7-CCE9431645EC}">
                              <a14:shadowObscured xmlns:a14="http://schemas.microsoft.com/office/drawing/2010/main"/>
                            </a:ext>
                          </a:extLst>
                        </pic:spPr>
                      </pic:pic>
                    </a:graphicData>
                  </a:graphic>
                </wp:inline>
              </w:drawing>
            </w:r>
          </w:p>
        </w:tc>
      </w:tr>
    </w:tbl>
    <w:p w:rsidR="004B16C0" w:rsidRDefault="004B16C0" w:rsidP="004B16C0">
      <w:pPr>
        <w:pStyle w:val="Bodytext20"/>
        <w:shd w:val="clear" w:color="auto" w:fill="auto"/>
        <w:spacing w:line="360" w:lineRule="auto"/>
        <w:ind w:left="426" w:firstLine="0"/>
        <w:jc w:val="center"/>
        <w:rPr>
          <w:b/>
          <w:sz w:val="26"/>
          <w:szCs w:val="26"/>
        </w:rPr>
      </w:pPr>
      <w:r w:rsidRPr="004B16C0">
        <w:rPr>
          <w:b/>
          <w:sz w:val="26"/>
          <w:szCs w:val="26"/>
        </w:rPr>
        <w:t>Hình 4.3.2.8</w:t>
      </w:r>
    </w:p>
    <w:p w:rsidR="004B16C0" w:rsidRDefault="004B16C0" w:rsidP="004B16C0">
      <w:pPr>
        <w:pStyle w:val="Bodytext20"/>
        <w:shd w:val="clear" w:color="auto" w:fill="auto"/>
        <w:spacing w:line="360" w:lineRule="auto"/>
        <w:ind w:left="426" w:firstLine="0"/>
        <w:jc w:val="left"/>
        <w:rPr>
          <w:b/>
          <w:sz w:val="26"/>
          <w:szCs w:val="26"/>
        </w:rPr>
      </w:pPr>
      <w:r>
        <w:rPr>
          <w:b/>
          <w:sz w:val="26"/>
          <w:szCs w:val="26"/>
        </w:rPr>
        <w:lastRenderedPageBreak/>
        <w:t xml:space="preserve">Giải: </w:t>
      </w:r>
    </w:p>
    <w:p w:rsidR="004B16C0" w:rsidRPr="00A326D6" w:rsidRDefault="004B16C0" w:rsidP="004B16C0">
      <w:pPr>
        <w:pStyle w:val="Bodytext20"/>
        <w:shd w:val="clear" w:color="auto" w:fill="auto"/>
        <w:spacing w:line="360" w:lineRule="auto"/>
        <w:ind w:left="426" w:firstLine="0"/>
        <w:jc w:val="left"/>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nary>
            <m:naryPr>
              <m:chr m:val="∑"/>
              <m:limLoc m:val="subSup"/>
              <m:ctrlPr>
                <w:rPr>
                  <w:rFonts w:ascii="Cambria Math" w:hAnsi="Cambria Math"/>
                  <w:i/>
                  <w:sz w:val="26"/>
                  <w:szCs w:val="26"/>
                </w:rPr>
              </m:ctrlPr>
            </m:naryPr>
            <m:sub>
              <m:r>
                <w:rPr>
                  <w:rFonts w:ascii="Cambria Math" w:hAnsi="Cambria Math"/>
                  <w:sz w:val="26"/>
                  <w:szCs w:val="26"/>
                </w:rPr>
                <m:t>n=0</m:t>
              </m:r>
            </m:sub>
            <m:sup>
              <m:r>
                <w:rPr>
                  <w:rFonts w:ascii="Cambria Math" w:hAnsi="Cambria Math"/>
                  <w:sz w:val="26"/>
                  <w:szCs w:val="26"/>
                </w:rPr>
                <m:t xml:space="preserve">N-1 </m:t>
              </m:r>
            </m:sup>
            <m:e>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N</m:t>
                  </m:r>
                </m:sub>
                <m:sup>
                  <m:r>
                    <w:rPr>
                      <w:rFonts w:ascii="Cambria Math" w:hAnsi="Cambria Math"/>
                      <w:sz w:val="26"/>
                      <w:szCs w:val="26"/>
                    </w:rPr>
                    <m:t>kn</m:t>
                  </m:r>
                </m:sup>
              </m:sSubSup>
              <m:r>
                <w:rPr>
                  <w:rFonts w:ascii="Cambria Math" w:hAnsi="Cambria Math"/>
                  <w:sz w:val="26"/>
                  <w:szCs w:val="26"/>
                </w:rPr>
                <m:t>=</m:t>
              </m:r>
              <m:d>
                <m:dPr>
                  <m:begChr m:val="{"/>
                  <m:endChr m:val=""/>
                  <m:ctrlPr>
                    <w:rPr>
                      <w:rFonts w:ascii="Cambria Math" w:hAnsi="Cambria Math"/>
                      <w:i/>
                      <w:sz w:val="26"/>
                      <w:szCs w:val="26"/>
                    </w:rPr>
                  </m:ctrlPr>
                </m:dPr>
                <m:e>
                  <m:eqArr>
                    <m:eqArrPr>
                      <m:ctrlPr>
                        <w:rPr>
                          <w:rFonts w:ascii="Cambria Math" w:hAnsi="Cambria Math"/>
                          <w:i/>
                          <w:sz w:val="26"/>
                          <w:szCs w:val="26"/>
                        </w:rPr>
                      </m:ctrlPr>
                    </m:eqArr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 xml:space="preserve">   k=0</m:t>
                      </m:r>
                    </m:e>
                    <m:e>
                      <m:r>
                        <w:rPr>
                          <w:rFonts w:ascii="Cambria Math" w:hAnsi="Cambria Math"/>
                          <w:sz w:val="26"/>
                          <w:szCs w:val="26"/>
                        </w:rPr>
                        <m:t>0           k còn lại</m:t>
                      </m:r>
                    </m:e>
                  </m:eqArr>
                </m:e>
              </m:d>
            </m:e>
          </m:nary>
        </m:oMath>
      </m:oMathPara>
    </w:p>
    <w:p w:rsidR="00A326D6" w:rsidRDefault="00A326D6" w:rsidP="004B16C0">
      <w:pPr>
        <w:pStyle w:val="Bodytext20"/>
        <w:shd w:val="clear" w:color="auto" w:fill="auto"/>
        <w:spacing w:line="360" w:lineRule="auto"/>
        <w:ind w:left="426" w:firstLine="0"/>
        <w:jc w:val="left"/>
        <w:rPr>
          <w:sz w:val="26"/>
          <w:szCs w:val="26"/>
        </w:rPr>
      </w:pPr>
      <w:r>
        <w:rPr>
          <w:sz w:val="26"/>
          <w:szCs w:val="26"/>
        </w:rPr>
        <w:t xml:space="preserve">Để tìm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r>
        <w:rPr>
          <w:sz w:val="26"/>
          <w:szCs w:val="26"/>
        </w:rPr>
        <w:t xml:space="preserve"> ta dùng công thức của IDFT</w:t>
      </w:r>
    </w:p>
    <w:p w:rsidR="00A326D6" w:rsidRPr="004B16C0" w:rsidRDefault="00A326D6" w:rsidP="004B16C0">
      <w:pPr>
        <w:pStyle w:val="Bodytext20"/>
        <w:shd w:val="clear" w:color="auto" w:fill="auto"/>
        <w:spacing w:line="360" w:lineRule="auto"/>
        <w:ind w:left="426" w:firstLine="0"/>
        <w:jc w:val="left"/>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N</m:t>
              </m:r>
            </m:den>
          </m:f>
          <m:nary>
            <m:naryPr>
              <m:chr m:val="∑"/>
              <m:limLoc m:val="undOvr"/>
              <m:ctrlPr>
                <w:rPr>
                  <w:rFonts w:ascii="Cambria Math" w:hAnsi="Cambria Math"/>
                  <w:i/>
                  <w:sz w:val="26"/>
                  <w:szCs w:val="26"/>
                </w:rPr>
              </m:ctrlPr>
            </m:naryPr>
            <m:sub>
              <m:r>
                <w:rPr>
                  <w:rFonts w:ascii="Cambria Math" w:hAnsi="Cambria Math"/>
                  <w:sz w:val="26"/>
                  <w:szCs w:val="26"/>
                </w:rPr>
                <m:t>k=0</m:t>
              </m:r>
            </m:sub>
            <m:sup>
              <m:r>
                <w:rPr>
                  <w:rFonts w:ascii="Cambria Math" w:hAnsi="Cambria Math"/>
                  <w:sz w:val="26"/>
                  <w:szCs w:val="26"/>
                </w:rPr>
                <m:t>N-1</m:t>
              </m:r>
            </m:sup>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d>
                <m:dPr>
                  <m:ctrlPr>
                    <w:rPr>
                      <w:rFonts w:ascii="Cambria Math" w:hAnsi="Cambria Math"/>
                      <w:i/>
                      <w:sz w:val="26"/>
                      <w:szCs w:val="26"/>
                    </w:rPr>
                  </m:ctrlPr>
                </m:dPr>
                <m:e>
                  <m:r>
                    <w:rPr>
                      <w:rFonts w:ascii="Cambria Math" w:hAnsi="Cambria Math"/>
                      <w:sz w:val="26"/>
                      <w:szCs w:val="26"/>
                    </w:rPr>
                    <m:t>k</m:t>
                  </m:r>
                </m:e>
              </m:d>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N</m:t>
                  </m:r>
                </m:sub>
                <m:sup>
                  <m:r>
                    <w:rPr>
                      <w:rFonts w:ascii="Cambria Math" w:hAnsi="Cambria Math"/>
                      <w:sz w:val="26"/>
                      <w:szCs w:val="26"/>
                    </w:rPr>
                    <m:t>-kn</m:t>
                  </m:r>
                </m:sup>
              </m:sSubSup>
              <m:r>
                <w:rPr>
                  <w:rFonts w:ascii="Cambria Math" w:hAnsi="Cambria Math"/>
                  <w:sz w:val="26"/>
                  <w:szCs w:val="26"/>
                </w:rPr>
                <m:t xml:space="preserve">= </m:t>
              </m:r>
              <m:d>
                <m:dPr>
                  <m:begChr m:val="{"/>
                  <m:endChr m:val=""/>
                  <m:ctrlPr>
                    <w:rPr>
                      <w:rFonts w:ascii="Cambria Math" w:hAnsi="Cambria Math"/>
                      <w:i/>
                      <w:sz w:val="26"/>
                      <w:szCs w:val="26"/>
                    </w:rPr>
                  </m:ctrlPr>
                </m:dPr>
                <m:e>
                  <m:eqArr>
                    <m:eqArrPr>
                      <m:ctrlPr>
                        <w:rPr>
                          <w:rFonts w:ascii="Cambria Math" w:hAnsi="Cambria Math"/>
                          <w:i/>
                          <w:sz w:val="26"/>
                          <w:szCs w:val="26"/>
                        </w:rPr>
                      </m:ctrlPr>
                    </m:eqArrPr>
                    <m:e>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N</m:t>
                          </m:r>
                        </m:den>
                      </m:f>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0</m:t>
                              </m:r>
                            </m:e>
                          </m:d>
                        </m:e>
                        <m:sub>
                          <m:r>
                            <w:rPr>
                              <w:rFonts w:ascii="Cambria Math" w:hAnsi="Cambria Math"/>
                              <w:sz w:val="26"/>
                              <w:szCs w:val="26"/>
                            </w:rPr>
                            <m:t>N</m:t>
                          </m:r>
                        </m:sub>
                      </m:sSub>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N</m:t>
                          </m:r>
                        </m:sub>
                        <m:sup>
                          <m:r>
                            <w:rPr>
                              <w:rFonts w:ascii="Cambria Math" w:hAnsi="Cambria Math"/>
                              <w:sz w:val="26"/>
                              <w:szCs w:val="26"/>
                            </w:rPr>
                            <m:t>0</m:t>
                          </m:r>
                        </m:sup>
                      </m:sSubSup>
                      <m:r>
                        <w:rPr>
                          <w:rFonts w:ascii="Cambria Math" w:hAnsi="Cambria Math"/>
                          <w:sz w:val="26"/>
                          <w:szCs w:val="26"/>
                        </w:rPr>
                        <m:t xml:space="preserve">  0≤n≤N-1</m:t>
                      </m:r>
                    </m:e>
                    <m:e>
                      <m:r>
                        <w:rPr>
                          <w:rFonts w:ascii="Cambria Math" w:hAnsi="Cambria Math"/>
                          <w:sz w:val="26"/>
                          <w:szCs w:val="26"/>
                        </w:rPr>
                        <m:t>0              n còn lại</m:t>
                      </m:r>
                    </m:e>
                  </m:eqArr>
                </m:e>
              </m:d>
              <m:r>
                <w:rPr>
                  <w:rFonts w:ascii="Cambria Math" w:hAnsi="Cambria Math"/>
                  <w:sz w:val="26"/>
                  <w:szCs w:val="26"/>
                </w:rPr>
                <m:t>=</m:t>
              </m:r>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N   0≤n≤N-1</m:t>
                      </m:r>
                    </m:e>
                    <m:e>
                      <m:r>
                        <w:rPr>
                          <w:rFonts w:ascii="Cambria Math" w:hAnsi="Cambria Math"/>
                          <w:sz w:val="26"/>
                          <w:szCs w:val="26"/>
                        </w:rPr>
                        <m:t>0   còn lại</m:t>
                      </m:r>
                    </m:e>
                  </m:eqArr>
                </m:e>
              </m:d>
            </m:e>
          </m:nary>
        </m:oMath>
      </m:oMathPara>
    </w:p>
    <w:p w:rsidR="00A326D6" w:rsidRDefault="00A326D6" w:rsidP="00C54AED">
      <w:pPr>
        <w:pStyle w:val="Bodytext20"/>
        <w:shd w:val="clear" w:color="auto" w:fill="auto"/>
        <w:spacing w:line="360" w:lineRule="auto"/>
        <w:ind w:left="426" w:firstLine="0"/>
        <w:rPr>
          <w:sz w:val="26"/>
          <w:szCs w:val="26"/>
        </w:rPr>
      </w:pPr>
      <w:r>
        <w:rPr>
          <w:sz w:val="26"/>
          <w:szCs w:val="26"/>
        </w:rPr>
        <w:t>Minh họa bằng đồ thị cho trên hình 4.3.2.8 với N=4.</w:t>
      </w:r>
    </w:p>
    <w:p w:rsidR="00A326D6" w:rsidRDefault="00A326D6" w:rsidP="00C54AED">
      <w:pPr>
        <w:pStyle w:val="Bodytext20"/>
        <w:shd w:val="clear" w:color="auto" w:fill="auto"/>
        <w:spacing w:line="360" w:lineRule="auto"/>
        <w:ind w:left="426" w:firstLine="0"/>
        <w:rPr>
          <w:b/>
          <w:sz w:val="26"/>
          <w:szCs w:val="26"/>
        </w:rPr>
      </w:pPr>
      <w:r w:rsidRPr="00A326D6">
        <w:rPr>
          <w:b/>
          <w:sz w:val="26"/>
          <w:szCs w:val="26"/>
        </w:rPr>
        <w:t xml:space="preserve">Ví dụ </w:t>
      </w:r>
      <w:proofErr w:type="gramStart"/>
      <w:r w:rsidRPr="00A326D6">
        <w:rPr>
          <w:b/>
          <w:sz w:val="26"/>
          <w:szCs w:val="26"/>
        </w:rPr>
        <w:t xml:space="preserve">4.3.2.6 </w:t>
      </w:r>
      <w:r>
        <w:rPr>
          <w:b/>
          <w:sz w:val="26"/>
          <w:szCs w:val="26"/>
        </w:rPr>
        <w:t>:</w:t>
      </w:r>
      <w:proofErr w:type="gramEnd"/>
    </w:p>
    <w:p w:rsidR="00A326D6" w:rsidRDefault="00A326D6" w:rsidP="00C54AED">
      <w:pPr>
        <w:pStyle w:val="Bodytext20"/>
        <w:shd w:val="clear" w:color="auto" w:fill="auto"/>
        <w:spacing w:line="360" w:lineRule="auto"/>
        <w:ind w:left="426" w:firstLine="0"/>
        <w:rPr>
          <w:sz w:val="26"/>
          <w:szCs w:val="26"/>
        </w:rPr>
      </w:pPr>
      <w:r>
        <w:rPr>
          <w:sz w:val="26"/>
          <w:szCs w:val="26"/>
        </w:rPr>
        <w:t xml:space="preserve">Hãy tính tích chập tuyến tính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với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4</m:t>
            </m:r>
          </m:sub>
        </m:sSub>
        <m:d>
          <m:dPr>
            <m:ctrlPr>
              <w:rPr>
                <w:rFonts w:ascii="Cambria Math" w:hAnsi="Cambria Math"/>
                <w:i/>
                <w:sz w:val="26"/>
                <w:szCs w:val="26"/>
              </w:rPr>
            </m:ctrlPr>
          </m:dPr>
          <m:e>
            <m:r>
              <w:rPr>
                <w:rFonts w:ascii="Cambria Math" w:hAnsi="Cambria Math"/>
                <w:sz w:val="26"/>
                <w:szCs w:val="26"/>
              </w:rPr>
              <m:t>n</m:t>
            </m:r>
          </m:e>
        </m:d>
      </m:oMath>
    </w:p>
    <w:p w:rsidR="00EF4B43" w:rsidRDefault="00EF4B43" w:rsidP="00C54AED">
      <w:pPr>
        <w:pStyle w:val="Bodytext20"/>
        <w:shd w:val="clear" w:color="auto" w:fill="auto"/>
        <w:spacing w:line="360" w:lineRule="auto"/>
        <w:ind w:left="426" w:firstLine="0"/>
        <w:rPr>
          <w:b/>
          <w:sz w:val="26"/>
          <w:szCs w:val="26"/>
        </w:rPr>
      </w:pPr>
      <w:r w:rsidRPr="00EF4B43">
        <w:rPr>
          <w:b/>
          <w:sz w:val="26"/>
          <w:szCs w:val="26"/>
        </w:rPr>
        <w:t>Giải</w:t>
      </w:r>
      <w:r>
        <w:rPr>
          <w:b/>
          <w:sz w:val="26"/>
          <w:szCs w:val="26"/>
        </w:rPr>
        <w:t>:</w:t>
      </w:r>
    </w:p>
    <w:p w:rsidR="00EF4B43" w:rsidRDefault="00EF4B43" w:rsidP="00C54AED">
      <w:pPr>
        <w:pStyle w:val="Bodytext20"/>
        <w:shd w:val="clear" w:color="auto" w:fill="auto"/>
        <w:spacing w:line="360" w:lineRule="auto"/>
        <w:ind w:left="426" w:firstLine="0"/>
        <w:rPr>
          <w:sz w:val="26"/>
          <w:szCs w:val="26"/>
        </w:rPr>
      </w:pPr>
      <w:r>
        <w:rPr>
          <w:sz w:val="26"/>
          <w:szCs w:val="26"/>
        </w:rPr>
        <w:t>Chúng ta giải bằng đồ thị cho trên hình 4.3.2.9.</w:t>
      </w:r>
    </w:p>
    <w:tbl>
      <w:tblPr>
        <w:tblStyle w:val="TableGrid"/>
        <w:tblW w:w="0" w:type="auto"/>
        <w:tblInd w:w="426" w:type="dxa"/>
        <w:tblLook w:val="04A0" w:firstRow="1" w:lastRow="0" w:firstColumn="1" w:lastColumn="0" w:noHBand="0" w:noVBand="1"/>
      </w:tblPr>
      <w:tblGrid>
        <w:gridCol w:w="9150"/>
      </w:tblGrid>
      <w:tr w:rsidR="00EF4B43" w:rsidTr="00EF4B43">
        <w:tc>
          <w:tcPr>
            <w:tcW w:w="9576" w:type="dxa"/>
          </w:tcPr>
          <w:p w:rsidR="00EF4B43" w:rsidRDefault="00EF4B43" w:rsidP="00EF4B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k=-4:1:6;</w:t>
            </w:r>
          </w:p>
          <w:p w:rsidR="00EF4B43" w:rsidRDefault="00EF4B43" w:rsidP="00EF4B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1,11);</w:t>
            </w:r>
          </w:p>
          <w:p w:rsidR="00EF4B43" w:rsidRDefault="00EF4B43" w:rsidP="00EF4B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x1(</w:t>
            </w:r>
            <w:proofErr w:type="gramStart"/>
            <w:r>
              <w:rPr>
                <w:rFonts w:ascii="Courier New" w:hAnsi="Courier New" w:cs="Courier New"/>
                <w:color w:val="000000"/>
                <w:sz w:val="20"/>
                <w:szCs w:val="20"/>
              </w:rPr>
              <w:t>5:8)=</w:t>
            </w:r>
            <w:proofErr w:type="gramEnd"/>
            <w:r>
              <w:rPr>
                <w:rFonts w:ascii="Courier New" w:hAnsi="Courier New" w:cs="Courier New"/>
                <w:color w:val="000000"/>
                <w:sz w:val="20"/>
                <w:szCs w:val="20"/>
              </w:rPr>
              <w:t>1;</w:t>
            </w:r>
          </w:p>
          <w:p w:rsidR="00EF4B43" w:rsidRDefault="00EF4B43" w:rsidP="00EF4B43">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321);</w:t>
            </w:r>
          </w:p>
          <w:p w:rsidR="00EF4B43" w:rsidRDefault="00EF4B43" w:rsidP="00EF4B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1);</w:t>
            </w:r>
          </w:p>
          <w:p w:rsidR="00EF4B43" w:rsidRDefault="00EF4B43" w:rsidP="00EF4B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F4B43" w:rsidRDefault="00EF4B43" w:rsidP="00EF4B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x2=x1;</w:t>
            </w:r>
          </w:p>
          <w:p w:rsidR="00EF4B43" w:rsidRDefault="00EF4B43" w:rsidP="00EF4B43">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322);</w:t>
            </w:r>
          </w:p>
          <w:p w:rsidR="00EF4B43" w:rsidRDefault="00EF4B43" w:rsidP="00EF4B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2);</w:t>
            </w:r>
          </w:p>
          <w:p w:rsidR="00EF4B43" w:rsidRDefault="00EF4B43" w:rsidP="00EF4B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F4B43" w:rsidRDefault="00EF4B43" w:rsidP="00EF4B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x3=circshift(x</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1,-3]);</w:t>
            </w:r>
          </w:p>
          <w:p w:rsidR="00EF4B43" w:rsidRDefault="00EF4B43" w:rsidP="00EF4B43">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323);</w:t>
            </w:r>
          </w:p>
          <w:p w:rsidR="00EF4B43" w:rsidRDefault="00EF4B43" w:rsidP="00EF4B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3);</w:t>
            </w:r>
          </w:p>
          <w:p w:rsidR="00EF4B43" w:rsidRDefault="00EF4B43" w:rsidP="00EF4B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F4B43" w:rsidRDefault="00EF4B43" w:rsidP="00EF4B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x4=circshift(x</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1,5]);</w:t>
            </w:r>
          </w:p>
          <w:p w:rsidR="00EF4B43" w:rsidRDefault="00EF4B43" w:rsidP="00EF4B43">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324);</w:t>
            </w:r>
          </w:p>
          <w:p w:rsidR="00EF4B43" w:rsidRDefault="00EF4B43" w:rsidP="00EF4B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k,x</w:t>
            </w:r>
            <w:proofErr w:type="gramEnd"/>
            <w:r>
              <w:rPr>
                <w:rFonts w:ascii="Courier New" w:hAnsi="Courier New" w:cs="Courier New"/>
                <w:color w:val="000000"/>
                <w:sz w:val="20"/>
                <w:szCs w:val="20"/>
              </w:rPr>
              <w:t>4);</w:t>
            </w:r>
          </w:p>
          <w:p w:rsidR="00EF4B43" w:rsidRDefault="00EF4B43" w:rsidP="00EF4B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F4B43" w:rsidRDefault="00EF4B43" w:rsidP="00EF4B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y=conv(x</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2);</w:t>
            </w:r>
          </w:p>
          <w:p w:rsidR="00EF4B43" w:rsidRDefault="00EF4B43" w:rsidP="00EF4B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y1=</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5:15);</w:t>
            </w:r>
          </w:p>
          <w:p w:rsidR="00EF4B43" w:rsidRDefault="00EF4B43" w:rsidP="00EF4B43">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325);</w:t>
            </w:r>
          </w:p>
          <w:p w:rsidR="00EF4B43" w:rsidRDefault="00EF4B43" w:rsidP="00EF4B4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k,y</w:t>
            </w:r>
            <w:proofErr w:type="gramEnd"/>
            <w:r>
              <w:rPr>
                <w:rFonts w:ascii="Courier New" w:hAnsi="Courier New" w:cs="Courier New"/>
                <w:color w:val="000000"/>
                <w:sz w:val="20"/>
                <w:szCs w:val="20"/>
              </w:rPr>
              <w:t>1);</w:t>
            </w:r>
          </w:p>
          <w:p w:rsidR="00EF4B43" w:rsidRDefault="00EF4B43" w:rsidP="00C54AED">
            <w:pPr>
              <w:pStyle w:val="Bodytext20"/>
              <w:shd w:val="clear" w:color="auto" w:fill="auto"/>
              <w:spacing w:line="360" w:lineRule="auto"/>
              <w:ind w:firstLine="0"/>
              <w:rPr>
                <w:sz w:val="26"/>
                <w:szCs w:val="26"/>
              </w:rPr>
            </w:pPr>
          </w:p>
        </w:tc>
      </w:tr>
      <w:tr w:rsidR="00EF4B43" w:rsidTr="00EF4B43">
        <w:tc>
          <w:tcPr>
            <w:tcW w:w="9576" w:type="dxa"/>
          </w:tcPr>
          <w:p w:rsidR="00EF4B43" w:rsidRDefault="00EF4B43" w:rsidP="00C54AED">
            <w:pPr>
              <w:pStyle w:val="Bodytext20"/>
              <w:shd w:val="clear" w:color="auto" w:fill="auto"/>
              <w:spacing w:line="360" w:lineRule="auto"/>
              <w:ind w:firstLine="0"/>
              <w:rPr>
                <w:sz w:val="26"/>
                <w:szCs w:val="26"/>
              </w:rPr>
            </w:pPr>
            <w:r>
              <w:rPr>
                <w:noProof/>
                <w:sz w:val="26"/>
                <w:szCs w:val="26"/>
              </w:rPr>
              <w:lastRenderedPageBreak/>
              <w:drawing>
                <wp:inline distT="0" distB="0" distL="0" distR="0">
                  <wp:extent cx="5667375" cy="4257675"/>
                  <wp:effectExtent l="0" t="0" r="9525"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238.jpg"/>
                          <pic:cNvPicPr/>
                        </pic:nvPicPr>
                        <pic:blipFill rotWithShape="1">
                          <a:blip r:embed="rId16">
                            <a:extLst>
                              <a:ext uri="{28A0092B-C50C-407E-A947-70E740481C1C}">
                                <a14:useLocalDpi xmlns:a14="http://schemas.microsoft.com/office/drawing/2010/main" val="0"/>
                              </a:ext>
                            </a:extLst>
                          </a:blip>
                          <a:srcRect l="9615" r="6250"/>
                          <a:stretch/>
                        </pic:blipFill>
                        <pic:spPr bwMode="auto">
                          <a:xfrm>
                            <a:off x="0" y="0"/>
                            <a:ext cx="5667375" cy="4257675"/>
                          </a:xfrm>
                          <a:prstGeom prst="rect">
                            <a:avLst/>
                          </a:prstGeom>
                          <a:ln>
                            <a:noFill/>
                          </a:ln>
                          <a:extLst>
                            <a:ext uri="{53640926-AAD7-44D8-BBD7-CCE9431645EC}">
                              <a14:shadowObscured xmlns:a14="http://schemas.microsoft.com/office/drawing/2010/main"/>
                            </a:ext>
                          </a:extLst>
                        </pic:spPr>
                      </pic:pic>
                    </a:graphicData>
                  </a:graphic>
                </wp:inline>
              </w:drawing>
            </w:r>
          </w:p>
        </w:tc>
      </w:tr>
    </w:tbl>
    <w:p w:rsidR="00EF4B43" w:rsidRPr="00EF4B43" w:rsidRDefault="00EF4B43" w:rsidP="00EF4B43">
      <w:pPr>
        <w:pStyle w:val="Bodytext20"/>
        <w:shd w:val="clear" w:color="auto" w:fill="auto"/>
        <w:spacing w:line="360" w:lineRule="auto"/>
        <w:ind w:left="426" w:firstLine="0"/>
        <w:jc w:val="center"/>
        <w:rPr>
          <w:b/>
          <w:sz w:val="26"/>
          <w:szCs w:val="26"/>
        </w:rPr>
      </w:pPr>
      <w:r w:rsidRPr="00EF4B43">
        <w:rPr>
          <w:b/>
          <w:sz w:val="26"/>
          <w:szCs w:val="26"/>
        </w:rPr>
        <w:t>Hình 4.3.2.9</w:t>
      </w:r>
    </w:p>
    <w:p w:rsidR="00EF4B43" w:rsidRDefault="00EF4B43" w:rsidP="00C54AED">
      <w:pPr>
        <w:pStyle w:val="Bodytext20"/>
        <w:shd w:val="clear" w:color="auto" w:fill="auto"/>
        <w:spacing w:line="360" w:lineRule="auto"/>
        <w:ind w:left="426" w:firstLine="0"/>
        <w:rPr>
          <w:sz w:val="26"/>
          <w:szCs w:val="26"/>
        </w:rPr>
      </w:pPr>
      <w:r>
        <w:rPr>
          <w:sz w:val="26"/>
          <w:szCs w:val="26"/>
        </w:rPr>
        <w:t xml:space="preserve">Nhận xét: </w:t>
      </w:r>
    </w:p>
    <w:p w:rsidR="00EF4B43" w:rsidRPr="00EF4B43" w:rsidRDefault="00EF4B43" w:rsidP="00C54AED">
      <w:pPr>
        <w:pStyle w:val="Bodytext20"/>
        <w:shd w:val="clear" w:color="auto" w:fill="auto"/>
        <w:spacing w:line="360" w:lineRule="auto"/>
        <w:ind w:left="426" w:firstLine="0"/>
        <w:rPr>
          <w:sz w:val="26"/>
          <w:szCs w:val="26"/>
        </w:rPr>
      </w:pPr>
      <w:r>
        <w:rPr>
          <w:sz w:val="26"/>
          <w:szCs w:val="26"/>
        </w:rPr>
        <w:t xml:space="preserve">Kết quả thu được từ các ví dụ 4.3.2.5, 4.3.2.6 cho ta thấy rằng tích chập vòng với chiều dài </w:t>
      </w:r>
      <w:r w:rsidRPr="00EF4B43">
        <w:rPr>
          <w:i/>
          <w:sz w:val="26"/>
          <w:szCs w:val="26"/>
        </w:rPr>
        <w:t>2N</w:t>
      </w:r>
      <w:r>
        <w:rPr>
          <w:sz w:val="26"/>
          <w:szCs w:val="26"/>
        </w:rPr>
        <w:t xml:space="preserve"> sẽ bằng tích chập tuyến tính, như vậy chúng ta có thể dùng tích chập vòng với chiều dài </w:t>
      </w:r>
      <w:r w:rsidRPr="00EF4B43">
        <w:rPr>
          <w:i/>
          <w:sz w:val="26"/>
          <w:szCs w:val="26"/>
        </w:rPr>
        <w:t xml:space="preserve">2N </w:t>
      </w:r>
      <w:r>
        <w:rPr>
          <w:sz w:val="26"/>
          <w:szCs w:val="26"/>
        </w:rPr>
        <w:t xml:space="preserve">để tính tích chập tuyến tính của hai dãy bất kỳ có chiều dài hữu hạn </w:t>
      </w:r>
      <w:r w:rsidRPr="00EF4B43">
        <w:rPr>
          <w:i/>
          <w:sz w:val="26"/>
          <w:szCs w:val="26"/>
        </w:rPr>
        <w:t>N</w:t>
      </w:r>
      <w:r>
        <w:rPr>
          <w:sz w:val="26"/>
          <w:szCs w:val="26"/>
        </w:rPr>
        <w:t xml:space="preserve">, và vì thế chúng ta có thể sử dụng </w:t>
      </w:r>
      <w:r w:rsidRPr="00EF4B43">
        <w:rPr>
          <w:i/>
          <w:sz w:val="26"/>
          <w:szCs w:val="26"/>
        </w:rPr>
        <w:t>DFT</w:t>
      </w:r>
      <w:r>
        <w:rPr>
          <w:sz w:val="26"/>
          <w:szCs w:val="26"/>
        </w:rPr>
        <w:t xml:space="preserve"> với chiều dài </w:t>
      </w:r>
      <w:r w:rsidRPr="00EF4B43">
        <w:rPr>
          <w:i/>
          <w:sz w:val="26"/>
          <w:szCs w:val="26"/>
        </w:rPr>
        <w:t>2N</w:t>
      </w:r>
      <w:r>
        <w:rPr>
          <w:sz w:val="26"/>
          <w:szCs w:val="26"/>
        </w:rPr>
        <w:t xml:space="preserve"> để tìm tích chập tuyến tính của hai dãy có chiều dài hữu hạn</w:t>
      </w:r>
      <w:r w:rsidRPr="00EF4B43">
        <w:rPr>
          <w:i/>
          <w:sz w:val="26"/>
          <w:szCs w:val="26"/>
        </w:rPr>
        <w:t xml:space="preserve"> N</w:t>
      </w:r>
      <w:r>
        <w:rPr>
          <w:i/>
          <w:sz w:val="26"/>
          <w:szCs w:val="26"/>
        </w:rPr>
        <w:t>.</w:t>
      </w:r>
    </w:p>
    <w:p w:rsidR="00C54AED" w:rsidRPr="00DB7F47" w:rsidRDefault="00EF4B43" w:rsidP="00C54AED">
      <w:pPr>
        <w:pStyle w:val="Bodytext20"/>
        <w:shd w:val="clear" w:color="auto" w:fill="auto"/>
        <w:spacing w:line="360" w:lineRule="auto"/>
        <w:ind w:left="426" w:firstLine="0"/>
        <w:rPr>
          <w:sz w:val="26"/>
          <w:szCs w:val="26"/>
        </w:rPr>
      </w:pPr>
      <w:r>
        <w:rPr>
          <w:sz w:val="26"/>
          <w:szCs w:val="26"/>
        </w:rPr>
        <w:t>Tổng quát ta có thể nói như sau: n</w:t>
      </w:r>
      <w:r w:rsidR="00C54AED" w:rsidRPr="00DB7F47">
        <w:rPr>
          <w:sz w:val="26"/>
          <w:szCs w:val="26"/>
        </w:rPr>
        <w:t xml:space="preserve">ếu chiều dài của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d>
          <m:dPr>
            <m:ctrlPr>
              <w:rPr>
                <w:rFonts w:ascii="Cambria Math" w:hAnsi="Cambria Math"/>
                <w:i/>
                <w:sz w:val="26"/>
                <w:szCs w:val="26"/>
              </w:rPr>
            </m:ctrlPr>
          </m:dPr>
          <m:e>
            <m:r>
              <w:rPr>
                <w:rFonts w:ascii="Cambria Math" w:hAnsi="Cambria Math"/>
                <w:sz w:val="26"/>
                <w:szCs w:val="26"/>
              </w:rPr>
              <m:t>n</m:t>
            </m:r>
          </m:e>
        </m:d>
      </m:oMath>
      <w:r w:rsidR="00C54AED" w:rsidRPr="00DB7F47">
        <w:rPr>
          <w:sz w:val="26"/>
          <w:szCs w:val="26"/>
        </w:rPr>
        <w:t xml:space="preserve"> là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N1</m:t>
            </m:r>
          </m:sub>
        </m:sSub>
      </m:oMath>
      <w:r w:rsidR="00C54AED" w:rsidRPr="00DB7F47">
        <w:rPr>
          <w:sz w:val="26"/>
          <w:szCs w:val="26"/>
        </w:rPr>
        <w:t xml:space="preserve">  , chiều dài của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d>
          <m:dPr>
            <m:ctrlPr>
              <w:rPr>
                <w:rFonts w:ascii="Cambria Math" w:hAnsi="Cambria Math"/>
                <w:i/>
                <w:sz w:val="26"/>
                <w:szCs w:val="26"/>
              </w:rPr>
            </m:ctrlPr>
          </m:dPr>
          <m:e>
            <m:r>
              <w:rPr>
                <w:rFonts w:ascii="Cambria Math" w:hAnsi="Cambria Math"/>
                <w:sz w:val="26"/>
                <w:szCs w:val="26"/>
              </w:rPr>
              <m:t>n</m:t>
            </m:r>
          </m:e>
        </m:d>
      </m:oMath>
      <w:r w:rsidR="00C54AED" w:rsidRPr="00DB7F47">
        <w:rPr>
          <w:sz w:val="26"/>
          <w:szCs w:val="26"/>
        </w:rPr>
        <w:t xml:space="preserve"> là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N2</m:t>
            </m:r>
          </m:sub>
        </m:sSub>
      </m:oMath>
      <w:r w:rsidR="00C54AED" w:rsidRPr="00DB7F47">
        <w:rPr>
          <w:sz w:val="26"/>
          <w:szCs w:val="26"/>
        </w:rPr>
        <w:t xml:space="preserve"> thì chiều dài của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r>
          <w:rPr>
            <w:rFonts w:ascii="Cambria Math" w:hAnsi="Cambria Math"/>
            <w:sz w:val="26"/>
            <w:szCs w:val="26"/>
          </w:rPr>
          <m:t>(n)</m:t>
        </m:r>
      </m:oMath>
      <w:r w:rsidR="00C54AED" w:rsidRPr="00DB7F47">
        <w:rPr>
          <w:sz w:val="26"/>
          <w:szCs w:val="26"/>
        </w:rPr>
        <w:t xml:space="preserve"> là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3</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N1+N2-1</m:t>
            </m:r>
          </m:sub>
        </m:sSub>
      </m:oMath>
      <w:r w:rsidR="00C54AED" w:rsidRPr="00DB7F47">
        <w:rPr>
          <w:sz w:val="26"/>
          <w:szCs w:val="26"/>
        </w:rPr>
        <w:t xml:space="preserve"> và tích chập tuyến tính là:</w:t>
      </w:r>
    </w:p>
    <w:p w:rsidR="00C54AED" w:rsidRPr="00DB7F47" w:rsidRDefault="008916A5" w:rsidP="00C54AED">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N1+N2-1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sub>
          </m:sSub>
        </m:oMath>
      </m:oMathPara>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t xml:space="preserve">Tích chập vòng là: </w:t>
      </w:r>
    </w:p>
    <w:p w:rsidR="00C54AED" w:rsidRPr="00DB7F47" w:rsidRDefault="008916A5" w:rsidP="00C54AED">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 xml:space="preserve">-1 </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oMath>
      </m:oMathPara>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lastRenderedPageBreak/>
        <w:t xml:space="preserve">Vậy trong trường hợp này dãy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sub>
        </m:sSub>
      </m:oMath>
      <w:r w:rsidRPr="00DB7F47">
        <w:rPr>
          <w:sz w:val="26"/>
          <w:szCs w:val="26"/>
        </w:rPr>
        <w:t xml:space="preserve"> được kéo dài thêm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oMath>
      <w:r w:rsidRPr="00DB7F47">
        <w:rPr>
          <w:sz w:val="26"/>
          <w:szCs w:val="26"/>
        </w:rPr>
        <w:t xml:space="preserve"> mẫu không để trở thành dãy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oMath>
      <w:r w:rsidRPr="00DB7F47">
        <w:rPr>
          <w:sz w:val="26"/>
          <w:szCs w:val="26"/>
        </w:rPr>
        <w:t xml:space="preserve">, và dãy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sub>
        </m:sSub>
      </m:oMath>
      <w:r w:rsidRPr="00DB7F47">
        <w:rPr>
          <w:sz w:val="26"/>
          <w:szCs w:val="26"/>
        </w:rPr>
        <w:t xml:space="preserve"> được kéo dài thêm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-1</m:t>
        </m:r>
      </m:oMath>
      <w:r w:rsidRPr="00DB7F47">
        <w:rPr>
          <w:sz w:val="26"/>
          <w:szCs w:val="26"/>
        </w:rPr>
        <w:t xml:space="preserve"> mẫu thành dãy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oMath>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t>Nếu ứng dụng DFT ta sẽ có:</w:t>
      </w:r>
    </w:p>
    <w:p w:rsidR="00C54AED" w:rsidRPr="00DB7F47" w:rsidRDefault="008916A5" w:rsidP="00C54AED">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   (4.3.2.34)</m:t>
              </m:r>
            </m:sub>
          </m:sSub>
        </m:oMath>
      </m:oMathPara>
    </w:p>
    <w:p w:rsidR="00C54AED" w:rsidRPr="00DB7F47" w:rsidRDefault="00C54AED" w:rsidP="00C54AED">
      <w:pPr>
        <w:pStyle w:val="Bodytext20"/>
        <w:shd w:val="clear" w:color="auto" w:fill="auto"/>
        <w:spacing w:line="360" w:lineRule="auto"/>
        <w:ind w:left="426" w:firstLine="0"/>
        <w:rPr>
          <w:sz w:val="26"/>
          <w:szCs w:val="26"/>
        </w:rPr>
      </w:pPr>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t xml:space="preserve">Tức là ta có DFT được tính với chiều dài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 xml:space="preserve">-1 </m:t>
        </m:r>
      </m:oMath>
      <w:r w:rsidRPr="00DB7F47">
        <w:rPr>
          <w:sz w:val="26"/>
          <w:szCs w:val="26"/>
        </w:rPr>
        <w:t xml:space="preserve">sau đó dùng IDFT để tính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oMath>
    </w:p>
    <w:p w:rsidR="00C54AED" w:rsidRPr="00DB7F47" w:rsidRDefault="00C54AED" w:rsidP="00C54AED">
      <w:pPr>
        <w:pStyle w:val="Bodytext20"/>
        <w:shd w:val="clear" w:color="auto" w:fill="auto"/>
        <w:spacing w:line="360" w:lineRule="auto"/>
        <w:ind w:left="426" w:firstLine="0"/>
        <w:rPr>
          <w:sz w:val="26"/>
          <w:szCs w:val="26"/>
        </w:rPr>
      </w:pPr>
      <m:oMathPara>
        <m:oMath>
          <m:r>
            <w:rPr>
              <w:rFonts w:ascii="Cambria Math" w:hAnsi="Cambria Math"/>
              <w:sz w:val="26"/>
              <w:szCs w:val="26"/>
            </w:rPr>
            <m:t>IDFT</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oMath>
      </m:oMathPara>
    </w:p>
    <w:p w:rsidR="00C54AED" w:rsidRPr="00DB7F47" w:rsidRDefault="00C54AED" w:rsidP="00C54AED">
      <w:pPr>
        <w:pStyle w:val="Bodytext20"/>
        <w:shd w:val="clear" w:color="auto" w:fill="auto"/>
        <w:spacing w:line="360" w:lineRule="auto"/>
        <w:ind w:left="426" w:firstLine="0"/>
        <w:rPr>
          <w:sz w:val="26"/>
          <w:szCs w:val="26"/>
        </w:rPr>
      </w:pPr>
      <w:r w:rsidRPr="00DB7F47">
        <w:rPr>
          <w:sz w:val="26"/>
          <w:szCs w:val="26"/>
        </w:rPr>
        <w:t>Sơ đồ minh họa trên hình 4.3.2.7</w:t>
      </w:r>
    </w:p>
    <w:p w:rsidR="00C54AED" w:rsidRPr="00DB7F47" w:rsidRDefault="00C54AED" w:rsidP="00C54AED">
      <w:pPr>
        <w:pStyle w:val="Bodytext20"/>
        <w:shd w:val="clear" w:color="auto" w:fill="auto"/>
        <w:spacing w:line="360" w:lineRule="auto"/>
        <w:ind w:left="426" w:firstLine="0"/>
        <w:rPr>
          <w:sz w:val="26"/>
          <w:szCs w:val="26"/>
        </w:rPr>
      </w:pPr>
    </w:p>
    <w:p w:rsidR="00C54AED" w:rsidRPr="00DB7F47" w:rsidRDefault="00C54AED" w:rsidP="00C54AED">
      <w:pPr>
        <w:pStyle w:val="Bodytext20"/>
        <w:shd w:val="clear" w:color="auto" w:fill="auto"/>
        <w:spacing w:line="360" w:lineRule="auto"/>
        <w:ind w:left="426" w:firstLine="0"/>
        <w:rPr>
          <w:sz w:val="26"/>
          <w:szCs w:val="26"/>
        </w:rPr>
      </w:pPr>
      <w:r w:rsidRPr="00DB7F47">
        <w:rPr>
          <w:noProof/>
          <w:sz w:val="26"/>
          <w:szCs w:val="26"/>
        </w:rPr>
        <mc:AlternateContent>
          <mc:Choice Requires="wps">
            <w:drawing>
              <wp:anchor distT="0" distB="0" distL="114300" distR="114300" simplePos="0" relativeHeight="251674112" behindDoc="0" locked="0" layoutInCell="1" allowOverlap="1" wp14:anchorId="108329EA" wp14:editId="12EBA9A4">
                <wp:simplePos x="0" y="0"/>
                <wp:positionH relativeFrom="margin">
                  <wp:posOffset>2810510</wp:posOffset>
                </wp:positionH>
                <wp:positionV relativeFrom="paragraph">
                  <wp:posOffset>9525</wp:posOffset>
                </wp:positionV>
                <wp:extent cx="966066" cy="322118"/>
                <wp:effectExtent l="0" t="0" r="24765" b="20955"/>
                <wp:wrapNone/>
                <wp:docPr id="59" name="Text Box 59"/>
                <wp:cNvGraphicFramePr/>
                <a:graphic xmlns:a="http://schemas.openxmlformats.org/drawingml/2006/main">
                  <a:graphicData uri="http://schemas.microsoft.com/office/word/2010/wordprocessingShape">
                    <wps:wsp>
                      <wps:cNvSpPr txBox="1"/>
                      <wps:spPr>
                        <a:xfrm>
                          <a:off x="0" y="0"/>
                          <a:ext cx="966066" cy="322118"/>
                        </a:xfrm>
                        <a:prstGeom prst="rect">
                          <a:avLst/>
                        </a:prstGeom>
                        <a:solidFill>
                          <a:schemeClr val="lt1"/>
                        </a:solidFill>
                        <a:ln w="6350">
                          <a:solidFill>
                            <a:schemeClr val="bg1"/>
                          </a:solidFill>
                        </a:ln>
                      </wps:spPr>
                      <wps:txbx>
                        <w:txbxContent>
                          <w:p w:rsidR="00A326D6" w:rsidRDefault="00A326D6" w:rsidP="00C54AED">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k</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8329EA" id="Text Box 59" o:spid="_x0000_s1045" type="#_x0000_t202" style="position:absolute;left:0;text-align:left;margin-left:221.3pt;margin-top:.75pt;width:76.05pt;height:25.35pt;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" fillcolor="white [3201]" strokecolor="white [3212]" strokeweight=".5pt">
                <v:textbox>
                  <w:txbxContent>
                    <w:p w:rsidR="00A326D6" w:rsidRDefault="00A326D6" w:rsidP="00C54AED">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k</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v:textbox>
                <w10:wrap anchorx="margin"/>
              </v:shape>
            </w:pict>
          </mc:Fallback>
        </mc:AlternateContent>
      </w:r>
      <w:r w:rsidRPr="00DB7F47">
        <w:rPr>
          <w:noProof/>
          <w:sz w:val="26"/>
          <w:szCs w:val="26"/>
        </w:rPr>
        <mc:AlternateContent>
          <mc:Choice Requires="wps">
            <w:drawing>
              <wp:anchor distT="0" distB="0" distL="114300" distR="114300" simplePos="0" relativeHeight="251675136" behindDoc="0" locked="0" layoutInCell="1" allowOverlap="1" wp14:anchorId="75D7A276" wp14:editId="6C80774F">
                <wp:simplePos x="0" y="0"/>
                <wp:positionH relativeFrom="column">
                  <wp:posOffset>55303</wp:posOffset>
                </wp:positionH>
                <wp:positionV relativeFrom="paragraph">
                  <wp:posOffset>8832</wp:posOffset>
                </wp:positionV>
                <wp:extent cx="1298864" cy="322118"/>
                <wp:effectExtent l="0" t="0" r="15875" b="20955"/>
                <wp:wrapNone/>
                <wp:docPr id="60" name="Text Box 60"/>
                <wp:cNvGraphicFramePr/>
                <a:graphic xmlns:a="http://schemas.openxmlformats.org/drawingml/2006/main">
                  <a:graphicData uri="http://schemas.microsoft.com/office/word/2010/wordprocessingShape">
                    <wps:wsp>
                      <wps:cNvSpPr txBox="1"/>
                      <wps:spPr>
                        <a:xfrm>
                          <a:off x="0" y="0"/>
                          <a:ext cx="1298864" cy="322118"/>
                        </a:xfrm>
                        <a:prstGeom prst="rect">
                          <a:avLst/>
                        </a:prstGeom>
                        <a:solidFill>
                          <a:schemeClr val="lt1"/>
                        </a:solidFill>
                        <a:ln w="6350">
                          <a:solidFill>
                            <a:schemeClr val="bg1"/>
                          </a:solidFill>
                        </a:ln>
                      </wps:spPr>
                      <wps:txbx>
                        <w:txbxContent>
                          <w:p w:rsidR="00A326D6" w:rsidRDefault="00A326D6" w:rsidP="00C54AED">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D7A276" id="Text Box 60" o:spid="_x0000_s1046" type="#_x0000_t202" style="position:absolute;left:0;text-align:left;margin-left:4.35pt;margin-top:.7pt;width:102.25pt;height:25.3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" fillcolor="white [3201]" strokecolor="white [3212]" strokeweight=".5pt">
                <v:textbox>
                  <w:txbxContent>
                    <w:p w:rsidR="00A326D6" w:rsidRDefault="00A326D6" w:rsidP="00C54AED">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v:textbox>
              </v:shape>
            </w:pict>
          </mc:Fallback>
        </mc:AlternateContent>
      </w:r>
      <w:r w:rsidRPr="00DB7F47">
        <w:rPr>
          <w:noProof/>
          <w:sz w:val="26"/>
          <w:szCs w:val="26"/>
        </w:rPr>
        <mc:AlternateContent>
          <mc:Choice Requires="wps">
            <w:drawing>
              <wp:anchor distT="0" distB="0" distL="114300" distR="114300" simplePos="0" relativeHeight="251656704" behindDoc="0" locked="0" layoutInCell="1" allowOverlap="1" wp14:anchorId="176E07DD" wp14:editId="73306DFE">
                <wp:simplePos x="0" y="0"/>
                <wp:positionH relativeFrom="column">
                  <wp:posOffset>1485900</wp:posOffset>
                </wp:positionH>
                <wp:positionV relativeFrom="paragraph">
                  <wp:posOffset>172143</wp:posOffset>
                </wp:positionV>
                <wp:extent cx="924791" cy="363682"/>
                <wp:effectExtent l="0" t="0" r="27940" b="17780"/>
                <wp:wrapNone/>
                <wp:docPr id="39" name="Rectangle 39"/>
                <wp:cNvGraphicFramePr/>
                <a:graphic xmlns:a="http://schemas.openxmlformats.org/drawingml/2006/main">
                  <a:graphicData uri="http://schemas.microsoft.com/office/word/2010/wordprocessingShape">
                    <wps:wsp>
                      <wps:cNvSpPr/>
                      <wps:spPr>
                        <a:xfrm>
                          <a:off x="0" y="0"/>
                          <a:ext cx="924791" cy="3636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6D6" w:rsidRDefault="00A326D6" w:rsidP="00C54AED">
                            <w:pPr>
                              <w:jc w:val="center"/>
                            </w:pPr>
                            <w:r>
                              <w:t>DFT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6E07DD" id="Rectangle 39" o:spid="_x0000_s1047" style="position:absolute;left:0;text-align:left;margin-left:117pt;margin-top:13.55pt;width:72.8pt;height:28.6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" fillcolor="#4f81bd [3204]" strokecolor="#243f60 [1604]" strokeweight="2pt">
                <v:textbox>
                  <w:txbxContent>
                    <w:p w:rsidR="00A326D6" w:rsidRDefault="00A326D6" w:rsidP="00C54AED">
                      <w:pPr>
                        <w:jc w:val="center"/>
                      </w:pPr>
                      <w:r>
                        <w:t>DFT</w:t>
                      </w:r>
                    </w:p>
                  </w:txbxContent>
                </v:textbox>
              </v:rect>
            </w:pict>
          </mc:Fallback>
        </mc:AlternateContent>
      </w:r>
    </w:p>
    <w:p w:rsidR="00C54AED" w:rsidRPr="00DB7F47" w:rsidRDefault="00C54AED" w:rsidP="00C54AED">
      <w:pPr>
        <w:pStyle w:val="Bodytext20"/>
        <w:shd w:val="clear" w:color="auto" w:fill="auto"/>
        <w:spacing w:line="360" w:lineRule="auto"/>
        <w:ind w:left="426" w:firstLine="0"/>
        <w:rPr>
          <w:sz w:val="26"/>
          <w:szCs w:val="26"/>
        </w:rPr>
      </w:pPr>
      <w:r w:rsidRPr="00DB7F47">
        <w:rPr>
          <w:noProof/>
          <w:sz w:val="26"/>
          <w:szCs w:val="26"/>
        </w:rPr>
        <mc:AlternateContent>
          <mc:Choice Requires="wps">
            <w:drawing>
              <wp:anchor distT="0" distB="0" distL="114300" distR="114300" simplePos="0" relativeHeight="251665920" behindDoc="0" locked="0" layoutInCell="1" allowOverlap="1" wp14:anchorId="13097BD6" wp14:editId="6DE0720B">
                <wp:simplePos x="0" y="0"/>
                <wp:positionH relativeFrom="column">
                  <wp:posOffset>2431415</wp:posOffset>
                </wp:positionH>
                <wp:positionV relativeFrom="paragraph">
                  <wp:posOffset>90170</wp:posOffset>
                </wp:positionV>
                <wp:extent cx="560705" cy="519430"/>
                <wp:effectExtent l="0" t="0" r="67945" b="90170"/>
                <wp:wrapNone/>
                <wp:docPr id="50" name="Connector: Elbow 50"/>
                <wp:cNvGraphicFramePr/>
                <a:graphic xmlns:a="http://schemas.openxmlformats.org/drawingml/2006/main">
                  <a:graphicData uri="http://schemas.microsoft.com/office/word/2010/wordprocessingShape">
                    <wps:wsp>
                      <wps:cNvCnPr/>
                      <wps:spPr>
                        <a:xfrm>
                          <a:off x="0" y="0"/>
                          <a:ext cx="560705" cy="51943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5F726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0" o:spid="_x0000_s1026" type="#_x0000_t34" style="position:absolute;margin-left:191.45pt;margin-top:7.1pt;width:44.15pt;height:40.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" strokecolor="black [3040]">
                <v:stroke endarrow="block"/>
              </v:shape>
            </w:pict>
          </mc:Fallback>
        </mc:AlternateContent>
      </w:r>
      <w:r w:rsidRPr="00DB7F47">
        <w:rPr>
          <w:noProof/>
          <w:sz w:val="26"/>
          <w:szCs w:val="26"/>
        </w:rPr>
        <mc:AlternateContent>
          <mc:Choice Requires="wps">
            <w:drawing>
              <wp:anchor distT="0" distB="0" distL="114300" distR="114300" simplePos="0" relativeHeight="251679232" behindDoc="0" locked="0" layoutInCell="1" allowOverlap="1" wp14:anchorId="5683FDC4" wp14:editId="20AB2617">
                <wp:simplePos x="0" y="0"/>
                <wp:positionH relativeFrom="column">
                  <wp:posOffset>176472</wp:posOffset>
                </wp:positionH>
                <wp:positionV relativeFrom="paragraph">
                  <wp:posOffset>59055</wp:posOffset>
                </wp:positionV>
                <wp:extent cx="1309254" cy="0"/>
                <wp:effectExtent l="0" t="76200" r="24765" b="95250"/>
                <wp:wrapNone/>
                <wp:docPr id="68" name="Connector: Elbow 68"/>
                <wp:cNvGraphicFramePr/>
                <a:graphic xmlns:a="http://schemas.openxmlformats.org/drawingml/2006/main">
                  <a:graphicData uri="http://schemas.microsoft.com/office/word/2010/wordprocessingShape">
                    <wps:wsp>
                      <wps:cNvCnPr/>
                      <wps:spPr>
                        <a:xfrm>
                          <a:off x="0" y="0"/>
                          <a:ext cx="1309254"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BE3A7E" id="Connector: Elbow 68" o:spid="_x0000_s1026" type="#_x0000_t34" style="position:absolute;margin-left:13.9pt;margin-top:4.65pt;width:103.1pt;height:0;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" strokecolor="black [3040]">
                <v:stroke endarrow="block"/>
              </v:shape>
            </w:pict>
          </mc:Fallback>
        </mc:AlternateContent>
      </w:r>
    </w:p>
    <w:p w:rsidR="00C54AED" w:rsidRPr="00DB7F47" w:rsidRDefault="00C54AED" w:rsidP="00C54AED">
      <w:pPr>
        <w:pStyle w:val="Bodytext20"/>
        <w:shd w:val="clear" w:color="auto" w:fill="auto"/>
        <w:spacing w:line="360" w:lineRule="auto"/>
        <w:ind w:left="426" w:firstLine="0"/>
        <w:rPr>
          <w:sz w:val="26"/>
          <w:szCs w:val="26"/>
        </w:rPr>
      </w:pPr>
      <w:r w:rsidRPr="00DB7F47">
        <w:rPr>
          <w:noProof/>
          <w:sz w:val="26"/>
          <w:szCs w:val="26"/>
        </w:rPr>
        <mc:AlternateContent>
          <mc:Choice Requires="wps">
            <w:drawing>
              <wp:anchor distT="0" distB="0" distL="114300" distR="114300" simplePos="0" relativeHeight="251678208" behindDoc="0" locked="0" layoutInCell="1" allowOverlap="1" wp14:anchorId="524CB388" wp14:editId="6390410B">
                <wp:simplePos x="0" y="0"/>
                <wp:positionH relativeFrom="margin">
                  <wp:posOffset>3490942</wp:posOffset>
                </wp:positionH>
                <wp:positionV relativeFrom="paragraph">
                  <wp:posOffset>112337</wp:posOffset>
                </wp:positionV>
                <wp:extent cx="436418" cy="321945"/>
                <wp:effectExtent l="0" t="0" r="20955" b="20955"/>
                <wp:wrapNone/>
                <wp:docPr id="64" name="Text Box 64"/>
                <wp:cNvGraphicFramePr/>
                <a:graphic xmlns:a="http://schemas.openxmlformats.org/drawingml/2006/main">
                  <a:graphicData uri="http://schemas.microsoft.com/office/word/2010/wordprocessingShape">
                    <wps:wsp>
                      <wps:cNvSpPr txBox="1"/>
                      <wps:spPr>
                        <a:xfrm>
                          <a:off x="0" y="0"/>
                          <a:ext cx="436418" cy="321945"/>
                        </a:xfrm>
                        <a:prstGeom prst="rect">
                          <a:avLst/>
                        </a:prstGeom>
                        <a:solidFill>
                          <a:schemeClr val="lt1"/>
                        </a:solidFill>
                        <a:ln w="6350">
                          <a:solidFill>
                            <a:schemeClr val="bg1"/>
                          </a:solidFill>
                        </a:ln>
                      </wps:spPr>
                      <wps:txbx>
                        <w:txbxContent>
                          <w:p w:rsidR="00A326D6" w:rsidRDefault="00A326D6" w:rsidP="00C54AED">
                            <m:oMathPara>
                              <m:oMath>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k</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4CB388" id="Text Box 64" o:spid="_x0000_s1048" type="#_x0000_t202" style="position:absolute;left:0;text-align:left;margin-left:274.9pt;margin-top:8.85pt;width:34.35pt;height:25.35pt;z-index:25167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" fillcolor="white [3201]" strokecolor="white [3212]" strokeweight=".5pt">
                <v:textbox>
                  <w:txbxContent>
                    <w:p w:rsidR="00A326D6" w:rsidRDefault="00A326D6" w:rsidP="00C54AED">
                      <m:oMathPara>
                        <m:oMath>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k</m:t>
                              </m:r>
                            </m:e>
                          </m:d>
                        </m:oMath>
                      </m:oMathPara>
                    </w:p>
                  </w:txbxContent>
                </v:textbox>
                <w10:wrap anchorx="margin"/>
              </v:shape>
            </w:pict>
          </mc:Fallback>
        </mc:AlternateContent>
      </w:r>
      <w:r w:rsidRPr="00DB7F47">
        <w:rPr>
          <w:noProof/>
          <w:sz w:val="26"/>
          <w:szCs w:val="26"/>
        </w:rPr>
        <mc:AlternateContent>
          <mc:Choice Requires="wps">
            <w:drawing>
              <wp:anchor distT="0" distB="0" distL="114300" distR="114300" simplePos="0" relativeHeight="251664896" behindDoc="0" locked="0" layoutInCell="1" allowOverlap="1" wp14:anchorId="301C3EA1" wp14:editId="469B7517">
                <wp:simplePos x="0" y="0"/>
                <wp:positionH relativeFrom="column">
                  <wp:posOffset>4364182</wp:posOffset>
                </wp:positionH>
                <wp:positionV relativeFrom="paragraph">
                  <wp:posOffset>143914</wp:posOffset>
                </wp:positionV>
                <wp:extent cx="1049482" cy="509155"/>
                <wp:effectExtent l="0" t="0" r="17780" b="24765"/>
                <wp:wrapNone/>
                <wp:docPr id="41" name="Rectangle 41"/>
                <wp:cNvGraphicFramePr/>
                <a:graphic xmlns:a="http://schemas.openxmlformats.org/drawingml/2006/main">
                  <a:graphicData uri="http://schemas.microsoft.com/office/word/2010/wordprocessingShape">
                    <wps:wsp>
                      <wps:cNvSpPr/>
                      <wps:spPr>
                        <a:xfrm>
                          <a:off x="0" y="0"/>
                          <a:ext cx="1049482" cy="509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6D6" w:rsidRDefault="00A326D6" w:rsidP="00C54AED">
                            <w:pPr>
                              <w:jc w:val="center"/>
                            </w:pPr>
                            <w:r>
                              <w:t>IDFT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C3EA1" id="Rectangle 41" o:spid="_x0000_s1049" style="position:absolute;left:0;text-align:left;margin-left:343.65pt;margin-top:11.35pt;width:82.65pt;height:40.1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" fillcolor="#4f81bd [3204]" strokecolor="#243f60 [1604]" strokeweight="2pt">
                <v:textbox>
                  <w:txbxContent>
                    <w:p w:rsidR="00A326D6" w:rsidRDefault="00A326D6" w:rsidP="00C54AED">
                      <w:pPr>
                        <w:jc w:val="center"/>
                      </w:pPr>
                      <w:r>
                        <w:t>IDFT</w:t>
                      </w:r>
                    </w:p>
                  </w:txbxContent>
                </v:textbox>
              </v:rect>
            </w:pict>
          </mc:Fallback>
        </mc:AlternateContent>
      </w:r>
    </w:p>
    <w:p w:rsidR="00C54AED" w:rsidRPr="00DB7F47" w:rsidRDefault="00C54AED" w:rsidP="00C54AED">
      <w:pPr>
        <w:pStyle w:val="Bodytext20"/>
        <w:shd w:val="clear" w:color="auto" w:fill="auto"/>
        <w:spacing w:line="360" w:lineRule="auto"/>
        <w:ind w:left="426" w:firstLine="0"/>
        <w:rPr>
          <w:rStyle w:val="Bodytext2Italic"/>
          <w:i w:val="0"/>
          <w:sz w:val="26"/>
          <w:szCs w:val="26"/>
        </w:rPr>
      </w:pPr>
      <w:r w:rsidRPr="00DB7F47">
        <w:rPr>
          <w:noProof/>
          <w:sz w:val="26"/>
          <w:szCs w:val="26"/>
        </w:rPr>
        <mc:AlternateContent>
          <mc:Choice Requires="wps">
            <w:drawing>
              <wp:anchor distT="0" distB="0" distL="114300" distR="114300" simplePos="0" relativeHeight="251672064" behindDoc="0" locked="0" layoutInCell="1" allowOverlap="1" wp14:anchorId="5914473A" wp14:editId="79FD5ED3">
                <wp:simplePos x="0" y="0"/>
                <wp:positionH relativeFrom="column">
                  <wp:posOffset>3031490</wp:posOffset>
                </wp:positionH>
                <wp:positionV relativeFrom="paragraph">
                  <wp:posOffset>135890</wp:posOffset>
                </wp:positionV>
                <wp:extent cx="238760" cy="290195"/>
                <wp:effectExtent l="0" t="0" r="27940" b="33655"/>
                <wp:wrapNone/>
                <wp:docPr id="55" name="Straight Connector 55"/>
                <wp:cNvGraphicFramePr/>
                <a:graphic xmlns:a="http://schemas.openxmlformats.org/drawingml/2006/main">
                  <a:graphicData uri="http://schemas.microsoft.com/office/word/2010/wordprocessingShape">
                    <wps:wsp>
                      <wps:cNvCnPr/>
                      <wps:spPr>
                        <a:xfrm flipH="1">
                          <a:off x="0" y="0"/>
                          <a:ext cx="238760" cy="290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7C8C07" id="Straight Connector 55" o:spid="_x0000_s1026" style="position:absolute;flip:x;z-index:251672064;visibility:visible;mso-wrap-style:square;mso-wrap-distance-left:9pt;mso-wrap-distance-top:0;mso-wrap-distance-right:9pt;mso-wrap-distance-bottom:0;mso-position-horizontal:absolute;mso-position-horizontal-relative:text;mso-position-vertical:absolute;mso-position-vertical-relative:text" from="238.7pt,10.7pt" to="257.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" strokecolor="black [3040]"/>
            </w:pict>
          </mc:Fallback>
        </mc:AlternateContent>
      </w:r>
      <w:r w:rsidRPr="00DB7F47">
        <w:rPr>
          <w:noProof/>
          <w:sz w:val="26"/>
          <w:szCs w:val="26"/>
        </w:rPr>
        <mc:AlternateContent>
          <mc:Choice Requires="wps">
            <w:drawing>
              <wp:anchor distT="0" distB="0" distL="114300" distR="114300" simplePos="0" relativeHeight="251671040" behindDoc="0" locked="0" layoutInCell="1" allowOverlap="1" wp14:anchorId="082BADEE" wp14:editId="0EBC3EE2">
                <wp:simplePos x="0" y="0"/>
                <wp:positionH relativeFrom="column">
                  <wp:posOffset>3013075</wp:posOffset>
                </wp:positionH>
                <wp:positionV relativeFrom="paragraph">
                  <wp:posOffset>155575</wp:posOffset>
                </wp:positionV>
                <wp:extent cx="238760" cy="279400"/>
                <wp:effectExtent l="0" t="0" r="27940" b="25400"/>
                <wp:wrapNone/>
                <wp:docPr id="54" name="Straight Connector 54"/>
                <wp:cNvGraphicFramePr/>
                <a:graphic xmlns:a="http://schemas.openxmlformats.org/drawingml/2006/main">
                  <a:graphicData uri="http://schemas.microsoft.com/office/word/2010/wordprocessingShape">
                    <wps:wsp>
                      <wps:cNvCnPr/>
                      <wps:spPr>
                        <a:xfrm>
                          <a:off x="0" y="0"/>
                          <a:ext cx="238760" cy="27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22CB9" id="Straight Connector 54"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25pt,12.25pt" to="256.0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" strokecolor="black [3040]"/>
            </w:pict>
          </mc:Fallback>
        </mc:AlternateContent>
      </w:r>
      <w:r w:rsidRPr="00DB7F47">
        <w:rPr>
          <w:noProof/>
          <w:sz w:val="26"/>
          <w:szCs w:val="26"/>
        </w:rPr>
        <mc:AlternateContent>
          <mc:Choice Requires="wps">
            <w:drawing>
              <wp:anchor distT="0" distB="0" distL="114300" distR="114300" simplePos="0" relativeHeight="251668992" behindDoc="0" locked="0" layoutInCell="1" allowOverlap="1" wp14:anchorId="66C51926" wp14:editId="3262B7B9">
                <wp:simplePos x="0" y="0"/>
                <wp:positionH relativeFrom="column">
                  <wp:posOffset>2930525</wp:posOffset>
                </wp:positionH>
                <wp:positionV relativeFrom="paragraph">
                  <wp:posOffset>81915</wp:posOffset>
                </wp:positionV>
                <wp:extent cx="415290" cy="394335"/>
                <wp:effectExtent l="0" t="0" r="22860" b="24765"/>
                <wp:wrapNone/>
                <wp:docPr id="53" name="Flowchart: Connector 53"/>
                <wp:cNvGraphicFramePr/>
                <a:graphic xmlns:a="http://schemas.openxmlformats.org/drawingml/2006/main">
                  <a:graphicData uri="http://schemas.microsoft.com/office/word/2010/wordprocessingShape">
                    <wps:wsp>
                      <wps:cNvSpPr/>
                      <wps:spPr>
                        <a:xfrm>
                          <a:off x="0" y="0"/>
                          <a:ext cx="415290" cy="39433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34FBB" id="Flowchart: Connector 53" o:spid="_x0000_s1026" type="#_x0000_t120" style="position:absolute;margin-left:230.75pt;margin-top:6.45pt;width:32.7pt;height:31.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" fillcolor="white [3201]" strokecolor="black [3213]" strokeweight="2pt"/>
            </w:pict>
          </mc:Fallback>
        </mc:AlternateContent>
      </w:r>
      <m:oMath>
        <m:r>
          <w:rPr>
            <w:rFonts w:ascii="Cambria Math" w:hAnsi="Cambria Math"/>
            <w:sz w:val="26"/>
            <w:szCs w:val="26"/>
          </w:rPr>
          <m:t xml:space="preserve">  </m:t>
        </m:r>
      </m:oMath>
    </w:p>
    <w:p w:rsidR="00C54AED" w:rsidRPr="00DB7F47" w:rsidRDefault="00C54AED" w:rsidP="00C54AED">
      <w:pPr>
        <w:pStyle w:val="Bodytext20"/>
        <w:shd w:val="clear" w:color="auto" w:fill="auto"/>
        <w:spacing w:line="360" w:lineRule="auto"/>
        <w:ind w:left="426" w:firstLine="0"/>
        <w:rPr>
          <w:sz w:val="26"/>
          <w:szCs w:val="26"/>
          <w:vertAlign w:val="subscript"/>
        </w:rPr>
      </w:pPr>
      <w:r w:rsidRPr="00DB7F47">
        <w:rPr>
          <w:noProof/>
          <w:sz w:val="26"/>
          <w:szCs w:val="26"/>
          <w:vertAlign w:val="subscript"/>
        </w:rPr>
        <mc:AlternateContent>
          <mc:Choice Requires="wps">
            <w:drawing>
              <wp:anchor distT="0" distB="0" distL="114300" distR="114300" simplePos="0" relativeHeight="251667968" behindDoc="0" locked="0" layoutInCell="1" allowOverlap="1" wp14:anchorId="4A1EF60E" wp14:editId="20D25905">
                <wp:simplePos x="0" y="0"/>
                <wp:positionH relativeFrom="column">
                  <wp:posOffset>2432685</wp:posOffset>
                </wp:positionH>
                <wp:positionV relativeFrom="paragraph">
                  <wp:posOffset>268605</wp:posOffset>
                </wp:positionV>
                <wp:extent cx="539750" cy="601980"/>
                <wp:effectExtent l="0" t="76200" r="0" b="26670"/>
                <wp:wrapNone/>
                <wp:docPr id="52" name="Connector: Elbow 52"/>
                <wp:cNvGraphicFramePr/>
                <a:graphic xmlns:a="http://schemas.openxmlformats.org/drawingml/2006/main">
                  <a:graphicData uri="http://schemas.microsoft.com/office/word/2010/wordprocessingShape">
                    <wps:wsp>
                      <wps:cNvCnPr/>
                      <wps:spPr>
                        <a:xfrm flipV="1">
                          <a:off x="0" y="0"/>
                          <a:ext cx="539750" cy="6019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847BF" id="Connector: Elbow 52" o:spid="_x0000_s1026" type="#_x0000_t34" style="position:absolute;margin-left:191.55pt;margin-top:21.15pt;width:42.5pt;height:47.4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" strokecolor="black [3040]">
                <v:stroke endarrow="block"/>
              </v:shape>
            </w:pict>
          </mc:Fallback>
        </mc:AlternateContent>
      </w:r>
      <w:r w:rsidRPr="00DB7F47">
        <w:rPr>
          <w:noProof/>
          <w:sz w:val="26"/>
          <w:szCs w:val="26"/>
        </w:rPr>
        <mc:AlternateContent>
          <mc:Choice Requires="wps">
            <w:drawing>
              <wp:anchor distT="0" distB="0" distL="114300" distR="114300" simplePos="0" relativeHeight="251682304" behindDoc="0" locked="0" layoutInCell="1" allowOverlap="1" wp14:anchorId="40ADD7CD" wp14:editId="683CBC25">
                <wp:simplePos x="0" y="0"/>
                <wp:positionH relativeFrom="column">
                  <wp:posOffset>3397192</wp:posOffset>
                </wp:positionH>
                <wp:positionV relativeFrom="paragraph">
                  <wp:posOffset>83127</wp:posOffset>
                </wp:positionV>
                <wp:extent cx="924791" cy="0"/>
                <wp:effectExtent l="0" t="76200" r="27940" b="95250"/>
                <wp:wrapNone/>
                <wp:docPr id="75" name="Connector: Elbow 75"/>
                <wp:cNvGraphicFramePr/>
                <a:graphic xmlns:a="http://schemas.openxmlformats.org/drawingml/2006/main">
                  <a:graphicData uri="http://schemas.microsoft.com/office/word/2010/wordprocessingShape">
                    <wps:wsp>
                      <wps:cNvCnPr/>
                      <wps:spPr>
                        <a:xfrm>
                          <a:off x="0" y="0"/>
                          <a:ext cx="924791"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70A164" id="Connector: Elbow 75" o:spid="_x0000_s1026" type="#_x0000_t34" style="position:absolute;margin-left:267.5pt;margin-top:6.55pt;width:72.8pt;height:0;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" strokecolor="black [3040]">
                <v:stroke endarrow="block"/>
              </v:shape>
            </w:pict>
          </mc:Fallback>
        </mc:AlternateContent>
      </w:r>
      <w:r w:rsidRPr="00DB7F47">
        <w:rPr>
          <w:noProof/>
          <w:sz w:val="26"/>
          <w:szCs w:val="26"/>
        </w:rPr>
        <mc:AlternateContent>
          <mc:Choice Requires="wps">
            <w:drawing>
              <wp:anchor distT="0" distB="0" distL="114300" distR="114300" simplePos="0" relativeHeight="251681280" behindDoc="0" locked="0" layoutInCell="1" allowOverlap="1" wp14:anchorId="7D0ACE20" wp14:editId="2292970A">
                <wp:simplePos x="0" y="0"/>
                <wp:positionH relativeFrom="column">
                  <wp:posOffset>5461578</wp:posOffset>
                </wp:positionH>
                <wp:positionV relativeFrom="paragraph">
                  <wp:posOffset>90458</wp:posOffset>
                </wp:positionV>
                <wp:extent cx="1309254" cy="0"/>
                <wp:effectExtent l="0" t="76200" r="24765" b="95250"/>
                <wp:wrapNone/>
                <wp:docPr id="72" name="Connector: Elbow 72"/>
                <wp:cNvGraphicFramePr/>
                <a:graphic xmlns:a="http://schemas.openxmlformats.org/drawingml/2006/main">
                  <a:graphicData uri="http://schemas.microsoft.com/office/word/2010/wordprocessingShape">
                    <wps:wsp>
                      <wps:cNvCnPr/>
                      <wps:spPr>
                        <a:xfrm>
                          <a:off x="0" y="0"/>
                          <a:ext cx="1309254"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57FDAE" id="Connector: Elbow 72" o:spid="_x0000_s1026" type="#_x0000_t34" style="position:absolute;margin-left:430.05pt;margin-top:7.1pt;width:103.1pt;height:0;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" strokecolor="black [3040]">
                <v:stroke endarrow="block"/>
              </v:shape>
            </w:pict>
          </mc:Fallback>
        </mc:AlternateContent>
      </w:r>
      <w:r w:rsidRPr="00DB7F47">
        <w:rPr>
          <w:noProof/>
          <w:sz w:val="26"/>
          <w:szCs w:val="26"/>
        </w:rPr>
        <mc:AlternateContent>
          <mc:Choice Requires="wps">
            <w:drawing>
              <wp:anchor distT="0" distB="0" distL="114300" distR="114300" simplePos="0" relativeHeight="251676160" behindDoc="0" locked="0" layoutInCell="1" allowOverlap="1" wp14:anchorId="6CB92662" wp14:editId="16026FF2">
                <wp:simplePos x="0" y="0"/>
                <wp:positionH relativeFrom="margin">
                  <wp:posOffset>5444836</wp:posOffset>
                </wp:positionH>
                <wp:positionV relativeFrom="paragraph">
                  <wp:posOffset>192059</wp:posOffset>
                </wp:positionV>
                <wp:extent cx="966066" cy="322118"/>
                <wp:effectExtent l="0" t="0" r="24765" b="20955"/>
                <wp:wrapNone/>
                <wp:docPr id="61" name="Text Box 61"/>
                <wp:cNvGraphicFramePr/>
                <a:graphic xmlns:a="http://schemas.openxmlformats.org/drawingml/2006/main">
                  <a:graphicData uri="http://schemas.microsoft.com/office/word/2010/wordprocessingShape">
                    <wps:wsp>
                      <wps:cNvSpPr txBox="1"/>
                      <wps:spPr>
                        <a:xfrm>
                          <a:off x="0" y="0"/>
                          <a:ext cx="966066" cy="322118"/>
                        </a:xfrm>
                        <a:prstGeom prst="rect">
                          <a:avLst/>
                        </a:prstGeom>
                        <a:solidFill>
                          <a:schemeClr val="lt1"/>
                        </a:solidFill>
                        <a:ln w="6350">
                          <a:solidFill>
                            <a:schemeClr val="bg1"/>
                          </a:solidFill>
                        </a:ln>
                      </wps:spPr>
                      <wps:txbx>
                        <w:txbxContent>
                          <w:p w:rsidR="00A326D6" w:rsidRDefault="00A326D6" w:rsidP="00C54AED">
                            <m:oMathPara>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B92662" id="Text Box 61" o:spid="_x0000_s1050" type="#_x0000_t202" style="position:absolute;left:0;text-align:left;margin-left:428.75pt;margin-top:15.1pt;width:76.05pt;height:25.35pt;z-index:251676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" fillcolor="white [3201]" strokecolor="white [3212]" strokeweight=".5pt">
                <v:textbox>
                  <w:txbxContent>
                    <w:p w:rsidR="00A326D6" w:rsidRDefault="00A326D6" w:rsidP="00C54AED">
                      <m:oMathPara>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v:textbox>
                <w10:wrap anchorx="margin"/>
              </v:shape>
            </w:pict>
          </mc:Fallback>
        </mc:AlternateContent>
      </w:r>
    </w:p>
    <w:p w:rsidR="00C54AED" w:rsidRPr="00DB7F47" w:rsidRDefault="00C54AED" w:rsidP="00C54AED">
      <w:pPr>
        <w:pStyle w:val="Bodytext20"/>
        <w:shd w:val="clear" w:color="auto" w:fill="auto"/>
        <w:spacing w:line="360" w:lineRule="auto"/>
        <w:ind w:left="426" w:firstLine="0"/>
        <w:rPr>
          <w:sz w:val="26"/>
          <w:szCs w:val="26"/>
        </w:rPr>
      </w:pPr>
    </w:p>
    <w:p w:rsidR="00C54AED" w:rsidRPr="00DB7F47" w:rsidRDefault="00C54AED" w:rsidP="00C54AED">
      <w:pPr>
        <w:pStyle w:val="Bodytext20"/>
        <w:shd w:val="clear" w:color="auto" w:fill="auto"/>
        <w:spacing w:line="360" w:lineRule="auto"/>
        <w:ind w:left="426" w:firstLine="0"/>
        <w:rPr>
          <w:sz w:val="26"/>
          <w:szCs w:val="26"/>
        </w:rPr>
      </w:pPr>
      <w:r w:rsidRPr="00DB7F47">
        <w:rPr>
          <w:noProof/>
          <w:sz w:val="26"/>
          <w:szCs w:val="26"/>
        </w:rPr>
        <mc:AlternateContent>
          <mc:Choice Requires="wps">
            <w:drawing>
              <wp:anchor distT="0" distB="0" distL="114300" distR="114300" simplePos="0" relativeHeight="251661824" behindDoc="0" locked="0" layoutInCell="1" allowOverlap="1" wp14:anchorId="102B5B07" wp14:editId="6A4FD4C9">
                <wp:simplePos x="0" y="0"/>
                <wp:positionH relativeFrom="column">
                  <wp:posOffset>1503218</wp:posOffset>
                </wp:positionH>
                <wp:positionV relativeFrom="paragraph">
                  <wp:posOffset>175491</wp:posOffset>
                </wp:positionV>
                <wp:extent cx="924791" cy="363682"/>
                <wp:effectExtent l="0" t="0" r="27940" b="17780"/>
                <wp:wrapNone/>
                <wp:docPr id="40" name="Rectangle 40"/>
                <wp:cNvGraphicFramePr/>
                <a:graphic xmlns:a="http://schemas.openxmlformats.org/drawingml/2006/main">
                  <a:graphicData uri="http://schemas.microsoft.com/office/word/2010/wordprocessingShape">
                    <wps:wsp>
                      <wps:cNvSpPr/>
                      <wps:spPr>
                        <a:xfrm>
                          <a:off x="0" y="0"/>
                          <a:ext cx="924791" cy="3636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6D6" w:rsidRDefault="00A326D6" w:rsidP="00C54AED">
                            <w:pPr>
                              <w:jc w:val="center"/>
                            </w:pPr>
                            <w:r>
                              <w:t>DFT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B5B07" id="Rectangle 40" o:spid="_x0000_s1051" style="position:absolute;left:0;text-align:left;margin-left:118.35pt;margin-top:13.8pt;width:72.8pt;height:28.6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" fillcolor="#4f81bd [3204]" strokecolor="#243f60 [1604]" strokeweight="2pt">
                <v:textbox>
                  <w:txbxContent>
                    <w:p w:rsidR="00A326D6" w:rsidRDefault="00A326D6" w:rsidP="00C54AED">
                      <w:pPr>
                        <w:jc w:val="center"/>
                      </w:pPr>
                      <w:r>
                        <w:t>DFT</w:t>
                      </w:r>
                    </w:p>
                  </w:txbxContent>
                </v:textbox>
              </v:rect>
            </w:pict>
          </mc:Fallback>
        </mc:AlternateContent>
      </w:r>
    </w:p>
    <w:p w:rsidR="00C54AED" w:rsidRPr="00DB7F47" w:rsidRDefault="00C54AED" w:rsidP="00C54AED">
      <w:pPr>
        <w:pStyle w:val="Bodytext20"/>
        <w:shd w:val="clear" w:color="auto" w:fill="auto"/>
        <w:spacing w:line="360" w:lineRule="auto"/>
        <w:ind w:left="426" w:firstLine="0"/>
        <w:rPr>
          <w:sz w:val="26"/>
          <w:szCs w:val="26"/>
        </w:rPr>
      </w:pPr>
      <w:r w:rsidRPr="00DB7F47">
        <w:rPr>
          <w:noProof/>
          <w:sz w:val="26"/>
          <w:szCs w:val="26"/>
        </w:rPr>
        <mc:AlternateContent>
          <mc:Choice Requires="wps">
            <w:drawing>
              <wp:anchor distT="0" distB="0" distL="114300" distR="114300" simplePos="0" relativeHeight="251677184" behindDoc="0" locked="0" layoutInCell="1" allowOverlap="1" wp14:anchorId="62EF8584" wp14:editId="19E2071A">
                <wp:simplePos x="0" y="0"/>
                <wp:positionH relativeFrom="margin">
                  <wp:posOffset>2524125</wp:posOffset>
                </wp:positionH>
                <wp:positionV relativeFrom="paragraph">
                  <wp:posOffset>97790</wp:posOffset>
                </wp:positionV>
                <wp:extent cx="965835" cy="321945"/>
                <wp:effectExtent l="0" t="0" r="24765" b="20955"/>
                <wp:wrapNone/>
                <wp:docPr id="62" name="Text Box 62"/>
                <wp:cNvGraphicFramePr/>
                <a:graphic xmlns:a="http://schemas.openxmlformats.org/drawingml/2006/main">
                  <a:graphicData uri="http://schemas.microsoft.com/office/word/2010/wordprocessingShape">
                    <wps:wsp>
                      <wps:cNvSpPr txBox="1"/>
                      <wps:spPr>
                        <a:xfrm>
                          <a:off x="0" y="0"/>
                          <a:ext cx="965835" cy="321945"/>
                        </a:xfrm>
                        <a:prstGeom prst="rect">
                          <a:avLst/>
                        </a:prstGeom>
                        <a:solidFill>
                          <a:schemeClr val="lt1"/>
                        </a:solidFill>
                        <a:ln w="6350">
                          <a:solidFill>
                            <a:schemeClr val="bg1"/>
                          </a:solidFill>
                        </a:ln>
                      </wps:spPr>
                      <wps:txbx>
                        <w:txbxContent>
                          <w:p w:rsidR="00A326D6" w:rsidRDefault="00A326D6" w:rsidP="00C54AED">
                            <m:oMathPara>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k</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EF8584" id="Text Box 62" o:spid="_x0000_s1052" type="#_x0000_t202" style="position:absolute;left:0;text-align:left;margin-left:198.75pt;margin-top:7.7pt;width:76.05pt;height:25.35pt;z-index:251677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" fillcolor="white [3201]" strokecolor="white [3212]" strokeweight=".5pt">
                <v:textbox>
                  <w:txbxContent>
                    <w:p w:rsidR="00A326D6" w:rsidRDefault="00A326D6" w:rsidP="00C54AED">
                      <m:oMathPara>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k</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v:textbox>
                <w10:wrap anchorx="margin"/>
              </v:shape>
            </w:pict>
          </mc:Fallback>
        </mc:AlternateContent>
      </w:r>
      <w:r w:rsidRPr="00DB7F47">
        <w:rPr>
          <w:noProof/>
          <w:sz w:val="26"/>
          <w:szCs w:val="26"/>
        </w:rPr>
        <mc:AlternateContent>
          <mc:Choice Requires="wps">
            <w:drawing>
              <wp:anchor distT="0" distB="0" distL="114300" distR="114300" simplePos="0" relativeHeight="251673088" behindDoc="0" locked="0" layoutInCell="1" allowOverlap="1" wp14:anchorId="0F372460" wp14:editId="517B25A1">
                <wp:simplePos x="0" y="0"/>
                <wp:positionH relativeFrom="margin">
                  <wp:posOffset>47625</wp:posOffset>
                </wp:positionH>
                <wp:positionV relativeFrom="paragraph">
                  <wp:posOffset>173355</wp:posOffset>
                </wp:positionV>
                <wp:extent cx="1298575" cy="321945"/>
                <wp:effectExtent l="0" t="0" r="15875" b="20955"/>
                <wp:wrapNone/>
                <wp:docPr id="58" name="Text Box 58"/>
                <wp:cNvGraphicFramePr/>
                <a:graphic xmlns:a="http://schemas.openxmlformats.org/drawingml/2006/main">
                  <a:graphicData uri="http://schemas.microsoft.com/office/word/2010/wordprocessingShape">
                    <wps:wsp>
                      <wps:cNvSpPr txBox="1"/>
                      <wps:spPr>
                        <a:xfrm>
                          <a:off x="0" y="0"/>
                          <a:ext cx="1298575" cy="321945"/>
                        </a:xfrm>
                        <a:prstGeom prst="rect">
                          <a:avLst/>
                        </a:prstGeom>
                        <a:solidFill>
                          <a:schemeClr val="lt1"/>
                        </a:solidFill>
                        <a:ln w="6350">
                          <a:solidFill>
                            <a:schemeClr val="bg1"/>
                          </a:solidFill>
                        </a:ln>
                      </wps:spPr>
                      <wps:txbx>
                        <w:txbxContent>
                          <w:p w:rsidR="00A326D6" w:rsidRDefault="00A326D6" w:rsidP="00C54AED">
                            <m:oMathPara>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372460" id="Text Box 58" o:spid="_x0000_s1053" type="#_x0000_t202" style="position:absolute;left:0;text-align:left;margin-left:3.75pt;margin-top:13.65pt;width:102.25pt;height:25.35pt;z-index:2516730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" fillcolor="white [3201]" strokecolor="white [3212]" strokeweight=".5pt">
                <v:textbox>
                  <w:txbxContent>
                    <w:p w:rsidR="00A326D6" w:rsidRDefault="00A326D6" w:rsidP="00C54AED">
                      <m:oMathPara>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v:textbox>
                <w10:wrap anchorx="margin"/>
              </v:shape>
            </w:pict>
          </mc:Fallback>
        </mc:AlternateContent>
      </w:r>
      <w:r w:rsidRPr="00DB7F47">
        <w:rPr>
          <w:noProof/>
          <w:sz w:val="26"/>
          <w:szCs w:val="26"/>
        </w:rPr>
        <mc:AlternateContent>
          <mc:Choice Requires="wps">
            <w:drawing>
              <wp:anchor distT="0" distB="0" distL="114300" distR="114300" simplePos="0" relativeHeight="251680256" behindDoc="0" locked="0" layoutInCell="1" allowOverlap="1" wp14:anchorId="7C5F7883" wp14:editId="759F306C">
                <wp:simplePos x="0" y="0"/>
                <wp:positionH relativeFrom="column">
                  <wp:posOffset>192405</wp:posOffset>
                </wp:positionH>
                <wp:positionV relativeFrom="paragraph">
                  <wp:posOffset>48260</wp:posOffset>
                </wp:positionV>
                <wp:extent cx="1308735" cy="0"/>
                <wp:effectExtent l="0" t="76200" r="24765" b="95250"/>
                <wp:wrapNone/>
                <wp:docPr id="69" name="Connector: Elbow 69"/>
                <wp:cNvGraphicFramePr/>
                <a:graphic xmlns:a="http://schemas.openxmlformats.org/drawingml/2006/main">
                  <a:graphicData uri="http://schemas.microsoft.com/office/word/2010/wordprocessingShape">
                    <wps:wsp>
                      <wps:cNvCnPr/>
                      <wps:spPr>
                        <a:xfrm>
                          <a:off x="0" y="0"/>
                          <a:ext cx="1308735"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C639ED" id="Connector: Elbow 69" o:spid="_x0000_s1026" type="#_x0000_t34" style="position:absolute;margin-left:15.15pt;margin-top:3.8pt;width:103.05pt;height:0;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" strokecolor="black [3040]">
                <v:stroke endarrow="block"/>
              </v:shape>
            </w:pict>
          </mc:Fallback>
        </mc:AlternateContent>
      </w:r>
    </w:p>
    <w:p w:rsidR="00C54AED" w:rsidRPr="00DB7F47" w:rsidRDefault="00C54AED" w:rsidP="00C54AED">
      <w:pPr>
        <w:tabs>
          <w:tab w:val="left" w:pos="3420"/>
        </w:tabs>
        <w:spacing w:line="360" w:lineRule="auto"/>
        <w:ind w:left="426"/>
        <w:jc w:val="both"/>
        <w:rPr>
          <w:rStyle w:val="Bodytext2Italic"/>
          <w:rFonts w:eastAsiaTheme="minorHAnsi"/>
          <w:i w:val="0"/>
          <w:iCs w:val="0"/>
          <w:sz w:val="26"/>
          <w:szCs w:val="26"/>
        </w:rPr>
      </w:pPr>
    </w:p>
    <w:p w:rsidR="00C54AED" w:rsidRPr="00DB7F47" w:rsidRDefault="00C54AED" w:rsidP="00C54AED">
      <w:pPr>
        <w:tabs>
          <w:tab w:val="left" w:pos="3420"/>
        </w:tabs>
        <w:spacing w:line="360" w:lineRule="auto"/>
        <w:ind w:left="426"/>
        <w:jc w:val="both"/>
        <w:rPr>
          <w:rFonts w:ascii="Times New Roman" w:hAnsi="Times New Roman" w:cs="Times New Roman"/>
          <w:noProof/>
          <w:sz w:val="26"/>
          <w:szCs w:val="26"/>
        </w:rPr>
      </w:pPr>
      <w:r w:rsidRPr="00DB7F47">
        <w:rPr>
          <w:rFonts w:ascii="Times New Roman" w:hAnsi="Times New Roman" w:cs="Times New Roman"/>
          <w:noProof/>
          <w:sz w:val="26"/>
          <w:szCs w:val="26"/>
        </w:rPr>
        <w:t xml:space="preserve">Trong đó:   </w:t>
      </w:r>
    </w:p>
    <w:p w:rsidR="00C54AED" w:rsidRPr="00DB7F47" w:rsidRDefault="00C54AED" w:rsidP="00C54AED">
      <w:pPr>
        <w:tabs>
          <w:tab w:val="left" w:pos="2585"/>
        </w:tabs>
        <w:spacing w:line="360" w:lineRule="auto"/>
        <w:ind w:left="426"/>
        <w:jc w:val="both"/>
        <w:rPr>
          <w:rFonts w:ascii="Times New Roman" w:hAnsi="Times New Roman" w:cs="Times New Roman"/>
          <w:sz w:val="26"/>
          <w:szCs w:val="26"/>
        </w:rPr>
      </w:pPr>
      <w:r w:rsidRPr="00DB7F47">
        <w:rPr>
          <w:rFonts w:ascii="Times New Roman" w:hAnsi="Times New Roman" w:cs="Times New Roman"/>
          <w:sz w:val="26"/>
          <w:szCs w:val="26"/>
        </w:rPr>
        <w:t>DFT: là bộ biến đổi Fourier</w:t>
      </w:r>
    </w:p>
    <w:p w:rsidR="00C54AED" w:rsidRPr="00DB7F47" w:rsidRDefault="00C54AED" w:rsidP="00C54AED">
      <w:pPr>
        <w:tabs>
          <w:tab w:val="left" w:pos="2585"/>
        </w:tabs>
        <w:spacing w:line="360" w:lineRule="auto"/>
        <w:ind w:left="426"/>
        <w:jc w:val="both"/>
        <w:rPr>
          <w:rFonts w:ascii="Times New Roman" w:hAnsi="Times New Roman" w:cs="Times New Roman"/>
          <w:sz w:val="26"/>
          <w:szCs w:val="26"/>
        </w:rPr>
      </w:pPr>
      <w:r w:rsidRPr="00DB7F47">
        <w:rPr>
          <w:rFonts w:ascii="Times New Roman" w:hAnsi="Times New Roman" w:cs="Times New Roman"/>
          <w:noProof/>
          <w:sz w:val="26"/>
          <w:szCs w:val="26"/>
        </w:rPr>
        <mc:AlternateContent>
          <mc:Choice Requires="wps">
            <w:drawing>
              <wp:anchor distT="0" distB="0" distL="114300" distR="114300" simplePos="0" relativeHeight="251686400" behindDoc="0" locked="0" layoutInCell="1" allowOverlap="1" wp14:anchorId="37018B26" wp14:editId="51440ACB">
                <wp:simplePos x="0" y="0"/>
                <wp:positionH relativeFrom="column">
                  <wp:posOffset>1079500</wp:posOffset>
                </wp:positionH>
                <wp:positionV relativeFrom="paragraph">
                  <wp:posOffset>326390</wp:posOffset>
                </wp:positionV>
                <wp:extent cx="1246505" cy="529590"/>
                <wp:effectExtent l="0" t="0" r="10795" b="22860"/>
                <wp:wrapNone/>
                <wp:docPr id="82" name="Text Box 82"/>
                <wp:cNvGraphicFramePr/>
                <a:graphic xmlns:a="http://schemas.openxmlformats.org/drawingml/2006/main">
                  <a:graphicData uri="http://schemas.microsoft.com/office/word/2010/wordprocessingShape">
                    <wps:wsp>
                      <wps:cNvSpPr txBox="1"/>
                      <wps:spPr>
                        <a:xfrm>
                          <a:off x="0" y="0"/>
                          <a:ext cx="1246505" cy="529590"/>
                        </a:xfrm>
                        <a:prstGeom prst="rect">
                          <a:avLst/>
                        </a:prstGeom>
                        <a:solidFill>
                          <a:schemeClr val="lt1"/>
                        </a:solidFill>
                        <a:ln w="6350">
                          <a:solidFill>
                            <a:schemeClr val="bg1"/>
                          </a:solidFill>
                        </a:ln>
                      </wps:spPr>
                      <wps:txbx>
                        <w:txbxContent>
                          <w:p w:rsidR="00A326D6" w:rsidRPr="00570559" w:rsidRDefault="00A326D6" w:rsidP="00C54AED">
                            <w:pPr>
                              <w:rPr>
                                <w:sz w:val="26"/>
                                <w:szCs w:val="26"/>
                              </w:rPr>
                            </w:pPr>
                            <w:r>
                              <w:rPr>
                                <w:sz w:val="26"/>
                                <w:szCs w:val="26"/>
                              </w:rPr>
                              <w:t>: là b</w:t>
                            </w:r>
                            <w:r w:rsidRPr="00570559">
                              <w:rPr>
                                <w:sz w:val="26"/>
                                <w:szCs w:val="26"/>
                              </w:rPr>
                              <w:t>ộ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18B26" id="Text Box 82" o:spid="_x0000_s1054" type="#_x0000_t202" style="position:absolute;left:0;text-align:left;margin-left:85pt;margin-top:25.7pt;width:98.15pt;height:41.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" fillcolor="white [3201]" strokecolor="white [3212]" strokeweight=".5pt">
                <v:textbox>
                  <w:txbxContent>
                    <w:p w:rsidR="00A326D6" w:rsidRPr="00570559" w:rsidRDefault="00A326D6" w:rsidP="00C54AED">
                      <w:pPr>
                        <w:rPr>
                          <w:sz w:val="26"/>
                          <w:szCs w:val="26"/>
                        </w:rPr>
                      </w:pPr>
                      <w:r>
                        <w:rPr>
                          <w:sz w:val="26"/>
                          <w:szCs w:val="26"/>
                        </w:rPr>
                        <w:t>: là b</w:t>
                      </w:r>
                      <w:r w:rsidRPr="00570559">
                        <w:rPr>
                          <w:sz w:val="26"/>
                          <w:szCs w:val="26"/>
                        </w:rPr>
                        <w:t>ộ nhân</w:t>
                      </w:r>
                    </w:p>
                  </w:txbxContent>
                </v:textbox>
              </v:shape>
            </w:pict>
          </mc:Fallback>
        </mc:AlternateContent>
      </w:r>
      <w:r w:rsidRPr="00DB7F47">
        <w:rPr>
          <w:rFonts w:ascii="Times New Roman" w:hAnsi="Times New Roman" w:cs="Times New Roman"/>
          <w:sz w:val="26"/>
          <w:szCs w:val="26"/>
        </w:rPr>
        <w:t>IDFT: là bộ biến đổi Fourier ngược</w:t>
      </w:r>
    </w:p>
    <w:p w:rsidR="00C54AED" w:rsidRPr="00DB7F47" w:rsidRDefault="00C54AED" w:rsidP="00C54AED">
      <w:pPr>
        <w:tabs>
          <w:tab w:val="left" w:pos="2585"/>
        </w:tabs>
        <w:spacing w:line="360" w:lineRule="auto"/>
        <w:ind w:left="426"/>
        <w:jc w:val="both"/>
        <w:rPr>
          <w:rFonts w:ascii="Times New Roman" w:hAnsi="Times New Roman" w:cs="Times New Roman"/>
          <w:sz w:val="26"/>
          <w:szCs w:val="26"/>
        </w:rPr>
      </w:pPr>
      <w:r w:rsidRPr="00DB7F47">
        <w:rPr>
          <w:rFonts w:ascii="Times New Roman" w:hAnsi="Times New Roman" w:cs="Times New Roman"/>
          <w:noProof/>
          <w:sz w:val="26"/>
          <w:szCs w:val="26"/>
        </w:rPr>
        <mc:AlternateContent>
          <mc:Choice Requires="wps">
            <w:drawing>
              <wp:anchor distT="0" distB="0" distL="114300" distR="114300" simplePos="0" relativeHeight="251685376" behindDoc="0" locked="0" layoutInCell="1" allowOverlap="1" wp14:anchorId="66C48D34" wp14:editId="1D69F93B">
                <wp:simplePos x="0" y="0"/>
                <wp:positionH relativeFrom="column">
                  <wp:posOffset>394970</wp:posOffset>
                </wp:positionH>
                <wp:positionV relativeFrom="paragraph">
                  <wp:posOffset>24130</wp:posOffset>
                </wp:positionV>
                <wp:extent cx="196850" cy="217805"/>
                <wp:effectExtent l="0" t="0" r="31750" b="29845"/>
                <wp:wrapNone/>
                <wp:docPr id="81" name="Straight Connector 81"/>
                <wp:cNvGraphicFramePr/>
                <a:graphic xmlns:a="http://schemas.openxmlformats.org/drawingml/2006/main">
                  <a:graphicData uri="http://schemas.microsoft.com/office/word/2010/wordprocessingShape">
                    <wps:wsp>
                      <wps:cNvCnPr/>
                      <wps:spPr>
                        <a:xfrm flipH="1">
                          <a:off x="0" y="0"/>
                          <a:ext cx="196850" cy="217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05B1C" id="Straight Connector 81" o:spid="_x0000_s1026" style="position:absolute;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pt,1.9pt" to="46.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" strokecolor="black [3040]"/>
            </w:pict>
          </mc:Fallback>
        </mc:AlternateContent>
      </w:r>
      <w:r w:rsidRPr="00DB7F47">
        <w:rPr>
          <w:rFonts w:ascii="Times New Roman" w:hAnsi="Times New Roman" w:cs="Times New Roman"/>
          <w:noProof/>
          <w:sz w:val="26"/>
          <w:szCs w:val="26"/>
        </w:rPr>
        <mc:AlternateContent>
          <mc:Choice Requires="wps">
            <w:drawing>
              <wp:anchor distT="0" distB="0" distL="114300" distR="114300" simplePos="0" relativeHeight="251684352" behindDoc="0" locked="0" layoutInCell="1" allowOverlap="1" wp14:anchorId="058B1126" wp14:editId="431D8192">
                <wp:simplePos x="0" y="0"/>
                <wp:positionH relativeFrom="column">
                  <wp:posOffset>373380</wp:posOffset>
                </wp:positionH>
                <wp:positionV relativeFrom="paragraph">
                  <wp:posOffset>20320</wp:posOffset>
                </wp:positionV>
                <wp:extent cx="217805" cy="196850"/>
                <wp:effectExtent l="0" t="0" r="29845" b="31750"/>
                <wp:wrapNone/>
                <wp:docPr id="80" name="Straight Connector 80"/>
                <wp:cNvGraphicFramePr/>
                <a:graphic xmlns:a="http://schemas.openxmlformats.org/drawingml/2006/main">
                  <a:graphicData uri="http://schemas.microsoft.com/office/word/2010/wordprocessingShape">
                    <wps:wsp>
                      <wps:cNvCnPr/>
                      <wps:spPr>
                        <a:xfrm>
                          <a:off x="0" y="0"/>
                          <a:ext cx="217805" cy="19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9A678" id="Straight Connector 80"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6pt" to="46.5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" strokecolor="black [3040]"/>
            </w:pict>
          </mc:Fallback>
        </mc:AlternateContent>
      </w:r>
      <w:r w:rsidRPr="00DB7F47">
        <w:rPr>
          <w:rFonts w:ascii="Times New Roman" w:hAnsi="Times New Roman" w:cs="Times New Roman"/>
          <w:noProof/>
          <w:sz w:val="26"/>
          <w:szCs w:val="26"/>
        </w:rPr>
        <mc:AlternateContent>
          <mc:Choice Requires="wps">
            <w:drawing>
              <wp:anchor distT="0" distB="0" distL="114300" distR="114300" simplePos="0" relativeHeight="251683328" behindDoc="0" locked="0" layoutInCell="1" allowOverlap="1" wp14:anchorId="5E00A2AB" wp14:editId="596D51C9">
                <wp:simplePos x="0" y="0"/>
                <wp:positionH relativeFrom="column">
                  <wp:posOffset>320675</wp:posOffset>
                </wp:positionH>
                <wp:positionV relativeFrom="paragraph">
                  <wp:posOffset>-5715</wp:posOffset>
                </wp:positionV>
                <wp:extent cx="321945" cy="300990"/>
                <wp:effectExtent l="0" t="0" r="20955" b="22860"/>
                <wp:wrapNone/>
                <wp:docPr id="79" name="Flowchart: Connector 79"/>
                <wp:cNvGraphicFramePr/>
                <a:graphic xmlns:a="http://schemas.openxmlformats.org/drawingml/2006/main">
                  <a:graphicData uri="http://schemas.microsoft.com/office/word/2010/wordprocessingShape">
                    <wps:wsp>
                      <wps:cNvSpPr/>
                      <wps:spPr>
                        <a:xfrm>
                          <a:off x="0" y="0"/>
                          <a:ext cx="321945" cy="30099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A089E5" id="Flowchart: Connector 79" o:spid="_x0000_s1026" type="#_x0000_t120" style="position:absolute;margin-left:25.25pt;margin-top:-.45pt;width:25.35pt;height:23.7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" fillcolor="white [3201]" strokecolor="black [3200]" strokeweight="2pt"/>
            </w:pict>
          </mc:Fallback>
        </mc:AlternateContent>
      </w:r>
    </w:p>
    <w:p w:rsidR="00C54AED" w:rsidRPr="004F57E8" w:rsidRDefault="00C54AED" w:rsidP="00C54AED">
      <w:pPr>
        <w:spacing w:line="360" w:lineRule="auto"/>
        <w:ind w:left="426"/>
        <w:jc w:val="center"/>
        <w:rPr>
          <w:rFonts w:ascii="Times New Roman" w:hAnsi="Times New Roman" w:cs="Times New Roman"/>
          <w:b/>
          <w:sz w:val="26"/>
          <w:szCs w:val="26"/>
        </w:rPr>
      </w:pPr>
      <w:r w:rsidRPr="004F57E8">
        <w:rPr>
          <w:rFonts w:ascii="Times New Roman" w:hAnsi="Times New Roman" w:cs="Times New Roman"/>
          <w:b/>
          <w:sz w:val="26"/>
          <w:szCs w:val="26"/>
        </w:rPr>
        <w:t>Hình 4.3.2.7</w:t>
      </w:r>
    </w:p>
    <w:p w:rsidR="00C54AED" w:rsidRPr="00DB7F47" w:rsidRDefault="00C54AED" w:rsidP="00C54AED">
      <w:pPr>
        <w:spacing w:line="360" w:lineRule="auto"/>
        <w:ind w:left="426"/>
        <w:jc w:val="both"/>
        <w:rPr>
          <w:rFonts w:ascii="Times New Roman" w:hAnsi="Times New Roman" w:cs="Times New Roman"/>
          <w:sz w:val="26"/>
          <w:szCs w:val="26"/>
        </w:rPr>
      </w:pPr>
      <w:r w:rsidRPr="00DB7F47">
        <w:rPr>
          <w:rFonts w:ascii="Times New Roman" w:hAnsi="Times New Roman" w:cs="Times New Roman"/>
          <w:b/>
          <w:i/>
          <w:sz w:val="26"/>
          <w:szCs w:val="26"/>
        </w:rPr>
        <w:lastRenderedPageBreak/>
        <w:t>Nhận xét:</w:t>
      </w:r>
      <w:r w:rsidRPr="00DB7F47">
        <w:rPr>
          <w:rFonts w:ascii="Times New Roman" w:hAnsi="Times New Roman" w:cs="Times New Roman"/>
          <w:sz w:val="26"/>
          <w:szCs w:val="26"/>
        </w:rPr>
        <w:t xml:space="preserve"> Ta có thể viết tích chập vòng dưới dạng ma trận như sau:</w:t>
      </w:r>
    </w:p>
    <w:p w:rsidR="00C54AED" w:rsidRPr="00DB7F47" w:rsidRDefault="00C54AED" w:rsidP="00C54AED">
      <w:pPr>
        <w:spacing w:line="360" w:lineRule="auto"/>
        <w:ind w:left="426"/>
        <w:jc w:val="both"/>
        <w:rPr>
          <w:rFonts w:ascii="Times New Roman" w:hAnsi="Times New Roman" w:cs="Times New Roman"/>
          <w:sz w:val="26"/>
          <w:szCs w:val="26"/>
        </w:rPr>
      </w:pPr>
      <w:r w:rsidRPr="00DB7F47">
        <w:rPr>
          <w:rFonts w:ascii="Times New Roman" w:hAnsi="Times New Roman" w:cs="Times New Roman"/>
          <w:sz w:val="26"/>
          <w:szCs w:val="26"/>
        </w:rPr>
        <w:t xml:space="preserve"> </w:t>
      </w:r>
      <m:oMath>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0</m:t>
                          </m:r>
                        </m:e>
                      </m:d>
                    </m:e>
                    <m:sub>
                      <m:r>
                        <w:rPr>
                          <w:rFonts w:ascii="Cambria Math" w:hAnsi="Cambria Math" w:cs="Times New Roman"/>
                          <w:sz w:val="26"/>
                          <w:szCs w:val="26"/>
                        </w:rPr>
                        <m:t>N</m:t>
                      </m:r>
                    </m:sub>
                  </m:sSub>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N-1</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1</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m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1</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0</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2</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mr>
              <m:mr>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e>
                <m:e>
                  <m:r>
                    <w:rPr>
                      <w:rFonts w:ascii="Cambria Math" w:hAnsi="Cambria Math" w:cs="Times New Roman"/>
                      <w:sz w:val="26"/>
                      <w:szCs w:val="26"/>
                    </w:rPr>
                    <m:t>.</m:t>
                  </m:r>
                </m:e>
              </m:mr>
              <m:mr>
                <m:e>
                  <m:r>
                    <w:rPr>
                      <w:rFonts w:ascii="Cambria Math"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e>
                <m:e>
                  <m:r>
                    <w:rPr>
                      <w:rFonts w:ascii="Cambria Math" w:hAnsi="Cambria Math" w:cs="Times New Roman"/>
                      <w:sz w:val="26"/>
                      <w:szCs w:val="26"/>
                    </w:rPr>
                    <m:t>.</m:t>
                  </m:r>
                  <m:ctrlPr>
                    <w:rPr>
                      <w:rFonts w:ascii="Cambria Math" w:eastAsia="Cambria Math" w:hAnsi="Cambria Math" w:cs="Times New Roman"/>
                      <w:i/>
                      <w:sz w:val="26"/>
                      <w:szCs w:val="26"/>
                    </w:rPr>
                  </m:ctrlPr>
                </m:e>
              </m:m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N-1</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N-2</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0</m:t>
                          </m:r>
                        </m:e>
                      </m:d>
                    </m:e>
                    <m:sub>
                      <m:r>
                        <w:rPr>
                          <w:rFonts w:ascii="Cambria Math" w:eastAsia="Cambria Math" w:hAnsi="Cambria Math" w:cs="Times New Roman"/>
                          <w:sz w:val="26"/>
                          <w:szCs w:val="26"/>
                        </w:rPr>
                        <m:t>N</m:t>
                      </m:r>
                    </m:sub>
                  </m:sSub>
                </m:e>
              </m:mr>
            </m:m>
          </m:e>
        </m:d>
      </m:oMath>
      <w:r w:rsidRPr="00DB7F47">
        <w:rPr>
          <w:rFonts w:ascii="Times New Roman" w:hAnsi="Times New Roman" w:cs="Times New Roman"/>
          <w:sz w:val="26"/>
          <w:szCs w:val="26"/>
        </w:rPr>
        <w:t>*</w:t>
      </w:r>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0</m:t>
                          </m:r>
                        </m:e>
                      </m:d>
                    </m:e>
                    <m:sub>
                      <m:r>
                        <w:rPr>
                          <w:rFonts w:ascii="Cambria Math" w:hAnsi="Cambria Math" w:cs="Times New Roman"/>
                          <w:sz w:val="26"/>
                          <w:szCs w:val="26"/>
                        </w:rPr>
                        <m:t>N</m:t>
                      </m:r>
                    </m:sub>
                  </m:sSub>
                  <m:ctrlPr>
                    <w:rPr>
                      <w:rFonts w:ascii="Cambria Math" w:eastAsia="Cambria Math" w:hAnsi="Cambria Math" w:cs="Times New Roman"/>
                      <w:i/>
                      <w:sz w:val="26"/>
                      <w:szCs w:val="26"/>
                    </w:rPr>
                  </m:ctrlPr>
                </m:e>
              </m:m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1</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1</m:t>
                          </m:r>
                        </m:e>
                      </m:d>
                    </m:e>
                    <m:sub>
                      <m:r>
                        <w:rPr>
                          <w:rFonts w:ascii="Cambria Math" w:eastAsia="Cambria Math" w:hAnsi="Cambria Math" w:cs="Times New Roman"/>
                          <w:sz w:val="26"/>
                          <w:szCs w:val="26"/>
                        </w:rPr>
                        <m:t>N</m:t>
                      </m:r>
                    </m:sub>
                  </m:sSub>
                </m:e>
              </m:mr>
              <m:mr>
                <m:e>
                  <m:r>
                    <w:rPr>
                      <w:rFonts w:ascii="Cambria Math" w:hAnsi="Cambria Math" w:cs="Times New Roman"/>
                      <w:sz w:val="26"/>
                      <w:szCs w:val="26"/>
                    </w:rPr>
                    <m:t>.</m:t>
                  </m:r>
                  <m:ctrlPr>
                    <w:rPr>
                      <w:rFonts w:ascii="Cambria Math" w:eastAsia="Cambria Math" w:hAnsi="Cambria Math" w:cs="Times New Roman"/>
                      <w:i/>
                      <w:sz w:val="26"/>
                      <w:szCs w:val="26"/>
                    </w:rPr>
                  </m:ctrlPr>
                </m:e>
              </m:mr>
              <m:mr>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m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1</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N-1</m:t>
                          </m:r>
                        </m:e>
                      </m:d>
                    </m:e>
                    <m:sub>
                      <m:r>
                        <w:rPr>
                          <w:rFonts w:ascii="Cambria Math" w:eastAsia="Cambria Math" w:hAnsi="Cambria Math" w:cs="Times New Roman"/>
                          <w:sz w:val="26"/>
                          <w:szCs w:val="26"/>
                        </w:rPr>
                        <m:t>N</m:t>
                      </m:r>
                    </m:sub>
                  </m:sSub>
                </m:e>
              </m:mr>
            </m:m>
          </m:e>
        </m:d>
      </m:oMath>
      <w:r w:rsidRPr="00DB7F47">
        <w:rPr>
          <w:rFonts w:ascii="Times New Roman" w:hAnsi="Times New Roman" w:cs="Times New Roman"/>
          <w:sz w:val="26"/>
          <w:szCs w:val="26"/>
        </w:rPr>
        <w:t>=</w:t>
      </w:r>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0</m:t>
                          </m:r>
                        </m:e>
                      </m:d>
                    </m:e>
                    <m:sub>
                      <m:r>
                        <w:rPr>
                          <w:rFonts w:ascii="Cambria Math" w:hAnsi="Cambria Math" w:cs="Times New Roman"/>
                          <w:sz w:val="26"/>
                          <w:szCs w:val="26"/>
                        </w:rPr>
                        <m:t>N</m:t>
                      </m:r>
                    </m:sub>
                  </m:sSub>
                  <m:ctrlPr>
                    <w:rPr>
                      <w:rFonts w:ascii="Cambria Math" w:eastAsia="Cambria Math" w:hAnsi="Cambria Math" w:cs="Times New Roman"/>
                      <w:i/>
                      <w:sz w:val="26"/>
                      <w:szCs w:val="26"/>
                    </w:rPr>
                  </m:ctrlPr>
                </m:e>
              </m:m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3</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1</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mr>
              <m:mr>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mr>
              <m:mr>
                <m:e>
                  <m:r>
                    <w:rPr>
                      <w:rFonts w:ascii="Cambria Math" w:eastAsia="Cambria Math" w:hAnsi="Cambria Math" w:cs="Times New Roman"/>
                      <w:sz w:val="26"/>
                      <w:szCs w:val="26"/>
                    </w:rPr>
                    <m:t>.</m:t>
                  </m:r>
                </m:e>
              </m:mr>
              <m:m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N-1</m:t>
                          </m:r>
                        </m:e>
                      </m:d>
                    </m:e>
                    <m:sub>
                      <m:r>
                        <w:rPr>
                          <w:rFonts w:ascii="Cambria Math" w:hAnsi="Cambria Math" w:cs="Times New Roman"/>
                          <w:sz w:val="26"/>
                          <w:szCs w:val="26"/>
                        </w:rPr>
                        <m:t>N</m:t>
                      </m:r>
                    </m:sub>
                  </m:sSub>
                </m:e>
              </m:mr>
            </m:m>
          </m:e>
        </m:d>
      </m:oMath>
    </w:p>
    <w:p w:rsidR="00C54AED" w:rsidRPr="00DB7F47" w:rsidRDefault="00C54AED" w:rsidP="00C54AED">
      <w:pPr>
        <w:pStyle w:val="ListParagraph"/>
        <w:numPr>
          <w:ilvl w:val="0"/>
          <w:numId w:val="32"/>
        </w:numPr>
        <w:spacing w:after="160" w:line="360" w:lineRule="auto"/>
        <w:ind w:left="426" w:firstLine="0"/>
        <w:jc w:val="both"/>
        <w:rPr>
          <w:rFonts w:ascii="Times New Roman" w:hAnsi="Times New Roman" w:cs="Times New Roman"/>
          <w:sz w:val="26"/>
          <w:szCs w:val="26"/>
        </w:rPr>
      </w:pPr>
      <w:r w:rsidRPr="00DB7F4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p>
    <w:p w:rsidR="00C54AED" w:rsidRPr="00DB7F47" w:rsidRDefault="00C54AED" w:rsidP="00C54AED">
      <w:pPr>
        <w:pStyle w:val="ListParagraph"/>
        <w:spacing w:line="360" w:lineRule="auto"/>
        <w:ind w:left="426"/>
        <w:jc w:val="both"/>
        <w:rPr>
          <w:rFonts w:ascii="Times New Roman" w:hAnsi="Times New Roman" w:cs="Times New Roman"/>
          <w:sz w:val="26"/>
          <w:szCs w:val="26"/>
        </w:rPr>
      </w:pPr>
      <w:r w:rsidRPr="00DB7F47">
        <w:rPr>
          <w:rFonts w:ascii="Times New Roman" w:hAnsi="Times New Roman" w:cs="Times New Roman"/>
          <w:sz w:val="26"/>
          <w:szCs w:val="26"/>
        </w:rPr>
        <w:t xml:space="preserve">Ma trận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DB7F47">
        <w:rPr>
          <w:rFonts w:ascii="Times New Roman" w:hAnsi="Times New Roman" w:cs="Times New Roman"/>
          <w:sz w:val="26"/>
          <w:szCs w:val="26"/>
        </w:rPr>
        <w:t xml:space="preserve"> được gọi là ma trận vòng</w:t>
      </w:r>
    </w:p>
    <w:p w:rsidR="00C54AED" w:rsidRPr="00DB7F47" w:rsidRDefault="00C54AED" w:rsidP="00C54AED">
      <w:pPr>
        <w:spacing w:line="360" w:lineRule="auto"/>
        <w:ind w:left="426"/>
        <w:jc w:val="both"/>
        <w:rPr>
          <w:rFonts w:ascii="Times New Roman" w:hAnsi="Times New Roman" w:cs="Times New Roman"/>
          <w:b/>
          <w:sz w:val="26"/>
          <w:szCs w:val="26"/>
        </w:rPr>
      </w:pPr>
      <w:r w:rsidRPr="00DB7F47">
        <w:rPr>
          <w:rFonts w:ascii="Times New Roman" w:hAnsi="Times New Roman" w:cs="Times New Roman"/>
          <w:b/>
          <w:sz w:val="26"/>
          <w:szCs w:val="26"/>
        </w:rPr>
        <w:t>e) Quan hệ Parseval</w:t>
      </w:r>
    </w:p>
    <w:p w:rsidR="00C54AED" w:rsidRPr="00DB7F47" w:rsidRDefault="00C54AED" w:rsidP="00C54AED">
      <w:pPr>
        <w:spacing w:line="360" w:lineRule="auto"/>
        <w:ind w:left="426"/>
        <w:jc w:val="both"/>
        <w:rPr>
          <w:rFonts w:ascii="Times New Roman" w:hAnsi="Times New Roman" w:cs="Times New Roman"/>
          <w:sz w:val="26"/>
          <w:szCs w:val="26"/>
        </w:rPr>
      </w:pPr>
      <w:r w:rsidRPr="00DB7F47">
        <w:rPr>
          <w:rFonts w:ascii="Times New Roman" w:hAnsi="Times New Roman" w:cs="Times New Roman"/>
          <w:sz w:val="26"/>
          <w:szCs w:val="26"/>
        </w:rPr>
        <w:t xml:space="preserve">Quan hệ Parseval phát biểu như sau: </w:t>
      </w:r>
      <w:proofErr w:type="gramStart"/>
      <w:r w:rsidRPr="00DB7F47">
        <w:rPr>
          <w:rFonts w:ascii="Times New Roman" w:hAnsi="Times New Roman" w:cs="Times New Roman"/>
          <w:sz w:val="26"/>
          <w:szCs w:val="26"/>
        </w:rPr>
        <w:t>“ Năng</w:t>
      </w:r>
      <w:proofErr w:type="gramEnd"/>
      <w:r w:rsidRPr="00DB7F47">
        <w:rPr>
          <w:rFonts w:ascii="Times New Roman" w:hAnsi="Times New Roman" w:cs="Times New Roman"/>
          <w:sz w:val="26"/>
          <w:szCs w:val="26"/>
        </w:rPr>
        <w:t xml:space="preserve"> lượng của tín hiệu bằng tổng năng lượng của các hài thành phần của nó” Tức là:</w:t>
      </w:r>
    </w:p>
    <w:p w:rsidR="00C54AED" w:rsidRPr="00DB7F47" w:rsidRDefault="008916A5" w:rsidP="00C54AED">
      <w:pPr>
        <w:spacing w:line="360" w:lineRule="auto"/>
        <w:ind w:left="426"/>
        <w:jc w:val="both"/>
        <w:rPr>
          <w:rFonts w:ascii="Times New Roman"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e>
                    <m:sup>
                      <m:r>
                        <w:rPr>
                          <w:rFonts w:ascii="Cambria Math" w:hAnsi="Cambria Math" w:cs="Times New Roman"/>
                          <w:sz w:val="26"/>
                          <w:szCs w:val="26"/>
                        </w:rPr>
                        <m:t>2</m:t>
                      </m:r>
                    </m:sup>
                  </m:sSup>
                </m:e>
              </m:nary>
              <m:r>
                <w:rPr>
                  <w:rFonts w:ascii="Cambria Math" w:hAnsi="Cambria Math" w:cs="Times New Roman"/>
                  <w:sz w:val="26"/>
                  <w:szCs w:val="26"/>
                </w:rPr>
                <m:t xml:space="preserve">  (4.3.2.36)</m:t>
              </m:r>
            </m:e>
          </m:nary>
        </m:oMath>
      </m:oMathPara>
    </w:p>
    <w:p w:rsidR="00C54AED" w:rsidRPr="00DB7F47" w:rsidRDefault="00C54AED" w:rsidP="00C54AED">
      <w:pPr>
        <w:spacing w:line="360" w:lineRule="auto"/>
        <w:ind w:left="426"/>
        <w:jc w:val="both"/>
        <w:rPr>
          <w:rFonts w:ascii="Times New Roman" w:hAnsi="Times New Roman" w:cs="Times New Roman"/>
          <w:sz w:val="26"/>
          <w:szCs w:val="26"/>
        </w:rPr>
      </w:pPr>
      <w:r w:rsidRPr="00DB7F47">
        <w:rPr>
          <w:rFonts w:ascii="Times New Roman" w:hAnsi="Times New Roman" w:cs="Times New Roman"/>
          <w:sz w:val="26"/>
          <w:szCs w:val="26"/>
        </w:rPr>
        <w:t>Chứng minh:</w:t>
      </w:r>
    </w:p>
    <w:p w:rsidR="00C54AED" w:rsidRPr="00DB7F47" w:rsidRDefault="008916A5" w:rsidP="00C54AED">
      <w:pPr>
        <w:spacing w:line="360" w:lineRule="auto"/>
        <w:ind w:left="426"/>
        <w:jc w:val="both"/>
        <w:rPr>
          <w:rFonts w:ascii="Times New Roman"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sup>
                  <m:r>
                    <w:rPr>
                      <w:rFonts w:ascii="Cambria Math" w:hAnsi="Cambria Math" w:cs="Times New Roman"/>
                      <w:sz w:val="26"/>
                      <w:szCs w:val="26"/>
                    </w:rPr>
                    <m:t>2</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nary>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e>
                  </m:nary>
                </m:e>
              </m:d>
            </m:e>
          </m:nary>
        </m:oMath>
      </m:oMathPara>
    </w:p>
    <w:p w:rsidR="00C54AED" w:rsidRPr="00DB7F47" w:rsidRDefault="00C54AED" w:rsidP="00C54AED">
      <w:pPr>
        <w:spacing w:line="360" w:lineRule="auto"/>
        <w:ind w:left="426"/>
        <w:jc w:val="both"/>
        <w:rPr>
          <w:rFonts w:ascii="Times New Roman" w:hAnsi="Times New Roman" w:cs="Times New Roman"/>
          <w:sz w:val="26"/>
          <w:szCs w:val="26"/>
        </w:rPr>
      </w:pPr>
      <m:oMathPara>
        <m:oMath>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nary>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nary>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oMath>
      </m:oMathPara>
    </w:p>
    <w:p w:rsidR="00C54AED" w:rsidRPr="00DB7F47" w:rsidRDefault="00C54AED" w:rsidP="00C54AED">
      <w:pPr>
        <w:spacing w:line="360" w:lineRule="auto"/>
        <w:ind w:left="426"/>
        <w:jc w:val="both"/>
        <w:rPr>
          <w:rFonts w:ascii="Times New Roman" w:hAnsi="Times New Roman" w:cs="Times New Roman"/>
          <w:sz w:val="26"/>
          <w:szCs w:val="26"/>
        </w:rPr>
      </w:pPr>
      <m:oMathPara>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e>
                  </m:d>
                </m:e>
                <m:sup>
                  <m:r>
                    <w:rPr>
                      <w:rFonts w:ascii="Cambria Math" w:hAnsi="Cambria Math" w:cs="Times New Roman"/>
                      <w:sz w:val="26"/>
                      <w:szCs w:val="26"/>
                    </w:rPr>
                    <m:t>2</m:t>
                  </m:r>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e>
                  </m:d>
                </m:e>
                <m:sup>
                  <m:r>
                    <w:rPr>
                      <w:rFonts w:ascii="Cambria Math" w:hAnsi="Cambria Math" w:cs="Times New Roman"/>
                      <w:sz w:val="26"/>
                      <w:szCs w:val="26"/>
                    </w:rPr>
                    <m:t>2</m:t>
                  </m:r>
                </m:sup>
              </m:sSup>
            </m:e>
          </m:nary>
        </m:oMath>
      </m:oMathPara>
    </w:p>
    <w:p w:rsidR="00C54AED" w:rsidRDefault="00C54AED" w:rsidP="00C54AED">
      <w:pPr>
        <w:spacing w:line="360" w:lineRule="auto"/>
        <w:ind w:left="426"/>
        <w:jc w:val="both"/>
        <w:rPr>
          <w:rFonts w:ascii="Times New Roman" w:hAnsi="Times New Roman" w:cs="Times New Roman"/>
          <w:sz w:val="26"/>
          <w:szCs w:val="26"/>
        </w:rPr>
      </w:pPr>
    </w:p>
    <w:p w:rsidR="00C54AED" w:rsidRDefault="00C54AED" w:rsidP="00C54AED">
      <w:pPr>
        <w:spacing w:line="360" w:lineRule="auto"/>
        <w:ind w:left="426"/>
        <w:jc w:val="both"/>
        <w:rPr>
          <w:rFonts w:ascii="Times New Roman" w:hAnsi="Times New Roman" w:cs="Times New Roman"/>
          <w:sz w:val="26"/>
          <w:szCs w:val="26"/>
        </w:rPr>
      </w:pPr>
    </w:p>
    <w:p w:rsidR="00C54AED" w:rsidRDefault="00C54AED" w:rsidP="00C54AED">
      <w:pPr>
        <w:spacing w:line="360" w:lineRule="auto"/>
        <w:ind w:left="426"/>
        <w:jc w:val="both"/>
        <w:rPr>
          <w:rFonts w:ascii="Times New Roman" w:hAnsi="Times New Roman" w:cs="Times New Roman"/>
          <w:sz w:val="26"/>
          <w:szCs w:val="26"/>
        </w:rPr>
      </w:pPr>
    </w:p>
    <w:p w:rsidR="00C54AED" w:rsidRPr="00DB7F47" w:rsidRDefault="00C54AED" w:rsidP="00C54AED">
      <w:pPr>
        <w:spacing w:line="360" w:lineRule="auto"/>
        <w:ind w:left="426"/>
        <w:jc w:val="both"/>
        <w:rPr>
          <w:rFonts w:ascii="Times New Roman" w:hAnsi="Times New Roman" w:cs="Times New Roman"/>
          <w:sz w:val="26"/>
          <w:szCs w:val="26"/>
        </w:rPr>
      </w:pPr>
      <w:r w:rsidRPr="00DB7F47">
        <w:rPr>
          <w:rFonts w:ascii="Times New Roman" w:hAnsi="Times New Roman" w:cs="Times New Roman"/>
          <w:sz w:val="26"/>
          <w:szCs w:val="26"/>
        </w:rPr>
        <w:lastRenderedPageBreak/>
        <w:t>Bảng 4.3.2.1 Các tính chất quan trọng của DFT đối với dãy có chiều dài hữu hạn</w:t>
      </w:r>
    </w:p>
    <w:tbl>
      <w:tblPr>
        <w:tblStyle w:val="TableGrid"/>
        <w:tblW w:w="10435" w:type="dxa"/>
        <w:tblLook w:val="04A0" w:firstRow="1" w:lastRow="0" w:firstColumn="1" w:lastColumn="0" w:noHBand="0" w:noVBand="1"/>
      </w:tblPr>
      <w:tblGrid>
        <w:gridCol w:w="5395"/>
        <w:gridCol w:w="5040"/>
      </w:tblGrid>
      <w:tr w:rsidR="00C54AED" w:rsidRPr="00DB7F47" w:rsidTr="00975EF2">
        <w:tc>
          <w:tcPr>
            <w:tcW w:w="5395" w:type="dxa"/>
          </w:tcPr>
          <w:p w:rsidR="00C54AED" w:rsidRPr="00DB7F47" w:rsidRDefault="00C54AED" w:rsidP="00975EF2">
            <w:pPr>
              <w:spacing w:line="360" w:lineRule="auto"/>
              <w:ind w:left="426"/>
              <w:jc w:val="center"/>
              <w:rPr>
                <w:rFonts w:ascii="Times New Roman" w:hAnsi="Times New Roman" w:cs="Times New Roman"/>
                <w:sz w:val="26"/>
                <w:szCs w:val="26"/>
              </w:rPr>
            </w:pPr>
            <w:r w:rsidRPr="00DB7F47">
              <w:rPr>
                <w:rFonts w:ascii="Times New Roman" w:hAnsi="Times New Roman" w:cs="Times New Roman"/>
                <w:sz w:val="26"/>
                <w:szCs w:val="26"/>
              </w:rPr>
              <w:t>Dãy</w:t>
            </w:r>
          </w:p>
        </w:tc>
        <w:tc>
          <w:tcPr>
            <w:tcW w:w="5040" w:type="dxa"/>
          </w:tcPr>
          <w:p w:rsidR="00C54AED" w:rsidRPr="00DB7F47" w:rsidRDefault="00C54AED" w:rsidP="00975EF2">
            <w:pPr>
              <w:spacing w:line="360" w:lineRule="auto"/>
              <w:ind w:left="426"/>
              <w:jc w:val="center"/>
              <w:rPr>
                <w:rFonts w:ascii="Times New Roman" w:hAnsi="Times New Roman" w:cs="Times New Roman"/>
                <w:sz w:val="26"/>
                <w:szCs w:val="26"/>
              </w:rPr>
            </w:pPr>
            <w:r w:rsidRPr="00DB7F47">
              <w:rPr>
                <w:rFonts w:ascii="Times New Roman" w:hAnsi="Times New Roman" w:cs="Times New Roman"/>
                <w:sz w:val="26"/>
                <w:szCs w:val="26"/>
              </w:rPr>
              <w:t>DFT</w:t>
            </w:r>
          </w:p>
        </w:tc>
      </w:tr>
      <w:tr w:rsidR="00C54AED" w:rsidRPr="00DB7F47" w:rsidTr="00975EF2">
        <w:trPr>
          <w:trHeight w:val="1592"/>
        </w:trPr>
        <w:tc>
          <w:tcPr>
            <w:tcW w:w="5395" w:type="dxa"/>
          </w:tcPr>
          <w:p w:rsidR="00C54AED" w:rsidRPr="00DB7F47" w:rsidRDefault="00C54AED" w:rsidP="00975EF2">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0≤n≤N-1</m:t>
                            </m:r>
                          </m:e>
                        </m:nary>
                      </m:e>
                      <m:e>
                        <m:r>
                          <w:rPr>
                            <w:rFonts w:ascii="Cambria Math" w:hAnsi="Cambria Math" w:cs="Times New Roman"/>
                            <w:sz w:val="26"/>
                            <w:szCs w:val="26"/>
                          </w:rPr>
                          <m:t xml:space="preserve">0                               n còn lại </m:t>
                        </m:r>
                      </m:e>
                    </m:eqArr>
                  </m:e>
                </m:d>
              </m:oMath>
            </m:oMathPara>
          </w:p>
        </w:tc>
        <w:tc>
          <w:tcPr>
            <w:tcW w:w="5040" w:type="dxa"/>
          </w:tcPr>
          <w:p w:rsidR="00C54AED" w:rsidRPr="00DB7F47" w:rsidRDefault="00C54AED" w:rsidP="00975EF2">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 xml:space="preserve">N-1 </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0≤k≤N-1</m:t>
                            </m:r>
                          </m:e>
                        </m:nary>
                      </m:e>
                      <m:e>
                        <m:r>
                          <w:rPr>
                            <w:rFonts w:ascii="Cambria Math" w:hAnsi="Cambria Math" w:cs="Times New Roman"/>
                            <w:sz w:val="26"/>
                            <w:szCs w:val="26"/>
                          </w:rPr>
                          <m:t>0   k còn lại</m:t>
                        </m:r>
                      </m:e>
                    </m:eqArr>
                  </m:e>
                </m:d>
              </m:oMath>
            </m:oMathPara>
          </w:p>
        </w:tc>
      </w:tr>
      <w:tr w:rsidR="00C54AED" w:rsidRPr="00DB7F47" w:rsidTr="00975EF2">
        <w:trPr>
          <w:trHeight w:val="1160"/>
        </w:trPr>
        <w:tc>
          <w:tcPr>
            <w:tcW w:w="5395" w:type="dxa"/>
          </w:tcPr>
          <w:p w:rsidR="00C54AED" w:rsidRPr="00DB7F47" w:rsidRDefault="00C54AED" w:rsidP="00975EF2">
            <w:pPr>
              <w:spacing w:line="276" w:lineRule="auto"/>
              <w:ind w:left="426"/>
              <w:jc w:val="both"/>
              <w:rPr>
                <w:rFonts w:ascii="Times New Roman" w:hAnsi="Times New Roman" w:cs="Times New Roman"/>
                <w:sz w:val="26"/>
                <w:szCs w:val="26"/>
                <w:vertAlign w:val="subscript"/>
              </w:rPr>
            </w:pPr>
            <m:oMathPara>
              <m:oMath>
                <m:r>
                  <w:rPr>
                    <w:rFonts w:ascii="Cambria Math" w:hAnsi="Cambria Math" w:cs="Times New Roman"/>
                    <w:sz w:val="26"/>
                    <w:szCs w:val="26"/>
                    <w:vertAlign w:val="subscript"/>
                  </w:rPr>
                  <m:t xml:space="preserve">a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sSub>
                  <m:sSubPr>
                    <m:ctrlPr>
                      <w:rPr>
                        <w:rFonts w:ascii="Cambria Math" w:hAnsi="Cambria Math" w:cs="Times New Roman"/>
                        <w:i/>
                        <w:sz w:val="26"/>
                        <w:szCs w:val="26"/>
                        <w:vertAlign w:val="subscript"/>
                      </w:rPr>
                    </m:ctrlPr>
                  </m:sSubPr>
                  <m:e>
                    <m:d>
                      <m:dPr>
                        <m:ctrlPr>
                          <w:rPr>
                            <w:rFonts w:ascii="Cambria Math" w:hAnsi="Cambria Math" w:cs="Times New Roman"/>
                            <w:i/>
                            <w:sz w:val="26"/>
                            <w:szCs w:val="26"/>
                            <w:vertAlign w:val="subscript"/>
                          </w:rPr>
                        </m:ctrlPr>
                      </m:dPr>
                      <m:e>
                        <m:r>
                          <w:rPr>
                            <w:rFonts w:ascii="Cambria Math" w:hAnsi="Cambria Math" w:cs="Times New Roman"/>
                            <w:sz w:val="26"/>
                            <w:szCs w:val="26"/>
                            <w:vertAlign w:val="subscript"/>
                          </w:rPr>
                          <m:t>n</m:t>
                        </m:r>
                      </m:e>
                    </m:d>
                  </m:e>
                  <m: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sub>
                </m:sSub>
                <m:r>
                  <w:rPr>
                    <w:rFonts w:ascii="Cambria Math" w:hAnsi="Cambria Math" w:cs="Times New Roman"/>
                    <w:sz w:val="26"/>
                    <w:szCs w:val="26"/>
                    <w:vertAlign w:val="subscript"/>
                  </w:rPr>
                  <m:t xml:space="preserve">+b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d>
                      <m:dPr>
                        <m:ctrlPr>
                          <w:rPr>
                            <w:rFonts w:ascii="Cambria Math" w:hAnsi="Cambria Math" w:cs="Times New Roman"/>
                            <w:i/>
                            <w:sz w:val="26"/>
                            <w:szCs w:val="26"/>
                            <w:vertAlign w:val="subscript"/>
                          </w:rPr>
                        </m:ctrlPr>
                      </m:dPr>
                      <m:e>
                        <m:r>
                          <w:rPr>
                            <w:rFonts w:ascii="Cambria Math" w:hAnsi="Cambria Math" w:cs="Times New Roman"/>
                            <w:sz w:val="26"/>
                            <w:szCs w:val="26"/>
                            <w:vertAlign w:val="subscript"/>
                          </w:rPr>
                          <m:t>n</m:t>
                        </m:r>
                      </m:e>
                    </m:d>
                  </m:e>
                  <m: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d>
                      <m:dPr>
                        <m:ctrlPr>
                          <w:rPr>
                            <w:rFonts w:ascii="Cambria Math" w:hAnsi="Cambria Math" w:cs="Times New Roman"/>
                            <w:i/>
                            <w:sz w:val="26"/>
                            <w:szCs w:val="26"/>
                            <w:vertAlign w:val="subscript"/>
                          </w:rPr>
                        </m:ctrlPr>
                      </m:dPr>
                      <m:e>
                        <m:r>
                          <w:rPr>
                            <w:rFonts w:ascii="Cambria Math" w:hAnsi="Cambria Math" w:cs="Times New Roman"/>
                            <w:sz w:val="26"/>
                            <w:szCs w:val="26"/>
                            <w:vertAlign w:val="subscript"/>
                          </w:rPr>
                          <m:t>n</m:t>
                        </m:r>
                      </m:e>
                    </m:d>
                  </m:e>
                  <m: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3</m:t>
                        </m:r>
                      </m:sub>
                    </m:sSub>
                  </m:sub>
                </m:sSub>
                <m:r>
                  <w:rPr>
                    <w:rFonts w:ascii="Cambria Math" w:hAnsi="Cambria Math" w:cs="Times New Roman"/>
                    <w:sz w:val="26"/>
                    <w:szCs w:val="26"/>
                    <w:vertAlign w:val="subscript"/>
                  </w:rPr>
                  <m:t xml:space="preserve"> </m:t>
                </m:r>
              </m:oMath>
            </m:oMathPara>
          </w:p>
          <w:p w:rsidR="00C54AED" w:rsidRPr="00DB7F47" w:rsidRDefault="008916A5" w:rsidP="00975EF2">
            <w:pPr>
              <w:spacing w:line="276" w:lineRule="auto"/>
              <w:ind w:left="426"/>
              <w:jc w:val="both"/>
              <w:rPr>
                <w:rFonts w:ascii="Times New Roman" w:hAnsi="Times New Roman" w:cs="Times New Roman"/>
                <w:sz w:val="26"/>
                <w:szCs w:val="26"/>
                <w:vertAlign w:val="subscript"/>
              </w:rPr>
            </w:pP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3</m:t>
                    </m:r>
                  </m:sub>
                </m:sSub>
                <m:r>
                  <w:rPr>
                    <w:rFonts w:ascii="Cambria Math" w:hAnsi="Cambria Math" w:cs="Times New Roman"/>
                    <w:sz w:val="26"/>
                    <w:szCs w:val="26"/>
                    <w:vertAlign w:val="subscript"/>
                  </w:rPr>
                  <m:t>=</m:t>
                </m:r>
                <m:r>
                  <m:rPr>
                    <m:sty m:val="p"/>
                  </m:rPr>
                  <w:rPr>
                    <w:rFonts w:ascii="Cambria Math" w:hAnsi="Cambria Math" w:cs="Times New Roman"/>
                    <w:sz w:val="26"/>
                    <w:szCs w:val="26"/>
                    <w:vertAlign w:val="subscript"/>
                  </w:rPr>
                  <m:t>max⁡</m:t>
                </m:r>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 xml:space="preserve">,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 xml:space="preserve">] </m:t>
                </m:r>
              </m:oMath>
            </m:oMathPara>
          </w:p>
        </w:tc>
        <w:tc>
          <w:tcPr>
            <w:tcW w:w="5040" w:type="dxa"/>
          </w:tcPr>
          <w:p w:rsidR="00C54AED" w:rsidRPr="00DB7F47" w:rsidRDefault="00C54AED" w:rsidP="00975EF2">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 xml:space="preserve">a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sub>
                </m:sSub>
                <m:r>
                  <w:rPr>
                    <w:rFonts w:ascii="Cambria Math" w:hAnsi="Cambria Math" w:cs="Times New Roman"/>
                    <w:sz w:val="26"/>
                    <w:szCs w:val="26"/>
                  </w:rPr>
                  <m:t xml:space="preserve">+b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sub>
                </m:sSub>
              </m:oMath>
            </m:oMathPara>
          </w:p>
        </w:tc>
      </w:tr>
      <w:tr w:rsidR="00C54AED" w:rsidRPr="00DB7F47" w:rsidTr="00975EF2">
        <w:trPr>
          <w:trHeight w:val="303"/>
        </w:trPr>
        <w:tc>
          <w:tcPr>
            <w:tcW w:w="5395" w:type="dxa"/>
          </w:tcPr>
          <w:p w:rsidR="00C54AED" w:rsidRPr="00DB7F47" w:rsidRDefault="00C54AED" w:rsidP="00975EF2">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e>
                    </m:d>
                  </m:e>
                  <m:sub>
                    <m:r>
                      <w:rPr>
                        <w:rFonts w:ascii="Cambria Math" w:hAnsi="Cambria Math" w:cs="Times New Roman"/>
                        <w:sz w:val="26"/>
                        <w:szCs w:val="26"/>
                      </w:rPr>
                      <m:t>N</m:t>
                    </m:r>
                  </m:sub>
                </m:sSub>
              </m:oMath>
            </m:oMathPara>
          </w:p>
        </w:tc>
        <w:tc>
          <w:tcPr>
            <w:tcW w:w="5040" w:type="dxa"/>
          </w:tcPr>
          <w:p w:rsidR="00C54AED" w:rsidRPr="00DB7F47" w:rsidRDefault="008916A5" w:rsidP="00975EF2">
            <w:pPr>
              <w:spacing w:line="276" w:lineRule="auto"/>
              <w:ind w:left="426"/>
              <w:jc w:val="both"/>
              <w:rPr>
                <w:rFonts w:ascii="Times New Roman"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sup>
                </m:sSubSup>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54AED" w:rsidRPr="00DB7F47" w:rsidTr="00975EF2">
        <w:tc>
          <w:tcPr>
            <w:tcW w:w="5395" w:type="dxa"/>
          </w:tcPr>
          <w:p w:rsidR="00C54AED" w:rsidRPr="00DB7F47" w:rsidRDefault="008916A5" w:rsidP="00975EF2">
            <w:pPr>
              <w:spacing w:line="276" w:lineRule="auto"/>
              <w:ind w:left="426"/>
              <w:jc w:val="both"/>
              <w:rPr>
                <w:rFonts w:ascii="Times New Roman"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m</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m:t>
                            </m:r>
                          </m:e>
                        </m:d>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nary>
              </m:oMath>
            </m:oMathPara>
          </w:p>
        </w:tc>
        <w:tc>
          <w:tcPr>
            <w:tcW w:w="5040" w:type="dxa"/>
          </w:tcPr>
          <w:p w:rsidR="00C54AED" w:rsidRPr="00DB7F47" w:rsidRDefault="008916A5" w:rsidP="00975EF2">
            <w:pPr>
              <w:spacing w:line="276" w:lineRule="auto"/>
              <w:ind w:left="426"/>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54AED" w:rsidRPr="00DB7F47" w:rsidTr="00975EF2">
        <w:tc>
          <w:tcPr>
            <w:tcW w:w="5395" w:type="dxa"/>
          </w:tcPr>
          <w:p w:rsidR="00C54AED" w:rsidRPr="00DB7F47" w:rsidRDefault="008916A5" w:rsidP="00975EF2">
            <w:pPr>
              <w:spacing w:line="276" w:lineRule="auto"/>
              <w:ind w:left="426"/>
              <w:jc w:val="both"/>
              <w:rPr>
                <w:rFonts w:ascii="Times New Roman"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sup>
                </m:sSubSup>
                <m:r>
                  <w:rPr>
                    <w:rFonts w:ascii="Cambria Math" w:hAnsi="Cambria Math" w:cs="Times New Roman"/>
                    <w:sz w:val="26"/>
                    <w:szCs w:val="26"/>
                  </w:rPr>
                  <m:t>x(n)</m:t>
                </m:r>
              </m:oMath>
            </m:oMathPara>
          </w:p>
        </w:tc>
        <w:tc>
          <w:tcPr>
            <w:tcW w:w="5040" w:type="dxa"/>
          </w:tcPr>
          <w:p w:rsidR="00C54AED" w:rsidRPr="00DB7F47" w:rsidRDefault="00C54AED" w:rsidP="00975EF2">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0</m:t>
                            </m:r>
                          </m:sub>
                        </m:sSub>
                      </m:e>
                    </m:d>
                  </m:e>
                  <m:sub>
                    <m:r>
                      <w:rPr>
                        <w:rFonts w:ascii="Cambria Math" w:hAnsi="Cambria Math" w:cs="Times New Roman"/>
                        <w:sz w:val="26"/>
                        <w:szCs w:val="26"/>
                      </w:rPr>
                      <m:t>N</m:t>
                    </m:r>
                  </m:sub>
                </m:sSub>
              </m:oMath>
            </m:oMathPara>
          </w:p>
        </w:tc>
      </w:tr>
      <w:tr w:rsidR="00C54AED" w:rsidRPr="00DB7F47" w:rsidTr="00975EF2">
        <w:tc>
          <w:tcPr>
            <w:tcW w:w="5395" w:type="dxa"/>
          </w:tcPr>
          <w:p w:rsidR="00C54AED" w:rsidRPr="00DB7F47" w:rsidRDefault="008916A5" w:rsidP="00975EF2">
            <w:pPr>
              <w:spacing w:line="276" w:lineRule="auto"/>
              <w:ind w:left="426"/>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tc>
        <w:tc>
          <w:tcPr>
            <w:tcW w:w="5040" w:type="dxa"/>
          </w:tcPr>
          <w:p w:rsidR="00C54AED" w:rsidRPr="00DB7F47" w:rsidRDefault="008916A5" w:rsidP="00975EF2">
            <w:pPr>
              <w:spacing w:line="276" w:lineRule="auto"/>
              <w:ind w:left="426"/>
              <w:jc w:val="both"/>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l=0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l</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k-l</m:t>
                            </m:r>
                          </m:e>
                        </m:d>
                      </m:e>
                      <m:sub>
                        <m:r>
                          <w:rPr>
                            <w:rFonts w:ascii="Cambria Math" w:hAnsi="Cambria Math" w:cs="Times New Roman"/>
                            <w:sz w:val="26"/>
                            <w:szCs w:val="26"/>
                          </w:rPr>
                          <m:t>N</m:t>
                        </m:r>
                      </m:sub>
                    </m:sSub>
                  </m:e>
                </m:nary>
              </m:oMath>
            </m:oMathPara>
          </w:p>
        </w:tc>
      </w:tr>
      <w:tr w:rsidR="00C54AED" w:rsidRPr="00DB7F47" w:rsidTr="00975EF2">
        <w:tc>
          <w:tcPr>
            <w:tcW w:w="5395" w:type="dxa"/>
          </w:tcPr>
          <w:p w:rsidR="00C54AED" w:rsidRPr="00DB7F47" w:rsidRDefault="008916A5" w:rsidP="00975EF2">
            <w:pPr>
              <w:spacing w:line="276" w:lineRule="auto"/>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tc>
        <w:tc>
          <w:tcPr>
            <w:tcW w:w="5040" w:type="dxa"/>
          </w:tcPr>
          <w:p w:rsidR="00C54AED" w:rsidRPr="00DB7F47" w:rsidRDefault="008916A5" w:rsidP="00975EF2">
            <w:pPr>
              <w:spacing w:line="276" w:lineRule="auto"/>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54AED" w:rsidRPr="00DB7F47" w:rsidTr="00975EF2">
        <w:tc>
          <w:tcPr>
            <w:tcW w:w="5395" w:type="dxa"/>
          </w:tcPr>
          <w:p w:rsidR="00C54AED" w:rsidRPr="00DB7F47" w:rsidRDefault="008916A5" w:rsidP="00975EF2">
            <w:pPr>
              <w:spacing w:line="276" w:lineRule="auto"/>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tc>
        <w:tc>
          <w:tcPr>
            <w:tcW w:w="5040" w:type="dxa"/>
          </w:tcPr>
          <w:p w:rsidR="00C54AED" w:rsidRPr="00DB7F47" w:rsidRDefault="008916A5" w:rsidP="00975EF2">
            <w:pPr>
              <w:spacing w:line="276" w:lineRule="auto"/>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54AED" w:rsidRPr="00DB7F47" w:rsidTr="00975EF2">
        <w:tc>
          <w:tcPr>
            <w:tcW w:w="5395" w:type="dxa"/>
          </w:tcPr>
          <w:p w:rsidR="00C54AED" w:rsidRPr="00DB7F47" w:rsidRDefault="00C54AED" w:rsidP="00975EF2">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Re[x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oMath>
            </m:oMathPara>
          </w:p>
        </w:tc>
        <w:tc>
          <w:tcPr>
            <w:tcW w:w="5040" w:type="dxa"/>
          </w:tcPr>
          <w:p w:rsidR="00C54AED" w:rsidRPr="00DB7F47" w:rsidRDefault="008916A5" w:rsidP="00975EF2">
            <w:pPr>
              <w:spacing w:line="276" w:lineRule="auto"/>
              <w:ind w:left="426"/>
              <w:jc w:val="both"/>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54AED" w:rsidRPr="00DB7F47" w:rsidTr="00975EF2">
        <w:tc>
          <w:tcPr>
            <w:tcW w:w="5395" w:type="dxa"/>
          </w:tcPr>
          <w:p w:rsidR="00C54AED" w:rsidRPr="00DB7F47" w:rsidRDefault="00C54AED" w:rsidP="00975EF2">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jIm[x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oMath>
            </m:oMathPara>
          </w:p>
        </w:tc>
        <w:tc>
          <w:tcPr>
            <w:tcW w:w="5040" w:type="dxa"/>
          </w:tcPr>
          <w:p w:rsidR="00C54AED" w:rsidRPr="00DB7F47" w:rsidRDefault="008916A5" w:rsidP="00975EF2">
            <w:pPr>
              <w:spacing w:line="276" w:lineRule="auto"/>
              <w:ind w:left="426"/>
              <w:jc w:val="both"/>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54AED" w:rsidRPr="00DB7F47" w:rsidTr="00975EF2">
        <w:trPr>
          <w:trHeight w:val="2733"/>
        </w:trPr>
        <w:tc>
          <w:tcPr>
            <w:tcW w:w="5395" w:type="dxa"/>
          </w:tcPr>
          <w:p w:rsidR="00C54AED" w:rsidRPr="00DB7F47" w:rsidRDefault="00C54AED" w:rsidP="00975EF2">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Với 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thực</m:t>
                </m:r>
              </m:oMath>
            </m:oMathPara>
          </w:p>
        </w:tc>
        <w:tc>
          <w:tcPr>
            <w:tcW w:w="5040" w:type="dxa"/>
          </w:tcPr>
          <w:p w:rsidR="00C54AED" w:rsidRPr="00DB7F47" w:rsidRDefault="00C54AED" w:rsidP="00975EF2">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p w:rsidR="00C54AED" w:rsidRPr="00DB7F47" w:rsidRDefault="008916A5" w:rsidP="00975EF2">
            <w:pPr>
              <w:spacing w:line="276" w:lineRule="auto"/>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p w:rsidR="00C54AED" w:rsidRPr="00DB7F47" w:rsidRDefault="00C54AED" w:rsidP="00975EF2">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Re</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=Re</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oMath>
            </m:oMathPara>
          </w:p>
          <w:p w:rsidR="00C54AED" w:rsidRPr="00DB7F47" w:rsidRDefault="00C54AED" w:rsidP="00975EF2">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Im</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=-Im</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oMath>
            </m:oMathPara>
          </w:p>
          <w:p w:rsidR="00C54AED" w:rsidRPr="00DB7F47" w:rsidRDefault="008916A5" w:rsidP="00975EF2">
            <w:pPr>
              <w:spacing w:line="276" w:lineRule="auto"/>
              <w:ind w:left="426"/>
              <w:jc w:val="both"/>
              <w:rPr>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oMath>
            </m:oMathPara>
          </w:p>
          <w:p w:rsidR="00C54AED" w:rsidRPr="00DB7F47" w:rsidRDefault="008916A5" w:rsidP="00975EF2">
            <w:pPr>
              <w:spacing w:line="276" w:lineRule="auto"/>
              <w:ind w:left="426"/>
              <w:jc w:val="both"/>
              <w:rPr>
                <w:rFonts w:ascii="Times New Roman" w:hAnsi="Times New Roman" w:cs="Times New Roman"/>
                <w:sz w:val="26"/>
                <w:szCs w:val="26"/>
              </w:rPr>
            </w:pPr>
            <m:oMathPara>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arg</m:t>
                    </m:r>
                  </m:fName>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 -</m:t>
                    </m:r>
                    <m:r>
                      <m:rPr>
                        <m:sty m:val="p"/>
                      </m:rPr>
                      <w:rPr>
                        <w:rFonts w:ascii="Cambria Math" w:hAnsi="Cambria Math" w:cs="Times New Roman"/>
                        <w:sz w:val="26"/>
                        <w:szCs w:val="26"/>
                      </w:rPr>
                      <m:t>arg⁡</m:t>
                    </m:r>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e>
                </m:func>
              </m:oMath>
            </m:oMathPara>
          </w:p>
        </w:tc>
      </w:tr>
      <w:tr w:rsidR="00C54AED" w:rsidRPr="00DB7F47" w:rsidTr="00975EF2">
        <w:tc>
          <w:tcPr>
            <w:tcW w:w="5395" w:type="dxa"/>
          </w:tcPr>
          <w:p w:rsidR="00C54AED" w:rsidRPr="00DB7F47" w:rsidRDefault="008916A5" w:rsidP="00975EF2">
            <w:pPr>
              <w:spacing w:line="276" w:lineRule="auto"/>
              <w:ind w:left="426"/>
              <w:jc w:val="both"/>
              <w:rPr>
                <w:rFonts w:ascii="Times New Roman"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 xml:space="preserve">n=0 </m:t>
                    </m:r>
                  </m:sub>
                  <m:sup>
                    <m:r>
                      <w:rPr>
                        <w:rFonts w:ascii="Cambria Math" w:hAnsi="Cambria Math" w:cs="Times New Roman"/>
                        <w:sz w:val="26"/>
                        <w:szCs w:val="26"/>
                      </w:rPr>
                      <m:t xml:space="preserve">N-1 </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sup>
                        <m:r>
                          <w:rPr>
                            <w:rFonts w:ascii="Cambria Math" w:hAnsi="Cambria Math" w:cs="Times New Roman"/>
                            <w:sz w:val="26"/>
                            <w:szCs w:val="26"/>
                          </w:rPr>
                          <m:t>2</m:t>
                        </m:r>
                      </m:sup>
                    </m:sSup>
                  </m:e>
                </m:nary>
              </m:oMath>
            </m:oMathPara>
          </w:p>
        </w:tc>
        <w:tc>
          <w:tcPr>
            <w:tcW w:w="5040" w:type="dxa"/>
          </w:tcPr>
          <w:p w:rsidR="00C54AED" w:rsidRPr="00DB7F47" w:rsidRDefault="008916A5" w:rsidP="00975EF2">
            <w:pPr>
              <w:spacing w:line="276" w:lineRule="auto"/>
              <w:ind w:left="426"/>
              <w:jc w:val="both"/>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e>
                      <m:sup>
                        <m:r>
                          <w:rPr>
                            <w:rFonts w:ascii="Cambria Math" w:hAnsi="Cambria Math" w:cs="Times New Roman"/>
                            <w:sz w:val="26"/>
                            <w:szCs w:val="26"/>
                          </w:rPr>
                          <m:t>2</m:t>
                        </m:r>
                      </m:sup>
                    </m:sSup>
                  </m:e>
                </m:nary>
              </m:oMath>
            </m:oMathPara>
          </w:p>
        </w:tc>
      </w:tr>
    </w:tbl>
    <w:p w:rsidR="00465D3A" w:rsidRDefault="00465D3A"/>
    <w:sectPr w:rsidR="00465D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CDA" w:rsidRDefault="00E36CDA" w:rsidP="00724C3D">
      <w:pPr>
        <w:spacing w:after="0" w:line="240" w:lineRule="auto"/>
      </w:pPr>
      <w:r>
        <w:separator/>
      </w:r>
    </w:p>
  </w:endnote>
  <w:endnote w:type="continuationSeparator" w:id="0">
    <w:p w:rsidR="00E36CDA" w:rsidRDefault="00E36CDA" w:rsidP="00724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CDA" w:rsidRDefault="00E36CDA" w:rsidP="00724C3D">
      <w:pPr>
        <w:spacing w:after="0" w:line="240" w:lineRule="auto"/>
      </w:pPr>
      <w:r>
        <w:separator/>
      </w:r>
    </w:p>
  </w:footnote>
  <w:footnote w:type="continuationSeparator" w:id="0">
    <w:p w:rsidR="00E36CDA" w:rsidRDefault="00E36CDA" w:rsidP="00724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233D72"/>
    <w:multiLevelType w:val="hybridMultilevel"/>
    <w:tmpl w:val="72D6DEA2"/>
    <w:lvl w:ilvl="0" w:tplc="23F0FF0E">
      <w:start w:val="2"/>
      <w:numFmt w:val="bullet"/>
      <w:lvlText w:val="-"/>
      <w:lvlJc w:val="left"/>
      <w:pPr>
        <w:ind w:left="720" w:hanging="360"/>
      </w:pPr>
      <w:rPr>
        <w:rFonts w:ascii="Calibri" w:eastAsiaTheme="minorEastAsia"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5B5258"/>
    <w:multiLevelType w:val="hybridMultilevel"/>
    <w:tmpl w:val="EA3A531C"/>
    <w:lvl w:ilvl="0" w:tplc="0B200AF0">
      <w:start w:val="1"/>
      <w:numFmt w:val="lowerLetter"/>
      <w:lvlText w:val="%1)"/>
      <w:lvlJc w:val="left"/>
      <w:pPr>
        <w:ind w:left="720" w:hanging="360"/>
      </w:pPr>
      <w:rPr>
        <w:rFonts w:ascii="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A2EA7"/>
    <w:multiLevelType w:val="hybridMultilevel"/>
    <w:tmpl w:val="01882388"/>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F1F793B"/>
    <w:multiLevelType w:val="hybridMultilevel"/>
    <w:tmpl w:val="9C667C6C"/>
    <w:lvl w:ilvl="0" w:tplc="DF22B5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BB3716"/>
    <w:multiLevelType w:val="hybridMultilevel"/>
    <w:tmpl w:val="2FFC32D2"/>
    <w:lvl w:ilvl="0" w:tplc="724AE6CE">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85D6496"/>
    <w:multiLevelType w:val="hybridMultilevel"/>
    <w:tmpl w:val="FCDE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FB5B8C"/>
    <w:multiLevelType w:val="hybridMultilevel"/>
    <w:tmpl w:val="FCDAB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7E87179"/>
    <w:multiLevelType w:val="hybridMultilevel"/>
    <w:tmpl w:val="3AC89B0C"/>
    <w:lvl w:ilvl="0" w:tplc="D702045A">
      <w:start w:val="1"/>
      <w:numFmt w:val="bullet"/>
      <w:lvlText w:val=""/>
      <w:lvlJc w:val="left"/>
      <w:pPr>
        <w:ind w:left="965" w:hanging="360"/>
      </w:pPr>
      <w:rPr>
        <w:rFonts w:ascii="Symbol" w:eastAsia="Times New Roman" w:hAnsi="Symbol" w:cs="Times New Roman"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0517D1"/>
    <w:multiLevelType w:val="hybridMultilevel"/>
    <w:tmpl w:val="036810C0"/>
    <w:lvl w:ilvl="0" w:tplc="A3D0E64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797B2A61"/>
    <w:multiLevelType w:val="hybridMultilevel"/>
    <w:tmpl w:val="B3CAFAE6"/>
    <w:lvl w:ilvl="0" w:tplc="FC608E18">
      <w:start w:val="1"/>
      <w:numFmt w:val="lowerLetter"/>
      <w:lvlText w:val="%1)"/>
      <w:lvlJc w:val="left"/>
      <w:pPr>
        <w:ind w:left="786" w:hanging="360"/>
      </w:pPr>
      <w:rPr>
        <w:rFonts w:eastAsiaTheme="minorEastAsia" w:hint="default"/>
        <w:color w:val="000000"/>
        <w:sz w:val="26"/>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4"/>
  </w:num>
  <w:num w:numId="3">
    <w:abstractNumId w:val="31"/>
  </w:num>
  <w:num w:numId="4">
    <w:abstractNumId w:val="30"/>
  </w:num>
  <w:num w:numId="5">
    <w:abstractNumId w:val="15"/>
  </w:num>
  <w:num w:numId="6">
    <w:abstractNumId w:val="19"/>
  </w:num>
  <w:num w:numId="7">
    <w:abstractNumId w:val="26"/>
  </w:num>
  <w:num w:numId="8">
    <w:abstractNumId w:val="12"/>
  </w:num>
  <w:num w:numId="9">
    <w:abstractNumId w:val="10"/>
  </w:num>
  <w:num w:numId="10">
    <w:abstractNumId w:val="29"/>
  </w:num>
  <w:num w:numId="11">
    <w:abstractNumId w:val="13"/>
  </w:num>
  <w:num w:numId="12">
    <w:abstractNumId w:val="20"/>
  </w:num>
  <w:num w:numId="13">
    <w:abstractNumId w:val="23"/>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 w:numId="25">
    <w:abstractNumId w:val="18"/>
  </w:num>
  <w:num w:numId="26">
    <w:abstractNumId w:val="27"/>
  </w:num>
  <w:num w:numId="27">
    <w:abstractNumId w:val="21"/>
  </w:num>
  <w:num w:numId="28">
    <w:abstractNumId w:val="11"/>
  </w:num>
  <w:num w:numId="29">
    <w:abstractNumId w:val="32"/>
  </w:num>
  <w:num w:numId="30">
    <w:abstractNumId w:val="28"/>
  </w:num>
  <w:num w:numId="31">
    <w:abstractNumId w:val="16"/>
  </w:num>
  <w:num w:numId="32">
    <w:abstractNumId w:val="2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77"/>
    <w:rsid w:val="00011C02"/>
    <w:rsid w:val="00015981"/>
    <w:rsid w:val="00017088"/>
    <w:rsid w:val="00040177"/>
    <w:rsid w:val="000A2119"/>
    <w:rsid w:val="000B2074"/>
    <w:rsid w:val="000E5D83"/>
    <w:rsid w:val="00172AE9"/>
    <w:rsid w:val="00180895"/>
    <w:rsid w:val="00180B6E"/>
    <w:rsid w:val="001B3A34"/>
    <w:rsid w:val="00220CD6"/>
    <w:rsid w:val="0024491D"/>
    <w:rsid w:val="002568BB"/>
    <w:rsid w:val="002861B5"/>
    <w:rsid w:val="003326FB"/>
    <w:rsid w:val="00352E9E"/>
    <w:rsid w:val="003C18D5"/>
    <w:rsid w:val="00465D3A"/>
    <w:rsid w:val="004B16C0"/>
    <w:rsid w:val="0055079E"/>
    <w:rsid w:val="005523AF"/>
    <w:rsid w:val="005F4745"/>
    <w:rsid w:val="006D755C"/>
    <w:rsid w:val="00714344"/>
    <w:rsid w:val="00724C3D"/>
    <w:rsid w:val="007D68CE"/>
    <w:rsid w:val="00827A35"/>
    <w:rsid w:val="008916A5"/>
    <w:rsid w:val="00975EF2"/>
    <w:rsid w:val="00982D79"/>
    <w:rsid w:val="00991D30"/>
    <w:rsid w:val="009C2C1C"/>
    <w:rsid w:val="00A326D6"/>
    <w:rsid w:val="00A61BA5"/>
    <w:rsid w:val="00A758ED"/>
    <w:rsid w:val="00AE096E"/>
    <w:rsid w:val="00AF1DF7"/>
    <w:rsid w:val="00B01F97"/>
    <w:rsid w:val="00B11FD4"/>
    <w:rsid w:val="00C3003A"/>
    <w:rsid w:val="00C31FD7"/>
    <w:rsid w:val="00C54AED"/>
    <w:rsid w:val="00C555CA"/>
    <w:rsid w:val="00CC08B3"/>
    <w:rsid w:val="00CF6CDE"/>
    <w:rsid w:val="00D370BD"/>
    <w:rsid w:val="00DC381E"/>
    <w:rsid w:val="00DE4EFB"/>
    <w:rsid w:val="00E36CDA"/>
    <w:rsid w:val="00EF4B43"/>
    <w:rsid w:val="00F70604"/>
    <w:rsid w:val="00F84C07"/>
    <w:rsid w:val="00FB1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F926"/>
  <w15:docId w15:val="{626C8CB8-2759-43BB-925D-6B95CA9E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4AED"/>
  </w:style>
  <w:style w:type="paragraph" w:styleId="Heading1">
    <w:name w:val="heading 1"/>
    <w:basedOn w:val="Normal"/>
    <w:next w:val="Normal"/>
    <w:link w:val="Heading1Char"/>
    <w:uiPriority w:val="9"/>
    <w:qFormat/>
    <w:rsid w:val="00C54AE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54AE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54AED"/>
    <w:pPr>
      <w:keepNext/>
      <w:keepLines/>
      <w:spacing w:before="40" w:after="0" w:line="240"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54AED"/>
    <w:pPr>
      <w:keepNext/>
      <w:keepLines/>
      <w:spacing w:before="40" w:after="0" w:line="240" w:lineRule="auto"/>
      <w:outlineLvl w:val="3"/>
    </w:pPr>
    <w:rPr>
      <w:rFonts w:asciiTheme="majorHAnsi" w:eastAsiaTheme="majorEastAsia" w:hAnsiTheme="majorHAnsi" w:cstheme="majorBidi"/>
      <w:i/>
      <w:iCs/>
      <w:color w:val="244061" w:themeColor="accent1" w:themeShade="80"/>
    </w:rPr>
  </w:style>
  <w:style w:type="paragraph" w:styleId="Heading5">
    <w:name w:val="heading 5"/>
    <w:basedOn w:val="Normal"/>
    <w:next w:val="Normal"/>
    <w:link w:val="Heading5Char"/>
    <w:uiPriority w:val="9"/>
    <w:unhideWhenUsed/>
    <w:qFormat/>
    <w:rsid w:val="00C54AED"/>
    <w:pPr>
      <w:keepNext/>
      <w:keepLines/>
      <w:spacing w:before="40" w:after="0" w:line="240" w:lineRule="auto"/>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rsid w:val="00C54AED"/>
    <w:pPr>
      <w:keepNext/>
      <w:keepLines/>
      <w:spacing w:before="40" w:after="0" w:line="240" w:lineRule="auto"/>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54AED"/>
    <w:pPr>
      <w:keepNext/>
      <w:keepLines/>
      <w:spacing w:before="40" w:after="0" w:line="240" w:lineRule="auto"/>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54AED"/>
    <w:pPr>
      <w:keepNext/>
      <w:keepLines/>
      <w:spacing w:before="40" w:after="0" w:line="240" w:lineRule="auto"/>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C54AED"/>
    <w:pPr>
      <w:keepNext/>
      <w:keepLines/>
      <w:spacing w:before="40" w:after="0" w:line="240" w:lineRule="auto"/>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AE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54AE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54AE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54AED"/>
    <w:rPr>
      <w:rFonts w:asciiTheme="majorHAnsi" w:eastAsiaTheme="majorEastAsia" w:hAnsiTheme="majorHAnsi" w:cstheme="majorBidi"/>
      <w:i/>
      <w:iCs/>
      <w:color w:val="244061" w:themeColor="accent1" w:themeShade="80"/>
    </w:rPr>
  </w:style>
  <w:style w:type="character" w:customStyle="1" w:styleId="Heading5Char">
    <w:name w:val="Heading 5 Char"/>
    <w:basedOn w:val="DefaultParagraphFont"/>
    <w:link w:val="Heading5"/>
    <w:uiPriority w:val="9"/>
    <w:rsid w:val="00C54AED"/>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rsid w:val="00C54AE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C54AE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54AE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C54AED"/>
    <w:rPr>
      <w:rFonts w:asciiTheme="majorHAnsi" w:eastAsiaTheme="majorEastAsia" w:hAnsiTheme="majorHAnsi" w:cstheme="majorBidi"/>
      <w:i/>
      <w:iCs/>
      <w:color w:val="272727" w:themeColor="text1" w:themeTint="D8"/>
      <w:szCs w:val="21"/>
    </w:rPr>
  </w:style>
  <w:style w:type="character" w:customStyle="1" w:styleId="fontstyle01">
    <w:name w:val="fontstyle01"/>
    <w:basedOn w:val="DefaultParagraphFont"/>
    <w:rsid w:val="00C54AED"/>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C54AED"/>
    <w:pPr>
      <w:ind w:left="720"/>
      <w:contextualSpacing/>
    </w:pPr>
  </w:style>
  <w:style w:type="table" w:styleId="TableGrid">
    <w:name w:val="Table Grid"/>
    <w:basedOn w:val="TableNormal"/>
    <w:uiPriority w:val="39"/>
    <w:rsid w:val="00C54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4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AED"/>
    <w:rPr>
      <w:rFonts w:ascii="Tahoma" w:hAnsi="Tahoma" w:cs="Tahoma"/>
      <w:sz w:val="16"/>
      <w:szCs w:val="16"/>
    </w:rPr>
  </w:style>
  <w:style w:type="character" w:styleId="PlaceholderText">
    <w:name w:val="Placeholder Text"/>
    <w:basedOn w:val="DefaultParagraphFont"/>
    <w:uiPriority w:val="99"/>
    <w:semiHidden/>
    <w:rsid w:val="00C54AED"/>
    <w:rPr>
      <w:color w:val="808080"/>
    </w:rPr>
  </w:style>
  <w:style w:type="paragraph" w:styleId="Header">
    <w:name w:val="header"/>
    <w:basedOn w:val="Normal"/>
    <w:link w:val="HeaderChar"/>
    <w:uiPriority w:val="99"/>
    <w:unhideWhenUsed/>
    <w:rsid w:val="00C54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AED"/>
  </w:style>
  <w:style w:type="paragraph" w:styleId="Footer">
    <w:name w:val="footer"/>
    <w:basedOn w:val="Normal"/>
    <w:link w:val="FooterChar"/>
    <w:uiPriority w:val="99"/>
    <w:unhideWhenUsed/>
    <w:rsid w:val="00C54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AED"/>
  </w:style>
  <w:style w:type="paragraph" w:styleId="Caption">
    <w:name w:val="caption"/>
    <w:basedOn w:val="Normal"/>
    <w:next w:val="Normal"/>
    <w:uiPriority w:val="35"/>
    <w:unhideWhenUsed/>
    <w:qFormat/>
    <w:rsid w:val="00C54AED"/>
    <w:pPr>
      <w:spacing w:line="240" w:lineRule="auto"/>
    </w:pPr>
    <w:rPr>
      <w:b/>
      <w:bCs/>
      <w:color w:val="4F81BD" w:themeColor="accent1"/>
      <w:sz w:val="18"/>
      <w:szCs w:val="18"/>
    </w:rPr>
  </w:style>
  <w:style w:type="paragraph" w:styleId="Title">
    <w:name w:val="Title"/>
    <w:basedOn w:val="Normal"/>
    <w:next w:val="Normal"/>
    <w:link w:val="TitleChar"/>
    <w:uiPriority w:val="10"/>
    <w:qFormat/>
    <w:rsid w:val="00C54A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AED"/>
    <w:pPr>
      <w:numPr>
        <w:ilvl w:val="1"/>
      </w:numPr>
      <w:spacing w:after="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4AED"/>
    <w:rPr>
      <w:rFonts w:eastAsiaTheme="minorEastAsia"/>
      <w:color w:val="5A5A5A" w:themeColor="text1" w:themeTint="A5"/>
      <w:spacing w:val="15"/>
    </w:rPr>
  </w:style>
  <w:style w:type="character" w:styleId="SubtleEmphasis">
    <w:name w:val="Subtle Emphasis"/>
    <w:basedOn w:val="DefaultParagraphFont"/>
    <w:uiPriority w:val="19"/>
    <w:qFormat/>
    <w:rsid w:val="00C54AED"/>
    <w:rPr>
      <w:i/>
      <w:iCs/>
      <w:color w:val="404040" w:themeColor="text1" w:themeTint="BF"/>
    </w:rPr>
  </w:style>
  <w:style w:type="character" w:styleId="Emphasis">
    <w:name w:val="Emphasis"/>
    <w:basedOn w:val="DefaultParagraphFont"/>
    <w:uiPriority w:val="20"/>
    <w:qFormat/>
    <w:rsid w:val="00C54AED"/>
    <w:rPr>
      <w:i/>
      <w:iCs/>
    </w:rPr>
  </w:style>
  <w:style w:type="character" w:styleId="IntenseEmphasis">
    <w:name w:val="Intense Emphasis"/>
    <w:basedOn w:val="DefaultParagraphFont"/>
    <w:uiPriority w:val="21"/>
    <w:qFormat/>
    <w:rsid w:val="00C54AED"/>
    <w:rPr>
      <w:i/>
      <w:iCs/>
      <w:color w:val="244061" w:themeColor="accent1" w:themeShade="80"/>
    </w:rPr>
  </w:style>
  <w:style w:type="character" w:styleId="Strong">
    <w:name w:val="Strong"/>
    <w:basedOn w:val="DefaultParagraphFont"/>
    <w:uiPriority w:val="22"/>
    <w:qFormat/>
    <w:rsid w:val="00C54AED"/>
    <w:rPr>
      <w:b/>
      <w:bCs/>
    </w:rPr>
  </w:style>
  <w:style w:type="paragraph" w:styleId="Quote">
    <w:name w:val="Quote"/>
    <w:basedOn w:val="Normal"/>
    <w:next w:val="Normal"/>
    <w:link w:val="QuoteChar"/>
    <w:uiPriority w:val="29"/>
    <w:qFormat/>
    <w:rsid w:val="00C54AED"/>
    <w:pPr>
      <w:spacing w:before="200" w:after="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C54AED"/>
    <w:rPr>
      <w:i/>
      <w:iCs/>
      <w:color w:val="404040" w:themeColor="text1" w:themeTint="BF"/>
    </w:rPr>
  </w:style>
  <w:style w:type="paragraph" w:styleId="IntenseQuote">
    <w:name w:val="Intense Quote"/>
    <w:basedOn w:val="Normal"/>
    <w:next w:val="Normal"/>
    <w:link w:val="IntenseQuoteChar"/>
    <w:uiPriority w:val="30"/>
    <w:qFormat/>
    <w:rsid w:val="00C54AED"/>
    <w:pPr>
      <w:pBdr>
        <w:top w:val="single" w:sz="4" w:space="10" w:color="244061" w:themeColor="accent1" w:themeShade="80"/>
        <w:bottom w:val="single" w:sz="4" w:space="10" w:color="244061" w:themeColor="accent1" w:themeShade="80"/>
      </w:pBdr>
      <w:spacing w:before="360" w:after="360" w:line="240" w:lineRule="auto"/>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rsid w:val="00C54AED"/>
    <w:rPr>
      <w:i/>
      <w:iCs/>
      <w:color w:val="244061" w:themeColor="accent1" w:themeShade="80"/>
    </w:rPr>
  </w:style>
  <w:style w:type="character" w:styleId="SubtleReference">
    <w:name w:val="Subtle Reference"/>
    <w:basedOn w:val="DefaultParagraphFont"/>
    <w:uiPriority w:val="31"/>
    <w:qFormat/>
    <w:rsid w:val="00C54AED"/>
    <w:rPr>
      <w:smallCaps/>
      <w:color w:val="5A5A5A" w:themeColor="text1" w:themeTint="A5"/>
    </w:rPr>
  </w:style>
  <w:style w:type="character" w:styleId="IntenseReference">
    <w:name w:val="Intense Reference"/>
    <w:basedOn w:val="DefaultParagraphFont"/>
    <w:uiPriority w:val="32"/>
    <w:qFormat/>
    <w:rsid w:val="00C54AED"/>
    <w:rPr>
      <w:b/>
      <w:bCs/>
      <w:caps w:val="0"/>
      <w:smallCaps/>
      <w:color w:val="244061" w:themeColor="accent1" w:themeShade="80"/>
      <w:spacing w:val="5"/>
    </w:rPr>
  </w:style>
  <w:style w:type="character" w:styleId="BookTitle">
    <w:name w:val="Book Title"/>
    <w:basedOn w:val="DefaultParagraphFont"/>
    <w:uiPriority w:val="33"/>
    <w:qFormat/>
    <w:rsid w:val="00C54AED"/>
    <w:rPr>
      <w:b/>
      <w:bCs/>
      <w:i/>
      <w:iCs/>
      <w:spacing w:val="5"/>
    </w:rPr>
  </w:style>
  <w:style w:type="character" w:styleId="Hyperlink">
    <w:name w:val="Hyperlink"/>
    <w:basedOn w:val="DefaultParagraphFont"/>
    <w:uiPriority w:val="99"/>
    <w:unhideWhenUsed/>
    <w:rsid w:val="00C54AED"/>
    <w:rPr>
      <w:color w:val="244061" w:themeColor="accent1" w:themeShade="80"/>
      <w:u w:val="single"/>
    </w:rPr>
  </w:style>
  <w:style w:type="character" w:styleId="FollowedHyperlink">
    <w:name w:val="FollowedHyperlink"/>
    <w:basedOn w:val="DefaultParagraphFont"/>
    <w:uiPriority w:val="99"/>
    <w:unhideWhenUsed/>
    <w:rsid w:val="00C54AED"/>
    <w:rPr>
      <w:color w:val="800080" w:themeColor="followedHyperlink"/>
      <w:u w:val="single"/>
    </w:rPr>
  </w:style>
  <w:style w:type="paragraph" w:styleId="BlockText">
    <w:name w:val="Block Text"/>
    <w:basedOn w:val="Normal"/>
    <w:uiPriority w:val="99"/>
    <w:semiHidden/>
    <w:unhideWhenUsed/>
    <w:rsid w:val="00C54AE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after="0" w:line="240" w:lineRule="auto"/>
      <w:ind w:left="1152" w:right="1152"/>
    </w:pPr>
    <w:rPr>
      <w:rFonts w:eastAsiaTheme="minorEastAsia"/>
      <w:i/>
      <w:iCs/>
      <w:color w:val="244061" w:themeColor="accent1" w:themeShade="80"/>
    </w:rPr>
  </w:style>
  <w:style w:type="paragraph" w:styleId="BodyText3">
    <w:name w:val="Body Text 3"/>
    <w:basedOn w:val="Normal"/>
    <w:link w:val="BodyText3Char"/>
    <w:uiPriority w:val="99"/>
    <w:semiHidden/>
    <w:unhideWhenUsed/>
    <w:rsid w:val="00C54AED"/>
    <w:pPr>
      <w:spacing w:after="120" w:line="240" w:lineRule="auto"/>
    </w:pPr>
    <w:rPr>
      <w:szCs w:val="16"/>
    </w:rPr>
  </w:style>
  <w:style w:type="character" w:customStyle="1" w:styleId="BodyText3Char">
    <w:name w:val="Body Text 3 Char"/>
    <w:basedOn w:val="DefaultParagraphFont"/>
    <w:link w:val="BodyText3"/>
    <w:uiPriority w:val="99"/>
    <w:semiHidden/>
    <w:rsid w:val="00C54AED"/>
    <w:rPr>
      <w:szCs w:val="16"/>
    </w:rPr>
  </w:style>
  <w:style w:type="paragraph" w:styleId="BodyTextIndent3">
    <w:name w:val="Body Text Indent 3"/>
    <w:basedOn w:val="Normal"/>
    <w:link w:val="BodyTextIndent3Char"/>
    <w:uiPriority w:val="99"/>
    <w:semiHidden/>
    <w:unhideWhenUsed/>
    <w:rsid w:val="00C54AED"/>
    <w:pPr>
      <w:spacing w:after="120" w:line="240" w:lineRule="auto"/>
      <w:ind w:left="360"/>
    </w:pPr>
    <w:rPr>
      <w:szCs w:val="16"/>
    </w:rPr>
  </w:style>
  <w:style w:type="character" w:customStyle="1" w:styleId="BodyTextIndent3Char">
    <w:name w:val="Body Text Indent 3 Char"/>
    <w:basedOn w:val="DefaultParagraphFont"/>
    <w:link w:val="BodyTextIndent3"/>
    <w:uiPriority w:val="99"/>
    <w:semiHidden/>
    <w:rsid w:val="00C54AED"/>
    <w:rPr>
      <w:szCs w:val="16"/>
    </w:rPr>
  </w:style>
  <w:style w:type="character" w:styleId="CommentReference">
    <w:name w:val="annotation reference"/>
    <w:basedOn w:val="DefaultParagraphFont"/>
    <w:uiPriority w:val="99"/>
    <w:semiHidden/>
    <w:unhideWhenUsed/>
    <w:rsid w:val="00C54AED"/>
    <w:rPr>
      <w:sz w:val="22"/>
      <w:szCs w:val="16"/>
    </w:rPr>
  </w:style>
  <w:style w:type="paragraph" w:styleId="CommentText">
    <w:name w:val="annotation text"/>
    <w:basedOn w:val="Normal"/>
    <w:link w:val="CommentTextChar"/>
    <w:uiPriority w:val="99"/>
    <w:semiHidden/>
    <w:unhideWhenUsed/>
    <w:rsid w:val="00C54AED"/>
    <w:pPr>
      <w:spacing w:after="0" w:line="240" w:lineRule="auto"/>
    </w:pPr>
    <w:rPr>
      <w:szCs w:val="20"/>
    </w:rPr>
  </w:style>
  <w:style w:type="character" w:customStyle="1" w:styleId="CommentTextChar">
    <w:name w:val="Comment Text Char"/>
    <w:basedOn w:val="DefaultParagraphFont"/>
    <w:link w:val="CommentText"/>
    <w:uiPriority w:val="99"/>
    <w:semiHidden/>
    <w:rsid w:val="00C54AED"/>
    <w:rPr>
      <w:szCs w:val="20"/>
    </w:rPr>
  </w:style>
  <w:style w:type="paragraph" w:styleId="CommentSubject">
    <w:name w:val="annotation subject"/>
    <w:basedOn w:val="CommentText"/>
    <w:next w:val="CommentText"/>
    <w:link w:val="CommentSubjectChar"/>
    <w:uiPriority w:val="99"/>
    <w:semiHidden/>
    <w:unhideWhenUsed/>
    <w:rsid w:val="00C54AED"/>
    <w:rPr>
      <w:b/>
      <w:bCs/>
    </w:rPr>
  </w:style>
  <w:style w:type="character" w:customStyle="1" w:styleId="CommentSubjectChar">
    <w:name w:val="Comment Subject Char"/>
    <w:basedOn w:val="CommentTextChar"/>
    <w:link w:val="CommentSubject"/>
    <w:uiPriority w:val="99"/>
    <w:semiHidden/>
    <w:rsid w:val="00C54AED"/>
    <w:rPr>
      <w:b/>
      <w:bCs/>
      <w:szCs w:val="20"/>
    </w:rPr>
  </w:style>
  <w:style w:type="paragraph" w:styleId="DocumentMap">
    <w:name w:val="Document Map"/>
    <w:basedOn w:val="Normal"/>
    <w:link w:val="DocumentMapChar"/>
    <w:uiPriority w:val="99"/>
    <w:semiHidden/>
    <w:unhideWhenUsed/>
    <w:rsid w:val="00C54AE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54AED"/>
    <w:rPr>
      <w:rFonts w:ascii="Segoe UI" w:hAnsi="Segoe UI" w:cs="Segoe UI"/>
      <w:szCs w:val="16"/>
    </w:rPr>
  </w:style>
  <w:style w:type="paragraph" w:styleId="EndnoteText">
    <w:name w:val="endnote text"/>
    <w:basedOn w:val="Normal"/>
    <w:link w:val="EndnoteTextChar"/>
    <w:uiPriority w:val="99"/>
    <w:semiHidden/>
    <w:unhideWhenUsed/>
    <w:rsid w:val="00C54AED"/>
    <w:pPr>
      <w:spacing w:after="0" w:line="240" w:lineRule="auto"/>
    </w:pPr>
    <w:rPr>
      <w:szCs w:val="20"/>
    </w:rPr>
  </w:style>
  <w:style w:type="character" w:customStyle="1" w:styleId="EndnoteTextChar">
    <w:name w:val="Endnote Text Char"/>
    <w:basedOn w:val="DefaultParagraphFont"/>
    <w:link w:val="EndnoteText"/>
    <w:uiPriority w:val="99"/>
    <w:semiHidden/>
    <w:rsid w:val="00C54AED"/>
    <w:rPr>
      <w:szCs w:val="20"/>
    </w:rPr>
  </w:style>
  <w:style w:type="paragraph" w:styleId="EnvelopeReturn">
    <w:name w:val="envelope return"/>
    <w:basedOn w:val="Normal"/>
    <w:uiPriority w:val="99"/>
    <w:semiHidden/>
    <w:unhideWhenUsed/>
    <w:rsid w:val="00C54AED"/>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54AED"/>
    <w:pPr>
      <w:spacing w:after="0" w:line="240" w:lineRule="auto"/>
    </w:pPr>
    <w:rPr>
      <w:szCs w:val="20"/>
    </w:rPr>
  </w:style>
  <w:style w:type="character" w:customStyle="1" w:styleId="FootnoteTextChar">
    <w:name w:val="Footnote Text Char"/>
    <w:basedOn w:val="DefaultParagraphFont"/>
    <w:link w:val="FootnoteText"/>
    <w:uiPriority w:val="99"/>
    <w:semiHidden/>
    <w:rsid w:val="00C54AED"/>
    <w:rPr>
      <w:szCs w:val="20"/>
    </w:rPr>
  </w:style>
  <w:style w:type="character" w:styleId="HTMLCode">
    <w:name w:val="HTML Code"/>
    <w:basedOn w:val="DefaultParagraphFont"/>
    <w:uiPriority w:val="99"/>
    <w:semiHidden/>
    <w:unhideWhenUsed/>
    <w:rsid w:val="00C54AED"/>
    <w:rPr>
      <w:rFonts w:ascii="Consolas" w:hAnsi="Consolas"/>
      <w:sz w:val="22"/>
      <w:szCs w:val="20"/>
    </w:rPr>
  </w:style>
  <w:style w:type="character" w:styleId="HTMLKeyboard">
    <w:name w:val="HTML Keyboard"/>
    <w:basedOn w:val="DefaultParagraphFont"/>
    <w:uiPriority w:val="99"/>
    <w:semiHidden/>
    <w:unhideWhenUsed/>
    <w:rsid w:val="00C54AED"/>
    <w:rPr>
      <w:rFonts w:ascii="Consolas" w:hAnsi="Consolas"/>
      <w:sz w:val="22"/>
      <w:szCs w:val="20"/>
    </w:rPr>
  </w:style>
  <w:style w:type="paragraph" w:styleId="HTMLPreformatted">
    <w:name w:val="HTML Preformatted"/>
    <w:basedOn w:val="Normal"/>
    <w:link w:val="HTMLPreformattedChar"/>
    <w:uiPriority w:val="99"/>
    <w:semiHidden/>
    <w:unhideWhenUsed/>
    <w:rsid w:val="00C54AED"/>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54AED"/>
    <w:rPr>
      <w:rFonts w:ascii="Consolas" w:hAnsi="Consolas"/>
      <w:szCs w:val="20"/>
    </w:rPr>
  </w:style>
  <w:style w:type="character" w:styleId="HTMLTypewriter">
    <w:name w:val="HTML Typewriter"/>
    <w:basedOn w:val="DefaultParagraphFont"/>
    <w:uiPriority w:val="99"/>
    <w:semiHidden/>
    <w:unhideWhenUsed/>
    <w:rsid w:val="00C54AED"/>
    <w:rPr>
      <w:rFonts w:ascii="Consolas" w:hAnsi="Consolas"/>
      <w:sz w:val="22"/>
      <w:szCs w:val="20"/>
    </w:rPr>
  </w:style>
  <w:style w:type="paragraph" w:styleId="MacroText">
    <w:name w:val="macro"/>
    <w:link w:val="MacroTextChar"/>
    <w:uiPriority w:val="99"/>
    <w:semiHidden/>
    <w:unhideWhenUsed/>
    <w:rsid w:val="00C54AE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Cs w:val="20"/>
    </w:rPr>
  </w:style>
  <w:style w:type="character" w:customStyle="1" w:styleId="MacroTextChar">
    <w:name w:val="Macro Text Char"/>
    <w:basedOn w:val="DefaultParagraphFont"/>
    <w:link w:val="MacroText"/>
    <w:uiPriority w:val="99"/>
    <w:semiHidden/>
    <w:rsid w:val="00C54AED"/>
    <w:rPr>
      <w:rFonts w:ascii="Consolas" w:hAnsi="Consolas"/>
      <w:szCs w:val="20"/>
    </w:rPr>
  </w:style>
  <w:style w:type="paragraph" w:styleId="PlainText">
    <w:name w:val="Plain Text"/>
    <w:basedOn w:val="Normal"/>
    <w:link w:val="PlainTextChar"/>
    <w:uiPriority w:val="99"/>
    <w:semiHidden/>
    <w:unhideWhenUsed/>
    <w:rsid w:val="00C54AE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54AED"/>
    <w:rPr>
      <w:rFonts w:ascii="Consolas" w:hAnsi="Consolas"/>
      <w:szCs w:val="21"/>
    </w:rPr>
  </w:style>
  <w:style w:type="paragraph" w:styleId="TOC9">
    <w:name w:val="toc 9"/>
    <w:basedOn w:val="Normal"/>
    <w:next w:val="Normal"/>
    <w:autoRedefine/>
    <w:uiPriority w:val="39"/>
    <w:semiHidden/>
    <w:unhideWhenUsed/>
    <w:rsid w:val="00C54AED"/>
    <w:pPr>
      <w:spacing w:after="120" w:line="240" w:lineRule="auto"/>
      <w:ind w:left="1757"/>
    </w:pPr>
  </w:style>
  <w:style w:type="character" w:customStyle="1" w:styleId="Bodytext2">
    <w:name w:val="Body text (2)_"/>
    <w:basedOn w:val="DefaultParagraphFont"/>
    <w:link w:val="Bodytext20"/>
    <w:rsid w:val="00C54AED"/>
    <w:rPr>
      <w:rFonts w:ascii="Times New Roman" w:eastAsia="Times New Roman" w:hAnsi="Times New Roman" w:cs="Times New Roman"/>
      <w:sz w:val="20"/>
      <w:szCs w:val="20"/>
      <w:shd w:val="clear" w:color="auto" w:fill="FFFFFF"/>
    </w:rPr>
  </w:style>
  <w:style w:type="character" w:customStyle="1" w:styleId="Bodytext2Italic">
    <w:name w:val="Body text (2) + Italic"/>
    <w:aliases w:val="Spacing 0 pt,Body text (5) + Not Italic"/>
    <w:basedOn w:val="Bodytext2"/>
    <w:rsid w:val="00C54AED"/>
    <w:rPr>
      <w:rFonts w:ascii="Times New Roman" w:eastAsia="Times New Roman" w:hAnsi="Times New Roman" w:cs="Times New Roman"/>
      <w:i/>
      <w:iCs/>
      <w:color w:val="000000"/>
      <w:spacing w:val="10"/>
      <w:w w:val="100"/>
      <w:position w:val="0"/>
      <w:sz w:val="20"/>
      <w:szCs w:val="20"/>
      <w:shd w:val="clear" w:color="auto" w:fill="FFFFFF"/>
      <w:lang w:val="vi-VN" w:eastAsia="vi-VN" w:bidi="vi-VN"/>
    </w:rPr>
  </w:style>
  <w:style w:type="character" w:customStyle="1" w:styleId="Bodytext5">
    <w:name w:val="Body text (5)_"/>
    <w:basedOn w:val="DefaultParagraphFont"/>
    <w:link w:val="Bodytext50"/>
    <w:rsid w:val="00C54AED"/>
    <w:rPr>
      <w:rFonts w:ascii="Times New Roman" w:eastAsia="Times New Roman" w:hAnsi="Times New Roman" w:cs="Times New Roman"/>
      <w:i/>
      <w:iCs/>
      <w:spacing w:val="10"/>
      <w:sz w:val="20"/>
      <w:szCs w:val="20"/>
      <w:shd w:val="clear" w:color="auto" w:fill="FFFFFF"/>
    </w:rPr>
  </w:style>
  <w:style w:type="character" w:customStyle="1" w:styleId="Bodytext295pt">
    <w:name w:val="Body text (2) + 9.5 pt"/>
    <w:aliases w:val="Bold,Italic,Spacing 1 pt,Body text (5) + 9.5 pt"/>
    <w:basedOn w:val="Bodytext2"/>
    <w:rsid w:val="00C54AED"/>
    <w:rPr>
      <w:rFonts w:ascii="Times New Roman" w:eastAsia="Times New Roman" w:hAnsi="Times New Roman" w:cs="Times New Roman"/>
      <w:b/>
      <w:bCs/>
      <w:i/>
      <w:iCs/>
      <w:color w:val="000000"/>
      <w:spacing w:val="20"/>
      <w:w w:val="100"/>
      <w:position w:val="0"/>
      <w:sz w:val="19"/>
      <w:szCs w:val="19"/>
      <w:shd w:val="clear" w:color="auto" w:fill="FFFFFF"/>
      <w:lang w:val="vi-VN" w:eastAsia="vi-VN" w:bidi="vi-VN"/>
    </w:rPr>
  </w:style>
  <w:style w:type="character" w:customStyle="1" w:styleId="Bodytext29pt">
    <w:name w:val="Body text (2) + 9 pt"/>
    <w:basedOn w:val="Bodytext2"/>
    <w:rsid w:val="00C54AED"/>
    <w:rPr>
      <w:rFonts w:ascii="Times New Roman" w:eastAsia="Times New Roman" w:hAnsi="Times New Roman" w:cs="Times New Roman"/>
      <w:color w:val="000000"/>
      <w:spacing w:val="0"/>
      <w:w w:val="100"/>
      <w:position w:val="0"/>
      <w:sz w:val="18"/>
      <w:szCs w:val="18"/>
      <w:shd w:val="clear" w:color="auto" w:fill="FFFFFF"/>
      <w:lang w:val="vi-VN" w:eastAsia="vi-VN" w:bidi="vi-VN"/>
    </w:rPr>
  </w:style>
  <w:style w:type="paragraph" w:customStyle="1" w:styleId="Bodytext50">
    <w:name w:val="Body text (5)"/>
    <w:basedOn w:val="Normal"/>
    <w:link w:val="Bodytext5"/>
    <w:rsid w:val="00C54AED"/>
    <w:pPr>
      <w:widowControl w:val="0"/>
      <w:shd w:val="clear" w:color="auto" w:fill="FFFFFF"/>
      <w:spacing w:after="0" w:line="0" w:lineRule="atLeast"/>
      <w:ind w:hanging="1300"/>
    </w:pPr>
    <w:rPr>
      <w:rFonts w:ascii="Times New Roman" w:eastAsia="Times New Roman" w:hAnsi="Times New Roman" w:cs="Times New Roman"/>
      <w:i/>
      <w:iCs/>
      <w:spacing w:val="10"/>
      <w:sz w:val="20"/>
      <w:szCs w:val="20"/>
    </w:rPr>
  </w:style>
  <w:style w:type="paragraph" w:customStyle="1" w:styleId="Bodytext20">
    <w:name w:val="Body text (2)"/>
    <w:basedOn w:val="Normal"/>
    <w:link w:val="Bodytext2"/>
    <w:rsid w:val="00C54AED"/>
    <w:pPr>
      <w:widowControl w:val="0"/>
      <w:shd w:val="clear" w:color="auto" w:fill="FFFFFF"/>
      <w:spacing w:after="0" w:line="0" w:lineRule="atLeast"/>
      <w:ind w:hanging="1820"/>
      <w:jc w:val="both"/>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220CD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dc:creator>
  <cp:keywords/>
  <dc:description/>
  <cp:lastModifiedBy>Khac son</cp:lastModifiedBy>
  <cp:revision>2</cp:revision>
  <dcterms:created xsi:type="dcterms:W3CDTF">2018-11-28T17:55:00Z</dcterms:created>
  <dcterms:modified xsi:type="dcterms:W3CDTF">2018-11-28T17:55:00Z</dcterms:modified>
</cp:coreProperties>
</file>