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E3E" w:rsidRPr="00243247" w:rsidRDefault="00C73E3E" w:rsidP="00C73E3E">
      <w:pPr>
        <w:ind w:left="426"/>
        <w:jc w:val="both"/>
        <w:rPr>
          <w:rStyle w:val="fontstyle01"/>
          <w:b/>
          <w:sz w:val="26"/>
          <w:szCs w:val="26"/>
        </w:rPr>
      </w:pPr>
      <w:r w:rsidRPr="00243247">
        <w:rPr>
          <w:rStyle w:val="fontstyle01"/>
          <w:b/>
          <w:sz w:val="26"/>
          <w:szCs w:val="26"/>
        </w:rPr>
        <w:t>Chương 3. Biểu diễn hệ thóng và tín hiệu rời rạc trong miền tần số liên tục</w:t>
      </w:r>
    </w:p>
    <w:p w:rsidR="00C73E3E" w:rsidRPr="00243247" w:rsidRDefault="00C73E3E" w:rsidP="00C73E3E">
      <w:pPr>
        <w:ind w:left="426"/>
        <w:jc w:val="both"/>
        <w:rPr>
          <w:rStyle w:val="fontstyle01"/>
          <w:b/>
          <w:sz w:val="26"/>
          <w:szCs w:val="26"/>
        </w:rPr>
      </w:pPr>
      <w:r w:rsidRPr="00243247">
        <w:rPr>
          <w:rStyle w:val="fontstyle01"/>
          <w:b/>
          <w:sz w:val="26"/>
          <w:szCs w:val="26"/>
        </w:rPr>
        <w:t>3.1 Mở đầu</w:t>
      </w:r>
    </w:p>
    <w:p w:rsidR="00C73E3E" w:rsidRPr="00243247" w:rsidRDefault="00C73E3E" w:rsidP="00C73E3E">
      <w:pPr>
        <w:ind w:left="426" w:firstLine="425"/>
        <w:jc w:val="both"/>
        <w:rPr>
          <w:rFonts w:ascii="Times New Roman" w:eastAsiaTheme="minorEastAsia" w:hAnsi="Times New Roman" w:cs="Times New Roman"/>
          <w:color w:val="000000"/>
          <w:sz w:val="26"/>
          <w:szCs w:val="26"/>
        </w:rPr>
      </w:pPr>
      <w:r w:rsidRPr="00243247">
        <w:rPr>
          <w:rStyle w:val="fontstyle01"/>
          <w:sz w:val="26"/>
          <w:szCs w:val="26"/>
        </w:rPr>
        <w:t xml:space="preserve">Trong chương này chúng ta sẽ dùng một công tụ toán học khác, đó là biến đổi Fourier để chuyển việc biểu diễn tín hiệu và hệ thồng rời rạc từ miền biến số độc lập n sang miền tần số liên tục </w:t>
      </w:r>
      <m:oMath>
        <m:r>
          <w:rPr>
            <w:rFonts w:ascii="Cambria Math" w:eastAsia="Times New Roman" w:hAnsi="Cambria Math" w:cs="Times New Roman"/>
            <w:color w:val="000000"/>
            <w:sz w:val="26"/>
            <w:szCs w:val="26"/>
          </w:rPr>
          <m:t>ω.</m:t>
        </m:r>
      </m:oMath>
    </w:p>
    <w:p w:rsidR="00C73E3E" w:rsidRPr="00243247" w:rsidRDefault="00C73E3E" w:rsidP="00C73E3E">
      <w:pPr>
        <w:ind w:left="426" w:firstLine="425"/>
        <w:jc w:val="both"/>
        <w:rPr>
          <w:rStyle w:val="fontstyle01"/>
          <w:rFonts w:eastAsiaTheme="minorEastAsia"/>
          <w:b/>
          <w:sz w:val="26"/>
          <w:szCs w:val="26"/>
        </w:rPr>
      </w:pPr>
      <w:r w:rsidRPr="00243247">
        <w:rPr>
          <w:rFonts w:ascii="Times New Roman" w:hAnsi="Times New Roman" w:cs="Times New Roman"/>
          <w:noProof/>
          <w:color w:val="000000"/>
          <w:sz w:val="26"/>
          <w:szCs w:val="26"/>
        </w:rPr>
        <mc:AlternateContent>
          <mc:Choice Requires="wps">
            <w:drawing>
              <wp:anchor distT="0" distB="0" distL="114300" distR="114300" simplePos="0" relativeHeight="251665408" behindDoc="0" locked="0" layoutInCell="1" allowOverlap="1" wp14:anchorId="5A60D99F" wp14:editId="50898838">
                <wp:simplePos x="0" y="0"/>
                <wp:positionH relativeFrom="column">
                  <wp:posOffset>2051050</wp:posOffset>
                </wp:positionH>
                <wp:positionV relativeFrom="paragraph">
                  <wp:posOffset>3348990</wp:posOffset>
                </wp:positionV>
                <wp:extent cx="1866900" cy="707390"/>
                <wp:effectExtent l="19050" t="19050" r="0" b="73660"/>
                <wp:wrapNone/>
                <wp:docPr id="5" name="Straight Arrow Connector 5"/>
                <wp:cNvGraphicFramePr/>
                <a:graphic xmlns:a="http://schemas.openxmlformats.org/drawingml/2006/main">
                  <a:graphicData uri="http://schemas.microsoft.com/office/word/2010/wordprocessingShape">
                    <wps:wsp>
                      <wps:cNvCnPr/>
                      <wps:spPr>
                        <a:xfrm>
                          <a:off x="0" y="0"/>
                          <a:ext cx="1866900" cy="70739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61.5pt;margin-top:263.7pt;width:147pt;height:5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" strokecolor="black [3040]" strokeweight="2.25pt">
                <v:stroke endarrow="open"/>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68480" behindDoc="0" locked="0" layoutInCell="1" allowOverlap="1" wp14:anchorId="473BB5EB" wp14:editId="58BECF96">
                <wp:simplePos x="0" y="0"/>
                <wp:positionH relativeFrom="column">
                  <wp:posOffset>1868170</wp:posOffset>
                </wp:positionH>
                <wp:positionV relativeFrom="paragraph">
                  <wp:posOffset>3961130</wp:posOffset>
                </wp:positionV>
                <wp:extent cx="1960880" cy="659765"/>
                <wp:effectExtent l="0" t="76200" r="20320" b="26035"/>
                <wp:wrapNone/>
                <wp:docPr id="11" name="Straight Arrow Connector 11"/>
                <wp:cNvGraphicFramePr/>
                <a:graphic xmlns:a="http://schemas.openxmlformats.org/drawingml/2006/main">
                  <a:graphicData uri="http://schemas.microsoft.com/office/word/2010/wordprocessingShape">
                    <wps:wsp>
                      <wps:cNvCnPr/>
                      <wps:spPr>
                        <a:xfrm flipH="1" flipV="1">
                          <a:off x="0" y="0"/>
                          <a:ext cx="1960880" cy="65976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47.1pt;margin-top:311.9pt;width:154.4pt;height:51.9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" strokecolor="black [3040]" strokeweight="2.25pt">
                <v:stroke endarrow="open"/>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80768" behindDoc="0" locked="0" layoutInCell="1" allowOverlap="1" wp14:anchorId="2B2E97D1" wp14:editId="3582FD1A">
                <wp:simplePos x="0" y="0"/>
                <wp:positionH relativeFrom="column">
                  <wp:posOffset>885825</wp:posOffset>
                </wp:positionH>
                <wp:positionV relativeFrom="paragraph">
                  <wp:posOffset>5497830</wp:posOffset>
                </wp:positionV>
                <wp:extent cx="4524375" cy="5334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4524375" cy="533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3A48" w:rsidRPr="00F6444C" w:rsidRDefault="00F33A48" w:rsidP="00C73E3E">
                            <w:pPr>
                              <w:jc w:val="center"/>
                              <w:rPr>
                                <w:rFonts w:ascii="Times New Roman" w:hAnsi="Times New Roman" w:cs="Times New Roman"/>
                                <w:b/>
                                <w:sz w:val="26"/>
                                <w:szCs w:val="26"/>
                              </w:rPr>
                            </w:pPr>
                            <w:r w:rsidRPr="00F6444C">
                              <w:rPr>
                                <w:rFonts w:ascii="Times New Roman" w:hAnsi="Times New Roman" w:cs="Times New Roman"/>
                                <w:b/>
                                <w:sz w:val="26"/>
                                <w:szCs w:val="26"/>
                              </w:rPr>
                              <w:t>Hình 3.1.1 Sự liên hệ giữa các miền biểu diễn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69.75pt;margin-top:432.9pt;width:356.25pt;height:4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" fillcolor="white [3201]" strokecolor="white [3212]" strokeweight=".5pt">
                <v:textbox>
                  <w:txbxContent>
                    <w:p w:rsidR="00F33A48" w:rsidRPr="00F6444C" w:rsidRDefault="00F33A48" w:rsidP="00C73E3E">
                      <w:pPr>
                        <w:jc w:val="center"/>
                        <w:rPr>
                          <w:rFonts w:ascii="Times New Roman" w:hAnsi="Times New Roman" w:cs="Times New Roman"/>
                          <w:b/>
                          <w:sz w:val="26"/>
                          <w:szCs w:val="26"/>
                        </w:rPr>
                      </w:pPr>
                      <w:r w:rsidRPr="00F6444C">
                        <w:rPr>
                          <w:rFonts w:ascii="Times New Roman" w:hAnsi="Times New Roman" w:cs="Times New Roman"/>
                          <w:b/>
                          <w:sz w:val="26"/>
                          <w:szCs w:val="26"/>
                        </w:rPr>
                        <w:t>Hình 3.1.1 Sự liên hệ giữa các miền biểu diễn</w:t>
                      </w:r>
                    </w:p>
                  </w:txbxContent>
                </v:textbox>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9744" behindDoc="0" locked="0" layoutInCell="1" allowOverlap="1" wp14:anchorId="7D348F8E" wp14:editId="647434DE">
                <wp:simplePos x="0" y="0"/>
                <wp:positionH relativeFrom="column">
                  <wp:posOffset>4724399</wp:posOffset>
                </wp:positionH>
                <wp:positionV relativeFrom="paragraph">
                  <wp:posOffset>2640330</wp:posOffset>
                </wp:positionV>
                <wp:extent cx="1323975" cy="7143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323975" cy="714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3A48" w:rsidRPr="00F6444C" w:rsidRDefault="00F33A48" w:rsidP="00C73E3E">
                            <w:pPr>
                              <w:rPr>
                                <w:rFonts w:ascii="Times New Roman" w:hAnsi="Times New Roman" w:cs="Times New Roman"/>
                                <w:b/>
                                <w:sz w:val="26"/>
                                <w:szCs w:val="26"/>
                              </w:rPr>
                            </w:pPr>
                            <w:r>
                              <w:rPr>
                                <w:rFonts w:ascii="Times New Roman" w:hAnsi="Times New Roman" w:cs="Times New Roman"/>
                                <w:b/>
                                <w:sz w:val="26"/>
                                <w:szCs w:val="26"/>
                              </w:rPr>
                              <w:t>Quan hệ giữa ZT và 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left:0;text-align:left;margin-left:372pt;margin-top:207.9pt;width:104.25pt;height:5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" fillcolor="white [3201]" strokecolor="white [3212]" strokeweight=".5pt">
                <v:textbox>
                  <w:txbxContent>
                    <w:p w:rsidR="00F33A48" w:rsidRPr="00F6444C" w:rsidRDefault="00F33A48" w:rsidP="00C73E3E">
                      <w:pPr>
                        <w:rPr>
                          <w:rFonts w:ascii="Times New Roman" w:hAnsi="Times New Roman" w:cs="Times New Roman"/>
                          <w:b/>
                          <w:sz w:val="26"/>
                          <w:szCs w:val="26"/>
                        </w:rPr>
                      </w:pPr>
                      <w:r>
                        <w:rPr>
                          <w:rFonts w:ascii="Times New Roman" w:hAnsi="Times New Roman" w:cs="Times New Roman"/>
                          <w:b/>
                          <w:sz w:val="26"/>
                          <w:szCs w:val="26"/>
                        </w:rPr>
                        <w:t>Quan hệ giữa ZT và FT</w:t>
                      </w:r>
                    </w:p>
                  </w:txbxContent>
                </v:textbox>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8720" behindDoc="0" locked="0" layoutInCell="1" allowOverlap="1" wp14:anchorId="591D1345" wp14:editId="4B792A1D">
                <wp:simplePos x="0" y="0"/>
                <wp:positionH relativeFrom="column">
                  <wp:posOffset>2466340</wp:posOffset>
                </wp:positionH>
                <wp:positionV relativeFrom="paragraph">
                  <wp:posOffset>4554855</wp:posOffset>
                </wp:positionV>
                <wp:extent cx="561975" cy="247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619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3A48" w:rsidRPr="00F6444C" w:rsidRDefault="00F33A48" w:rsidP="00C73E3E">
                            <w:pPr>
                              <w:rPr>
                                <w:rFonts w:ascii="Times New Roman" w:hAnsi="Times New Roman" w:cs="Times New Roman"/>
                                <w:b/>
                                <w:sz w:val="26"/>
                                <w:szCs w:val="26"/>
                              </w:rPr>
                            </w:pPr>
                            <w:r>
                              <w:rPr>
                                <w:rFonts w:ascii="Times New Roman" w:hAnsi="Times New Roman" w:cs="Times New Roman"/>
                                <w:b/>
                                <w:sz w:val="26"/>
                                <w:szCs w:val="26"/>
                              </w:rPr>
                              <w:t>IF</w:t>
                            </w:r>
                            <w:r w:rsidRPr="00F6444C">
                              <w:rPr>
                                <w:rFonts w:ascii="Times New Roman" w:hAnsi="Times New Roman" w:cs="Times New Roman"/>
                                <w:b/>
                                <w:sz w:val="26"/>
                                <w:szCs w:val="26"/>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left:0;text-align:left;margin-left:194.2pt;margin-top:358.65pt;width:44.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" fillcolor="white [3201]" strokecolor="white [3212]" strokeweight=".5pt">
                <v:textbox>
                  <w:txbxContent>
                    <w:p w:rsidR="00F33A48" w:rsidRPr="00F6444C" w:rsidRDefault="00F33A48" w:rsidP="00C73E3E">
                      <w:pPr>
                        <w:rPr>
                          <w:rFonts w:ascii="Times New Roman" w:hAnsi="Times New Roman" w:cs="Times New Roman"/>
                          <w:b/>
                          <w:sz w:val="26"/>
                          <w:szCs w:val="26"/>
                        </w:rPr>
                      </w:pPr>
                      <w:r>
                        <w:rPr>
                          <w:rFonts w:ascii="Times New Roman" w:hAnsi="Times New Roman" w:cs="Times New Roman"/>
                          <w:b/>
                          <w:sz w:val="26"/>
                          <w:szCs w:val="26"/>
                        </w:rPr>
                        <w:t>IF</w:t>
                      </w:r>
                      <w:r w:rsidRPr="00F6444C">
                        <w:rPr>
                          <w:rFonts w:ascii="Times New Roman" w:hAnsi="Times New Roman" w:cs="Times New Roman"/>
                          <w:b/>
                          <w:sz w:val="26"/>
                          <w:szCs w:val="26"/>
                        </w:rPr>
                        <w:t>T</w:t>
                      </w:r>
                    </w:p>
                  </w:txbxContent>
                </v:textbox>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7696" behindDoc="0" locked="0" layoutInCell="1" allowOverlap="1" wp14:anchorId="02517188" wp14:editId="097D1D77">
                <wp:simplePos x="0" y="0"/>
                <wp:positionH relativeFrom="column">
                  <wp:posOffset>3028950</wp:posOffset>
                </wp:positionH>
                <wp:positionV relativeFrom="paragraph">
                  <wp:posOffset>3354705</wp:posOffset>
                </wp:positionV>
                <wp:extent cx="438150" cy="2476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3A48" w:rsidRPr="00F6444C" w:rsidRDefault="00F33A48" w:rsidP="00C73E3E">
                            <w:pPr>
                              <w:rPr>
                                <w:rFonts w:ascii="Times New Roman" w:hAnsi="Times New Roman" w:cs="Times New Roman"/>
                                <w:b/>
                                <w:sz w:val="26"/>
                                <w:szCs w:val="26"/>
                              </w:rPr>
                            </w:pPr>
                            <w:r>
                              <w:rPr>
                                <w:rFonts w:ascii="Times New Roman" w:hAnsi="Times New Roman" w:cs="Times New Roman"/>
                                <w:b/>
                                <w:sz w:val="26"/>
                                <w:szCs w:val="26"/>
                              </w:rPr>
                              <w:t>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left:0;text-align:left;margin-left:238.5pt;margin-top:264.15pt;width:34.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" fillcolor="white [3201]" strokecolor="white [3212]" strokeweight=".5pt">
                <v:textbox>
                  <w:txbxContent>
                    <w:p w:rsidR="00F33A48" w:rsidRPr="00F6444C" w:rsidRDefault="00F33A48" w:rsidP="00C73E3E">
                      <w:pPr>
                        <w:rPr>
                          <w:rFonts w:ascii="Times New Roman" w:hAnsi="Times New Roman" w:cs="Times New Roman"/>
                          <w:b/>
                          <w:sz w:val="26"/>
                          <w:szCs w:val="26"/>
                        </w:rPr>
                      </w:pPr>
                      <w:r>
                        <w:rPr>
                          <w:rFonts w:ascii="Times New Roman" w:hAnsi="Times New Roman" w:cs="Times New Roman"/>
                          <w:b/>
                          <w:sz w:val="26"/>
                          <w:szCs w:val="26"/>
                        </w:rPr>
                        <w:t>FT</w:t>
                      </w:r>
                    </w:p>
                  </w:txbxContent>
                </v:textbox>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6672" behindDoc="0" locked="0" layoutInCell="1" allowOverlap="1" wp14:anchorId="1FE01469" wp14:editId="727BB0C3">
                <wp:simplePos x="0" y="0"/>
                <wp:positionH relativeFrom="column">
                  <wp:posOffset>2819399</wp:posOffset>
                </wp:positionH>
                <wp:positionV relativeFrom="paragraph">
                  <wp:posOffset>2707005</wp:posOffset>
                </wp:positionV>
                <wp:extent cx="542925" cy="2476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429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3A48" w:rsidRPr="00F6444C" w:rsidRDefault="00F33A48" w:rsidP="00C73E3E">
                            <w:pPr>
                              <w:rPr>
                                <w:rFonts w:ascii="Times New Roman" w:hAnsi="Times New Roman" w:cs="Times New Roman"/>
                                <w:b/>
                                <w:sz w:val="26"/>
                                <w:szCs w:val="26"/>
                              </w:rPr>
                            </w:pPr>
                            <w:r>
                              <w:rPr>
                                <w:rFonts w:ascii="Times New Roman" w:hAnsi="Times New Roman" w:cs="Times New Roman"/>
                                <w:b/>
                                <w:sz w:val="26"/>
                                <w:szCs w:val="26"/>
                              </w:rPr>
                              <w:t>IZT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222pt;margin-top:213.15pt;width:42.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" fillcolor="white [3201]" strokecolor="white [3212]" strokeweight=".5pt">
                <v:textbox>
                  <w:txbxContent>
                    <w:p w:rsidR="00F33A48" w:rsidRPr="00F6444C" w:rsidRDefault="00F33A48" w:rsidP="00C73E3E">
                      <w:pPr>
                        <w:rPr>
                          <w:rFonts w:ascii="Times New Roman" w:hAnsi="Times New Roman" w:cs="Times New Roman"/>
                          <w:b/>
                          <w:sz w:val="26"/>
                          <w:szCs w:val="26"/>
                        </w:rPr>
                      </w:pPr>
                      <w:r>
                        <w:rPr>
                          <w:rFonts w:ascii="Times New Roman" w:hAnsi="Times New Roman" w:cs="Times New Roman"/>
                          <w:b/>
                          <w:sz w:val="26"/>
                          <w:szCs w:val="26"/>
                        </w:rPr>
                        <w:t>IZT</w:t>
                      </w:r>
                    </w:p>
                  </w:txbxContent>
                </v:textbox>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5648" behindDoc="0" locked="0" layoutInCell="1" allowOverlap="1" wp14:anchorId="0E391560" wp14:editId="3EF5CE94">
                <wp:simplePos x="0" y="0"/>
                <wp:positionH relativeFrom="column">
                  <wp:posOffset>1952626</wp:posOffset>
                </wp:positionH>
                <wp:positionV relativeFrom="paragraph">
                  <wp:posOffset>1764030</wp:posOffset>
                </wp:positionV>
                <wp:extent cx="438150" cy="2476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3A48" w:rsidRPr="00F6444C" w:rsidRDefault="00F33A48" w:rsidP="00C73E3E">
                            <w:pPr>
                              <w:rPr>
                                <w:rFonts w:ascii="Times New Roman" w:hAnsi="Times New Roman" w:cs="Times New Roman"/>
                                <w:b/>
                                <w:sz w:val="26"/>
                                <w:szCs w:val="26"/>
                              </w:rPr>
                            </w:pPr>
                            <w:r w:rsidRPr="00F6444C">
                              <w:rPr>
                                <w:rFonts w:ascii="Times New Roman" w:hAnsi="Times New Roman" w:cs="Times New Roman"/>
                                <w:b/>
                                <w:sz w:val="26"/>
                                <w:szCs w:val="26"/>
                              </w:rPr>
                              <w:t>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left:0;text-align:left;margin-left:153.75pt;margin-top:138.9pt;width:34.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" fillcolor="white [3201]" strokecolor="white [3212]" strokeweight=".5pt">
                <v:textbox>
                  <w:txbxContent>
                    <w:p w:rsidR="00F33A48" w:rsidRPr="00F6444C" w:rsidRDefault="00F33A48" w:rsidP="00C73E3E">
                      <w:pPr>
                        <w:rPr>
                          <w:rFonts w:ascii="Times New Roman" w:hAnsi="Times New Roman" w:cs="Times New Roman"/>
                          <w:b/>
                          <w:sz w:val="26"/>
                          <w:szCs w:val="26"/>
                        </w:rPr>
                      </w:pPr>
                      <w:r w:rsidRPr="00F6444C">
                        <w:rPr>
                          <w:rFonts w:ascii="Times New Roman" w:hAnsi="Times New Roman" w:cs="Times New Roman"/>
                          <w:b/>
                          <w:sz w:val="26"/>
                          <w:szCs w:val="26"/>
                        </w:rPr>
                        <w:t>ZT</w:t>
                      </w:r>
                    </w:p>
                  </w:txbxContent>
                </v:textbox>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4624" behindDoc="0" locked="0" layoutInCell="1" allowOverlap="1" wp14:anchorId="7702E146" wp14:editId="44892EA5">
                <wp:simplePos x="0" y="0"/>
                <wp:positionH relativeFrom="column">
                  <wp:posOffset>3828415</wp:posOffset>
                </wp:positionH>
                <wp:positionV relativeFrom="paragraph">
                  <wp:posOffset>3678555</wp:posOffset>
                </wp:positionV>
                <wp:extent cx="1438275" cy="1476375"/>
                <wp:effectExtent l="0" t="0" r="28575" b="28575"/>
                <wp:wrapNone/>
                <wp:docPr id="20" name="Oval 20"/>
                <wp:cNvGraphicFramePr/>
                <a:graphic xmlns:a="http://schemas.openxmlformats.org/drawingml/2006/main">
                  <a:graphicData uri="http://schemas.microsoft.com/office/word/2010/wordprocessingShape">
                    <wps:wsp>
                      <wps:cNvSpPr/>
                      <wps:spPr>
                        <a:xfrm>
                          <a:off x="0" y="0"/>
                          <a:ext cx="1438275" cy="1476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3A48" w:rsidRPr="00F6444C" w:rsidRDefault="00F33A48" w:rsidP="00C73E3E">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 xml:space="preserve">Miền </w:t>
                            </w:r>
                            <m:oMath>
                              <m:r>
                                <m:rPr>
                                  <m:sty m:val="bi"/>
                                </m:rPr>
                                <w:rPr>
                                  <w:rFonts w:ascii="Cambria Math" w:eastAsia="Times New Roman" w:hAnsi="Cambria Math" w:cs="Times New Roman"/>
                                  <w:color w:val="000000"/>
                                  <w:sz w:val="32"/>
                                  <w:szCs w:val="32"/>
                                </w:rPr>
                                <m:t>ω</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32" style="position:absolute;left:0;text-align:left;margin-left:301.45pt;margin-top:289.65pt;width:113.25pt;height:11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" fillcolor="white [3212]" strokecolor="black [3213]" strokeweight="2pt">
                <v:textbox>
                  <w:txbxContent>
                    <w:p w:rsidR="00F33A48" w:rsidRPr="00F6444C" w:rsidRDefault="00F33A48" w:rsidP="00C73E3E">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 xml:space="preserve">Miền </w:t>
                      </w:r>
                      <m:oMath>
                        <m:r>
                          <m:rPr>
                            <m:sty m:val="bi"/>
                          </m:rPr>
                          <w:rPr>
                            <w:rFonts w:ascii="Cambria Math" w:eastAsia="Times New Roman" w:hAnsi="Cambria Math" w:cs="Times New Roman"/>
                            <w:color w:val="000000"/>
                            <w:sz w:val="32"/>
                            <w:szCs w:val="32"/>
                          </w:rPr>
                          <m:t>ω</m:t>
                        </m:r>
                      </m:oMath>
                    </w:p>
                  </w:txbxContent>
                </v:textbox>
              </v:oval>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3600" behindDoc="0" locked="0" layoutInCell="1" allowOverlap="1" wp14:anchorId="5DCF3F4A" wp14:editId="72BBE16E">
                <wp:simplePos x="0" y="0"/>
                <wp:positionH relativeFrom="column">
                  <wp:posOffset>3286125</wp:posOffset>
                </wp:positionH>
                <wp:positionV relativeFrom="paragraph">
                  <wp:posOffset>840105</wp:posOffset>
                </wp:positionV>
                <wp:extent cx="1438275" cy="1476375"/>
                <wp:effectExtent l="0" t="0" r="28575" b="28575"/>
                <wp:wrapNone/>
                <wp:docPr id="19" name="Oval 19"/>
                <wp:cNvGraphicFramePr/>
                <a:graphic xmlns:a="http://schemas.openxmlformats.org/drawingml/2006/main">
                  <a:graphicData uri="http://schemas.microsoft.com/office/word/2010/wordprocessingShape">
                    <wps:wsp>
                      <wps:cNvSpPr/>
                      <wps:spPr>
                        <a:xfrm>
                          <a:off x="0" y="0"/>
                          <a:ext cx="1438275" cy="1476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3A48" w:rsidRPr="00F6444C" w:rsidRDefault="00F33A48" w:rsidP="00C73E3E">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Miền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33" style="position:absolute;left:0;text-align:left;margin-left:258.75pt;margin-top:66.15pt;width:113.25pt;height:11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" fillcolor="white [3212]" strokecolor="black [3213]" strokeweight="2pt">
                <v:textbox>
                  <w:txbxContent>
                    <w:p w:rsidR="00F33A48" w:rsidRPr="00F6444C" w:rsidRDefault="00F33A48" w:rsidP="00C73E3E">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Miền Z</w:t>
                      </w:r>
                    </w:p>
                  </w:txbxContent>
                </v:textbox>
              </v:oval>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2576" behindDoc="0" locked="0" layoutInCell="1" allowOverlap="1" wp14:anchorId="2CC43A37" wp14:editId="7EFA1031">
                <wp:simplePos x="0" y="0"/>
                <wp:positionH relativeFrom="column">
                  <wp:posOffset>4257675</wp:posOffset>
                </wp:positionH>
                <wp:positionV relativeFrom="paragraph">
                  <wp:posOffset>2268855</wp:posOffset>
                </wp:positionV>
                <wp:extent cx="104775" cy="294640"/>
                <wp:effectExtent l="76200" t="38100" r="66675" b="10160"/>
                <wp:wrapNone/>
                <wp:docPr id="18" name="Straight Arrow Connector 18"/>
                <wp:cNvGraphicFramePr/>
                <a:graphic xmlns:a="http://schemas.openxmlformats.org/drawingml/2006/main">
                  <a:graphicData uri="http://schemas.microsoft.com/office/word/2010/wordprocessingShape">
                    <wps:wsp>
                      <wps:cNvCnPr/>
                      <wps:spPr>
                        <a:xfrm flipH="1" flipV="1">
                          <a:off x="0" y="0"/>
                          <a:ext cx="104775" cy="29464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35.25pt;margin-top:178.65pt;width:8.25pt;height:23.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" strokecolor="black [3040]" strokeweight="2.25pt">
                <v:stroke endarrow="open"/>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69504" behindDoc="0" locked="0" layoutInCell="1" allowOverlap="1" wp14:anchorId="5A4C1B30" wp14:editId="34BBF627">
                <wp:simplePos x="0" y="0"/>
                <wp:positionH relativeFrom="column">
                  <wp:posOffset>4524375</wp:posOffset>
                </wp:positionH>
                <wp:positionV relativeFrom="paragraph">
                  <wp:posOffset>3354705</wp:posOffset>
                </wp:positionV>
                <wp:extent cx="95250" cy="323850"/>
                <wp:effectExtent l="76200" t="19050" r="57150" b="57150"/>
                <wp:wrapNone/>
                <wp:docPr id="13" name="Straight Arrow Connector 13"/>
                <wp:cNvGraphicFramePr/>
                <a:graphic xmlns:a="http://schemas.openxmlformats.org/drawingml/2006/main">
                  <a:graphicData uri="http://schemas.microsoft.com/office/word/2010/wordprocessingShape">
                    <wps:wsp>
                      <wps:cNvCnPr/>
                      <wps:spPr>
                        <a:xfrm>
                          <a:off x="0" y="0"/>
                          <a:ext cx="95250" cy="3238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56.25pt;margin-top:264.15pt;width:7.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" strokecolor="black [3040]" strokeweight="2.25pt">
                <v:stroke endarrow="open"/>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1552" behindDoc="0" locked="0" layoutInCell="1" allowOverlap="1" wp14:anchorId="29DEF75B" wp14:editId="69C438F2">
                <wp:simplePos x="0" y="0"/>
                <wp:positionH relativeFrom="column">
                  <wp:posOffset>4457700</wp:posOffset>
                </wp:positionH>
                <wp:positionV relativeFrom="paragraph">
                  <wp:posOffset>3030855</wp:posOffset>
                </wp:positionV>
                <wp:extent cx="66675" cy="247650"/>
                <wp:effectExtent l="19050" t="19050" r="28575" b="19050"/>
                <wp:wrapNone/>
                <wp:docPr id="17" name="Straight Connector 17"/>
                <wp:cNvGraphicFramePr/>
                <a:graphic xmlns:a="http://schemas.openxmlformats.org/drawingml/2006/main">
                  <a:graphicData uri="http://schemas.microsoft.com/office/word/2010/wordprocessingShape">
                    <wps:wsp>
                      <wps:cNvCnPr/>
                      <wps:spPr>
                        <a:xfrm>
                          <a:off x="0" y="0"/>
                          <a:ext cx="66675" cy="2476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pt,238.65pt" to="356.25pt,2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" strokecolor="black [3213]" strokeweight="2.25pt"/>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70528" behindDoc="0" locked="0" layoutInCell="1" allowOverlap="1" wp14:anchorId="27C9826B" wp14:editId="789D08ED">
                <wp:simplePos x="0" y="0"/>
                <wp:positionH relativeFrom="column">
                  <wp:posOffset>4362450</wp:posOffset>
                </wp:positionH>
                <wp:positionV relativeFrom="paragraph">
                  <wp:posOffset>2640330</wp:posOffset>
                </wp:positionV>
                <wp:extent cx="66675" cy="247650"/>
                <wp:effectExtent l="19050" t="19050" r="28575" b="19050"/>
                <wp:wrapNone/>
                <wp:docPr id="15" name="Straight Connector 15"/>
                <wp:cNvGraphicFramePr/>
                <a:graphic xmlns:a="http://schemas.openxmlformats.org/drawingml/2006/main">
                  <a:graphicData uri="http://schemas.microsoft.com/office/word/2010/wordprocessingShape">
                    <wps:wsp>
                      <wps:cNvCnPr/>
                      <wps:spPr>
                        <a:xfrm>
                          <a:off x="0" y="0"/>
                          <a:ext cx="66675" cy="2476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3.5pt,207.9pt" to="348.7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" strokecolor="black [3213]" strokeweight="2.25pt"/>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67456" behindDoc="0" locked="0" layoutInCell="1" allowOverlap="1" wp14:anchorId="3B6C65EF" wp14:editId="488F42A3">
                <wp:simplePos x="0" y="0"/>
                <wp:positionH relativeFrom="column">
                  <wp:posOffset>1952625</wp:posOffset>
                </wp:positionH>
                <wp:positionV relativeFrom="paragraph">
                  <wp:posOffset>2097405</wp:posOffset>
                </wp:positionV>
                <wp:extent cx="1514475" cy="933450"/>
                <wp:effectExtent l="38100" t="1905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1514475" cy="9334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53.75pt;margin-top:165.15pt;width:119.25pt;height:7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" strokecolor="black [3040]" strokeweight="2.25pt">
                <v:stroke endarrow="open"/>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66432" behindDoc="0" locked="0" layoutInCell="1" allowOverlap="1" wp14:anchorId="3AFC45A0" wp14:editId="7B07DFDE">
                <wp:simplePos x="0" y="0"/>
                <wp:positionH relativeFrom="column">
                  <wp:posOffset>1371600</wp:posOffset>
                </wp:positionH>
                <wp:positionV relativeFrom="paragraph">
                  <wp:posOffset>1497330</wp:posOffset>
                </wp:positionV>
                <wp:extent cx="1914525" cy="1209675"/>
                <wp:effectExtent l="19050" t="38100" r="47625" b="28575"/>
                <wp:wrapNone/>
                <wp:docPr id="6" name="Straight Arrow Connector 6"/>
                <wp:cNvGraphicFramePr/>
                <a:graphic xmlns:a="http://schemas.openxmlformats.org/drawingml/2006/main">
                  <a:graphicData uri="http://schemas.microsoft.com/office/word/2010/wordprocessingShape">
                    <wps:wsp>
                      <wps:cNvCnPr/>
                      <wps:spPr>
                        <a:xfrm flipV="1">
                          <a:off x="0" y="0"/>
                          <a:ext cx="1914525" cy="12096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8pt;margin-top:117.9pt;width:150.75pt;height:95.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" strokecolor="black [3040]" strokeweight="2.25pt">
                <v:stroke endarrow="open"/>
              </v:shape>
            </w:pict>
          </mc:Fallback>
        </mc:AlternateContent>
      </w:r>
      <w:r w:rsidRPr="00243247">
        <w:rPr>
          <w:rFonts w:ascii="Times New Roman" w:hAnsi="Times New Roman" w:cs="Times New Roman"/>
          <w:noProof/>
          <w:color w:val="000000"/>
          <w:sz w:val="26"/>
          <w:szCs w:val="26"/>
        </w:rPr>
        <mc:AlternateContent>
          <mc:Choice Requires="wps">
            <w:drawing>
              <wp:anchor distT="0" distB="0" distL="114300" distR="114300" simplePos="0" relativeHeight="251664384" behindDoc="0" locked="0" layoutInCell="1" allowOverlap="1" wp14:anchorId="78243232" wp14:editId="1FA68D3F">
                <wp:simplePos x="0" y="0"/>
                <wp:positionH relativeFrom="column">
                  <wp:posOffset>619125</wp:posOffset>
                </wp:positionH>
                <wp:positionV relativeFrom="paragraph">
                  <wp:posOffset>2707005</wp:posOffset>
                </wp:positionV>
                <wp:extent cx="1438275" cy="147637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1476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3A48" w:rsidRPr="00F6444C" w:rsidRDefault="00F33A48" w:rsidP="00C73E3E">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Miền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4" style="position:absolute;left:0;text-align:left;margin-left:48.75pt;margin-top:213.15pt;width:113.25pt;height:11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" fillcolor="white [3212]" strokecolor="black [3213]" strokeweight="2pt">
                <v:textbox>
                  <w:txbxContent>
                    <w:p w:rsidR="00F33A48" w:rsidRPr="00F6444C" w:rsidRDefault="00F33A48" w:rsidP="00C73E3E">
                      <w:pPr>
                        <w:jc w:val="center"/>
                        <w:rPr>
                          <w:rFonts w:ascii="Times New Roman" w:hAnsi="Times New Roman" w:cs="Times New Roman"/>
                          <w:b/>
                          <w:color w:val="000000" w:themeColor="text1"/>
                          <w:sz w:val="30"/>
                          <w:szCs w:val="30"/>
                        </w:rPr>
                      </w:pPr>
                      <w:r w:rsidRPr="00F6444C">
                        <w:rPr>
                          <w:rFonts w:ascii="Times New Roman" w:hAnsi="Times New Roman" w:cs="Times New Roman"/>
                          <w:b/>
                          <w:color w:val="000000" w:themeColor="text1"/>
                          <w:sz w:val="30"/>
                          <w:szCs w:val="30"/>
                        </w:rPr>
                        <w:t>Miền n</w:t>
                      </w:r>
                    </w:p>
                  </w:txbxContent>
                </v:textbox>
              </v:oval>
            </w:pict>
          </mc:Fallback>
        </mc:AlternateContent>
      </w:r>
      <w:r w:rsidRPr="00243247">
        <w:rPr>
          <w:rStyle w:val="fontstyle01"/>
          <w:sz w:val="26"/>
          <w:szCs w:val="26"/>
        </w:rPr>
        <w:t>Như vậy cho đến chương 3 này chúng ta có 3 miền biểu diễn tín hiệu và rời rạc. Sự liên hệ giữa các miền biểu diễn được minh họa dưới đây.</w:t>
      </w:r>
      <w:r w:rsidRPr="00243247">
        <w:rPr>
          <w:rStyle w:val="fontstyle01"/>
          <w:b/>
          <w:sz w:val="26"/>
          <w:szCs w:val="26"/>
        </w:rPr>
        <w:br w:type="page"/>
      </w:r>
    </w:p>
    <w:p w:rsidR="00C73E3E" w:rsidRPr="00243247" w:rsidRDefault="00C73E3E" w:rsidP="00C73E3E">
      <w:pPr>
        <w:spacing w:line="360" w:lineRule="auto"/>
        <w:ind w:left="426"/>
        <w:jc w:val="both"/>
        <w:rPr>
          <w:rStyle w:val="fontstyle01"/>
          <w:b/>
          <w:sz w:val="26"/>
          <w:szCs w:val="26"/>
        </w:rPr>
      </w:pPr>
      <w:r w:rsidRPr="00243247">
        <w:rPr>
          <w:rStyle w:val="fontstyle01"/>
          <w:b/>
          <w:sz w:val="26"/>
          <w:szCs w:val="26"/>
        </w:rPr>
        <w:lastRenderedPageBreak/>
        <w:t>3.2 Biến đổi Fourier của tín hiệu rời rạc</w:t>
      </w:r>
    </w:p>
    <w:p w:rsidR="00C73E3E" w:rsidRPr="00243247" w:rsidRDefault="00C73E3E" w:rsidP="00C73E3E">
      <w:pPr>
        <w:spacing w:line="360" w:lineRule="auto"/>
        <w:ind w:left="426" w:firstLine="425"/>
        <w:jc w:val="both"/>
        <w:rPr>
          <w:rStyle w:val="fontstyle01"/>
          <w:sz w:val="26"/>
          <w:szCs w:val="26"/>
        </w:rPr>
      </w:pPr>
      <w:r w:rsidRPr="00243247">
        <w:rPr>
          <w:rStyle w:val="fontstyle01"/>
          <w:sz w:val="26"/>
          <w:szCs w:val="26"/>
        </w:rPr>
        <w:t>Tổng quan biến đổi Foiurier chúng ta đang nghiên cứu là để chuyển biểu</w:t>
      </w:r>
      <w:r w:rsidRPr="00243247">
        <w:rPr>
          <w:rFonts w:ascii="Times New Roman" w:hAnsi="Times New Roman" w:cs="Times New Roman"/>
          <w:color w:val="000000"/>
          <w:sz w:val="26"/>
          <w:szCs w:val="26"/>
        </w:rPr>
        <w:br/>
      </w:r>
      <w:r w:rsidRPr="00243247">
        <w:rPr>
          <w:rStyle w:val="fontstyle01"/>
          <w:sz w:val="26"/>
          <w:szCs w:val="26"/>
        </w:rPr>
        <w:t>diễn tín hiệu và hệ thống rời rạc từ miền biến số độc lập n sang miền tần</w:t>
      </w:r>
      <w:r w:rsidRPr="00243247">
        <w:rPr>
          <w:rFonts w:ascii="Times New Roman" w:hAnsi="Times New Roman" w:cs="Times New Roman"/>
          <w:color w:val="000000"/>
          <w:sz w:val="26"/>
          <w:szCs w:val="26"/>
        </w:rPr>
        <w:br/>
      </w:r>
      <w:r w:rsidRPr="00243247">
        <w:rPr>
          <w:rStyle w:val="fontstyle01"/>
          <w:sz w:val="26"/>
          <w:szCs w:val="26"/>
        </w:rPr>
        <w:t>số liên tục ω.</w:t>
      </w:r>
    </w:p>
    <w:p w:rsidR="00C73E3E" w:rsidRPr="00243247" w:rsidRDefault="00C73E3E" w:rsidP="00C73E3E">
      <w:pPr>
        <w:spacing w:after="0" w:line="360" w:lineRule="auto"/>
        <w:ind w:left="426"/>
        <w:jc w:val="both"/>
        <w:rPr>
          <w:rFonts w:ascii="Times New Roman" w:eastAsia="Times New Roman" w:hAnsi="Times New Roman" w:cs="Times New Roman"/>
          <w:b/>
          <w:bCs/>
          <w:color w:val="000000"/>
          <w:sz w:val="26"/>
          <w:szCs w:val="26"/>
        </w:rPr>
      </w:pPr>
      <w:r w:rsidRPr="00243247">
        <w:rPr>
          <w:rFonts w:ascii="Times New Roman" w:eastAsia="Times New Roman" w:hAnsi="Times New Roman" w:cs="Times New Roman"/>
          <w:b/>
          <w:bCs/>
          <w:color w:val="000000"/>
          <w:sz w:val="26"/>
          <w:szCs w:val="26"/>
        </w:rPr>
        <w:t xml:space="preserve">3.2.1 Định nghĩa biến đổi </w:t>
      </w:r>
      <w:r w:rsidRPr="00243247">
        <w:rPr>
          <w:rFonts w:ascii="Times New Roman" w:eastAsia="Times New Roman" w:hAnsi="Times New Roman" w:cs="Times New Roman"/>
          <w:b/>
          <w:bCs/>
          <w:i/>
          <w:iCs/>
          <w:color w:val="000000"/>
          <w:sz w:val="26"/>
          <w:szCs w:val="26"/>
        </w:rPr>
        <w:t xml:space="preserve">Fourier </w:t>
      </w:r>
      <w:r w:rsidRPr="00243247">
        <w:rPr>
          <w:rFonts w:ascii="Times New Roman" w:eastAsia="Times New Roman" w:hAnsi="Times New Roman" w:cs="Times New Roman"/>
          <w:b/>
          <w:bCs/>
          <w:color w:val="000000"/>
          <w:sz w:val="26"/>
          <w:szCs w:val="26"/>
        </w:rPr>
        <w:t>thuận</w:t>
      </w:r>
    </w:p>
    <w:p w:rsidR="00C73E3E" w:rsidRPr="00243247" w:rsidRDefault="00C73E3E" w:rsidP="00C73E3E">
      <w:pPr>
        <w:spacing w:after="0" w:line="360" w:lineRule="auto"/>
        <w:ind w:left="426"/>
        <w:jc w:val="both"/>
        <w:rPr>
          <w:rFonts w:ascii="Times New Roman" w:eastAsia="Times New Roman" w:hAnsi="Times New Roman" w:cs="Times New Roman"/>
          <w:b/>
          <w:bCs/>
          <w:color w:val="000000"/>
          <w:sz w:val="26"/>
          <w:szCs w:val="26"/>
        </w:rPr>
      </w:pPr>
      <w:r w:rsidRPr="00243247">
        <w:rPr>
          <w:rFonts w:ascii="Times New Roman" w:eastAsia="Times New Roman" w:hAnsi="Times New Roman" w:cs="Times New Roman"/>
          <w:b/>
          <w:bCs/>
          <w:color w:val="000000"/>
          <w:sz w:val="26"/>
          <w:szCs w:val="26"/>
        </w:rPr>
        <w:t>a. Định nghĩa</w:t>
      </w:r>
    </w:p>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Nếu dãy x(n) thoả mãn điều kiện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C73E3E" w:rsidRPr="00243247" w:rsidTr="00F33A48">
        <w:tc>
          <w:tcPr>
            <w:tcW w:w="8188" w:type="dxa"/>
          </w:tcPr>
          <w:p w:rsidR="00C73E3E" w:rsidRPr="00243247" w:rsidRDefault="003C2205" w:rsidP="00F33A48">
            <w:pPr>
              <w:spacing w:line="360" w:lineRule="auto"/>
              <w:ind w:left="426"/>
              <w:jc w:val="both"/>
              <w:rPr>
                <w:rFonts w:ascii="Times New Roman" w:eastAsia="Times New Roman" w:hAnsi="Times New Roman" w:cs="Times New Roman"/>
                <w:color w:val="000000"/>
                <w:sz w:val="26"/>
                <w:szCs w:val="26"/>
              </w:rPr>
            </w:pPr>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&lt;∞</m:t>
                    </m:r>
                  </m:e>
                </m:nary>
              </m:oMath>
            </m:oMathPara>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tc>
      </w:tr>
    </w:tbl>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thì sẽ tồn tại phép biến đổi Fourier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C73E3E" w:rsidRPr="00243247" w:rsidTr="00F33A48">
        <w:tc>
          <w:tcPr>
            <w:tcW w:w="81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nary>
              </m:oMath>
            </m:oMathPara>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[3.2.1.1]</w:t>
            </w:r>
          </w:p>
        </w:tc>
      </w:tr>
    </w:tbl>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Biến đổi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 xml:space="preserve">chuyển dãy số </w:t>
      </w:r>
      <w:r w:rsidRPr="00243247">
        <w:rPr>
          <w:rFonts w:ascii="Times New Roman" w:eastAsia="Times New Roman" w:hAnsi="Times New Roman" w:cs="Times New Roman"/>
          <w:i/>
          <w:iCs/>
          <w:color w:val="000000"/>
          <w:sz w:val="26"/>
          <w:szCs w:val="26"/>
        </w:rPr>
        <w:t xml:space="preserve">x(n) </w:t>
      </w:r>
      <w:r w:rsidRPr="00243247">
        <w:rPr>
          <w:rFonts w:ascii="Times New Roman" w:eastAsia="Times New Roman" w:hAnsi="Times New Roman" w:cs="Times New Roman"/>
          <w:color w:val="000000"/>
          <w:sz w:val="26"/>
          <w:szCs w:val="26"/>
        </w:rPr>
        <w:t xml:space="preserve">thành hàm phức </w:t>
      </w:r>
      <w:r w:rsidRPr="00243247">
        <w:rPr>
          <w:rFonts w:ascii="Times New Roman" w:eastAsia="Times New Roman" w:hAnsi="Times New Roman" w:cs="Times New Roman"/>
          <w:i/>
          <w:iCs/>
          <w:color w:val="000000"/>
          <w:sz w:val="26"/>
          <w:szCs w:val="26"/>
        </w:rPr>
        <w:t>X(ej)</w:t>
      </w:r>
      <w:r w:rsidRPr="00243247">
        <w:rPr>
          <w:rFonts w:ascii="Times New Roman" w:eastAsia="Times New Roman" w:hAnsi="Times New Roman" w:cs="Times New Roman"/>
          <w:color w:val="000000"/>
          <w:sz w:val="26"/>
          <w:szCs w:val="26"/>
        </w:rPr>
        <w:t xml:space="preserve">, [2] là biểu thức biến đổi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thuận và được ký hiệu như sau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C73E3E" w:rsidRPr="00243247" w:rsidTr="00F33A48">
        <w:tc>
          <w:tcPr>
            <w:tcW w:w="81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FT</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m:oMathPara>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tc>
      </w:tr>
      <w:tr w:rsidR="00C73E3E" w:rsidRPr="00243247" w:rsidTr="00F33A48">
        <w:tc>
          <w:tcPr>
            <w:tcW w:w="81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0288" behindDoc="0" locked="0" layoutInCell="1" allowOverlap="1" wp14:anchorId="26B09D6D" wp14:editId="609437D6">
                      <wp:simplePos x="0" y="0"/>
                      <wp:positionH relativeFrom="column">
                        <wp:posOffset>2266950</wp:posOffset>
                      </wp:positionH>
                      <wp:positionV relativeFrom="paragraph">
                        <wp:posOffset>31115</wp:posOffset>
                      </wp:positionV>
                      <wp:extent cx="400050" cy="276225"/>
                      <wp:effectExtent l="0" t="0" r="19050" b="28575"/>
                      <wp:wrapSquare wrapText="bothSides"/>
                      <wp:docPr id="12" name="Text Box 12"/>
                      <wp:cNvGraphicFramePr/>
                      <a:graphic xmlns:a="http://schemas.openxmlformats.org/drawingml/2006/main">
                        <a:graphicData uri="http://schemas.microsoft.com/office/word/2010/wordprocessingShape">
                          <wps:wsp>
                            <wps:cNvSpPr txBox="1"/>
                            <wps:spPr>
                              <a:xfrm>
                                <a:off x="0" y="0"/>
                                <a:ext cx="4000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3A48" w:rsidRDefault="00F33A48" w:rsidP="00C73E3E">
                                  <w:r>
                                    <w:t>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5" type="#_x0000_t202" style="position:absolute;left:0;text-align:left;margin-left:178.5pt;margin-top:2.45pt;width:31.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" fillcolor="white [3201]" strokecolor="white [3212]" strokeweight=".5pt">
                      <v:textbox>
                        <w:txbxContent>
                          <w:p w:rsidR="00F33A48" w:rsidRDefault="00F33A48" w:rsidP="00C73E3E">
                            <w:r>
                              <w:t>FT</w:t>
                            </w:r>
                          </w:p>
                        </w:txbxContent>
                      </v:textbox>
                      <w10:wrap type="square"/>
                    </v:shape>
                  </w:pict>
                </mc:Fallback>
              </mc:AlternateContent>
            </w:r>
            <w:r w:rsidRPr="00243247">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9264" behindDoc="0" locked="0" layoutInCell="1" allowOverlap="1" wp14:anchorId="312EF365" wp14:editId="713C3DAF">
                      <wp:simplePos x="0" y="0"/>
                      <wp:positionH relativeFrom="column">
                        <wp:posOffset>2152650</wp:posOffset>
                      </wp:positionH>
                      <wp:positionV relativeFrom="paragraph">
                        <wp:posOffset>154940</wp:posOffset>
                      </wp:positionV>
                      <wp:extent cx="628650" cy="1"/>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flipV="1">
                                <a:off x="0" y="0"/>
                                <a:ext cx="628650" cy="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69.5pt;margin-top:12.2pt;width:49.5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" strokecolor="black [3213]" strokeweight="1pt">
                      <v:stroke endarrow="open"/>
                    </v:shape>
                  </w:pict>
                </mc:Fallback>
              </mc:AlternateContent>
            </w:r>
            <w:r w:rsidRPr="00243247">
              <w:rPr>
                <w:rFonts w:ascii="Times New Roman" w:eastAsia="Times New Roman" w:hAnsi="Times New Roman" w:cs="Times New Roman"/>
                <w:color w:val="000000"/>
                <w:sz w:val="26"/>
                <w:szCs w:val="26"/>
              </w:rPr>
              <w:t xml:space="preserve">               Hay x(n)               </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d>
            </m:oMath>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[3.2.1.2]</w:t>
            </w:r>
          </w:p>
        </w:tc>
      </w:tr>
    </w:tbl>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w:t>
      </w:r>
      <w:r w:rsidRPr="00243247">
        <w:rPr>
          <w:rFonts w:ascii="Times New Roman" w:eastAsia="Times New Roman" w:hAnsi="Times New Roman" w:cs="Times New Roman"/>
          <w:i/>
          <w:iCs/>
          <w:color w:val="000000"/>
          <w:sz w:val="26"/>
          <w:szCs w:val="26"/>
        </w:rPr>
        <w:t xml:space="preserve">FT </w:t>
      </w:r>
      <w:r w:rsidRPr="00243247">
        <w:rPr>
          <w:rFonts w:ascii="Times New Roman" w:eastAsia="Times New Roman" w:hAnsi="Times New Roman" w:cs="Times New Roman"/>
          <w:color w:val="000000"/>
          <w:sz w:val="26"/>
          <w:szCs w:val="26"/>
        </w:rPr>
        <w:t xml:space="preserve">là chữ viết tắt của thuật ngữ tiếng Anh </w:t>
      </w:r>
      <w:r w:rsidRPr="00243247">
        <w:rPr>
          <w:rFonts w:ascii="Times New Roman" w:eastAsia="Times New Roman" w:hAnsi="Times New Roman" w:cs="Times New Roman"/>
          <w:i/>
          <w:iCs/>
          <w:color w:val="000000"/>
          <w:sz w:val="26"/>
          <w:szCs w:val="26"/>
        </w:rPr>
        <w:t>FourierTransform</w:t>
      </w:r>
      <w:r w:rsidRPr="00243247">
        <w:rPr>
          <w:rFonts w:ascii="Times New Roman" w:eastAsia="Times New Roman" w:hAnsi="Times New Roman" w:cs="Times New Roman"/>
          <w:color w:val="000000"/>
          <w:sz w:val="26"/>
          <w:szCs w:val="26"/>
        </w:rPr>
        <w:t>).</w:t>
      </w:r>
    </w:p>
    <w:p w:rsidR="00C73E3E" w:rsidRPr="00243247" w:rsidRDefault="00C73E3E" w:rsidP="00C73E3E">
      <w:pPr>
        <w:spacing w:after="0" w:line="360" w:lineRule="auto"/>
        <w:ind w:left="426"/>
        <w:jc w:val="both"/>
        <w:rPr>
          <w:rFonts w:ascii="Times New Roman" w:eastAsia="Times New Roman" w:hAnsi="Times New Roman" w:cs="Times New Roman"/>
          <w:b/>
          <w:color w:val="000000"/>
          <w:sz w:val="26"/>
          <w:szCs w:val="26"/>
        </w:rPr>
      </w:pPr>
      <w:r w:rsidRPr="00243247">
        <w:rPr>
          <w:rFonts w:ascii="Times New Roman" w:eastAsia="Times New Roman" w:hAnsi="Times New Roman" w:cs="Times New Roman"/>
          <w:b/>
          <w:color w:val="000000"/>
          <w:sz w:val="26"/>
          <w:szCs w:val="26"/>
        </w:rPr>
        <w:t xml:space="preserve">b. Các phương pháp thể hiện </w:t>
      </w:r>
      <m:oMath>
        <m:r>
          <m:rPr>
            <m:sty m:val="bi"/>
          </m:rPr>
          <w:rPr>
            <w:rFonts w:ascii="Cambria Math" w:eastAsia="Times New Roman" w:hAnsi="Cambria Math" w:cs="Times New Roman"/>
            <w:color w:val="000000"/>
            <w:sz w:val="26"/>
            <w:szCs w:val="26"/>
          </w:rPr>
          <m:t>X</m:t>
        </m:r>
        <m:d>
          <m:dPr>
            <m:ctrlPr>
              <w:rPr>
                <w:rFonts w:ascii="Cambria Math" w:eastAsia="Times New Roman" w:hAnsi="Cambria Math" w:cs="Times New Roman"/>
                <w:b/>
                <w:i/>
                <w:color w:val="000000"/>
                <w:sz w:val="26"/>
                <w:szCs w:val="26"/>
              </w:rPr>
            </m:ctrlPr>
          </m:dPr>
          <m:e>
            <m:sSup>
              <m:sSupPr>
                <m:ctrlPr>
                  <w:rPr>
                    <w:rFonts w:ascii="Cambria Math" w:eastAsia="Times New Roman" w:hAnsi="Cambria Math" w:cs="Times New Roman"/>
                    <w:b/>
                    <w:i/>
                    <w:color w:val="000000"/>
                    <w:sz w:val="26"/>
                    <w:szCs w:val="26"/>
                  </w:rPr>
                </m:ctrlPr>
              </m:sSupPr>
              <m:e>
                <m:r>
                  <m:rPr>
                    <m:sty m:val="bi"/>
                  </m:rPr>
                  <w:rPr>
                    <w:rFonts w:ascii="Cambria Math" w:eastAsia="Times New Roman" w:hAnsi="Cambria Math" w:cs="Times New Roman"/>
                    <w:color w:val="000000"/>
                    <w:sz w:val="26"/>
                    <w:szCs w:val="26"/>
                  </w:rPr>
                  <m:t>e</m:t>
                </m:r>
              </m:e>
              <m:sup>
                <m:r>
                  <m:rPr>
                    <m:sty m:val="bi"/>
                  </m:rPr>
                  <w:rPr>
                    <w:rFonts w:ascii="Cambria Math" w:eastAsia="Times New Roman" w:hAnsi="Cambria Math" w:cs="Times New Roman"/>
                    <w:color w:val="000000"/>
                    <w:sz w:val="26"/>
                    <w:szCs w:val="26"/>
                  </w:rPr>
                  <m:t>jω</m:t>
                </m:r>
              </m:sup>
            </m:sSup>
          </m:e>
        </m:d>
      </m:oMath>
    </w:p>
    <w:p w:rsidR="00C73E3E" w:rsidRPr="00243247" w:rsidRDefault="00C73E3E" w:rsidP="00C73E3E">
      <w:pPr>
        <w:pStyle w:val="ListParagraph"/>
        <w:numPr>
          <w:ilvl w:val="0"/>
          <w:numId w:val="1"/>
        </w:numPr>
        <w:spacing w:after="0" w:line="360" w:lineRule="auto"/>
        <w:ind w:left="851" w:hanging="425"/>
        <w:jc w:val="both"/>
        <w:rPr>
          <w:rFonts w:ascii="Times New Roman" w:eastAsia="Times New Roman" w:hAnsi="Times New Roman" w:cs="Times New Roman"/>
          <w:b/>
          <w:bCs/>
          <w:i/>
          <w:iCs/>
          <w:color w:val="000000"/>
          <w:sz w:val="26"/>
          <w:szCs w:val="26"/>
        </w:rPr>
      </w:pPr>
      <w:r w:rsidRPr="00243247">
        <w:rPr>
          <w:rFonts w:ascii="Times New Roman" w:eastAsia="Times New Roman" w:hAnsi="Times New Roman" w:cs="Times New Roman"/>
          <w:b/>
          <w:bCs/>
          <w:i/>
          <w:iCs/>
          <w:color w:val="000000"/>
          <w:sz w:val="26"/>
          <w:szCs w:val="26"/>
        </w:rPr>
        <w:t>Dạng phần thực và phần 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C73E3E" w:rsidRPr="00243247" w:rsidTr="00F33A48">
        <w:tc>
          <w:tcPr>
            <w:tcW w:w="81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X</m:t>
                    </m:r>
                  </m:e>
                  <m:sub>
                    <m:r>
                      <w:rPr>
                        <w:rFonts w:ascii="Cambria Math" w:eastAsia="Times New Roman" w:hAnsi="Cambria Math" w:cs="Times New Roman"/>
                        <w:color w:val="000000"/>
                        <w:sz w:val="26"/>
                        <w:szCs w:val="26"/>
                      </w:rPr>
                      <m:t>R</m:t>
                    </m:r>
                  </m:sub>
                </m:sSub>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ω</m:t>
                    </m:r>
                  </m:e>
                </m:d>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jX</m:t>
                    </m:r>
                  </m:e>
                  <m:sub>
                    <m:r>
                      <w:rPr>
                        <w:rFonts w:ascii="Cambria Math" w:eastAsia="Times New Roman" w:hAnsi="Cambria Math" w:cs="Times New Roman"/>
                        <w:color w:val="000000"/>
                        <w:sz w:val="26"/>
                        <w:szCs w:val="26"/>
                      </w:rPr>
                      <m:t>I</m:t>
                    </m:r>
                  </m:sub>
                </m:sSub>
                <m:r>
                  <w:rPr>
                    <w:rFonts w:ascii="Cambria Math" w:eastAsia="Times New Roman" w:hAnsi="Cambria Math" w:cs="Times New Roman"/>
                    <w:color w:val="000000"/>
                    <w:sz w:val="26"/>
                    <w:szCs w:val="26"/>
                  </w:rPr>
                  <m:t>(ω)</m:t>
                </m:r>
              </m:oMath>
            </m:oMathPara>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[3.2.1.3]</w:t>
            </w:r>
          </w:p>
        </w:tc>
      </w:tr>
    </w:tbl>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Theo công thức </w:t>
      </w:r>
      <w:r w:rsidRPr="00243247">
        <w:rPr>
          <w:rFonts w:ascii="Times New Roman" w:eastAsia="Times New Roman" w:hAnsi="Times New Roman" w:cs="Times New Roman"/>
          <w:i/>
          <w:iCs/>
          <w:color w:val="000000"/>
          <w:sz w:val="26"/>
          <w:szCs w:val="26"/>
        </w:rPr>
        <w:t xml:space="preserve">Euler </w:t>
      </w:r>
      <w:r w:rsidRPr="00243247">
        <w:rPr>
          <w:rFonts w:ascii="Times New Roman" w:eastAsia="Times New Roman" w:hAnsi="Times New Roman" w:cs="Times New Roman"/>
          <w:color w:val="000000"/>
          <w:sz w:val="26"/>
          <w:szCs w:val="26"/>
        </w:rPr>
        <w:t>có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C73E3E" w:rsidRPr="00243247" w:rsidTr="00F33A48">
        <w:tc>
          <w:tcPr>
            <w:tcW w:w="8188" w:type="dxa"/>
          </w:tcPr>
          <w:p w:rsidR="00C73E3E" w:rsidRPr="00243247" w:rsidRDefault="00C73E3E" w:rsidP="00F33A48">
            <w:pPr>
              <w:spacing w:line="360" w:lineRule="auto"/>
              <w:ind w:left="426" w:right="-250"/>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m:t>
                        </m:r>
                        <m:func>
                          <m:funcPr>
                            <m:ctrlPr>
                              <w:rPr>
                                <w:rFonts w:ascii="Cambria Math" w:eastAsia="Times New Roman" w:hAnsi="Cambria Math" w:cs="Times New Roman"/>
                                <w:i/>
                                <w:color w:val="000000"/>
                                <w:sz w:val="26"/>
                                <w:szCs w:val="26"/>
                              </w:rPr>
                            </m:ctrlPr>
                          </m:funcPr>
                          <m:fName>
                            <m:r>
                              <m:rPr>
                                <m:sty m:val="p"/>
                              </m:rPr>
                              <w:rPr>
                                <w:rFonts w:ascii="Cambria Math" w:eastAsia="Times New Roman" w:hAnsi="Cambria Math" w:cs="Times New Roman"/>
                                <w:color w:val="000000"/>
                                <w:sz w:val="26"/>
                                <w:szCs w:val="26"/>
                              </w:rPr>
                              <m:t>cos</m:t>
                            </m:r>
                          </m:fName>
                          <m:e>
                            <m:r>
                              <w:rPr>
                                <w:rFonts w:ascii="Cambria Math" w:eastAsia="Times New Roman" w:hAnsi="Cambria Math" w:cs="Times New Roman"/>
                                <w:color w:val="000000"/>
                                <w:sz w:val="26"/>
                                <w:szCs w:val="26"/>
                              </w:rPr>
                              <m:t>nω-j.</m:t>
                            </m:r>
                            <m:func>
                              <m:funcPr>
                                <m:ctrlPr>
                                  <w:rPr>
                                    <w:rFonts w:ascii="Cambria Math" w:eastAsia="Times New Roman" w:hAnsi="Cambria Math" w:cs="Times New Roman"/>
                                    <w:i/>
                                    <w:color w:val="000000"/>
                                    <w:sz w:val="26"/>
                                    <w:szCs w:val="26"/>
                                  </w:rPr>
                                </m:ctrlPr>
                              </m:funcPr>
                              <m:fName>
                                <m:r>
                                  <m:rPr>
                                    <m:sty m:val="p"/>
                                  </m:rPr>
                                  <w:rPr>
                                    <w:rFonts w:ascii="Cambria Math" w:eastAsia="Times New Roman" w:hAnsi="Cambria Math" w:cs="Times New Roman"/>
                                    <w:color w:val="000000"/>
                                    <w:sz w:val="26"/>
                                    <w:szCs w:val="26"/>
                                  </w:rPr>
                                  <m:t>sin</m:t>
                                </m:r>
                              </m:fName>
                              <m:e>
                                <m:r>
                                  <w:rPr>
                                    <w:rFonts w:ascii="Cambria Math" w:eastAsia="Times New Roman" w:hAnsi="Cambria Math" w:cs="Times New Roman"/>
                                    <w:color w:val="000000"/>
                                    <w:sz w:val="26"/>
                                    <w:szCs w:val="26"/>
                                  </w:rPr>
                                  <m:t>nω</m:t>
                                </m:r>
                              </m:e>
                            </m:func>
                          </m:e>
                        </m:func>
                      </m:e>
                    </m:nary>
                    <m:r>
                      <w:rPr>
                        <w:rFonts w:ascii="Cambria Math" w:eastAsia="Times New Roman" w:hAnsi="Cambria Math" w:cs="Times New Roman"/>
                        <w:color w:val="000000"/>
                        <w:sz w:val="26"/>
                        <w:szCs w:val="26"/>
                      </w:rPr>
                      <m:t xml:space="preserve">  </m:t>
                    </m:r>
                  </m:e>
                </m:nary>
              </m:oMath>
            </m:oMathPara>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w:t>
            </w:r>
          </w:p>
        </w:tc>
      </w:tr>
    </w:tbl>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Hàm phần thực: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C73E3E" w:rsidRPr="00243247" w:rsidTr="00F33A48">
        <w:trPr>
          <w:trHeight w:val="904"/>
        </w:trPr>
        <w:tc>
          <w:tcPr>
            <w:tcW w:w="8188" w:type="dxa"/>
          </w:tcPr>
          <w:p w:rsidR="00C73E3E" w:rsidRPr="00243247" w:rsidRDefault="003C2205" w:rsidP="00F33A48">
            <w:pPr>
              <w:spacing w:line="360" w:lineRule="auto"/>
              <w:ind w:left="426"/>
              <w:jc w:val="both"/>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X</m:t>
                    </m:r>
                  </m:e>
                  <m:sub>
                    <m:r>
                      <w:rPr>
                        <w:rFonts w:ascii="Cambria Math" w:eastAsia="Times New Roman" w:hAnsi="Cambria Math" w:cs="Times New Roman"/>
                        <w:color w:val="000000"/>
                        <w:sz w:val="26"/>
                        <w:szCs w:val="26"/>
                      </w:rPr>
                      <m:t>R</m:t>
                    </m:r>
                  </m:sub>
                </m:sSub>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ω</m:t>
                    </m:r>
                  </m:e>
                </m:d>
                <m:r>
                  <w:rPr>
                    <w:rFonts w:ascii="Cambria Math" w:eastAsia="Times New Roman" w:hAnsi="Cambria Math" w:cs="Times New Roman"/>
                    <w:color w:val="000000"/>
                    <w:sz w:val="26"/>
                    <w:szCs w:val="26"/>
                  </w:rPr>
                  <m:t>=Re</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 xml:space="preserve">= </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m:t>
                    </m:r>
                    <m:func>
                      <m:funcPr>
                        <m:ctrlPr>
                          <w:rPr>
                            <w:rFonts w:ascii="Cambria Math" w:eastAsia="Times New Roman" w:hAnsi="Cambria Math" w:cs="Times New Roman"/>
                            <w:i/>
                            <w:color w:val="000000"/>
                            <w:sz w:val="26"/>
                            <w:szCs w:val="26"/>
                          </w:rPr>
                        </m:ctrlPr>
                      </m:funcPr>
                      <m:fName>
                        <m:r>
                          <m:rPr>
                            <m:sty m:val="p"/>
                          </m:rPr>
                          <w:rPr>
                            <w:rFonts w:ascii="Cambria Math" w:eastAsia="Times New Roman" w:hAnsi="Cambria Math" w:cs="Times New Roman"/>
                            <w:color w:val="000000"/>
                            <w:sz w:val="26"/>
                            <w:szCs w:val="26"/>
                          </w:rPr>
                          <m:t>cos</m:t>
                        </m:r>
                      </m:fName>
                      <m:e>
                        <m:r>
                          <w:rPr>
                            <w:rFonts w:ascii="Cambria Math" w:eastAsia="Times New Roman" w:hAnsi="Cambria Math" w:cs="Times New Roman"/>
                            <w:color w:val="000000"/>
                            <w:sz w:val="26"/>
                            <w:szCs w:val="26"/>
                          </w:rPr>
                          <m:t>nω</m:t>
                        </m:r>
                      </m:e>
                    </m:func>
                  </m:e>
                </m:nary>
              </m:oMath>
            </m:oMathPara>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tc>
      </w:tr>
    </w:tbl>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p>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lastRenderedPageBreak/>
        <w:t>Hàm phần 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C73E3E" w:rsidRPr="00243247" w:rsidTr="00F33A48">
        <w:tc>
          <w:tcPr>
            <w:tcW w:w="8188" w:type="dxa"/>
          </w:tcPr>
          <w:p w:rsidR="00C73E3E" w:rsidRPr="00243247" w:rsidRDefault="003C2205" w:rsidP="00F33A48">
            <w:pPr>
              <w:spacing w:line="360" w:lineRule="auto"/>
              <w:ind w:left="426"/>
              <w:jc w:val="both"/>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X</m:t>
                    </m:r>
                  </m:e>
                  <m:sub>
                    <m:r>
                      <w:rPr>
                        <w:rFonts w:ascii="Cambria Math" w:eastAsia="Times New Roman" w:hAnsi="Cambria Math" w:cs="Times New Roman"/>
                        <w:color w:val="000000"/>
                        <w:sz w:val="26"/>
                        <w:szCs w:val="26"/>
                      </w:rPr>
                      <m:t>I</m:t>
                    </m:r>
                  </m:sub>
                </m:sSub>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ω</m:t>
                    </m:r>
                  </m:e>
                </m:d>
                <m:r>
                  <w:rPr>
                    <w:rFonts w:ascii="Cambria Math" w:eastAsia="Times New Roman" w:hAnsi="Cambria Math" w:cs="Times New Roman"/>
                    <w:color w:val="000000"/>
                    <w:sz w:val="26"/>
                    <w:szCs w:val="26"/>
                  </w:rPr>
                  <m:t>=Im</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func>
                      <m:funcPr>
                        <m:ctrlPr>
                          <w:rPr>
                            <w:rFonts w:ascii="Cambria Math" w:eastAsia="Times New Roman" w:hAnsi="Cambria Math" w:cs="Times New Roman"/>
                            <w:i/>
                            <w:color w:val="000000"/>
                            <w:sz w:val="26"/>
                            <w:szCs w:val="26"/>
                          </w:rPr>
                        </m:ctrlPr>
                      </m:funcPr>
                      <m:fName>
                        <m:r>
                          <m:rPr>
                            <m:sty m:val="p"/>
                          </m:rPr>
                          <w:rPr>
                            <w:rFonts w:ascii="Cambria Math" w:eastAsia="Times New Roman" w:hAnsi="Cambria Math" w:cs="Times New Roman"/>
                            <w:color w:val="000000"/>
                            <w:sz w:val="26"/>
                            <w:szCs w:val="26"/>
                          </w:rPr>
                          <m:t>sin</m:t>
                        </m:r>
                      </m:fName>
                      <m:e>
                        <m:r>
                          <w:rPr>
                            <w:rFonts w:ascii="Cambria Math" w:eastAsia="Times New Roman" w:hAnsi="Cambria Math" w:cs="Times New Roman"/>
                            <w:color w:val="000000"/>
                            <w:sz w:val="26"/>
                            <w:szCs w:val="26"/>
                          </w:rPr>
                          <m:t>nω</m:t>
                        </m:r>
                      </m:e>
                    </m:func>
                  </m:e>
                </m:nary>
              </m:oMath>
            </m:oMathPara>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tc>
      </w:tr>
    </w:tbl>
    <w:p w:rsidR="00C73E3E" w:rsidRPr="00243247" w:rsidRDefault="00C73E3E" w:rsidP="00C73E3E">
      <w:pPr>
        <w:pStyle w:val="ListParagraph"/>
        <w:numPr>
          <w:ilvl w:val="0"/>
          <w:numId w:val="1"/>
        </w:numPr>
        <w:tabs>
          <w:tab w:val="left" w:pos="851"/>
        </w:tabs>
        <w:spacing w:after="0" w:line="360" w:lineRule="auto"/>
        <w:ind w:left="851" w:hanging="425"/>
        <w:jc w:val="both"/>
        <w:rPr>
          <w:rFonts w:ascii="Times New Roman" w:eastAsia="Times New Roman" w:hAnsi="Times New Roman" w:cs="Times New Roman"/>
          <w:b/>
          <w:bCs/>
          <w:i/>
          <w:iCs/>
          <w:color w:val="000000"/>
          <w:sz w:val="26"/>
          <w:szCs w:val="26"/>
        </w:rPr>
      </w:pPr>
      <w:r w:rsidRPr="00243247">
        <w:rPr>
          <w:rFonts w:ascii="Times New Roman" w:eastAsia="Times New Roman" w:hAnsi="Times New Roman" w:cs="Times New Roman"/>
          <w:b/>
          <w:bCs/>
          <w:i/>
          <w:iCs/>
          <w:color w:val="000000"/>
          <w:sz w:val="26"/>
          <w:szCs w:val="26"/>
        </w:rPr>
        <w:t>Dạng mô đun và argument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C73E3E" w:rsidRPr="00243247" w:rsidTr="00F33A48">
        <w:trPr>
          <w:trHeight w:val="490"/>
        </w:trPr>
        <w:tc>
          <w:tcPr>
            <w:tcW w:w="81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jarg[x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up>
                </m:sSup>
              </m:oMath>
            </m:oMathPara>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[3.2.1.4]</w:t>
            </w:r>
          </w:p>
        </w:tc>
      </w:tr>
    </w:tbl>
    <w:p w:rsidR="00C73E3E" w:rsidRPr="00243247" w:rsidRDefault="00C73E3E" w:rsidP="00C73E3E">
      <w:pPr>
        <w:pStyle w:val="ListParagraph"/>
        <w:numPr>
          <w:ilvl w:val="0"/>
          <w:numId w:val="2"/>
        </w:numPr>
        <w:spacing w:after="0" w:line="360" w:lineRule="auto"/>
        <w:ind w:left="709" w:hanging="283"/>
        <w:jc w:val="both"/>
        <w:rPr>
          <w:rFonts w:ascii="Times New Roman" w:eastAsia="Times New Roman" w:hAnsi="Times New Roman" w:cs="Times New Roman"/>
          <w:i/>
          <w:iCs/>
          <w:color w:val="000000"/>
          <w:sz w:val="26"/>
          <w:szCs w:val="26"/>
        </w:rPr>
      </w:pPr>
      <w:r w:rsidRPr="00243247">
        <w:rPr>
          <w:rFonts w:ascii="Times New Roman" w:eastAsia="Times New Roman" w:hAnsi="Times New Roman" w:cs="Times New Roman"/>
          <w:i/>
          <w:iCs/>
          <w:color w:val="000000"/>
          <w:sz w:val="26"/>
          <w:szCs w:val="26"/>
        </w:rPr>
        <w:t xml:space="preserve">| | </w:t>
      </w:r>
      <w:r w:rsidRPr="00243247">
        <w:rPr>
          <w:rFonts w:ascii="Times New Roman" w:eastAsia="Times New Roman" w:hAnsi="Times New Roman" w:cs="Times New Roman"/>
          <w:iCs/>
          <w:color w:val="000000"/>
          <w:sz w:val="26"/>
          <w:szCs w:val="26"/>
        </w:rPr>
        <w:t>là mođun.</w:t>
      </w:r>
    </w:p>
    <w:p w:rsidR="00C73E3E" w:rsidRPr="00243247" w:rsidRDefault="00C73E3E" w:rsidP="00C73E3E">
      <w:pPr>
        <w:pStyle w:val="ListParagraph"/>
        <w:numPr>
          <w:ilvl w:val="0"/>
          <w:numId w:val="2"/>
        </w:numPr>
        <w:spacing w:after="0" w:line="360" w:lineRule="auto"/>
        <w:ind w:left="709" w:hanging="283"/>
        <w:jc w:val="both"/>
        <w:rPr>
          <w:rFonts w:ascii="Times New Roman" w:eastAsia="Times New Roman" w:hAnsi="Times New Roman" w:cs="Times New Roman"/>
          <w:i/>
          <w:iCs/>
          <w:color w:val="000000"/>
          <w:sz w:val="26"/>
          <w:szCs w:val="26"/>
        </w:rPr>
      </w:pPr>
      <w:r w:rsidRPr="00243247">
        <w:rPr>
          <w:rFonts w:ascii="Times New Roman" w:eastAsia="Times New Roman" w:hAnsi="Times New Roman" w:cs="Times New Roman"/>
          <w:i/>
          <w:iCs/>
          <w:color w:val="000000"/>
          <w:sz w:val="26"/>
          <w:szCs w:val="26"/>
        </w:rPr>
        <w:t>Arg là Argument.</w:t>
      </w:r>
    </w:p>
    <w:p w:rsidR="00C73E3E" w:rsidRPr="00243247" w:rsidRDefault="00C73E3E" w:rsidP="00C73E3E">
      <w:pPr>
        <w:pStyle w:val="ListParagraph"/>
        <w:numPr>
          <w:ilvl w:val="0"/>
          <w:numId w:val="2"/>
        </w:numPr>
        <w:spacing w:after="0" w:line="360" w:lineRule="auto"/>
        <w:ind w:left="709" w:hanging="283"/>
        <w:jc w:val="both"/>
        <w:rPr>
          <w:rFonts w:ascii="Times New Roman" w:eastAsia="Times New Roman" w:hAnsi="Times New Roman" w:cs="Times New Roman"/>
          <w:i/>
          <w:iCs/>
          <w:color w:val="000000"/>
          <w:sz w:val="26"/>
          <w:szCs w:val="26"/>
        </w:rPr>
      </w:pPr>
      <m:oMath>
        <m:r>
          <w:rPr>
            <w:rFonts w:ascii="Cambria Math" w:eastAsia="Times New Roman" w:hAnsi="Cambria Math" w:cs="Times New Roman"/>
            <w:color w:val="000000"/>
            <w:sz w:val="26"/>
            <w:szCs w:val="26"/>
          </w:rPr>
          <m:t xml:space="preserve"> 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imes New Roman" w:hAnsi="Times New Roman" w:cs="Times New Roman"/>
          <w:i/>
          <w:iCs/>
          <w:color w:val="000000"/>
          <w:sz w:val="26"/>
          <w:szCs w:val="26"/>
        </w:rPr>
        <w:t xml:space="preserve">| </w:t>
      </w:r>
      <w:r w:rsidRPr="00243247">
        <w:rPr>
          <w:rFonts w:ascii="Times New Roman" w:eastAsia="Times New Roman" w:hAnsi="Times New Roman" w:cs="Times New Roman"/>
          <w:color w:val="000000"/>
          <w:sz w:val="26"/>
          <w:szCs w:val="26"/>
        </w:rPr>
        <w:t>được gọi là phổ biên độ của x(n).</w:t>
      </w:r>
    </w:p>
    <w:p w:rsidR="00C73E3E" w:rsidRPr="00243247" w:rsidRDefault="00C73E3E" w:rsidP="00C73E3E">
      <w:pPr>
        <w:pStyle w:val="ListParagraph"/>
        <w:numPr>
          <w:ilvl w:val="0"/>
          <w:numId w:val="2"/>
        </w:numPr>
        <w:spacing w:after="0" w:line="360" w:lineRule="auto"/>
        <w:ind w:left="709" w:hanging="283"/>
        <w:jc w:val="both"/>
        <w:rPr>
          <w:rFonts w:ascii="Times New Roman" w:eastAsia="Times New Roman" w:hAnsi="Times New Roman" w:cs="Times New Roman"/>
          <w:i/>
          <w:iCs/>
          <w:color w:val="000000"/>
          <w:sz w:val="26"/>
          <w:szCs w:val="26"/>
        </w:rPr>
      </w:pPr>
      <w:r w:rsidRPr="00243247">
        <w:rPr>
          <w:rFonts w:ascii="Times New Roman" w:eastAsia="Times New Roman" w:hAnsi="Times New Roman" w:cs="Times New Roman"/>
          <w:i/>
          <w:iCs/>
          <w:color w:val="000000"/>
          <w:sz w:val="26"/>
          <w:szCs w:val="26"/>
        </w:rPr>
        <w:t>Arg[</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imes New Roman" w:hAnsi="Times New Roman" w:cs="Times New Roman"/>
          <w:i/>
          <w:color w:val="000000"/>
          <w:sz w:val="26"/>
          <w:szCs w:val="26"/>
        </w:rPr>
        <w:t>]</w:t>
      </w:r>
      <w:r w:rsidRPr="00243247">
        <w:rPr>
          <w:rFonts w:ascii="Times New Roman" w:eastAsia="Times New Roman" w:hAnsi="Times New Roman" w:cs="Times New Roman"/>
          <w:color w:val="000000"/>
          <w:sz w:val="26"/>
          <w:szCs w:val="26"/>
        </w:rPr>
        <w:t xml:space="preserve"> gọi là phổ pha của x(n).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C73E3E" w:rsidRPr="00243247" w:rsidTr="00F33A48">
        <w:tc>
          <w:tcPr>
            <w:tcW w:w="8188" w:type="dxa"/>
          </w:tcPr>
          <w:p w:rsidR="00C73E3E" w:rsidRPr="00243247" w:rsidRDefault="003C2205" w:rsidP="00F33A48">
            <w:pPr>
              <w:spacing w:line="360" w:lineRule="auto"/>
              <w:ind w:left="426"/>
              <w:jc w:val="both"/>
              <w:rPr>
                <w:rFonts w:ascii="Times New Roman" w:eastAsia="Times New Roman" w:hAnsi="Times New Roman" w:cs="Times New Roman"/>
                <w:color w:val="000000"/>
                <w:sz w:val="26"/>
                <w:szCs w:val="26"/>
              </w:rPr>
            </w:pPr>
            <m:oMathPara>
              <m:oMath>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 xml:space="preserve">= </m:t>
                </m:r>
                <m:rad>
                  <m:radPr>
                    <m:degHide m:val="1"/>
                    <m:ctrlPr>
                      <w:rPr>
                        <w:rFonts w:ascii="Cambria Math" w:eastAsia="Times New Roman" w:hAnsi="Cambria Math" w:cs="Times New Roman"/>
                        <w:i/>
                        <w:color w:val="000000"/>
                        <w:sz w:val="26"/>
                        <w:szCs w:val="26"/>
                      </w:rPr>
                    </m:ctrlPr>
                  </m:radPr>
                  <m:deg/>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Re</m:t>
                        </m:r>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Im</m:t>
                        </m:r>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e>
                </m:rad>
              </m:oMath>
            </m:oMathPara>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[3.2.1.5]</w:t>
            </w:r>
          </w:p>
        </w:tc>
      </w:tr>
      <w:tr w:rsidR="00C73E3E" w:rsidRPr="00243247" w:rsidTr="00F33A48">
        <w:tc>
          <w:tcPr>
            <w:tcW w:w="81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6"/>
              <w:gridCol w:w="1193"/>
            </w:tblGrid>
            <w:tr w:rsidR="00C73E3E" w:rsidRPr="00243247" w:rsidTr="00F33A48">
              <w:tc>
                <w:tcPr>
                  <w:tcW w:w="81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arg[X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Im[X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num>
                        <m:den>
                          <m:r>
                            <w:rPr>
                              <w:rFonts w:ascii="Cambria Math" w:eastAsia="Times New Roman" w:hAnsi="Cambria Math" w:cs="Times New Roman"/>
                              <w:color w:val="000000"/>
                              <w:sz w:val="26"/>
                              <w:szCs w:val="26"/>
                            </w:rPr>
                            <m:t>Re[X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den>
                      </m:f>
                    </m:oMath>
                  </m:oMathPara>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w:t>
                  </w:r>
                </w:p>
              </w:tc>
            </w:tr>
          </w:tbl>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[3.2.1.6]</w:t>
            </w:r>
          </w:p>
        </w:tc>
      </w:tr>
    </w:tbl>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sz w:val="26"/>
          <w:szCs w:val="26"/>
        </w:rPr>
        <w:t xml:space="preserve">Ngoài ra  ta còn dùng </w:t>
      </w:r>
      <m:oMath>
        <m:r>
          <w:rPr>
            <w:rFonts w:ascii="Cambria Math" w:eastAsia="Times New Roman" w:hAnsi="Cambria Math" w:cs="Times New Roman"/>
            <w:color w:val="000000"/>
            <w:sz w:val="26"/>
            <w:szCs w:val="26"/>
          </w:rPr>
          <m:t>φ(ω)</m:t>
        </m:r>
      </m:oMath>
      <w:r w:rsidRPr="00243247">
        <w:rPr>
          <w:rFonts w:ascii="Times New Roman" w:eastAsia="Times New Roman" w:hAnsi="Times New Roman" w:cs="Times New Roman"/>
          <w:color w:val="000000"/>
          <w:sz w:val="26"/>
          <w:szCs w:val="26"/>
        </w:rPr>
        <w:t xml:space="preserve"> chỉ argument ta có:</w:t>
      </w:r>
    </w:p>
    <w:p w:rsidR="00C73E3E" w:rsidRPr="00243247" w:rsidRDefault="00C73E3E" w:rsidP="00C73E3E">
      <w:pPr>
        <w:spacing w:after="0" w:line="360" w:lineRule="auto"/>
        <w:ind w:left="426"/>
        <w:jc w:val="center"/>
        <w:rPr>
          <w:rFonts w:ascii="Times New Roman" w:eastAsia="Times New Roman" w:hAnsi="Times New Roman" w:cs="Times New Roman"/>
          <w:color w:val="000000"/>
          <w:sz w:val="26"/>
          <w:szCs w:val="26"/>
        </w:rPr>
      </w:pPr>
      <m:oMath>
        <m:r>
          <w:rPr>
            <w:rFonts w:ascii="Cambria Math" w:eastAsia="Times New Roman" w:hAnsi="Cambria Math" w:cs="Times New Roman"/>
            <w:color w:val="000000"/>
            <w:sz w:val="26"/>
            <w:szCs w:val="26"/>
          </w:rPr>
          <m:t>φ(ω)</m:t>
        </m:r>
      </m:oMath>
      <w:r w:rsidRPr="00243247">
        <w:rPr>
          <w:rFonts w:ascii="Times New Roman" w:eastAsia="Times New Roman" w:hAnsi="Times New Roman" w:cs="Times New Roman"/>
          <w:color w:val="000000"/>
          <w:sz w:val="26"/>
          <w:szCs w:val="26"/>
        </w:rPr>
        <w:t xml:space="preserve"> =</w:t>
      </w:r>
      <m:oMath>
        <m:r>
          <w:rPr>
            <w:rFonts w:ascii="Cambria Math" w:eastAsia="Times New Roman" w:hAnsi="Cambria Math" w:cs="Times New Roman"/>
            <w:color w:val="000000"/>
            <w:sz w:val="26"/>
            <w:szCs w:val="26"/>
          </w:rPr>
          <m:t xml:space="preserve"> arg[X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[3.2.1.7]</w:t>
      </w:r>
    </w:p>
    <w:tbl>
      <w:tblPr>
        <w:tblStyle w:val="TableGrid"/>
        <w:tblpPr w:leftFromText="180" w:rightFromText="180" w:vertAnchor="text" w:horzAnchor="margin" w:tblpXSpec="center" w:tblpY="5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1755"/>
      </w:tblGrid>
      <w:tr w:rsidR="00C73E3E" w:rsidRPr="00243247" w:rsidTr="00F33A48">
        <w:trPr>
          <w:trHeight w:val="501"/>
        </w:trPr>
        <w:tc>
          <w:tcPr>
            <w:tcW w:w="6307"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jφω</m:t>
                    </m:r>
                  </m:sup>
                </m:sSup>
              </m:oMath>
            </m:oMathPara>
          </w:p>
        </w:tc>
        <w:tc>
          <w:tcPr>
            <w:tcW w:w="1755"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[3.2.1.8]</w:t>
            </w:r>
          </w:p>
        </w:tc>
      </w:tr>
    </w:tbl>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Như vậy ta có:</w:t>
      </w:r>
    </w:p>
    <w:p w:rsidR="00C73E3E" w:rsidRPr="00243247" w:rsidRDefault="00C73E3E" w:rsidP="00C73E3E">
      <w:pPr>
        <w:pStyle w:val="ListParagraph"/>
        <w:numPr>
          <w:ilvl w:val="0"/>
          <w:numId w:val="1"/>
        </w:numPr>
        <w:spacing w:after="0" w:line="360" w:lineRule="auto"/>
        <w:ind w:left="851" w:hanging="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b/>
          <w:bCs/>
          <w:i/>
          <w:iCs/>
          <w:color w:val="000000"/>
          <w:sz w:val="26"/>
          <w:szCs w:val="26"/>
        </w:rPr>
        <w:t>Dạng độ lớn và pha</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1755"/>
      </w:tblGrid>
      <w:tr w:rsidR="00C73E3E" w:rsidRPr="00243247" w:rsidTr="00F33A48">
        <w:trPr>
          <w:trHeight w:val="501"/>
        </w:trPr>
        <w:tc>
          <w:tcPr>
            <w:tcW w:w="6307"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jφω</m:t>
                    </m:r>
                  </m:sup>
                </m:sSup>
              </m:oMath>
            </m:oMathPara>
          </w:p>
        </w:tc>
        <w:tc>
          <w:tcPr>
            <w:tcW w:w="1755"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[3.2.1.9]</w:t>
            </w:r>
          </w:p>
        </w:tc>
      </w:tr>
    </w:tbl>
    <w:p w:rsidR="00C73E3E" w:rsidRPr="00243247" w:rsidRDefault="00C73E3E" w:rsidP="00C73E3E">
      <w:pPr>
        <w:spacing w:after="0" w:line="360" w:lineRule="auto"/>
        <w:ind w:left="851"/>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Hàm độ lớn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imes New Roman" w:hAnsi="Times New Roman" w:cs="Times New Roman"/>
          <w:i/>
          <w:iCs/>
          <w:color w:val="000000"/>
          <w:sz w:val="26"/>
          <w:szCs w:val="26"/>
        </w:rPr>
        <w:t xml:space="preserve"> </w:t>
      </w:r>
      <w:r w:rsidRPr="00243247">
        <w:rPr>
          <w:rFonts w:ascii="Times New Roman" w:eastAsia="Times New Roman" w:hAnsi="Times New Roman" w:cs="Times New Roman"/>
          <w:color w:val="000000"/>
          <w:sz w:val="26"/>
          <w:szCs w:val="26"/>
        </w:rPr>
        <w:t>có thể nhận các giá trị dương hoặc âm:</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747"/>
        <w:gridCol w:w="1008"/>
      </w:tblGrid>
      <w:tr w:rsidR="00C73E3E" w:rsidRPr="00243247" w:rsidTr="00F33A48">
        <w:trPr>
          <w:trHeight w:val="501"/>
        </w:trPr>
        <w:tc>
          <w:tcPr>
            <w:tcW w:w="6307"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1312" behindDoc="0" locked="0" layoutInCell="1" allowOverlap="1" wp14:anchorId="155FCC1B" wp14:editId="1725E0F2">
                      <wp:simplePos x="0" y="0"/>
                      <wp:positionH relativeFrom="column">
                        <wp:posOffset>1056065</wp:posOffset>
                      </wp:positionH>
                      <wp:positionV relativeFrom="paragraph">
                        <wp:posOffset>460279</wp:posOffset>
                      </wp:positionV>
                      <wp:extent cx="219075" cy="752475"/>
                      <wp:effectExtent l="0" t="0" r="28575" b="28575"/>
                      <wp:wrapNone/>
                      <wp:docPr id="7" name="Left Brace 7"/>
                      <wp:cNvGraphicFramePr/>
                      <a:graphic xmlns:a="http://schemas.openxmlformats.org/drawingml/2006/main">
                        <a:graphicData uri="http://schemas.microsoft.com/office/word/2010/wordprocessingShape">
                          <wps:wsp>
                            <wps:cNvSpPr/>
                            <wps:spPr>
                              <a:xfrm>
                                <a:off x="0" y="0"/>
                                <a:ext cx="219075" cy="7524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83.15pt;margin-top:36.25pt;width:17.25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" adj="524" strokecolor="black [3040]"/>
                  </w:pict>
                </mc:Fallback>
              </mc:AlternateConten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p>
        </w:tc>
        <w:tc>
          <w:tcPr>
            <w:tcW w:w="1755" w:type="dxa"/>
            <w:gridSpan w:val="2"/>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[3.2.1.10]</w:t>
            </w:r>
          </w:p>
        </w:tc>
      </w:tr>
      <w:tr w:rsidR="00C73E3E" w:rsidRPr="00243247" w:rsidTr="00F33A48">
        <w:trPr>
          <w:trHeight w:val="501"/>
        </w:trPr>
        <w:tc>
          <w:tcPr>
            <w:tcW w:w="7054" w:type="dxa"/>
            <w:gridSpan w:val="2"/>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m:t>
              </m:r>
            </m:oMath>
            <w:r w:rsidRPr="00243247">
              <w:rPr>
                <w:rFonts w:ascii="Times New Roman" w:eastAsia="Times New Roman" w:hAnsi="Times New Roman" w:cs="Times New Roman"/>
                <w:color w:val="000000"/>
                <w:sz w:val="26"/>
                <w:szCs w:val="26"/>
              </w:rPr>
              <w:t xml:space="preserve"> 2kπ  nếu</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≥0</m:t>
              </m:r>
            </m:oMath>
            <w:r w:rsidRPr="00243247">
              <w:rPr>
                <w:rFonts w:ascii="Times New Roman" w:eastAsia="Times New Roman" w:hAnsi="Times New Roman" w:cs="Times New Roman"/>
                <w:color w:val="000000"/>
                <w:sz w:val="26"/>
                <w:szCs w:val="26"/>
              </w:rPr>
              <w:t>; k = 0, ±1,…</w:t>
            </w:r>
          </w:p>
        </w:tc>
        <w:tc>
          <w:tcPr>
            <w:tcW w:w="100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tc>
      </w:tr>
      <w:tr w:rsidR="00C73E3E" w:rsidRPr="00243247" w:rsidTr="00F33A48">
        <w:trPr>
          <w:trHeight w:val="501"/>
        </w:trPr>
        <w:tc>
          <w:tcPr>
            <w:tcW w:w="6307"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 (2k+1)π nếu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imes New Roman" w:hAnsi="Times New Roman" w:cs="Times New Roman"/>
                <w:color w:val="000000"/>
                <w:sz w:val="26"/>
                <w:szCs w:val="26"/>
              </w:rPr>
              <w:t xml:space="preserve"> &lt; 0 </w:t>
            </w:r>
          </w:p>
        </w:tc>
        <w:tc>
          <w:tcPr>
            <w:tcW w:w="1755" w:type="dxa"/>
            <w:gridSpan w:val="2"/>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[3.2.1.11]</w:t>
            </w:r>
          </w:p>
        </w:tc>
      </w:tr>
    </w:tbl>
    <w:p w:rsidR="00C73E3E" w:rsidRPr="00243247" w:rsidRDefault="00C73E3E" w:rsidP="00C73E3E">
      <w:pPr>
        <w:spacing w:after="0" w:line="360" w:lineRule="auto"/>
        <w:ind w:left="426"/>
        <w:jc w:val="both"/>
        <w:rPr>
          <w:rFonts w:ascii="Times New Roman" w:eastAsia="Times New Roman" w:hAnsi="Times New Roman" w:cs="Times New Roman"/>
          <w:i/>
          <w:iCs/>
          <w:color w:val="000000"/>
          <w:sz w:val="26"/>
          <w:szCs w:val="26"/>
        </w:rPr>
      </w:pPr>
    </w:p>
    <w:p w:rsidR="00C73E3E" w:rsidRPr="00243247" w:rsidRDefault="00C73E3E" w:rsidP="00C73E3E">
      <w:pPr>
        <w:spacing w:after="0" w:line="360" w:lineRule="auto"/>
        <w:ind w:left="426"/>
        <w:jc w:val="both"/>
        <w:rPr>
          <w:rFonts w:ascii="Times New Roman" w:eastAsia="Times New Roman" w:hAnsi="Times New Roman" w:cs="Times New Roman"/>
          <w:i/>
          <w:iCs/>
          <w:color w:val="000000"/>
          <w:sz w:val="26"/>
          <w:szCs w:val="26"/>
        </w:rPr>
      </w:pPr>
    </w:p>
    <w:p w:rsidR="00C73E3E" w:rsidRPr="00243247" w:rsidRDefault="00C73E3E" w:rsidP="00C73E3E">
      <w:pPr>
        <w:spacing w:line="360" w:lineRule="auto"/>
        <w:ind w:left="426"/>
        <w:jc w:val="both"/>
        <w:rPr>
          <w:rFonts w:ascii="Times New Roman" w:eastAsia="Times New Roman" w:hAnsi="Times New Roman" w:cs="Times New Roman"/>
          <w:color w:val="000000"/>
          <w:sz w:val="26"/>
          <w:szCs w:val="26"/>
        </w:rPr>
      </w:pPr>
    </w:p>
    <w:p w:rsidR="00C73E3E" w:rsidRPr="00243247" w:rsidRDefault="00C73E3E" w:rsidP="00C73E3E">
      <w:pPr>
        <w:spacing w:line="360" w:lineRule="auto"/>
        <w:ind w:left="426"/>
        <w:jc w:val="both"/>
        <w:rPr>
          <w:rFonts w:ascii="Times New Roman" w:eastAsia="Times New Roman" w:hAnsi="Times New Roman" w:cs="Times New Roman"/>
          <w:color w:val="000000"/>
          <w:sz w:val="26"/>
          <w:szCs w:val="26"/>
        </w:rPr>
      </w:pPr>
    </w:p>
    <w:p w:rsidR="00C73E3E" w:rsidRPr="00243247" w:rsidRDefault="00C73E3E" w:rsidP="00C73E3E">
      <w:pPr>
        <w:spacing w:line="360" w:lineRule="auto"/>
        <w:ind w:left="851"/>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Một cách tổng quát, có thể viết:</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1858"/>
      </w:tblGrid>
      <w:tr w:rsidR="00C73E3E" w:rsidRPr="00243247" w:rsidTr="00F33A48">
        <w:trPr>
          <w:trHeight w:val="562"/>
        </w:trPr>
        <w:tc>
          <w:tcPr>
            <w:tcW w:w="6204"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{2k+</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[1-sgn</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}π  </w:t>
            </w:r>
          </w:p>
        </w:tc>
        <w:tc>
          <w:tcPr>
            <w:tcW w:w="185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[3.2.1.12]</w:t>
            </w:r>
          </w:p>
        </w:tc>
      </w:tr>
    </w:tbl>
    <w:p w:rsidR="00C73E3E" w:rsidRPr="00243247" w:rsidRDefault="00C73E3E" w:rsidP="00C73E3E">
      <w:pPr>
        <w:spacing w:after="0" w:line="360" w:lineRule="auto"/>
        <w:ind w:left="426"/>
        <w:jc w:val="both"/>
        <w:rPr>
          <w:rFonts w:ascii="Times New Roman" w:eastAsia="Times New Roman" w:hAnsi="Times New Roman" w:cs="Times New Roman"/>
          <w:color w:val="000000"/>
          <w:sz w:val="26"/>
          <w:szCs w:val="26"/>
        </w:rPr>
      </w:pPr>
    </w:p>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lastRenderedPageBreak/>
        <w:t>Và ta biết hàm dấu Sgn được thể hiện như sau:</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1755"/>
      </w:tblGrid>
      <w:tr w:rsidR="00C73E3E" w:rsidRPr="00243247" w:rsidTr="00F33A48">
        <w:trPr>
          <w:trHeight w:val="562"/>
        </w:trPr>
        <w:tc>
          <w:tcPr>
            <w:tcW w:w="6307" w:type="dxa"/>
          </w:tcPr>
          <w:p w:rsidR="00C73E3E" w:rsidRPr="00243247" w:rsidRDefault="00C73E3E" w:rsidP="00F33A48">
            <w:pPr>
              <w:spacing w:line="360" w:lineRule="auto"/>
              <w:ind w:left="426"/>
              <w:jc w:val="center"/>
              <w:rPr>
                <w:rFonts w:ascii="Times New Roman" w:eastAsia="Times New Roman" w:hAnsi="Times New Roman" w:cs="Times New Roman"/>
                <w:color w:val="000000"/>
                <w:sz w:val="26"/>
                <w:szCs w:val="26"/>
              </w:rPr>
            </w:pPr>
            <m:oMath>
              <m:r>
                <w:rPr>
                  <w:rFonts w:ascii="Cambria Math" w:eastAsia="Times New Roman" w:hAnsi="Cambria Math" w:cs="Times New Roman"/>
                  <w:color w:val="000000"/>
                  <w:sz w:val="26"/>
                  <w:szCs w:val="26"/>
                </w:rPr>
                <m:t>Sgn</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oMath>
            <w:r w:rsidRPr="00243247">
              <w:rPr>
                <w:rFonts w:ascii="Times New Roman" w:eastAsia="Times New Roman" w:hAnsi="Times New Roman" w:cs="Times New Roman"/>
                <w:color w:val="000000"/>
                <w:sz w:val="26"/>
                <w:szCs w:val="26"/>
              </w:rPr>
              <w:t xml:space="preserve"> = </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num>
                <m:den>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den>
              </m:f>
            </m:oMath>
          </w:p>
        </w:tc>
        <w:tc>
          <w:tcPr>
            <w:tcW w:w="1755"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w:t>
            </w:r>
          </w:p>
        </w:tc>
      </w:tr>
    </w:tbl>
    <w:p w:rsidR="00C73E3E" w:rsidRPr="00243247" w:rsidRDefault="00C73E3E" w:rsidP="00C73E3E">
      <w:pPr>
        <w:spacing w:after="0" w:line="360" w:lineRule="auto"/>
        <w:ind w:left="426"/>
        <w:jc w:val="both"/>
        <w:rPr>
          <w:rFonts w:ascii="Times New Roman" w:eastAsia="Times New Roman" w:hAnsi="Times New Roman" w:cs="Times New Roman"/>
          <w:color w:val="000000"/>
          <w:sz w:val="26"/>
          <w:szCs w:val="26"/>
        </w:rPr>
      </w:pPr>
    </w:p>
    <w:p w:rsidR="00C73E3E" w:rsidRPr="00243247" w:rsidRDefault="00C73E3E" w:rsidP="00C73E3E">
      <w:pPr>
        <w:spacing w:after="0" w:line="360" w:lineRule="auto"/>
        <w:ind w:left="426"/>
        <w:jc w:val="both"/>
        <w:rPr>
          <w:rFonts w:ascii="Times New Roman" w:eastAsia="Times New Roman" w:hAnsi="Times New Roman" w:cs="Times New Roman"/>
          <w:color w:val="000000"/>
          <w:sz w:val="26"/>
          <w:szCs w:val="26"/>
        </w:rPr>
      </w:pPr>
    </w:p>
    <w:p w:rsidR="00C73E3E" w:rsidRPr="00243247" w:rsidRDefault="00C73E3E" w:rsidP="00C73E3E">
      <w:pPr>
        <w:spacing w:after="0" w:line="360" w:lineRule="auto"/>
        <w:ind w:left="851"/>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Do đó:</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000"/>
      </w:tblGrid>
      <w:tr w:rsidR="00C73E3E" w:rsidRPr="00243247" w:rsidTr="00F33A48">
        <w:trPr>
          <w:trHeight w:val="562"/>
        </w:trPr>
        <w:tc>
          <w:tcPr>
            <w:tcW w:w="6062"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{2k+</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[1-</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num>
                <m:den>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den>
              </m:f>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}π  </w:t>
            </w:r>
          </w:p>
        </w:tc>
        <w:tc>
          <w:tcPr>
            <w:tcW w:w="2000"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[3.2.1.13]</w:t>
            </w:r>
          </w:p>
        </w:tc>
      </w:tr>
    </w:tbl>
    <w:p w:rsidR="00C73E3E" w:rsidRPr="00243247" w:rsidRDefault="00C73E3E" w:rsidP="00C73E3E">
      <w:pPr>
        <w:spacing w:after="0" w:line="360" w:lineRule="auto"/>
        <w:ind w:left="426"/>
        <w:jc w:val="both"/>
        <w:rPr>
          <w:rFonts w:ascii="Times New Roman" w:eastAsia="Times New Roman" w:hAnsi="Times New Roman" w:cs="Times New Roman"/>
          <w:color w:val="000000"/>
          <w:sz w:val="26"/>
          <w:szCs w:val="26"/>
        </w:rPr>
      </w:pPr>
    </w:p>
    <w:p w:rsidR="00C73E3E" w:rsidRPr="00243247" w:rsidRDefault="00C73E3E" w:rsidP="00C73E3E">
      <w:pPr>
        <w:spacing w:after="0" w:line="360" w:lineRule="auto"/>
        <w:ind w:left="426"/>
        <w:jc w:val="both"/>
        <w:rPr>
          <w:rFonts w:ascii="Times New Roman" w:eastAsia="Times New Roman" w:hAnsi="Times New Roman" w:cs="Times New Roman"/>
          <w:color w:val="000000"/>
          <w:sz w:val="26"/>
          <w:szCs w:val="26"/>
        </w:rPr>
      </w:pPr>
    </w:p>
    <w:p w:rsidR="00C73E3E" w:rsidRPr="00243247" w:rsidRDefault="00C73E3E" w:rsidP="00C73E3E">
      <w:pPr>
        <w:spacing w:after="0" w:line="360" w:lineRule="auto"/>
        <w:ind w:left="851"/>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Còn ө(</w:t>
      </w:r>
      <m:oMath>
        <m:r>
          <w:rPr>
            <w:rFonts w:ascii="Cambria Math" w:eastAsia="Times New Roman" w:hAnsi="Cambria Math" w:cs="Times New Roman"/>
            <w:color w:val="000000"/>
            <w:sz w:val="26"/>
            <w:szCs w:val="26"/>
          </w:rPr>
          <m:t>ω</m:t>
        </m:r>
      </m:oMath>
      <w:r w:rsidRPr="00243247">
        <w:rPr>
          <w:rFonts w:ascii="Times New Roman" w:eastAsia="Times New Roman" w:hAnsi="Times New Roman" w:cs="Times New Roman"/>
          <w:color w:val="000000"/>
          <w:sz w:val="26"/>
          <w:szCs w:val="26"/>
        </w:rPr>
        <w:t>) được thể hiện như sau:</w:t>
      </w:r>
    </w:p>
    <w:tbl>
      <w:tblPr>
        <w:tblStyle w:val="TableGrid"/>
        <w:tblpPr w:leftFromText="180" w:rightFromText="180" w:vertAnchor="text" w:horzAnchor="margin" w:tblpXSpec="center" w:tblpY="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7"/>
        <w:gridCol w:w="1755"/>
      </w:tblGrid>
      <w:tr w:rsidR="00C73E3E" w:rsidRPr="00243247" w:rsidTr="00F33A48">
        <w:trPr>
          <w:trHeight w:val="491"/>
        </w:trPr>
        <w:tc>
          <w:tcPr>
            <w:tcW w:w="6307"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arg[</w:t>
            </w:r>
            <m:oMath>
              <m:r>
                <w:rPr>
                  <w:rFonts w:ascii="Cambria Math" w:eastAsia="Times New Roman" w:hAnsi="Cambria Math" w:cs="Times New Roman"/>
                  <w:color w:val="000000"/>
                  <w:sz w:val="26"/>
                  <w:szCs w:val="26"/>
                </w:rPr>
                <m:t xml:space="preserve"> 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 ө(</w:t>
            </w:r>
            <m:oMath>
              <m:r>
                <w:rPr>
                  <w:rFonts w:ascii="Cambria Math" w:eastAsia="Times New Roman" w:hAnsi="Cambria Math" w:cs="Times New Roman"/>
                  <w:color w:val="000000"/>
                  <w:sz w:val="26"/>
                  <w:szCs w:val="26"/>
                </w:rPr>
                <m:t>ω</m:t>
              </m:r>
            </m:oMath>
            <w:r w:rsidRPr="00243247">
              <w:rPr>
                <w:rFonts w:ascii="Times New Roman" w:eastAsia="Times New Roman" w:hAnsi="Times New Roman" w:cs="Times New Roman"/>
                <w:color w:val="000000"/>
                <w:sz w:val="26"/>
                <w:szCs w:val="26"/>
              </w:rPr>
              <w:t>)</w:t>
            </w:r>
          </w:p>
        </w:tc>
        <w:tc>
          <w:tcPr>
            <w:tcW w:w="1755"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[3.2.1.14]</w:t>
            </w:r>
          </w:p>
        </w:tc>
      </w:tr>
    </w:tbl>
    <w:p w:rsidR="00C73E3E" w:rsidRPr="00243247" w:rsidRDefault="00C73E3E" w:rsidP="00C73E3E">
      <w:pPr>
        <w:spacing w:after="0" w:line="360" w:lineRule="auto"/>
        <w:ind w:left="426"/>
        <w:jc w:val="both"/>
        <w:rPr>
          <w:rFonts w:ascii="Times New Roman" w:eastAsia="Times New Roman" w:hAnsi="Times New Roman" w:cs="Times New Roman"/>
          <w:color w:val="000000"/>
          <w:sz w:val="26"/>
          <w:szCs w:val="26"/>
        </w:rPr>
      </w:pPr>
    </w:p>
    <w:p w:rsidR="00C73E3E" w:rsidRPr="00243247" w:rsidRDefault="00C73E3E" w:rsidP="00C73E3E">
      <w:pPr>
        <w:spacing w:after="0" w:line="360" w:lineRule="auto"/>
        <w:ind w:left="851"/>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Vậy:</w:t>
      </w:r>
    </w:p>
    <w:tbl>
      <w:tblPr>
        <w:tblStyle w:val="TableGrid"/>
        <w:tblpPr w:leftFromText="180" w:rightFromText="180" w:vertAnchor="text" w:horzAnchor="margin" w:tblpXSpec="center" w:tblpY="47"/>
        <w:tblOverlap w:val="never"/>
        <w:tblW w:w="10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88"/>
        <w:gridCol w:w="2097"/>
      </w:tblGrid>
      <w:tr w:rsidR="00C73E3E" w:rsidRPr="00243247" w:rsidTr="00F33A48">
        <w:trPr>
          <w:trHeight w:val="498"/>
        </w:trPr>
        <w:tc>
          <w:tcPr>
            <w:tcW w:w="8188" w:type="dxa"/>
          </w:tcPr>
          <w:p w:rsidR="00C73E3E" w:rsidRPr="00243247" w:rsidRDefault="00C73E3E" w:rsidP="00F33A48">
            <w:pPr>
              <w:spacing w:line="360" w:lineRule="auto"/>
              <w:ind w:left="851"/>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ө(</w:t>
            </w:r>
            <m:oMath>
              <m:r>
                <w:rPr>
                  <w:rFonts w:ascii="Cambria Math" w:eastAsia="Times New Roman" w:hAnsi="Cambria Math" w:cs="Times New Roman"/>
                  <w:color w:val="000000"/>
                  <w:sz w:val="26"/>
                  <w:szCs w:val="26"/>
                </w:rPr>
                <m:t>ω</m:t>
              </m:r>
            </m:oMath>
            <w:r w:rsidRPr="00243247">
              <w:rPr>
                <w:rFonts w:ascii="Times New Roman" w:eastAsia="Times New Roman" w:hAnsi="Times New Roman" w:cs="Times New Roman"/>
                <w:color w:val="000000"/>
                <w:sz w:val="26"/>
                <w:szCs w:val="26"/>
              </w:rPr>
              <w:t xml:space="preserve">) </w:t>
            </w:r>
            <m:oMath>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arg[</w:t>
            </w:r>
            <m:oMath>
              <m:r>
                <w:rPr>
                  <w:rFonts w:ascii="Cambria Math" w:eastAsia="Times New Roman" w:hAnsi="Cambria Math" w:cs="Times New Roman"/>
                  <w:color w:val="000000"/>
                  <w:sz w:val="26"/>
                  <w:szCs w:val="26"/>
                </w:rPr>
                <m:t xml:space="preserve"> 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  arg[</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p>
        </w:tc>
        <w:tc>
          <w:tcPr>
            <w:tcW w:w="2097"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[3.2.1.15]</w:t>
            </w:r>
          </w:p>
        </w:tc>
      </w:tr>
      <w:tr w:rsidR="00C73E3E" w:rsidRPr="00243247" w:rsidTr="00F33A48">
        <w:trPr>
          <w:trHeight w:val="498"/>
        </w:trPr>
        <w:tc>
          <w:tcPr>
            <w:tcW w:w="81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 </w:t>
            </w:r>
            <m:oMath>
              <m:r>
                <w:rPr>
                  <w:rFonts w:ascii="Cambria Math" w:eastAsia="Times New Roman" w:hAnsi="Cambria Math" w:cs="Times New Roman"/>
                  <w:color w:val="000000"/>
                  <w:sz w:val="26"/>
                  <w:szCs w:val="26"/>
                </w:rPr>
                <m:t xml:space="preserve"> φ(ω)</m:t>
              </m:r>
            </m:oMath>
            <w:r w:rsidRPr="00243247">
              <w:rPr>
                <w:rFonts w:ascii="Times New Roman" w:eastAsia="Times New Roman" w:hAnsi="Times New Roman" w:cs="Times New Roman"/>
                <w:color w:val="000000"/>
                <w:sz w:val="26"/>
                <w:szCs w:val="26"/>
              </w:rPr>
              <w:t xml:space="preserve"> - arg</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p>
          <w:p w:rsidR="00C73E3E" w:rsidRPr="00243247" w:rsidRDefault="00C73E3E" w:rsidP="00F33A48">
            <w:pPr>
              <w:spacing w:line="360" w:lineRule="auto"/>
              <w:ind w:left="426"/>
              <w:rPr>
                <w:rFonts w:ascii="Times New Roman" w:eastAsiaTheme="minorEastAsia" w:hAnsi="Times New Roman" w:cs="Times New Roman"/>
                <w:color w:val="000000"/>
                <w:sz w:val="26"/>
                <w:szCs w:val="26"/>
              </w:rPr>
            </w:pPr>
            <w:r w:rsidRPr="00243247">
              <w:rPr>
                <w:rFonts w:ascii="Times New Roman" w:hAnsi="Times New Roman" w:cs="Times New Roman"/>
                <w:b/>
                <w:i/>
                <w:sz w:val="26"/>
                <w:szCs w:val="26"/>
              </w:rPr>
              <w:t>Ví dụ 3.2.1.1</w:t>
            </w:r>
            <w:r w:rsidRPr="00243247">
              <w:rPr>
                <w:rFonts w:ascii="Times New Roman" w:hAnsi="Times New Roman" w:cs="Times New Roman"/>
                <w:sz w:val="26"/>
                <w:szCs w:val="26"/>
              </w:rPr>
              <w:t xml:space="preserve">: Cho phổ  </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có dạng sau:</w:t>
            </w:r>
          </w:p>
          <w:p w:rsidR="00C73E3E" w:rsidRPr="00243247" w:rsidRDefault="00C73E3E" w:rsidP="00F33A48">
            <w:pPr>
              <w:spacing w:line="360" w:lineRule="auto"/>
              <w:ind w:left="426"/>
              <w:rPr>
                <w:rFonts w:ascii="Times New Roman" w:eastAsiaTheme="minorEastAsia"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-jω/2</m:t>
                    </m:r>
                  </m:sup>
                </m:sSup>
                <m:r>
                  <w:rPr>
                    <w:rFonts w:ascii="Cambria Math" w:eastAsia="Times New Roman" w:hAnsi="Cambria Math" w:cs="Times New Roman"/>
                    <w:color w:val="000000"/>
                    <w:sz w:val="26"/>
                    <w:szCs w:val="26"/>
                  </w:rPr>
                  <m:t>sin3ω</m:t>
                </m:r>
              </m:oMath>
            </m:oMathPara>
          </w:p>
          <w:p w:rsidR="00C73E3E" w:rsidRPr="00243247" w:rsidRDefault="00C73E3E" w:rsidP="00F33A48">
            <w:pPr>
              <w:spacing w:line="360" w:lineRule="auto"/>
              <w:ind w:left="426"/>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Hãy tìm:</w:t>
            </w:r>
          </w:p>
          <w:p w:rsidR="00C73E3E" w:rsidRPr="00243247" w:rsidRDefault="00C73E3E" w:rsidP="00C73E3E">
            <w:pPr>
              <w:pStyle w:val="ListParagraph"/>
              <w:numPr>
                <w:ilvl w:val="0"/>
                <w:numId w:val="3"/>
              </w:numPr>
              <w:spacing w:line="360" w:lineRule="auto"/>
              <w:rPr>
                <w:rFonts w:ascii="Times New Roman" w:hAnsi="Times New Roman" w:cs="Times New Roman"/>
                <w:sz w:val="26"/>
                <w:szCs w:val="26"/>
              </w:rPr>
            </w:pPr>
            <w:r w:rsidRPr="00243247">
              <w:rPr>
                <w:rFonts w:ascii="Times New Roman" w:hAnsi="Times New Roman" w:cs="Times New Roman"/>
                <w:sz w:val="26"/>
                <w:szCs w:val="26"/>
              </w:rPr>
              <w:t>Re[</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heme="minorEastAsia" w:hAnsi="Times New Roman" w:cs="Times New Roman"/>
                <w:color w:val="000000"/>
                <w:sz w:val="26"/>
                <w:szCs w:val="26"/>
              </w:rPr>
              <w:t xml:space="preserve"> và Im[</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p>
          <w:p w:rsidR="00C73E3E" w:rsidRPr="00243247" w:rsidRDefault="00C73E3E" w:rsidP="00C73E3E">
            <w:pPr>
              <w:pStyle w:val="ListParagraph"/>
              <w:numPr>
                <w:ilvl w:val="0"/>
                <w:numId w:val="3"/>
              </w:numPr>
              <w:spacing w:line="360" w:lineRule="auto"/>
              <w:rPr>
                <w:rFonts w:ascii="Times New Roman" w:hAnsi="Times New Roman" w:cs="Times New Roman"/>
                <w:sz w:val="26"/>
                <w:szCs w:val="26"/>
              </w:rPr>
            </w:pP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và ө(</w:t>
            </w:r>
            <m:oMath>
              <m:r>
                <w:rPr>
                  <w:rFonts w:ascii="Cambria Math" w:eastAsiaTheme="minorEastAsia" w:hAnsi="Cambria Math" w:cs="Times New Roman"/>
                  <w:color w:val="000000"/>
                  <w:sz w:val="26"/>
                  <w:szCs w:val="26"/>
                </w:rPr>
                <m:t>ω)</m:t>
              </m:r>
            </m:oMath>
          </w:p>
          <w:p w:rsidR="00C73E3E" w:rsidRPr="00243247" w:rsidRDefault="00C73E3E" w:rsidP="00C73E3E">
            <w:pPr>
              <w:pStyle w:val="ListParagraph"/>
              <w:numPr>
                <w:ilvl w:val="0"/>
                <w:numId w:val="3"/>
              </w:numPr>
              <w:spacing w:line="360" w:lineRule="auto"/>
              <w:rPr>
                <w:rFonts w:ascii="Times New Roman" w:hAnsi="Times New Roman" w:cs="Times New Roman"/>
                <w:sz w:val="26"/>
                <w:szCs w:val="26"/>
              </w:rPr>
            </w:p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heme="minorEastAsia" w:hAnsi="Times New Roman" w:cs="Times New Roman"/>
                <w:color w:val="000000"/>
                <w:sz w:val="26"/>
                <w:szCs w:val="26"/>
              </w:rPr>
              <w:t xml:space="preserve"> và </w:t>
            </w:r>
            <m:oMath>
              <m:r>
                <w:rPr>
                  <w:rFonts w:ascii="Cambria Math" w:eastAsiaTheme="minorEastAsia" w:hAnsi="Cambria Math" w:cs="Times New Roman"/>
                  <w:color w:val="000000"/>
                  <w:sz w:val="26"/>
                  <w:szCs w:val="26"/>
                </w:rPr>
                <m:t>φ(ω)</m:t>
              </m:r>
            </m:oMath>
          </w:p>
          <w:p w:rsidR="00C73E3E" w:rsidRPr="00243247" w:rsidRDefault="00C73E3E" w:rsidP="00C73E3E">
            <w:pPr>
              <w:pStyle w:val="ListParagraph"/>
              <w:numPr>
                <w:ilvl w:val="0"/>
                <w:numId w:val="3"/>
              </w:numPr>
              <w:spacing w:line="360" w:lineRule="auto"/>
              <w:rPr>
                <w:rFonts w:ascii="Times New Roman" w:hAnsi="Times New Roman" w:cs="Times New Roman"/>
                <w:sz w:val="26"/>
                <w:szCs w:val="26"/>
              </w:rPr>
            </w:pPr>
            <w:r w:rsidRPr="00243247">
              <w:rPr>
                <w:rFonts w:ascii="Times New Roman" w:eastAsiaTheme="minorEastAsia" w:hAnsi="Times New Roman" w:cs="Times New Roman"/>
                <w:color w:val="000000"/>
                <w:sz w:val="26"/>
                <w:szCs w:val="26"/>
              </w:rPr>
              <w:t xml:space="preserve">Vẽ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ө(</w:t>
            </w:r>
            <m:oMath>
              <m:r>
                <w:rPr>
                  <w:rFonts w:ascii="Cambria Math" w:eastAsiaTheme="minorEastAsia" w:hAnsi="Cambria Math" w:cs="Times New Roman"/>
                  <w:color w:val="000000"/>
                  <w:sz w:val="26"/>
                  <w:szCs w:val="26"/>
                </w:rPr>
                <m:t>ω),</m:t>
              </m:r>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heme="minorEastAsia" w:hAnsi="Times New Roman" w:cs="Times New Roman"/>
                <w:color w:val="000000"/>
                <w:sz w:val="26"/>
                <w:szCs w:val="26"/>
              </w:rPr>
              <w:t xml:space="preserve"> và </w:t>
            </w:r>
            <m:oMath>
              <m:r>
                <w:rPr>
                  <w:rFonts w:ascii="Cambria Math" w:eastAsiaTheme="minorEastAsia" w:hAnsi="Cambria Math" w:cs="Times New Roman"/>
                  <w:color w:val="000000"/>
                  <w:sz w:val="26"/>
                  <w:szCs w:val="26"/>
                </w:rPr>
                <m:t>φ(ω)</m:t>
              </m:r>
            </m:oMath>
          </w:p>
          <w:p w:rsidR="00C73E3E" w:rsidRPr="00243247" w:rsidRDefault="00C73E3E" w:rsidP="00F33A48">
            <w:pPr>
              <w:spacing w:line="360" w:lineRule="auto"/>
              <w:ind w:left="426"/>
              <w:jc w:val="center"/>
              <w:rPr>
                <w:rFonts w:ascii="Times New Roman" w:hAnsi="Times New Roman" w:cs="Times New Roman"/>
                <w:sz w:val="26"/>
                <w:szCs w:val="26"/>
              </w:rPr>
            </w:pPr>
            <w:r w:rsidRPr="00243247">
              <w:rPr>
                <w:rFonts w:ascii="Times New Roman" w:hAnsi="Times New Roman" w:cs="Times New Roman"/>
                <w:sz w:val="26"/>
                <w:szCs w:val="26"/>
              </w:rPr>
              <w:t>Giải:</w:t>
            </w:r>
          </w:p>
          <w:p w:rsidR="00C73E3E" w:rsidRPr="00243247" w:rsidRDefault="00C73E3E" w:rsidP="00C73E3E">
            <w:pPr>
              <w:pStyle w:val="ListParagraph"/>
              <w:numPr>
                <w:ilvl w:val="0"/>
                <w:numId w:val="4"/>
              </w:numPr>
              <w:spacing w:line="360" w:lineRule="auto"/>
              <w:rPr>
                <w:rFonts w:ascii="Times New Roman" w:hAnsi="Times New Roman" w:cs="Times New Roman"/>
                <w:sz w:val="26"/>
                <w:szCs w:val="26"/>
              </w:rPr>
            </w:pPr>
            <w:r w:rsidRPr="00243247">
              <w:rPr>
                <w:rFonts w:ascii="Times New Roman" w:hAnsi="Times New Roman" w:cs="Times New Roman"/>
                <w:sz w:val="26"/>
                <w:szCs w:val="26"/>
              </w:rPr>
              <w:t xml:space="preserve">Vì </w:t>
            </w:r>
            <m:oMath>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-jωn/2</m:t>
                  </m:r>
                </m:sup>
              </m:sSup>
            </m:oMath>
            <w:r w:rsidRPr="00243247">
              <w:rPr>
                <w:rFonts w:ascii="Times New Roman" w:eastAsiaTheme="minorEastAsia" w:hAnsi="Times New Roman" w:cs="Times New Roman"/>
                <w:color w:val="000000"/>
                <w:sz w:val="26"/>
                <w:szCs w:val="26"/>
              </w:rPr>
              <w:t xml:space="preserve"> = cos</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oMath>
            <w:r w:rsidRPr="00243247">
              <w:rPr>
                <w:rFonts w:ascii="Times New Roman" w:eastAsiaTheme="minorEastAsia" w:hAnsi="Times New Roman" w:cs="Times New Roman"/>
                <w:color w:val="000000"/>
                <w:sz w:val="26"/>
                <w:szCs w:val="26"/>
              </w:rPr>
              <w:t xml:space="preserve"> – jsin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oMath>
          </w:p>
          <w:p w:rsidR="00C73E3E" w:rsidRPr="00243247" w:rsidRDefault="00C73E3E" w:rsidP="00F33A48">
            <w:pPr>
              <w:pStyle w:val="ListParagraph"/>
              <w:spacing w:line="360" w:lineRule="auto"/>
              <w:ind w:left="786"/>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 xml:space="preserve">Vậy ta có: </w:t>
            </w:r>
          </w:p>
          <w:p w:rsidR="00C73E3E" w:rsidRPr="00243247" w:rsidRDefault="00C73E3E" w:rsidP="00F33A48">
            <w:pPr>
              <w:pStyle w:val="ListParagraph"/>
              <w:spacing w:line="360" w:lineRule="auto"/>
              <w:ind w:left="786"/>
              <w:jc w:val="center"/>
              <w:rPr>
                <w:rFonts w:ascii="Times New Roman" w:hAnsi="Times New Roman" w:cs="Times New Roman"/>
                <w:sz w:val="26"/>
                <w:szCs w:val="26"/>
              </w:rPr>
            </w:pPr>
            <w:r w:rsidRPr="00243247">
              <w:rPr>
                <w:rFonts w:ascii="Times New Roman" w:hAnsi="Times New Roman" w:cs="Times New Roman"/>
                <w:sz w:val="26"/>
                <w:szCs w:val="26"/>
              </w:rPr>
              <w:t>Re[</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heme="minorEastAsia" w:hAnsi="Times New Roman" w:cs="Times New Roman"/>
                <w:color w:val="000000"/>
                <w:sz w:val="26"/>
                <w:szCs w:val="26"/>
              </w:rPr>
              <w:t xml:space="preserve"> =  cos</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r>
                <w:rPr>
                  <w:rFonts w:ascii="Cambria Math" w:eastAsia="Times New Roman" w:hAnsi="Cambria Math" w:cs="Times New Roman"/>
                  <w:color w:val="000000"/>
                  <w:sz w:val="26"/>
                  <w:szCs w:val="26"/>
                </w:rPr>
                <m:t xml:space="preserve"> sin3ω</m:t>
              </m:r>
            </m:oMath>
          </w:p>
          <w:p w:rsidR="00C73E3E" w:rsidRPr="00243247" w:rsidRDefault="00C73E3E" w:rsidP="00F33A48">
            <w:pPr>
              <w:pStyle w:val="ListParagraph"/>
              <w:spacing w:line="360" w:lineRule="auto"/>
              <w:ind w:left="786"/>
              <w:jc w:val="center"/>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Im[</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heme="minorEastAsia" w:hAnsi="Times New Roman" w:cs="Times New Roman"/>
                <w:color w:val="000000"/>
                <w:sz w:val="26"/>
                <w:szCs w:val="26"/>
              </w:rPr>
              <w:t xml:space="preserve">= -sin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r>
                <w:rPr>
                  <w:rFonts w:ascii="Cambria Math" w:eastAsia="Times New Roman" w:hAnsi="Cambria Math" w:cs="Times New Roman"/>
                  <w:color w:val="000000"/>
                  <w:sz w:val="26"/>
                  <w:szCs w:val="26"/>
                </w:rPr>
                <m:t xml:space="preserve"> sin3ω</m:t>
              </m:r>
            </m:oMath>
          </w:p>
          <w:p w:rsidR="00C73E3E" w:rsidRPr="00243247" w:rsidRDefault="00C73E3E" w:rsidP="00C73E3E">
            <w:pPr>
              <w:pStyle w:val="ListParagraph"/>
              <w:numPr>
                <w:ilvl w:val="0"/>
                <w:numId w:val="4"/>
              </w:numPr>
              <w:spacing w:line="360" w:lineRule="auto"/>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Từ biểu thức 3.2.1.9 ta có:</w:t>
            </w:r>
          </w:p>
          <w:p w:rsidR="00C73E3E" w:rsidRPr="00243247" w:rsidRDefault="00C73E3E" w:rsidP="00F33A48">
            <w:pPr>
              <w:pStyle w:val="ListParagraph"/>
              <w:spacing w:line="360" w:lineRule="auto"/>
              <w:ind w:left="786"/>
              <w:jc w:val="center"/>
              <w:rPr>
                <w:rFonts w:ascii="Times New Roman" w:eastAsiaTheme="minorEastAsia" w:hAnsi="Times New Roman" w:cs="Times New Roman"/>
                <w:color w:val="000000"/>
                <w:sz w:val="26"/>
                <w:szCs w:val="26"/>
              </w:rPr>
            </w:pP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w:t>
            </w:r>
            <m:oMath>
              <m:r>
                <w:rPr>
                  <w:rFonts w:ascii="Cambria Math" w:eastAsia="Times New Roman" w:hAnsi="Cambria Math" w:cs="Times New Roman"/>
                  <w:color w:val="000000"/>
                  <w:sz w:val="26"/>
                  <w:szCs w:val="26"/>
                </w:rPr>
                <m:t xml:space="preserve"> sin3ω</m:t>
              </m:r>
            </m:oMath>
          </w:p>
          <w:p w:rsidR="00C73E3E" w:rsidRPr="00243247" w:rsidRDefault="00C73E3E" w:rsidP="00F33A48">
            <w:pPr>
              <w:pStyle w:val="ListParagraph"/>
              <w:spacing w:line="360" w:lineRule="auto"/>
              <w:ind w:left="786"/>
              <w:jc w:val="center"/>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ө(</w:t>
            </w:r>
            <m:oMath>
              <m:r>
                <w:rPr>
                  <w:rFonts w:ascii="Cambria Math" w:eastAsiaTheme="minorEastAsia" w:hAnsi="Cambria Math" w:cs="Times New Roman"/>
                  <w:color w:val="000000"/>
                  <w:sz w:val="26"/>
                  <w:szCs w:val="26"/>
                </w:rPr>
                <m:t>ω)</m:t>
              </m:r>
            </m:oMath>
            <w:r w:rsidRPr="00243247">
              <w:rPr>
                <w:rFonts w:ascii="Times New Roman" w:eastAsiaTheme="minorEastAsia" w:hAnsi="Times New Roman" w:cs="Times New Roman"/>
                <w:color w:val="000000"/>
                <w:sz w:val="26"/>
                <w:szCs w:val="26"/>
              </w:rPr>
              <w:t xml:space="preserve"> = -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oMath>
          </w:p>
          <w:p w:rsidR="00C73E3E" w:rsidRPr="00243247" w:rsidRDefault="00C73E3E" w:rsidP="00C73E3E">
            <w:pPr>
              <w:pStyle w:val="ListParagraph"/>
              <w:numPr>
                <w:ilvl w:val="0"/>
                <w:numId w:val="4"/>
              </w:numPr>
              <w:spacing w:line="360" w:lineRule="auto"/>
              <w:rPr>
                <w:rFonts w:ascii="Times New Roman" w:hAnsi="Times New Roman" w:cs="Times New Roman"/>
                <w:sz w:val="26"/>
                <w:szCs w:val="26"/>
              </w:rPr>
            </w:pPr>
            <w:r w:rsidRPr="00243247">
              <w:rPr>
                <w:rFonts w:ascii="Times New Roman" w:eastAsiaTheme="minorEastAsia" w:hAnsi="Times New Roman" w:cs="Times New Roman"/>
                <w:color w:val="000000"/>
                <w:sz w:val="26"/>
                <w:szCs w:val="26"/>
              </w:rPr>
              <w:lastRenderedPageBreak/>
              <w:t xml:space="preserve">Từ biểu thức 3.2.1.10 và 3.2.1.13 và 3.2.1.14 ta có </w:t>
            </w:r>
          </w:p>
          <w:p w:rsidR="00C73E3E" w:rsidRPr="00243247" w:rsidRDefault="00C73E3E" w:rsidP="00F33A48">
            <w:pPr>
              <w:pStyle w:val="ListParagraph"/>
              <w:spacing w:line="360" w:lineRule="auto"/>
              <w:ind w:left="786"/>
              <w:rPr>
                <w:rFonts w:ascii="Times New Roman" w:hAnsi="Times New Roman" w:cs="Times New Roman"/>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|=|sin3ω|</m:t>
                </m:r>
              </m:oMath>
            </m:oMathPara>
          </w:p>
          <w:p w:rsidR="00C73E3E" w:rsidRPr="00243247" w:rsidRDefault="00C73E3E" w:rsidP="00F33A48">
            <w:pPr>
              <w:pStyle w:val="ListParagraph"/>
              <w:spacing w:line="360" w:lineRule="auto"/>
              <w:ind w:left="786"/>
              <w:jc w:val="center"/>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 xml:space="preserve"> </w:t>
            </w:r>
            <w:r w:rsidRPr="00243247">
              <w:rPr>
                <w:rFonts w:ascii="Times New Roman" w:eastAsiaTheme="minorEastAsia" w:hAnsi="Times New Roman" w:cs="Times New Roman"/>
                <w:color w:val="000000"/>
                <w:sz w:val="26"/>
                <w:szCs w:val="26"/>
              </w:rPr>
              <w:t xml:space="preserve">-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ω</m:t>
                  </m:r>
                </m:num>
                <m:den>
                  <m:r>
                    <w:rPr>
                      <w:rFonts w:ascii="Cambria Math" w:eastAsiaTheme="minorEastAsia" w:hAnsi="Cambria Math" w:cs="Times New Roman"/>
                      <w:color w:val="000000"/>
                      <w:sz w:val="26"/>
                      <w:szCs w:val="26"/>
                    </w:rPr>
                    <m:t>2</m:t>
                  </m:r>
                </m:den>
              </m:f>
            </m:oMath>
            <w:r w:rsidRPr="00243247">
              <w:rPr>
                <w:rFonts w:ascii="Times New Roman" w:eastAsiaTheme="minorEastAsia" w:hAnsi="Times New Roman" w:cs="Times New Roman"/>
                <w:color w:val="000000"/>
                <w:sz w:val="26"/>
                <w:szCs w:val="26"/>
              </w:rPr>
              <w:t xml:space="preserve"> + </w:t>
            </w:r>
            <w:r w:rsidRPr="00243247">
              <w:rPr>
                <w:rFonts w:ascii="Times New Roman" w:eastAsia="Times New Roman" w:hAnsi="Times New Roman" w:cs="Times New Roman"/>
                <w:color w:val="000000"/>
                <w:sz w:val="26"/>
                <w:szCs w:val="26"/>
              </w:rPr>
              <w:t>{2k+</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[1-</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sin3ω</m:t>
                  </m:r>
                </m:num>
                <m:den>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sin3ω</m:t>
                      </m:r>
                    </m:e>
                  </m:d>
                </m:den>
              </m:f>
              <m:r>
                <w:rPr>
                  <w:rFonts w:ascii="Cambria Math" w:eastAsia="Times New Roman" w:hAnsi="Cambria Math" w:cs="Times New Roman"/>
                  <w:color w:val="000000"/>
                  <w:sz w:val="26"/>
                  <w:szCs w:val="26"/>
                </w:rPr>
                <m:t>]</m:t>
              </m:r>
            </m:oMath>
            <w:r w:rsidRPr="00243247">
              <w:rPr>
                <w:rFonts w:ascii="Times New Roman" w:eastAsia="Times New Roman" w:hAnsi="Times New Roman" w:cs="Times New Roman"/>
                <w:color w:val="000000"/>
                <w:sz w:val="26"/>
                <w:szCs w:val="26"/>
              </w:rPr>
              <w:t>}π</w:t>
            </w:r>
          </w:p>
          <w:p w:rsidR="00C73E3E" w:rsidRPr="00243247" w:rsidRDefault="00C73E3E" w:rsidP="00C73E3E">
            <w:pPr>
              <w:pStyle w:val="ListParagraph"/>
              <w:numPr>
                <w:ilvl w:val="0"/>
                <w:numId w:val="4"/>
              </w:numPr>
              <w:spacing w:line="360" w:lineRule="auto"/>
              <w:rPr>
                <w:rFonts w:ascii="Times New Roman" w:hAnsi="Times New Roman" w:cs="Times New Roman"/>
                <w:sz w:val="26"/>
                <w:szCs w:val="26"/>
              </w:rPr>
            </w:pPr>
            <w:r w:rsidRPr="00243247">
              <w:rPr>
                <w:rFonts w:ascii="Times New Roman" w:eastAsia="Times New Roman" w:hAnsi="Times New Roman" w:cs="Times New Roman"/>
                <w:color w:val="000000"/>
                <w:sz w:val="26"/>
                <w:szCs w:val="26"/>
              </w:rPr>
              <w:t>Đồ thị:</w:t>
            </w:r>
          </w:p>
          <w:p w:rsidR="00C73E3E" w:rsidRDefault="002655B5" w:rsidP="000E2E21">
            <w:pPr>
              <w:pStyle w:val="ListParagraph"/>
              <w:tabs>
                <w:tab w:val="left" w:pos="8647"/>
              </w:tabs>
              <w:spacing w:line="360" w:lineRule="auto"/>
              <w:ind w:left="1440" w:right="-675"/>
              <w:rPr>
                <w:rFonts w:ascii="Times New Roman" w:hAnsi="Times New Roman" w:cs="Times New Roman"/>
              </w:rPr>
            </w:pPr>
            <w:r w:rsidRPr="00243247">
              <w:rPr>
                <w:rFonts w:ascii="Times New Roman" w:hAnsi="Times New Roman" w:cs="Times New Roman"/>
              </w:rPr>
              <w:object w:dxaOrig="6885" w:dyaOrig="6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18.25pt" o:ole="">
                  <v:imagedata r:id="rId6" o:title=""/>
                </v:shape>
                <o:OLEObject Type="Embed" ProgID="PBrush" ShapeID="_x0000_i1025" DrawAspect="Content" ObjectID="_1605023359" r:id="rId7"/>
              </w:object>
            </w:r>
          </w:p>
          <w:p w:rsidR="00C73E3E" w:rsidRDefault="000E2E21" w:rsidP="002655B5">
            <w:pPr>
              <w:pStyle w:val="ListParagraph"/>
              <w:tabs>
                <w:tab w:val="left" w:pos="8647"/>
              </w:tabs>
              <w:spacing w:line="360" w:lineRule="auto"/>
              <w:ind w:left="1440" w:right="-675"/>
              <w:rPr>
                <w:rFonts w:ascii="Times New Roman" w:hAnsi="Times New Roman" w:cs="Times New Roman"/>
              </w:rPr>
            </w:pPr>
            <w:r>
              <w:rPr>
                <w:rFonts w:cs="Times New Roman"/>
                <w:noProof/>
                <w:sz w:val="24"/>
                <w:szCs w:val="24"/>
              </w:rPr>
              <mc:AlternateContent>
                <mc:Choice Requires="wps">
                  <w:drawing>
                    <wp:anchor distT="0" distB="0" distL="114300" distR="114300" simplePos="0" relativeHeight="251701248" behindDoc="0" locked="0" layoutInCell="1" allowOverlap="1" wp14:anchorId="6ACDAA7F" wp14:editId="6F12B0F0">
                      <wp:simplePos x="0" y="0"/>
                      <wp:positionH relativeFrom="column">
                        <wp:posOffset>406400</wp:posOffset>
                      </wp:positionH>
                      <wp:positionV relativeFrom="paragraph">
                        <wp:posOffset>158115</wp:posOffset>
                      </wp:positionV>
                      <wp:extent cx="4657725" cy="1076325"/>
                      <wp:effectExtent l="0" t="0" r="28575" b="28575"/>
                      <wp:wrapTopAndBottom/>
                      <wp:docPr id="68" name="Text Box 68"/>
                      <wp:cNvGraphicFramePr/>
                      <a:graphic xmlns:a="http://schemas.openxmlformats.org/drawingml/2006/main">
                        <a:graphicData uri="http://schemas.microsoft.com/office/word/2010/wordprocessingShape">
                          <wps:wsp>
                            <wps:cNvSpPr txBox="1"/>
                            <wps:spPr>
                              <a:xfrm>
                                <a:off x="0" y="0"/>
                                <a:ext cx="4657725" cy="1076325"/>
                              </a:xfrm>
                              <a:prstGeom prst="rect">
                                <a:avLst/>
                              </a:prstGeom>
                              <a:solidFill>
                                <a:schemeClr val="lt1"/>
                              </a:solidFill>
                              <a:ln w="6350">
                                <a:solidFill>
                                  <a:prstClr val="black"/>
                                </a:solidFill>
                              </a:ln>
                            </wps:spPr>
                            <wps:txbx>
                              <w:txbxContent>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(-5:0.1:5)</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x=sin(3*w) </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plot(w,x,</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'\omega'</w:t>
                                  </w:r>
                                  <w:r>
                                    <w:rPr>
                                      <w:rFonts w:ascii="Courier New" w:hAnsi="Courier New" w:cs="Courier New"/>
                                      <w:color w:val="000000"/>
                                      <w:sz w:val="20"/>
                                      <w:szCs w:val="20"/>
                                    </w:rPr>
                                    <w:t>);</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'A(e^{j\omega})'</w:t>
                                  </w:r>
                                  <w:r>
                                    <w:rPr>
                                      <w:rFonts w:ascii="Courier New" w:hAnsi="Courier New" w:cs="Courier New"/>
                                      <w:color w:val="000000"/>
                                      <w:sz w:val="20"/>
                                      <w:szCs w:val="20"/>
                                    </w:rPr>
                                    <w:t>);</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axis([-5 5 -1.2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8" o:spid="_x0000_s1036" type="#_x0000_t202" style="position:absolute;left:0;text-align:left;margin-left:32pt;margin-top:12.45pt;width:366.75pt;height:8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" fillcolor="white [3201]" strokeweight=".5pt">
                      <v:textbox>
                        <w:txbxContent>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(-5:0.1:5)</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x=sin(3*w) </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plot(w,x,</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'\omega'</w:t>
                            </w:r>
                            <w:r>
                              <w:rPr>
                                <w:rFonts w:ascii="Courier New" w:hAnsi="Courier New" w:cs="Courier New"/>
                                <w:color w:val="000000"/>
                                <w:sz w:val="20"/>
                                <w:szCs w:val="20"/>
                              </w:rPr>
                              <w:t>);</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'A(e^{j\omega})'</w:t>
                            </w:r>
                            <w:r>
                              <w:rPr>
                                <w:rFonts w:ascii="Courier New" w:hAnsi="Courier New" w:cs="Courier New"/>
                                <w:color w:val="000000"/>
                                <w:sz w:val="20"/>
                                <w:szCs w:val="20"/>
                              </w:rPr>
                              <w:t>);</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axis([-5 5 -1.2 1.2]);</w:t>
                            </w:r>
                          </w:p>
                        </w:txbxContent>
                      </v:textbox>
                      <w10:wrap type="topAndBottom"/>
                    </v:shape>
                  </w:pict>
                </mc:Fallback>
              </mc:AlternateContent>
            </w:r>
            <w:r w:rsidR="00C73E3E" w:rsidRPr="00243247">
              <w:rPr>
                <w:rFonts w:ascii="Times New Roman" w:hAnsi="Times New Roman" w:cs="Times New Roman"/>
                <w:noProof/>
                <w:sz w:val="26"/>
                <w:szCs w:val="26"/>
              </w:rPr>
              <w:t xml:space="preserve">  </w:t>
            </w:r>
            <w:r w:rsidR="002655B5" w:rsidRPr="00243247">
              <w:rPr>
                <w:rFonts w:ascii="Times New Roman" w:hAnsi="Times New Roman" w:cs="Times New Roman"/>
              </w:rPr>
              <w:object w:dxaOrig="7650" w:dyaOrig="6015">
                <v:shape id="_x0000_i1026" type="#_x0000_t75" style="width:295.5pt;height:3in" o:ole="">
                  <v:imagedata r:id="rId8" o:title=""/>
                </v:shape>
                <o:OLEObject Type="Embed" ProgID="PBrush" ShapeID="_x0000_i1026" DrawAspect="Content" ObjectID="_1605023360" r:id="rId9"/>
              </w:object>
            </w:r>
          </w:p>
          <w:p w:rsidR="000E2E21" w:rsidRPr="00243247" w:rsidRDefault="000E2E21" w:rsidP="00F33A48">
            <w:pPr>
              <w:pStyle w:val="ListParagraph"/>
              <w:keepNext/>
              <w:spacing w:line="360" w:lineRule="auto"/>
              <w:ind w:left="1276"/>
              <w:rPr>
                <w:rFonts w:ascii="Times New Roman" w:hAnsi="Times New Roman" w:cs="Times New Roman"/>
              </w:rPr>
            </w:pPr>
            <w:r>
              <w:rPr>
                <w:rFonts w:cs="Times New Roman"/>
                <w:noProof/>
                <w:sz w:val="24"/>
                <w:szCs w:val="24"/>
              </w:rPr>
              <w:lastRenderedPageBreak/>
              <mc:AlternateContent>
                <mc:Choice Requires="wps">
                  <w:drawing>
                    <wp:anchor distT="0" distB="0" distL="114300" distR="114300" simplePos="0" relativeHeight="251703296" behindDoc="0" locked="0" layoutInCell="1" allowOverlap="1" wp14:anchorId="258AEDE6" wp14:editId="5DD54B4C">
                      <wp:simplePos x="0" y="0"/>
                      <wp:positionH relativeFrom="column">
                        <wp:posOffset>444500</wp:posOffset>
                      </wp:positionH>
                      <wp:positionV relativeFrom="paragraph">
                        <wp:posOffset>86995</wp:posOffset>
                      </wp:positionV>
                      <wp:extent cx="4657725" cy="1104900"/>
                      <wp:effectExtent l="0" t="0" r="28575" b="19050"/>
                      <wp:wrapTopAndBottom/>
                      <wp:docPr id="69" name="Text Box 69"/>
                      <wp:cNvGraphicFramePr/>
                      <a:graphic xmlns:a="http://schemas.openxmlformats.org/drawingml/2006/main">
                        <a:graphicData uri="http://schemas.microsoft.com/office/word/2010/wordprocessingShape">
                          <wps:wsp>
                            <wps:cNvSpPr txBox="1"/>
                            <wps:spPr>
                              <a:xfrm>
                                <a:off x="0" y="0"/>
                                <a:ext cx="4657725" cy="1104900"/>
                              </a:xfrm>
                              <a:prstGeom prst="rect">
                                <a:avLst/>
                              </a:prstGeom>
                              <a:solidFill>
                                <a:schemeClr val="lt1"/>
                              </a:solidFill>
                              <a:ln w="6350">
                                <a:solidFill>
                                  <a:prstClr val="black"/>
                                </a:solidFill>
                              </a:ln>
                            </wps:spPr>
                            <wps:txbx>
                              <w:txbxContent>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w=(-5:0.1:5);</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x=-w/2 ;</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plot(w,x,</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'\omega'</w:t>
                                  </w:r>
                                  <w:r>
                                    <w:rPr>
                                      <w:rFonts w:ascii="Courier New" w:hAnsi="Courier New" w:cs="Courier New"/>
                                      <w:color w:val="000000"/>
                                      <w:sz w:val="20"/>
                                      <w:szCs w:val="20"/>
                                    </w:rPr>
                                    <w:t>);</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'\theta(x)'</w:t>
                                  </w:r>
                                  <w:r>
                                    <w:rPr>
                                      <w:rFonts w:ascii="Courier New" w:hAnsi="Courier New" w:cs="Courier New"/>
                                      <w:color w:val="000000"/>
                                      <w:sz w:val="20"/>
                                      <w:szCs w:val="20"/>
                                    </w:rPr>
                                    <w:t>);</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axis([-2 2 -1.2 1.2]);</w:t>
                                  </w:r>
                                </w:p>
                                <w:p w:rsidR="00F33A48" w:rsidRDefault="00F33A48" w:rsidP="000E2E21">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9" o:spid="_x0000_s1037" type="#_x0000_t202" style="position:absolute;left:0;text-align:left;margin-left:35pt;margin-top:6.85pt;width:366.75pt;height:8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" fillcolor="white [3201]" strokeweight=".5pt">
                      <v:textbox>
                        <w:txbxContent>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w=(-5:0.1:5);</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x=-w/2 ;</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plot(w,x,</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'\omega'</w:t>
                            </w:r>
                            <w:r>
                              <w:rPr>
                                <w:rFonts w:ascii="Courier New" w:hAnsi="Courier New" w:cs="Courier New"/>
                                <w:color w:val="000000"/>
                                <w:sz w:val="20"/>
                                <w:szCs w:val="20"/>
                              </w:rPr>
                              <w:t>);</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'\theta(x)'</w:t>
                            </w:r>
                            <w:r>
                              <w:rPr>
                                <w:rFonts w:ascii="Courier New" w:hAnsi="Courier New" w:cs="Courier New"/>
                                <w:color w:val="000000"/>
                                <w:sz w:val="20"/>
                                <w:szCs w:val="20"/>
                              </w:rPr>
                              <w:t>);</w:t>
                            </w:r>
                          </w:p>
                          <w:p w:rsidR="00F33A48" w:rsidRDefault="00F33A48" w:rsidP="000E2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axis([-2 2 -1.2 1.2]);</w:t>
                            </w:r>
                          </w:p>
                          <w:p w:rsidR="00F33A48" w:rsidRDefault="00F33A48" w:rsidP="000E2E21">
                            <w:pPr>
                              <w:autoSpaceDE w:val="0"/>
                              <w:autoSpaceDN w:val="0"/>
                              <w:adjustRightInd w:val="0"/>
                              <w:spacing w:after="0" w:line="240" w:lineRule="auto"/>
                              <w:rPr>
                                <w:rFonts w:ascii="Courier New" w:hAnsi="Courier New" w:cs="Courier New"/>
                                <w:sz w:val="24"/>
                                <w:szCs w:val="24"/>
                              </w:rPr>
                            </w:pPr>
                          </w:p>
                        </w:txbxContent>
                      </v:textbox>
                      <w10:wrap type="topAndBottom"/>
                    </v:shape>
                  </w:pict>
                </mc:Fallback>
              </mc:AlternateContent>
            </w:r>
          </w:p>
          <w:p w:rsidR="00C73E3E" w:rsidRDefault="00C73E3E" w:rsidP="00F33A48">
            <w:pPr>
              <w:pStyle w:val="ListParagraph"/>
              <w:keepNext/>
              <w:tabs>
                <w:tab w:val="left" w:pos="7371"/>
              </w:tabs>
              <w:spacing w:line="360" w:lineRule="auto"/>
              <w:ind w:left="1418"/>
              <w:rPr>
                <w:rFonts w:ascii="Times New Roman" w:hAnsi="Times New Roman" w:cs="Times New Roman"/>
              </w:rPr>
            </w:pPr>
            <w:r w:rsidRPr="00243247">
              <w:rPr>
                <w:rFonts w:ascii="Times New Roman" w:hAnsi="Times New Roman" w:cs="Times New Roman"/>
              </w:rPr>
              <w:object w:dxaOrig="7035" w:dyaOrig="6075">
                <v:shape id="_x0000_i1027" type="#_x0000_t75" style="width:294.75pt;height:253.5pt" o:ole="">
                  <v:imagedata r:id="rId10" o:title=""/>
                </v:shape>
                <o:OLEObject Type="Embed" ProgID="PBrush" ShapeID="_x0000_i1027" DrawAspect="Content" ObjectID="_1605023361" r:id="rId11"/>
              </w:object>
            </w:r>
          </w:p>
          <w:p w:rsidR="00F33A48" w:rsidRPr="00243247" w:rsidRDefault="00F33A48" w:rsidP="00F33A48">
            <w:pPr>
              <w:pStyle w:val="ListParagraph"/>
              <w:keepNext/>
              <w:tabs>
                <w:tab w:val="left" w:pos="7371"/>
              </w:tabs>
              <w:spacing w:line="360" w:lineRule="auto"/>
              <w:ind w:left="1418"/>
              <w:rPr>
                <w:rFonts w:ascii="Times New Roman" w:hAnsi="Times New Roman" w:cs="Times New Roman"/>
              </w:rPr>
            </w:pPr>
            <w:r>
              <w:rPr>
                <w:rFonts w:cs="Times New Roman"/>
                <w:noProof/>
                <w:sz w:val="24"/>
                <w:szCs w:val="24"/>
              </w:rPr>
              <mc:AlternateContent>
                <mc:Choice Requires="wps">
                  <w:drawing>
                    <wp:anchor distT="0" distB="0" distL="114300" distR="114300" simplePos="0" relativeHeight="251705344" behindDoc="0" locked="0" layoutInCell="1" allowOverlap="1" wp14:anchorId="09B99F77" wp14:editId="31274809">
                      <wp:simplePos x="0" y="0"/>
                      <wp:positionH relativeFrom="column">
                        <wp:posOffset>635000</wp:posOffset>
                      </wp:positionH>
                      <wp:positionV relativeFrom="paragraph">
                        <wp:posOffset>57150</wp:posOffset>
                      </wp:positionV>
                      <wp:extent cx="4657725" cy="1247775"/>
                      <wp:effectExtent l="0" t="0" r="28575" b="28575"/>
                      <wp:wrapTopAndBottom/>
                      <wp:docPr id="70" name="Text Box 70"/>
                      <wp:cNvGraphicFramePr/>
                      <a:graphic xmlns:a="http://schemas.openxmlformats.org/drawingml/2006/main">
                        <a:graphicData uri="http://schemas.microsoft.com/office/word/2010/wordprocessingShape">
                          <wps:wsp>
                            <wps:cNvSpPr txBox="1"/>
                            <wps:spPr>
                              <a:xfrm>
                                <a:off x="0" y="0"/>
                                <a:ext cx="4657725" cy="1247775"/>
                              </a:xfrm>
                              <a:prstGeom prst="rect">
                                <a:avLst/>
                              </a:prstGeom>
                              <a:solidFill>
                                <a:schemeClr val="lt1"/>
                              </a:solidFill>
                              <a:ln w="6350">
                                <a:solidFill>
                                  <a:prstClr val="black"/>
                                </a:solidFill>
                              </a:ln>
                            </wps:spPr>
                            <wps:txbx>
                              <w:txbxContent>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w=(-5:0.01:5)</w:t>
                                  </w:r>
                                </w:p>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x=sin(3*w) </w:t>
                                  </w:r>
                                </w:p>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plot(w,abs(x),</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'\omega'</w:t>
                                  </w:r>
                                  <w:r>
                                    <w:rPr>
                                      <w:rFonts w:ascii="Courier New" w:hAnsi="Courier New" w:cs="Courier New"/>
                                      <w:color w:val="000000"/>
                                      <w:sz w:val="20"/>
                                      <w:szCs w:val="20"/>
                                    </w:rPr>
                                    <w:t>);</w:t>
                                  </w:r>
                                </w:p>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'|X(e^{j\theta})|'</w:t>
                                  </w:r>
                                  <w:r>
                                    <w:rPr>
                                      <w:rFonts w:ascii="Courier New" w:hAnsi="Courier New" w:cs="Courier New"/>
                                      <w:color w:val="000000"/>
                                      <w:sz w:val="20"/>
                                      <w:szCs w:val="20"/>
                                    </w:rPr>
                                    <w:t>);</w:t>
                                  </w:r>
                                </w:p>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axis([-5 5 0 1.5]);</w:t>
                                  </w:r>
                                </w:p>
                                <w:p w:rsidR="00F33A48" w:rsidRDefault="00F33A48" w:rsidP="00F33A48">
                                  <w:pPr>
                                    <w:autoSpaceDE w:val="0"/>
                                    <w:autoSpaceDN w:val="0"/>
                                    <w:adjustRightInd w:val="0"/>
                                    <w:spacing w:after="0" w:line="240" w:lineRule="auto"/>
                                    <w:rPr>
                                      <w:rFonts w:ascii="Courier New" w:hAnsi="Courier New" w:cs="Courier New"/>
                                      <w:sz w:val="24"/>
                                      <w:szCs w:val="24"/>
                                    </w:rPr>
                                  </w:pPr>
                                </w:p>
                                <w:p w:rsidR="00F33A48" w:rsidRDefault="00F33A48" w:rsidP="00F33A48">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0" o:spid="_x0000_s1038" type="#_x0000_t202" style="position:absolute;left:0;text-align:left;margin-left:50pt;margin-top:4.5pt;width:366.75pt;height:9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" fillcolor="white [3201]" strokeweight=".5pt">
                      <v:textbox>
                        <w:txbxContent>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w=(-5:0.01:5)</w:t>
                            </w:r>
                          </w:p>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x=sin(3*w) </w:t>
                            </w:r>
                          </w:p>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plot(w,abs(x),</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'\omega'</w:t>
                            </w:r>
                            <w:r>
                              <w:rPr>
                                <w:rFonts w:ascii="Courier New" w:hAnsi="Courier New" w:cs="Courier New"/>
                                <w:color w:val="000000"/>
                                <w:sz w:val="20"/>
                                <w:szCs w:val="20"/>
                              </w:rPr>
                              <w:t>);</w:t>
                            </w:r>
                          </w:p>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'|X(e^{j\theta})|'</w:t>
                            </w:r>
                            <w:r>
                              <w:rPr>
                                <w:rFonts w:ascii="Courier New" w:hAnsi="Courier New" w:cs="Courier New"/>
                                <w:color w:val="000000"/>
                                <w:sz w:val="20"/>
                                <w:szCs w:val="20"/>
                              </w:rPr>
                              <w:t>);</w:t>
                            </w:r>
                          </w:p>
                          <w:p w:rsidR="00F33A48" w:rsidRDefault="00F33A48" w:rsidP="00F33A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axis([-5 5 0 1.5]);</w:t>
                            </w:r>
                          </w:p>
                          <w:p w:rsidR="00F33A48" w:rsidRDefault="00F33A48" w:rsidP="00F33A48">
                            <w:pPr>
                              <w:autoSpaceDE w:val="0"/>
                              <w:autoSpaceDN w:val="0"/>
                              <w:adjustRightInd w:val="0"/>
                              <w:spacing w:after="0" w:line="240" w:lineRule="auto"/>
                              <w:rPr>
                                <w:rFonts w:ascii="Courier New" w:hAnsi="Courier New" w:cs="Courier New"/>
                                <w:sz w:val="24"/>
                                <w:szCs w:val="24"/>
                              </w:rPr>
                            </w:pPr>
                          </w:p>
                          <w:p w:rsidR="00F33A48" w:rsidRDefault="00F33A48" w:rsidP="00F33A48">
                            <w:pPr>
                              <w:autoSpaceDE w:val="0"/>
                              <w:autoSpaceDN w:val="0"/>
                              <w:adjustRightInd w:val="0"/>
                              <w:spacing w:after="0" w:line="240" w:lineRule="auto"/>
                              <w:rPr>
                                <w:rFonts w:ascii="Courier New" w:hAnsi="Courier New" w:cs="Courier New"/>
                                <w:sz w:val="24"/>
                                <w:szCs w:val="24"/>
                              </w:rPr>
                            </w:pPr>
                          </w:p>
                        </w:txbxContent>
                      </v:textbox>
                      <w10:wrap type="topAndBottom"/>
                    </v:shape>
                  </w:pict>
                </mc:Fallback>
              </mc:AlternateContent>
            </w:r>
          </w:p>
          <w:p w:rsidR="00C73E3E" w:rsidRPr="00243247" w:rsidRDefault="00C73E3E" w:rsidP="00F33A48">
            <w:pPr>
              <w:pStyle w:val="ListParagraph"/>
              <w:keepNext/>
              <w:tabs>
                <w:tab w:val="left" w:pos="7371"/>
              </w:tabs>
              <w:spacing w:line="360" w:lineRule="auto"/>
              <w:ind w:left="1418"/>
              <w:rPr>
                <w:rFonts w:ascii="Times New Roman" w:hAnsi="Times New Roman" w:cs="Times New Roman"/>
                <w:sz w:val="26"/>
                <w:szCs w:val="26"/>
              </w:rPr>
            </w:pPr>
            <w:r w:rsidRPr="00243247">
              <w:rPr>
                <w:rFonts w:ascii="Times New Roman" w:hAnsi="Times New Roman" w:cs="Times New Roman"/>
              </w:rPr>
              <w:object w:dxaOrig="7920" w:dyaOrig="6150">
                <v:shape id="_x0000_i1028" type="#_x0000_t75" style="width:294.75pt;height:228.75pt" o:ole="">
                  <v:imagedata r:id="rId12" o:title=""/>
                </v:shape>
                <o:OLEObject Type="Embed" ProgID="PBrush" ShapeID="_x0000_i1028" DrawAspect="Content" ObjectID="_1605023362" r:id="rId13"/>
              </w:object>
            </w:r>
          </w:p>
          <w:p w:rsidR="00C73E3E" w:rsidRDefault="00C73E3E" w:rsidP="00F33A48">
            <w:pPr>
              <w:pStyle w:val="ListParagraph"/>
              <w:spacing w:line="360" w:lineRule="auto"/>
              <w:ind w:left="1440"/>
              <w:jc w:val="center"/>
              <w:rPr>
                <w:rFonts w:ascii="Times New Roman" w:eastAsiaTheme="minorEastAsia" w:hAnsi="Times New Roman" w:cs="Times New Roman"/>
                <w:b/>
                <w:color w:val="000000"/>
                <w:sz w:val="26"/>
                <w:szCs w:val="26"/>
              </w:rPr>
            </w:pPr>
            <w:r w:rsidRPr="00243247">
              <w:rPr>
                <w:rFonts w:ascii="Times New Roman" w:hAnsi="Times New Roman" w:cs="Times New Roman"/>
                <w:b/>
                <w:sz w:val="26"/>
                <w:szCs w:val="26"/>
              </w:rPr>
              <w:t>Hình 3.2.1.</w:t>
            </w:r>
            <w:r w:rsidRPr="00243247">
              <w:rPr>
                <w:rFonts w:ascii="Times New Roman" w:hAnsi="Times New Roman" w:cs="Times New Roman"/>
                <w:b/>
                <w:sz w:val="26"/>
                <w:szCs w:val="26"/>
              </w:rPr>
              <w:fldChar w:fldCharType="begin"/>
            </w:r>
            <w:r w:rsidRPr="00243247">
              <w:rPr>
                <w:rFonts w:ascii="Times New Roman" w:hAnsi="Times New Roman" w:cs="Times New Roman"/>
                <w:b/>
                <w:sz w:val="26"/>
                <w:szCs w:val="26"/>
              </w:rPr>
              <w:instrText xml:space="preserve"> SEQ Hình_3.2.1. \* ARABIC </w:instrText>
            </w:r>
            <w:r w:rsidRPr="00243247">
              <w:rPr>
                <w:rFonts w:ascii="Times New Roman" w:hAnsi="Times New Roman" w:cs="Times New Roman"/>
                <w:b/>
                <w:sz w:val="26"/>
                <w:szCs w:val="26"/>
              </w:rPr>
              <w:fldChar w:fldCharType="separate"/>
            </w:r>
            <w:r w:rsidRPr="00243247">
              <w:rPr>
                <w:rFonts w:ascii="Times New Roman" w:hAnsi="Times New Roman" w:cs="Times New Roman"/>
                <w:b/>
                <w:noProof/>
                <w:sz w:val="26"/>
                <w:szCs w:val="26"/>
              </w:rPr>
              <w:t>1</w:t>
            </w:r>
            <w:r w:rsidRPr="00243247">
              <w:rPr>
                <w:rFonts w:ascii="Times New Roman" w:hAnsi="Times New Roman" w:cs="Times New Roman"/>
                <w:b/>
                <w:sz w:val="26"/>
                <w:szCs w:val="26"/>
              </w:rPr>
              <w:fldChar w:fldCharType="end"/>
            </w:r>
            <w:r w:rsidRPr="00243247">
              <w:rPr>
                <w:rFonts w:ascii="Times New Roman" w:hAnsi="Times New Roman" w:cs="Times New Roman"/>
                <w:b/>
                <w:sz w:val="26"/>
                <w:szCs w:val="26"/>
              </w:rPr>
              <w:t xml:space="preserve"> Đồ thị </w:t>
            </w:r>
            <w:r w:rsidRPr="00243247">
              <w:rPr>
                <w:rFonts w:ascii="Times New Roman" w:eastAsiaTheme="minorEastAsia" w:hAnsi="Times New Roman" w:cs="Times New Roman"/>
                <w:b/>
                <w:color w:val="000000"/>
                <w:sz w:val="26"/>
                <w:szCs w:val="26"/>
              </w:rPr>
              <w:t xml:space="preserve">Vẽ </w:t>
            </w:r>
            <m:oMath>
              <m:r>
                <m:rPr>
                  <m:sty m:val="bi"/>
                </m:rPr>
                <w:rPr>
                  <w:rFonts w:ascii="Cambria Math" w:eastAsia="Times New Roman" w:hAnsi="Cambria Math" w:cs="Times New Roman"/>
                  <w:color w:val="000000"/>
                  <w:sz w:val="26"/>
                  <w:szCs w:val="26"/>
                </w:rPr>
                <m:t>A</m:t>
              </m:r>
              <m:d>
                <m:dPr>
                  <m:ctrlPr>
                    <w:rPr>
                      <w:rFonts w:ascii="Cambria Math" w:eastAsia="Times New Roman" w:hAnsi="Cambria Math" w:cs="Times New Roman"/>
                      <w:b/>
                      <w:i/>
                      <w:color w:val="000000"/>
                      <w:sz w:val="26"/>
                      <w:szCs w:val="26"/>
                    </w:rPr>
                  </m:ctrlPr>
                </m:dPr>
                <m:e>
                  <m:sSup>
                    <m:sSupPr>
                      <m:ctrlPr>
                        <w:rPr>
                          <w:rFonts w:ascii="Cambria Math" w:eastAsia="Times New Roman" w:hAnsi="Cambria Math" w:cs="Times New Roman"/>
                          <w:b/>
                          <w:i/>
                          <w:color w:val="000000"/>
                          <w:sz w:val="26"/>
                          <w:szCs w:val="26"/>
                        </w:rPr>
                      </m:ctrlPr>
                    </m:sSupPr>
                    <m:e>
                      <m:r>
                        <m:rPr>
                          <m:sty m:val="bi"/>
                        </m:rPr>
                        <w:rPr>
                          <w:rFonts w:ascii="Cambria Math" w:eastAsia="Times New Roman" w:hAnsi="Cambria Math" w:cs="Times New Roman"/>
                          <w:color w:val="000000"/>
                          <w:sz w:val="26"/>
                          <w:szCs w:val="26"/>
                        </w:rPr>
                        <m:t>e</m:t>
                      </m:r>
                    </m:e>
                    <m:sup>
                      <m:r>
                        <m:rPr>
                          <m:sty m:val="bi"/>
                        </m:rP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b/>
                <w:color w:val="000000"/>
                <w:sz w:val="26"/>
                <w:szCs w:val="26"/>
              </w:rPr>
              <w:t>, ө(</w:t>
            </w:r>
            <m:oMath>
              <m:r>
                <m:rPr>
                  <m:sty m:val="bi"/>
                </m:rPr>
                <w:rPr>
                  <w:rFonts w:ascii="Cambria Math" w:eastAsiaTheme="minorEastAsia" w:hAnsi="Cambria Math" w:cs="Times New Roman"/>
                  <w:color w:val="000000"/>
                  <w:sz w:val="26"/>
                  <w:szCs w:val="26"/>
                </w:rPr>
                <m:t>ω),</m:t>
              </m:r>
              <m:r>
                <m:rPr>
                  <m:sty m:val="bi"/>
                </m:rPr>
                <w:rPr>
                  <w:rFonts w:ascii="Cambria Math" w:eastAsia="Times New Roman" w:hAnsi="Cambria Math" w:cs="Times New Roman"/>
                  <w:color w:val="000000"/>
                  <w:sz w:val="26"/>
                  <w:szCs w:val="26"/>
                </w:rPr>
                <m:t>|X</m:t>
              </m:r>
              <m:d>
                <m:dPr>
                  <m:ctrlPr>
                    <w:rPr>
                      <w:rFonts w:ascii="Cambria Math" w:eastAsia="Times New Roman" w:hAnsi="Cambria Math" w:cs="Times New Roman"/>
                      <w:b/>
                      <w:i/>
                      <w:color w:val="000000"/>
                      <w:sz w:val="26"/>
                      <w:szCs w:val="26"/>
                    </w:rPr>
                  </m:ctrlPr>
                </m:dPr>
                <m:e>
                  <m:sSup>
                    <m:sSupPr>
                      <m:ctrlPr>
                        <w:rPr>
                          <w:rFonts w:ascii="Cambria Math" w:eastAsia="Times New Roman" w:hAnsi="Cambria Math" w:cs="Times New Roman"/>
                          <w:b/>
                          <w:i/>
                          <w:color w:val="000000"/>
                          <w:sz w:val="26"/>
                          <w:szCs w:val="26"/>
                        </w:rPr>
                      </m:ctrlPr>
                    </m:sSupPr>
                    <m:e>
                      <m:r>
                        <m:rPr>
                          <m:sty m:val="bi"/>
                        </m:rPr>
                        <w:rPr>
                          <w:rFonts w:ascii="Cambria Math" w:eastAsia="Times New Roman" w:hAnsi="Cambria Math" w:cs="Times New Roman"/>
                          <w:color w:val="000000"/>
                          <w:sz w:val="26"/>
                          <w:szCs w:val="26"/>
                        </w:rPr>
                        <m:t>e</m:t>
                      </m:r>
                    </m:e>
                    <m:sup>
                      <m:r>
                        <m:rPr>
                          <m:sty m:val="bi"/>
                        </m:rPr>
                        <w:rPr>
                          <w:rFonts w:ascii="Cambria Math" w:eastAsia="Times New Roman" w:hAnsi="Cambria Math" w:cs="Times New Roman"/>
                          <w:color w:val="000000"/>
                          <w:sz w:val="26"/>
                          <w:szCs w:val="26"/>
                        </w:rPr>
                        <m:t>jω</m:t>
                      </m:r>
                    </m:sup>
                  </m:sSup>
                </m:e>
              </m:d>
              <m:r>
                <m:rPr>
                  <m:sty m:val="bi"/>
                </m:rPr>
                <w:rPr>
                  <w:rFonts w:ascii="Cambria Math" w:eastAsia="Times New Roman" w:hAnsi="Cambria Math" w:cs="Times New Roman"/>
                  <w:color w:val="000000"/>
                  <w:sz w:val="26"/>
                  <w:szCs w:val="26"/>
                </w:rPr>
                <m:t>|</m:t>
              </m:r>
            </m:oMath>
            <w:r w:rsidRPr="00243247">
              <w:rPr>
                <w:rFonts w:ascii="Times New Roman" w:eastAsiaTheme="minorEastAsia" w:hAnsi="Times New Roman" w:cs="Times New Roman"/>
                <w:b/>
                <w:color w:val="000000"/>
                <w:sz w:val="26"/>
                <w:szCs w:val="26"/>
              </w:rPr>
              <w:t xml:space="preserve"> và </w:t>
            </w:r>
            <m:oMath>
              <m:r>
                <m:rPr>
                  <m:sty m:val="bi"/>
                </m:rPr>
                <w:rPr>
                  <w:rFonts w:ascii="Cambria Math" w:eastAsiaTheme="minorEastAsia" w:hAnsi="Cambria Math" w:cs="Times New Roman"/>
                  <w:color w:val="000000"/>
                  <w:sz w:val="26"/>
                  <w:szCs w:val="26"/>
                </w:rPr>
                <m:t>φ(ω)</m:t>
              </m:r>
            </m:oMath>
          </w:p>
          <w:p w:rsidR="00AF7C15" w:rsidRPr="00243247" w:rsidRDefault="002655B5" w:rsidP="00F33A48">
            <w:pPr>
              <w:pStyle w:val="ListParagraph"/>
              <w:spacing w:line="360" w:lineRule="auto"/>
              <w:ind w:left="1440"/>
              <w:jc w:val="center"/>
              <w:rPr>
                <w:rFonts w:ascii="Times New Roman" w:hAnsi="Times New Roman" w:cs="Times New Roman"/>
                <w:b/>
                <w:sz w:val="26"/>
                <w:szCs w:val="26"/>
              </w:rPr>
            </w:pPr>
            <w:r>
              <w:rPr>
                <w:rFonts w:cs="Times New Roman"/>
                <w:noProof/>
                <w:sz w:val="24"/>
                <w:szCs w:val="24"/>
              </w:rPr>
              <mc:AlternateContent>
                <mc:Choice Requires="wps">
                  <w:drawing>
                    <wp:anchor distT="0" distB="0" distL="114300" distR="114300" simplePos="0" relativeHeight="251707392" behindDoc="0" locked="0" layoutInCell="1" allowOverlap="1" wp14:anchorId="5F2B57AD" wp14:editId="1CCF65CF">
                      <wp:simplePos x="0" y="0"/>
                      <wp:positionH relativeFrom="column">
                        <wp:posOffset>644525</wp:posOffset>
                      </wp:positionH>
                      <wp:positionV relativeFrom="paragraph">
                        <wp:posOffset>120015</wp:posOffset>
                      </wp:positionV>
                      <wp:extent cx="4657725" cy="1009650"/>
                      <wp:effectExtent l="0" t="0" r="28575" b="19050"/>
                      <wp:wrapTopAndBottom/>
                      <wp:docPr id="72" name="Text Box 72"/>
                      <wp:cNvGraphicFramePr/>
                      <a:graphic xmlns:a="http://schemas.openxmlformats.org/drawingml/2006/main">
                        <a:graphicData uri="http://schemas.microsoft.com/office/word/2010/wordprocessingShape">
                          <wps:wsp>
                            <wps:cNvSpPr txBox="1"/>
                            <wps:spPr>
                              <a:xfrm>
                                <a:off x="0" y="0"/>
                                <a:ext cx="4657725" cy="1009650"/>
                              </a:xfrm>
                              <a:prstGeom prst="rect">
                                <a:avLst/>
                              </a:prstGeom>
                              <a:solidFill>
                                <a:schemeClr val="lt1"/>
                              </a:solidFill>
                              <a:ln w="6350">
                                <a:solidFill>
                                  <a:prstClr val="black"/>
                                </a:solidFill>
                              </a:ln>
                            </wps:spPr>
                            <wps:txbx>
                              <w:txbxContent>
                                <w:p w:rsidR="00B1738F" w:rsidRDefault="00B1738F" w:rsidP="00B173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w=(-5:0.01:5)</w:t>
                                  </w:r>
                                </w:p>
                                <w:p w:rsidR="00B1738F" w:rsidRDefault="00B1738F" w:rsidP="00B173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x=exp(-j*w/2).*sin(3*w) </w:t>
                                  </w:r>
                                </w:p>
                                <w:p w:rsidR="00B1738F" w:rsidRDefault="00B1738F" w:rsidP="00B173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plot(w,angle(x),</w:t>
                                  </w:r>
                                  <w:r>
                                    <w:rPr>
                                      <w:rFonts w:ascii="Courier New" w:hAnsi="Courier New" w:cs="Courier New"/>
                                      <w:color w:val="A020F0"/>
                                      <w:sz w:val="20"/>
                                      <w:szCs w:val="20"/>
                                    </w:rPr>
                                    <w:t>'Linewidth'</w:t>
                                  </w:r>
                                  <w:r>
                                    <w:rPr>
                                      <w:rFonts w:ascii="Courier New" w:hAnsi="Courier New" w:cs="Courier New"/>
                                      <w:color w:val="000000"/>
                                      <w:sz w:val="20"/>
                                      <w:szCs w:val="20"/>
                                    </w:rPr>
                                    <w:t>,1.5);</w:t>
                                  </w:r>
                                </w:p>
                                <w:p w:rsidR="00B1738F" w:rsidRDefault="00B1738F" w:rsidP="00B173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B1738F" w:rsidRDefault="00B1738F" w:rsidP="00B173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'\omega'</w:t>
                                  </w:r>
                                  <w:r>
                                    <w:rPr>
                                      <w:rFonts w:ascii="Courier New" w:hAnsi="Courier New" w:cs="Courier New"/>
                                      <w:color w:val="000000"/>
                                      <w:sz w:val="20"/>
                                      <w:szCs w:val="20"/>
                                    </w:rPr>
                                    <w:t>);</w:t>
                                  </w:r>
                                </w:p>
                                <w:p w:rsidR="00B1738F" w:rsidRDefault="00B1738F" w:rsidP="00B173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'arg[X(e^{j\omega})]'</w:t>
                                  </w:r>
                                  <w:r>
                                    <w:rPr>
                                      <w:rFonts w:ascii="Courier New" w:hAnsi="Courier New" w:cs="Courier New"/>
                                      <w:color w:val="000000"/>
                                      <w:sz w:val="20"/>
                                      <w:szCs w:val="20"/>
                                    </w:rPr>
                                    <w:t>);</w:t>
                                  </w:r>
                                </w:p>
                                <w:p w:rsidR="00AF7C15" w:rsidRDefault="00AF7C15" w:rsidP="00AF7C15">
                                  <w:pPr>
                                    <w:autoSpaceDE w:val="0"/>
                                    <w:autoSpaceDN w:val="0"/>
                                    <w:adjustRightInd w:val="0"/>
                                    <w:spacing w:after="0" w:line="240" w:lineRule="auto"/>
                                    <w:rPr>
                                      <w:rFonts w:ascii="Courier New" w:hAnsi="Courier New" w:cs="Courier New"/>
                                      <w:sz w:val="24"/>
                                      <w:szCs w:val="24"/>
                                    </w:rPr>
                                  </w:pPr>
                                </w:p>
                                <w:p w:rsidR="00AF7C15" w:rsidRDefault="00AF7C15" w:rsidP="00AF7C15">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2" o:spid="_x0000_s1039" type="#_x0000_t202" style="position:absolute;left:0;text-align:left;margin-left:50.75pt;margin-top:9.45pt;width:366.75pt;height:7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" fillcolor="white [3201]" strokeweight=".5pt">
                      <v:textbox>
                        <w:txbxContent>
                          <w:p w:rsidR="00B1738F" w:rsidRDefault="00B1738F" w:rsidP="00B173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w=(-5:0.01:5)</w:t>
                            </w:r>
                          </w:p>
                          <w:p w:rsidR="00B1738F" w:rsidRDefault="00B1738F" w:rsidP="00B173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x=exp(-j*w/2).*sin(3*w) </w:t>
                            </w:r>
                          </w:p>
                          <w:p w:rsidR="00B1738F" w:rsidRDefault="00B1738F" w:rsidP="00B173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plot(w,angle(x),</w:t>
                            </w:r>
                            <w:r>
                              <w:rPr>
                                <w:rFonts w:ascii="Courier New" w:hAnsi="Courier New" w:cs="Courier New"/>
                                <w:color w:val="A020F0"/>
                                <w:sz w:val="20"/>
                                <w:szCs w:val="20"/>
                              </w:rPr>
                              <w:t>'Linewidth'</w:t>
                            </w:r>
                            <w:r>
                              <w:rPr>
                                <w:rFonts w:ascii="Courier New" w:hAnsi="Courier New" w:cs="Courier New"/>
                                <w:color w:val="000000"/>
                                <w:sz w:val="20"/>
                                <w:szCs w:val="20"/>
                              </w:rPr>
                              <w:t>,1.5);</w:t>
                            </w:r>
                          </w:p>
                          <w:p w:rsidR="00B1738F" w:rsidRDefault="00B1738F" w:rsidP="00B173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B1738F" w:rsidRDefault="00B1738F" w:rsidP="00B173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'\omega'</w:t>
                            </w:r>
                            <w:r>
                              <w:rPr>
                                <w:rFonts w:ascii="Courier New" w:hAnsi="Courier New" w:cs="Courier New"/>
                                <w:color w:val="000000"/>
                                <w:sz w:val="20"/>
                                <w:szCs w:val="20"/>
                              </w:rPr>
                              <w:t>);</w:t>
                            </w:r>
                          </w:p>
                          <w:p w:rsidR="00B1738F" w:rsidRDefault="00B1738F" w:rsidP="00B173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'arg[X(</w:t>
                            </w:r>
                            <w:r>
                              <w:rPr>
                                <w:rFonts w:ascii="Courier New" w:hAnsi="Courier New" w:cs="Courier New"/>
                                <w:color w:val="A020F0"/>
                                <w:sz w:val="20"/>
                                <w:szCs w:val="20"/>
                              </w:rPr>
                              <w:t>e^{j\</w:t>
                            </w:r>
                            <w:r>
                              <w:rPr>
                                <w:rFonts w:ascii="Courier New" w:hAnsi="Courier New" w:cs="Courier New"/>
                                <w:color w:val="A020F0"/>
                                <w:sz w:val="20"/>
                                <w:szCs w:val="20"/>
                              </w:rPr>
                              <w:t>omega</w:t>
                            </w:r>
                            <w:r>
                              <w:rPr>
                                <w:rFonts w:ascii="Courier New" w:hAnsi="Courier New" w:cs="Courier New"/>
                                <w:color w:val="A020F0"/>
                                <w:sz w:val="20"/>
                                <w:szCs w:val="20"/>
                              </w:rPr>
                              <w:t>}</w:t>
                            </w:r>
                            <w:r>
                              <w:rPr>
                                <w:rFonts w:ascii="Courier New" w:hAnsi="Courier New" w:cs="Courier New"/>
                                <w:color w:val="A020F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AF7C15" w:rsidRDefault="00AF7C15" w:rsidP="00AF7C15">
                            <w:pPr>
                              <w:autoSpaceDE w:val="0"/>
                              <w:autoSpaceDN w:val="0"/>
                              <w:adjustRightInd w:val="0"/>
                              <w:spacing w:after="0" w:line="240" w:lineRule="auto"/>
                              <w:rPr>
                                <w:rFonts w:ascii="Courier New" w:hAnsi="Courier New" w:cs="Courier New"/>
                                <w:sz w:val="24"/>
                                <w:szCs w:val="24"/>
                              </w:rPr>
                            </w:pPr>
                          </w:p>
                          <w:p w:rsidR="00AF7C15" w:rsidRDefault="00AF7C15" w:rsidP="00AF7C15">
                            <w:pPr>
                              <w:autoSpaceDE w:val="0"/>
                              <w:autoSpaceDN w:val="0"/>
                              <w:adjustRightInd w:val="0"/>
                              <w:spacing w:after="0" w:line="240" w:lineRule="auto"/>
                              <w:rPr>
                                <w:rFonts w:ascii="Courier New" w:hAnsi="Courier New" w:cs="Courier New"/>
                                <w:sz w:val="24"/>
                                <w:szCs w:val="24"/>
                              </w:rPr>
                            </w:pPr>
                          </w:p>
                        </w:txbxContent>
                      </v:textbox>
                      <w10:wrap type="topAndBottom"/>
                    </v:shape>
                  </w:pict>
                </mc:Fallback>
              </mc:AlternateContent>
            </w:r>
          </w:p>
          <w:tbl>
            <w:tblPr>
              <w:tblStyle w:val="TableGrid"/>
              <w:tblpPr w:leftFromText="180" w:rightFromText="180" w:vertAnchor="text" w:horzAnchor="margin" w:tblpXSpec="center" w:tblpY="47"/>
              <w:tblOverlap w:val="never"/>
              <w:tblW w:w="8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7"/>
              <w:gridCol w:w="747"/>
              <w:gridCol w:w="1008"/>
            </w:tblGrid>
            <w:tr w:rsidR="00C73E3E" w:rsidRPr="00243247" w:rsidTr="002655B5">
              <w:trPr>
                <w:gridAfter w:val="1"/>
                <w:wAfter w:w="1008" w:type="dxa"/>
                <w:trHeight w:val="501"/>
              </w:trPr>
              <w:tc>
                <w:tcPr>
                  <w:tcW w:w="7054" w:type="dxa"/>
                  <w:gridSpan w:val="2"/>
                </w:tcPr>
                <w:p w:rsidR="00C73E3E" w:rsidRPr="00243247" w:rsidRDefault="00C73E3E" w:rsidP="00F33A48">
                  <w:pPr>
                    <w:spacing w:line="360" w:lineRule="auto"/>
                    <w:ind w:left="426"/>
                    <w:jc w:val="center"/>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Với 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m:t>
                    </m:r>
                  </m:oMath>
                  <w:r w:rsidRPr="00243247">
                    <w:rPr>
                      <w:rFonts w:ascii="Times New Roman" w:eastAsia="Times New Roman" w:hAnsi="Times New Roman" w:cs="Times New Roman"/>
                      <w:color w:val="000000"/>
                      <w:sz w:val="26"/>
                      <w:szCs w:val="26"/>
                    </w:rPr>
                    <w:t xml:space="preserve"> 0  nếu</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≥0</m:t>
                    </m:r>
                  </m:oMath>
                </w:p>
              </w:tc>
            </w:tr>
            <w:tr w:rsidR="00C73E3E" w:rsidRPr="00243247" w:rsidTr="002655B5">
              <w:trPr>
                <w:trHeight w:val="501"/>
              </w:trPr>
              <w:tc>
                <w:tcPr>
                  <w:tcW w:w="6307" w:type="dxa"/>
                </w:tcPr>
                <w:p w:rsidR="00C73E3E" w:rsidRPr="00243247" w:rsidRDefault="00C73E3E" w:rsidP="00F33A48">
                  <w:pPr>
                    <w:spacing w:line="360" w:lineRule="auto"/>
                    <w:ind w:left="426"/>
                    <w:jc w:val="center"/>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-π nếu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imes New Roman" w:hAnsi="Times New Roman" w:cs="Times New Roman"/>
                      <w:color w:val="000000"/>
                      <w:sz w:val="26"/>
                      <w:szCs w:val="26"/>
                    </w:rPr>
                    <w:t xml:space="preserve"> &lt; 0</w:t>
                  </w:r>
                </w:p>
              </w:tc>
              <w:tc>
                <w:tcPr>
                  <w:tcW w:w="1755" w:type="dxa"/>
                  <w:gridSpan w:val="2"/>
                </w:tcPr>
                <w:p w:rsidR="00C73E3E" w:rsidRPr="00243247" w:rsidRDefault="00C73E3E" w:rsidP="00F33A48">
                  <w:pPr>
                    <w:spacing w:line="360" w:lineRule="auto"/>
                    <w:ind w:left="426"/>
                    <w:jc w:val="center"/>
                    <w:rPr>
                      <w:rFonts w:ascii="Times New Roman" w:eastAsia="Times New Roman" w:hAnsi="Times New Roman" w:cs="Times New Roman"/>
                      <w:color w:val="000000"/>
                      <w:sz w:val="26"/>
                      <w:szCs w:val="26"/>
                    </w:rPr>
                  </w:pPr>
                </w:p>
              </w:tc>
            </w:tr>
            <w:tr w:rsidR="00C73E3E" w:rsidRPr="00243247" w:rsidTr="002655B5">
              <w:trPr>
                <w:gridAfter w:val="1"/>
                <w:wAfter w:w="1008" w:type="dxa"/>
                <w:trHeight w:val="501"/>
              </w:trPr>
              <w:tc>
                <w:tcPr>
                  <w:tcW w:w="7054" w:type="dxa"/>
                  <w:gridSpan w:val="2"/>
                </w:tcPr>
                <w:p w:rsidR="00C73E3E" w:rsidRPr="00243247" w:rsidRDefault="00C73E3E" w:rsidP="00F33A48">
                  <w:pPr>
                    <w:spacing w:line="360" w:lineRule="auto"/>
                    <w:ind w:left="426"/>
                    <w:jc w:val="center"/>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Với arg[</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m:t>
                    </m:r>
                  </m:oMath>
                  <w:r w:rsidRPr="00243247">
                    <w:rPr>
                      <w:rFonts w:ascii="Times New Roman" w:eastAsia="Times New Roman" w:hAnsi="Times New Roman" w:cs="Times New Roman"/>
                      <w:color w:val="000000"/>
                      <w:sz w:val="26"/>
                      <w:szCs w:val="26"/>
                    </w:rPr>
                    <w:t xml:space="preserve"> 0  nếu</w:t>
                  </w:r>
                  <m:oMath>
                    <m:r>
                      <w:rPr>
                        <w:rFonts w:ascii="Cambria Math" w:eastAsia="Times New Roman" w:hAnsi="Cambria Math" w:cs="Times New Roman"/>
                        <w:color w:val="000000"/>
                        <w:sz w:val="26"/>
                        <w:szCs w:val="26"/>
                      </w:rPr>
                      <m:t xml:space="preserve"> 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≥0</m:t>
                    </m:r>
                  </m:oMath>
                </w:p>
              </w:tc>
            </w:tr>
            <w:tr w:rsidR="00C73E3E" w:rsidRPr="00243247" w:rsidTr="002655B5">
              <w:trPr>
                <w:trHeight w:val="501"/>
              </w:trPr>
              <w:tc>
                <w:tcPr>
                  <w:tcW w:w="6307" w:type="dxa"/>
                </w:tcPr>
                <w:p w:rsidR="00C73E3E" w:rsidRPr="00243247" w:rsidRDefault="00C73E3E" w:rsidP="00F33A48">
                  <w:pPr>
                    <w:spacing w:line="360" w:lineRule="auto"/>
                    <w:ind w:left="426"/>
                    <w:jc w:val="center"/>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π nếu </w:t>
                  </w:r>
                  <m:oMath>
                    <m:r>
                      <w:rPr>
                        <w:rFonts w:ascii="Cambria Math" w:eastAsia="Times New Roman" w:hAnsi="Cambria Math" w:cs="Times New Roman"/>
                        <w:color w:val="000000"/>
                        <w:sz w:val="26"/>
                        <w:szCs w:val="26"/>
                      </w:rPr>
                      <m:t>A</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imes New Roman" w:hAnsi="Times New Roman" w:cs="Times New Roman"/>
                      <w:color w:val="000000"/>
                      <w:sz w:val="26"/>
                      <w:szCs w:val="26"/>
                    </w:rPr>
                    <w:t xml:space="preserve"> &lt; 0</w:t>
                  </w:r>
                </w:p>
              </w:tc>
              <w:tc>
                <w:tcPr>
                  <w:tcW w:w="1755" w:type="dxa"/>
                  <w:gridSpan w:val="2"/>
                </w:tcPr>
                <w:p w:rsidR="00C73E3E" w:rsidRPr="00243247" w:rsidRDefault="00C73E3E" w:rsidP="00F33A48">
                  <w:pPr>
                    <w:spacing w:line="360" w:lineRule="auto"/>
                    <w:ind w:left="426"/>
                    <w:jc w:val="center"/>
                    <w:rPr>
                      <w:rFonts w:ascii="Times New Roman" w:eastAsia="Times New Roman" w:hAnsi="Times New Roman" w:cs="Times New Roman"/>
                      <w:color w:val="000000"/>
                      <w:sz w:val="26"/>
                      <w:szCs w:val="26"/>
                    </w:rPr>
                  </w:pPr>
                </w:p>
              </w:tc>
            </w:tr>
          </w:tbl>
          <w:p w:rsidR="00C73E3E" w:rsidRPr="00243247" w:rsidRDefault="00C73E3E" w:rsidP="00F33A48">
            <w:pPr>
              <w:spacing w:line="360" w:lineRule="auto"/>
              <w:ind w:left="426" w:right="-675"/>
              <w:jc w:val="both"/>
              <w:rPr>
                <w:rFonts w:ascii="Times New Roman" w:eastAsia="Times New Roman" w:hAnsi="Times New Roman" w:cs="Times New Roman"/>
                <w:color w:val="000000"/>
                <w:sz w:val="26"/>
                <w:szCs w:val="26"/>
              </w:rPr>
            </w:pPr>
          </w:p>
        </w:tc>
        <w:tc>
          <w:tcPr>
            <w:tcW w:w="2097"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tc>
      </w:tr>
    </w:tbl>
    <w:p w:rsidR="00C73E3E" w:rsidRPr="00243247" w:rsidRDefault="00C73E3E" w:rsidP="00C73E3E">
      <w:pPr>
        <w:spacing w:after="0" w:line="360" w:lineRule="auto"/>
        <w:ind w:left="426"/>
        <w:jc w:val="both"/>
        <w:rPr>
          <w:rFonts w:ascii="Times New Roman" w:hAnsi="Times New Roman" w:cs="Times New Roman"/>
          <w:b/>
          <w:bCs/>
          <w:i/>
          <w:iCs/>
          <w:color w:val="000000"/>
          <w:sz w:val="26"/>
          <w:szCs w:val="26"/>
        </w:rPr>
      </w:pPr>
      <w:r w:rsidRPr="00243247">
        <w:rPr>
          <w:rFonts w:ascii="Times New Roman" w:hAnsi="Times New Roman" w:cs="Times New Roman"/>
          <w:b/>
          <w:bCs/>
          <w:color w:val="000000"/>
          <w:sz w:val="26"/>
          <w:szCs w:val="26"/>
        </w:rPr>
        <w:lastRenderedPageBreak/>
        <w:t xml:space="preserve">3.2.2 Sự tồn tại của biến đổi </w:t>
      </w:r>
      <w:r w:rsidRPr="00243247">
        <w:rPr>
          <w:rFonts w:ascii="Times New Roman" w:hAnsi="Times New Roman" w:cs="Times New Roman"/>
          <w:b/>
          <w:bCs/>
          <w:i/>
          <w:iCs/>
          <w:color w:val="000000"/>
          <w:sz w:val="26"/>
          <w:szCs w:val="26"/>
        </w:rPr>
        <w:t>Fourier</w:t>
      </w:r>
    </w:p>
    <w:p w:rsidR="00C73E3E" w:rsidRPr="00243247" w:rsidRDefault="00C73E3E" w:rsidP="00C73E3E">
      <w:pPr>
        <w:spacing w:after="0" w:line="360" w:lineRule="auto"/>
        <w:ind w:left="426" w:firstLine="425"/>
        <w:jc w:val="both"/>
        <w:rPr>
          <w:rFonts w:ascii="Times New Roman" w:hAnsi="Times New Roman" w:cs="Times New Roman"/>
          <w:color w:val="000000"/>
          <w:sz w:val="26"/>
          <w:szCs w:val="26"/>
        </w:rPr>
      </w:pPr>
      <w:r w:rsidRPr="00243247">
        <w:rPr>
          <w:rFonts w:ascii="Times New Roman" w:hAnsi="Times New Roman" w:cs="Times New Roman"/>
          <w:color w:val="000000"/>
          <w:sz w:val="26"/>
          <w:szCs w:val="26"/>
        </w:rPr>
        <w:t xml:space="preserve">Ta thấy rằng biến đổi Fourier chỉ tồn tại nếu chuỗi trong [3.2.1.1] hội tụ. Ta có thể phát biểu điều kiện hội tụ của chuỗi như sau: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C73E3E" w:rsidRPr="00243247" w:rsidTr="00F33A48">
        <w:tc>
          <w:tcPr>
            <w:tcW w:w="8045" w:type="dxa"/>
          </w:tcPr>
          <w:p w:rsidR="00C73E3E" w:rsidRPr="00243247" w:rsidRDefault="003C2205" w:rsidP="00F33A48">
            <w:pPr>
              <w:spacing w:line="360" w:lineRule="auto"/>
              <w:ind w:left="426"/>
              <w:jc w:val="both"/>
              <w:rPr>
                <w:rFonts w:ascii="Times New Roman" w:eastAsia="Times New Roman" w:hAnsi="Times New Roman" w:cs="Times New Roman"/>
                <w:color w:val="000000"/>
                <w:sz w:val="26"/>
                <w:szCs w:val="26"/>
              </w:rPr>
            </w:pPr>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 xml:space="preserve"> &lt;∞</m:t>
                    </m:r>
                  </m:e>
                </m:nary>
              </m:oMath>
            </m:oMathPara>
          </w:p>
        </w:tc>
        <w:tc>
          <w:tcPr>
            <w:tcW w:w="1531"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[3.2.2.1]</w:t>
            </w:r>
          </w:p>
        </w:tc>
      </w:tr>
    </w:tbl>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Nếu điều kiện này được thỏa mãn thì chuỗi [3.2.1.1] sẽ hội tụ tuyệt đối về một hàm liên tục của </w:t>
      </w:r>
      <m:oMath>
        <m:r>
          <w:rPr>
            <w:rFonts w:ascii="Cambria Math" w:eastAsia="Times New Roman" w:hAnsi="Cambria Math" w:cs="Times New Roman"/>
            <w:color w:val="000000"/>
            <w:sz w:val="26"/>
            <w:szCs w:val="26"/>
          </w:rPr>
          <m:t>ω</m:t>
        </m:r>
      </m:oMath>
      <w:r w:rsidRPr="00243247">
        <w:rPr>
          <w:rFonts w:ascii="Times New Roman" w:eastAsia="Times New Roman" w:hAnsi="Times New Roman" w:cs="Times New Roman"/>
          <w:color w:val="000000"/>
          <w:sz w:val="26"/>
          <w:szCs w:val="26"/>
        </w:rPr>
        <w:t>.</w:t>
      </w:r>
    </w:p>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lastRenderedPageBreak/>
        <w:t>Nhận xét: về mặt toán học chúng ta có quan hệ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C73E3E" w:rsidRPr="00243247" w:rsidTr="00F33A48">
        <w:tc>
          <w:tcPr>
            <w:tcW w:w="81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 xml:space="preserve"> ]</m:t>
                            </m:r>
                          </m:e>
                          <m:sup>
                            <m:r>
                              <w:rPr>
                                <w:rFonts w:ascii="Cambria Math" w:eastAsia="Times New Roman" w:hAnsi="Cambria Math" w:cs="Times New Roman"/>
                                <w:color w:val="000000"/>
                                <w:sz w:val="26"/>
                                <w:szCs w:val="26"/>
                              </w:rPr>
                              <m:t>2</m:t>
                            </m:r>
                          </m:sup>
                        </m:sSup>
                      </m:e>
                    </m:nary>
                  </m:e>
                </m:nary>
              </m:oMath>
            </m:oMathPara>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[3.2.2.2]</w:t>
            </w:r>
          </w:p>
        </w:tc>
      </w:tr>
    </w:tbl>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Mà nếu [3.2.2.1] xảy ra thì </w:t>
      </w:r>
    </w:p>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r>
                    <w:rPr>
                      <w:rFonts w:ascii="Cambria Math" w:eastAsia="Times New Roman" w:hAnsi="Cambria Math" w:cs="Times New Roman"/>
                      <w:color w:val="000000"/>
                      <w:sz w:val="26"/>
                      <w:szCs w:val="26"/>
                    </w:rPr>
                    <m:t xml:space="preserve"> ]</m:t>
                  </m:r>
                </m:e>
                <m:sup>
                  <m:r>
                    <w:rPr>
                      <w:rFonts w:ascii="Cambria Math" w:eastAsia="Times New Roman" w:hAnsi="Cambria Math" w:cs="Times New Roman"/>
                      <w:color w:val="000000"/>
                      <w:sz w:val="26"/>
                      <w:szCs w:val="26"/>
                    </w:rPr>
                    <m:t>2</m:t>
                  </m:r>
                </m:sup>
              </m:sSup>
            </m:e>
          </m:nary>
          <m:r>
            <w:rPr>
              <w:rFonts w:ascii="Cambria Math" w:eastAsia="Times New Roman" w:hAnsi="Cambria Math" w:cs="Times New Roman"/>
              <w:color w:val="000000"/>
              <w:sz w:val="26"/>
              <w:szCs w:val="26"/>
            </w:rPr>
            <m:t>&lt;∞</m:t>
          </m:r>
        </m:oMath>
      </m:oMathPara>
    </w:p>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Và ta cũng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C73E3E" w:rsidRPr="00243247" w:rsidTr="00F33A48">
        <w:tc>
          <w:tcPr>
            <w:tcW w:w="8188" w:type="dxa"/>
          </w:tcPr>
          <w:p w:rsidR="00C73E3E" w:rsidRPr="00243247" w:rsidRDefault="00C73E3E" w:rsidP="00F33A48">
            <w:pPr>
              <w:spacing w:line="360" w:lineRule="auto"/>
              <w:ind w:left="426" w:firstLine="425"/>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d>
                      </m:e>
                      <m:sup>
                        <m:r>
                          <w:rPr>
                            <w:rFonts w:ascii="Cambria Math" w:eastAsia="Times New Roman" w:hAnsi="Cambria Math" w:cs="Times New Roman"/>
                            <w:color w:val="000000"/>
                            <w:sz w:val="26"/>
                            <w:szCs w:val="26"/>
                          </w:rPr>
                          <m:t>2</m:t>
                        </m:r>
                      </m:sup>
                    </m:sSup>
                  </m:e>
                </m:nary>
                <m:r>
                  <w:rPr>
                    <w:rFonts w:ascii="Cambria Math" w:eastAsia="Times New Roman" w:hAnsi="Cambria Math" w:cs="Times New Roman"/>
                    <w:color w:val="000000"/>
                    <w:sz w:val="26"/>
                    <w:szCs w:val="26"/>
                  </w:rPr>
                  <m:t>&lt; ∞</m:t>
                </m:r>
              </m:oMath>
            </m:oMathPara>
          </w:p>
        </w:tc>
        <w:tc>
          <w:tcPr>
            <w:tcW w:w="1388" w:type="dxa"/>
          </w:tcPr>
          <w:p w:rsidR="00C73E3E" w:rsidRPr="00243247" w:rsidRDefault="00C73E3E" w:rsidP="00F33A48">
            <w:pPr>
              <w:spacing w:line="360" w:lineRule="auto"/>
              <w:ind w:left="426" w:firstLine="425"/>
              <w:jc w:val="both"/>
              <w:rPr>
                <w:rFonts w:ascii="Times New Roman" w:eastAsia="Times New Roman" w:hAnsi="Times New Roman" w:cs="Times New Roman"/>
                <w:color w:val="000000"/>
                <w:sz w:val="26"/>
                <w:szCs w:val="26"/>
              </w:rPr>
            </w:pPr>
          </w:p>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[3.2.2.3]</w:t>
            </w:r>
          </w:p>
        </w:tc>
      </w:tr>
    </w:tbl>
    <w:p w:rsidR="00C73E3E" w:rsidRPr="00243247" w:rsidRDefault="00C73E3E" w:rsidP="00C73E3E">
      <w:pPr>
        <w:spacing w:after="0" w:line="360" w:lineRule="auto"/>
        <w:ind w:left="426" w:firstLine="425"/>
        <w:jc w:val="both"/>
        <w:rPr>
          <w:rFonts w:ascii="Times New Roman" w:eastAsia="Times New Roman" w:hAnsi="Times New Roman" w:cs="Times New Roman"/>
          <w:b/>
          <w:color w:val="000000"/>
          <w:sz w:val="26"/>
          <w:szCs w:val="26"/>
        </w:rPr>
      </w:pPr>
      <w:r w:rsidRPr="00243247">
        <w:rPr>
          <w:rFonts w:ascii="Times New Roman" w:eastAsia="Times New Roman" w:hAnsi="Times New Roman" w:cs="Times New Roman"/>
          <w:color w:val="000000"/>
          <w:sz w:val="26"/>
          <w:szCs w:val="26"/>
        </w:rPr>
        <w:t xml:space="preserve">Vậy nếu năng lượng Ex của tín hiệu x(n) là hữu hạn thì x(n) thỏa mãn điều kiện [3.2.2.1], tức là ta có thể nói rằng: </w:t>
      </w:r>
      <w:r w:rsidRPr="00243247">
        <w:rPr>
          <w:rFonts w:ascii="Times New Roman" w:eastAsia="Times New Roman" w:hAnsi="Times New Roman" w:cs="Times New Roman"/>
          <w:b/>
          <w:color w:val="000000"/>
          <w:sz w:val="26"/>
          <w:szCs w:val="26"/>
        </w:rPr>
        <w:t>Biến đổi Fourier của tín hiệu có năng lượng hữu hạn là luôn tồn tại.</w:t>
      </w:r>
    </w:p>
    <w:p w:rsidR="00C73E3E" w:rsidRPr="00243247" w:rsidRDefault="00C73E3E" w:rsidP="00C73E3E">
      <w:pPr>
        <w:spacing w:line="360" w:lineRule="auto"/>
        <w:ind w:left="426" w:firstLine="425"/>
        <w:rPr>
          <w:rFonts w:ascii="Times New Roman" w:hAnsi="Times New Roman" w:cs="Times New Roman"/>
          <w:sz w:val="26"/>
          <w:szCs w:val="26"/>
        </w:rPr>
      </w:pPr>
      <w:r w:rsidRPr="00243247">
        <w:rPr>
          <w:rFonts w:ascii="Times New Roman" w:hAnsi="Times New Roman" w:cs="Times New Roman"/>
          <w:sz w:val="26"/>
          <w:szCs w:val="26"/>
        </w:rPr>
        <w:t>Ví dụ 3.2.2.1 Hãy xét sự tồn tại của biến đổi Fourier và tính năng lượng Ex của các dãy  x(n) sau đây:</w:t>
      </w:r>
    </w:p>
    <w:p w:rsidR="00C73E3E" w:rsidRPr="00243247" w:rsidRDefault="00C73E3E" w:rsidP="00C73E3E">
      <w:pPr>
        <w:pStyle w:val="ListParagraph"/>
        <w:numPr>
          <w:ilvl w:val="0"/>
          <w:numId w:val="5"/>
        </w:numPr>
        <w:spacing w:line="360" w:lineRule="auto"/>
        <w:ind w:left="426" w:firstLine="0"/>
        <w:rPr>
          <w:rFonts w:ascii="Times New Roman" w:hAnsi="Times New Roman" w:cs="Times New Roman"/>
          <w:sz w:val="26"/>
          <w:szCs w:val="26"/>
        </w:rPr>
      </w:pPr>
      <w:r w:rsidRPr="00243247">
        <w:rPr>
          <w:rFonts w:ascii="Times New Roman" w:hAnsi="Times New Roman" w:cs="Times New Roman"/>
          <w:sz w:val="26"/>
          <w:szCs w:val="26"/>
        </w:rPr>
        <w:t>X</w:t>
      </w:r>
      <w:r w:rsidRPr="00243247">
        <w:rPr>
          <w:rFonts w:ascii="Times New Roman" w:hAnsi="Times New Roman" w:cs="Times New Roman"/>
          <w:sz w:val="26"/>
          <w:szCs w:val="26"/>
          <w:vertAlign w:val="subscript"/>
        </w:rPr>
        <w:t>1</w:t>
      </w:r>
      <w:r w:rsidRPr="00243247">
        <w:rPr>
          <w:rFonts w:ascii="Times New Roman" w:hAnsi="Times New Roman" w:cs="Times New Roman"/>
          <w:sz w:val="26"/>
          <w:szCs w:val="26"/>
        </w:rPr>
        <w:t>(n) = u(n)</w:t>
      </w:r>
    </w:p>
    <w:p w:rsidR="00C73E3E" w:rsidRPr="00243247" w:rsidRDefault="00C73E3E" w:rsidP="00C73E3E">
      <w:pPr>
        <w:pStyle w:val="ListParagraph"/>
        <w:numPr>
          <w:ilvl w:val="0"/>
          <w:numId w:val="5"/>
        </w:numPr>
        <w:spacing w:line="360" w:lineRule="auto"/>
        <w:ind w:left="426" w:firstLine="0"/>
        <w:rPr>
          <w:rFonts w:ascii="Times New Roman" w:hAnsi="Times New Roman" w:cs="Times New Roman"/>
          <w:sz w:val="26"/>
          <w:szCs w:val="26"/>
        </w:rPr>
      </w:pPr>
      <w:r w:rsidRPr="00243247">
        <w:rPr>
          <w:rFonts w:ascii="Times New Roman" w:hAnsi="Times New Roman" w:cs="Times New Roman"/>
          <w:sz w:val="26"/>
          <w:szCs w:val="26"/>
        </w:rPr>
        <w:t>X</w:t>
      </w:r>
      <w:r w:rsidRPr="00243247">
        <w:rPr>
          <w:rFonts w:ascii="Times New Roman" w:hAnsi="Times New Roman" w:cs="Times New Roman"/>
          <w:sz w:val="26"/>
          <w:szCs w:val="26"/>
          <w:vertAlign w:val="subscript"/>
        </w:rPr>
        <w:t>2</w:t>
      </w:r>
      <w:r w:rsidRPr="00243247">
        <w:rPr>
          <w:rFonts w:ascii="Times New Roman" w:hAnsi="Times New Roman" w:cs="Times New Roman"/>
          <w:sz w:val="26"/>
          <w:szCs w:val="26"/>
        </w:rPr>
        <w:t>(n) = r(n)</w:t>
      </w:r>
    </w:p>
    <w:p w:rsidR="00C73E3E" w:rsidRPr="00243247" w:rsidRDefault="00C73E3E" w:rsidP="00C73E3E">
      <w:pPr>
        <w:pStyle w:val="ListParagraph"/>
        <w:numPr>
          <w:ilvl w:val="0"/>
          <w:numId w:val="5"/>
        </w:numPr>
        <w:spacing w:line="360" w:lineRule="auto"/>
        <w:ind w:left="426" w:firstLine="0"/>
        <w:rPr>
          <w:rFonts w:ascii="Times New Roman" w:hAnsi="Times New Roman" w:cs="Times New Roman"/>
          <w:sz w:val="26"/>
          <w:szCs w:val="26"/>
        </w:rPr>
      </w:pPr>
      <w:r w:rsidRPr="00243247">
        <w:rPr>
          <w:rFonts w:ascii="Times New Roman" w:hAnsi="Times New Roman" w:cs="Times New Roman"/>
          <w:sz w:val="26"/>
          <w:szCs w:val="26"/>
        </w:rPr>
        <w:t>X</w:t>
      </w:r>
      <w:r w:rsidRPr="00243247">
        <w:rPr>
          <w:rFonts w:ascii="Times New Roman" w:hAnsi="Times New Roman" w:cs="Times New Roman"/>
          <w:sz w:val="26"/>
          <w:szCs w:val="26"/>
          <w:vertAlign w:val="subscript"/>
        </w:rPr>
        <w:t>3</w:t>
      </w:r>
      <w:r w:rsidRPr="00243247">
        <w:rPr>
          <w:rFonts w:ascii="Times New Roman" w:hAnsi="Times New Roman" w:cs="Times New Roman"/>
          <w:sz w:val="26"/>
          <w:szCs w:val="26"/>
        </w:rPr>
        <w:t xml:space="preserve">(n) = </w:t>
      </w:r>
      <m:oMath>
        <m:r>
          <w:rPr>
            <w:rFonts w:ascii="Cambria Math" w:hAnsi="Cambria Math" w:cs="Times New Roman"/>
            <w:sz w:val="26"/>
            <w:szCs w:val="26"/>
          </w:rPr>
          <m:t>δ</m:t>
        </m:r>
      </m:oMath>
      <w:r w:rsidRPr="00243247">
        <w:rPr>
          <w:rFonts w:ascii="Times New Roman" w:hAnsi="Times New Roman" w:cs="Times New Roman"/>
          <w:sz w:val="26"/>
          <w:szCs w:val="26"/>
        </w:rPr>
        <w:t>(n)</w:t>
      </w:r>
    </w:p>
    <w:p w:rsidR="00C73E3E" w:rsidRPr="00243247" w:rsidRDefault="00C73E3E" w:rsidP="00C73E3E">
      <w:pPr>
        <w:pStyle w:val="ListParagraph"/>
        <w:numPr>
          <w:ilvl w:val="0"/>
          <w:numId w:val="5"/>
        </w:numPr>
        <w:spacing w:line="360" w:lineRule="auto"/>
        <w:ind w:left="426" w:firstLine="0"/>
        <w:rPr>
          <w:rFonts w:ascii="Times New Roman" w:hAnsi="Times New Roman" w:cs="Times New Roman"/>
          <w:sz w:val="26"/>
          <w:szCs w:val="26"/>
        </w:rPr>
      </w:pPr>
      <w:r w:rsidRPr="00243247">
        <w:rPr>
          <w:rFonts w:ascii="Times New Roman" w:hAnsi="Times New Roman" w:cs="Times New Roman"/>
          <w:sz w:val="26"/>
          <w:szCs w:val="26"/>
        </w:rPr>
        <w:t>X</w:t>
      </w:r>
      <w:r w:rsidRPr="00243247">
        <w:rPr>
          <w:rFonts w:ascii="Times New Roman" w:hAnsi="Times New Roman" w:cs="Times New Roman"/>
          <w:sz w:val="26"/>
          <w:szCs w:val="26"/>
          <w:vertAlign w:val="subscript"/>
        </w:rPr>
        <w:t>4</w:t>
      </w:r>
      <w:r w:rsidRPr="00243247">
        <w:rPr>
          <w:rFonts w:ascii="Times New Roman" w:hAnsi="Times New Roman" w:cs="Times New Roman"/>
          <w:sz w:val="26"/>
          <w:szCs w:val="26"/>
        </w:rPr>
        <w:t>(n) = rect</w:t>
      </w:r>
      <w:r w:rsidRPr="00243247">
        <w:rPr>
          <w:rFonts w:ascii="Times New Roman" w:hAnsi="Times New Roman" w:cs="Times New Roman"/>
          <w:sz w:val="26"/>
          <w:szCs w:val="26"/>
          <w:vertAlign w:val="subscript"/>
        </w:rPr>
        <w:t>N</w:t>
      </w:r>
      <w:r w:rsidRPr="00243247">
        <w:rPr>
          <w:rFonts w:ascii="Times New Roman" w:hAnsi="Times New Roman" w:cs="Times New Roman"/>
          <w:sz w:val="26"/>
          <w:szCs w:val="26"/>
        </w:rPr>
        <w:t>(n)</w:t>
      </w:r>
    </w:p>
    <w:p w:rsidR="00C73E3E" w:rsidRPr="00243247" w:rsidRDefault="00C73E3E" w:rsidP="00C73E3E">
      <w:pPr>
        <w:pStyle w:val="ListParagraph"/>
        <w:spacing w:line="240" w:lineRule="auto"/>
        <w:ind w:left="426"/>
        <w:jc w:val="center"/>
        <w:rPr>
          <w:rFonts w:ascii="Times New Roman" w:hAnsi="Times New Roman" w:cs="Times New Roman"/>
          <w:sz w:val="26"/>
          <w:szCs w:val="26"/>
        </w:rPr>
      </w:pPr>
      <w:r w:rsidRPr="00243247">
        <w:rPr>
          <w:rFonts w:ascii="Times New Roman" w:hAnsi="Times New Roman" w:cs="Times New Roman"/>
          <w:sz w:val="26"/>
          <w:szCs w:val="26"/>
        </w:rPr>
        <w:t>Giải</w:t>
      </w:r>
    </w:p>
    <w:p w:rsidR="00C73E3E" w:rsidRPr="00243247" w:rsidRDefault="00C73E3E" w:rsidP="00C73E3E">
      <w:pPr>
        <w:pStyle w:val="ListParagraph"/>
        <w:spacing w:line="240" w:lineRule="auto"/>
        <w:ind w:left="426"/>
        <w:jc w:val="center"/>
        <w:rPr>
          <w:rFonts w:ascii="Times New Roman" w:hAnsi="Times New Roman" w:cs="Times New Roman"/>
          <w:sz w:val="26"/>
          <w:szCs w:val="26"/>
        </w:rPr>
      </w:pPr>
    </w:p>
    <w:p w:rsidR="00C73E3E" w:rsidRPr="00243247" w:rsidRDefault="00C73E3E" w:rsidP="00C73E3E">
      <w:pPr>
        <w:pStyle w:val="ListParagraph"/>
        <w:numPr>
          <w:ilvl w:val="0"/>
          <w:numId w:val="6"/>
        </w:numPr>
        <w:spacing w:line="240" w:lineRule="auto"/>
        <w:ind w:left="426" w:firstLine="0"/>
        <w:rPr>
          <w:rFonts w:ascii="Times New Roman" w:hAnsi="Times New Roman" w:cs="Times New Roman"/>
          <w:sz w:val="26"/>
          <w:szCs w:val="26"/>
        </w:rPr>
      </w:pPr>
      <w:r w:rsidRPr="00243247">
        <w:rPr>
          <w:rFonts w:ascii="Times New Roman" w:hAnsi="Times New Roman" w:cs="Times New Roman"/>
          <w:sz w:val="26"/>
          <w:szCs w:val="26"/>
        </w:rPr>
        <w:t xml:space="preserve">                 </w:t>
      </w:r>
      <m:oMath>
        <m:r>
          <m:rPr>
            <m:sty m:val="p"/>
          </m:rPr>
          <w:rPr>
            <w:rFonts w:ascii="Cambria Math" w:eastAsia="Times New Roman" w:hAnsi="Cambria Math" w:cs="Times New Roman"/>
            <w:color w:val="000000"/>
            <w:sz w:val="26"/>
            <w:szCs w:val="26"/>
          </w:rPr>
          <w:br/>
        </m:r>
      </m:oMath>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x(n)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u(n)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1</m:t>
              </m:r>
            </m:e>
          </m:nary>
          <m:r>
            <w:rPr>
              <w:rFonts w:ascii="Cambria Math" w:eastAsia="Times New Roman" w:hAnsi="Cambria Math" w:cs="Times New Roman"/>
              <w:color w:val="000000"/>
              <w:sz w:val="26"/>
              <w:szCs w:val="26"/>
            </w:rPr>
            <m:t xml:space="preserve">=  </m:t>
          </m:r>
          <m:r>
            <m:rPr>
              <m:sty m:val="p"/>
            </m:rPr>
            <w:rPr>
              <w:rFonts w:ascii="Cambria Math" w:eastAsiaTheme="minorEastAsia" w:hAnsi="Cambria Math" w:cs="Times New Roman"/>
              <w:color w:val="000000"/>
              <w:sz w:val="26"/>
              <w:szCs w:val="26"/>
            </w:rPr>
            <m:t>∞</m:t>
          </m:r>
        </m:oMath>
      </m:oMathPara>
    </w:p>
    <w:p w:rsidR="00C73E3E" w:rsidRPr="00243247" w:rsidRDefault="00C73E3E" w:rsidP="00C73E3E">
      <w:pPr>
        <w:pStyle w:val="ListParagraph"/>
        <w:spacing w:line="240" w:lineRule="auto"/>
        <w:ind w:left="426"/>
        <w:rPr>
          <w:rFonts w:ascii="Times New Roman" w:hAnsi="Times New Roman" w:cs="Times New Roman"/>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1</m:t>
                      </m:r>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 xml:space="preserve"> </m:t>
          </m:r>
          <m:r>
            <m:rPr>
              <m:sty m:val="p"/>
            </m:rPr>
            <w:rPr>
              <w:rFonts w:ascii="Cambria Math" w:eastAsiaTheme="minorEastAsia" w:hAnsi="Cambria Math" w:cs="Times New Roman"/>
              <w:color w:val="000000"/>
              <w:sz w:val="26"/>
              <w:szCs w:val="26"/>
            </w:rPr>
            <m:t>∞</m:t>
          </m:r>
        </m:oMath>
      </m:oMathPara>
    </w:p>
    <w:p w:rsidR="00C73E3E" w:rsidRPr="00243247" w:rsidRDefault="00C73E3E" w:rsidP="00C73E3E">
      <w:pPr>
        <w:spacing w:line="240" w:lineRule="auto"/>
        <w:ind w:left="426"/>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 xml:space="preserve">Vậy </w:t>
      </w:r>
      <m:oMath>
        <m:r>
          <w:rPr>
            <w:rFonts w:ascii="Cambria Math" w:eastAsia="Times New Roman" w:hAnsi="Cambria Math" w:cs="Times New Roman"/>
            <w:color w:val="000000"/>
            <w:sz w:val="26"/>
            <w:szCs w:val="26"/>
          </w:rPr>
          <m:t>X1</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là không tồn tại</w:t>
      </w:r>
    </w:p>
    <w:p w:rsidR="00C73E3E" w:rsidRPr="00243247" w:rsidRDefault="00C73E3E" w:rsidP="00C73E3E">
      <w:pPr>
        <w:pStyle w:val="ListParagraph"/>
        <w:numPr>
          <w:ilvl w:val="0"/>
          <w:numId w:val="6"/>
        </w:numPr>
        <w:spacing w:line="240" w:lineRule="auto"/>
        <w:ind w:left="426" w:firstLine="0"/>
        <w:rPr>
          <w:rFonts w:ascii="Times New Roman" w:hAnsi="Times New Roman" w:cs="Times New Roman"/>
          <w:sz w:val="26"/>
          <w:szCs w:val="26"/>
        </w:rPr>
      </w:pPr>
      <w:r w:rsidRPr="00243247">
        <w:rPr>
          <w:rFonts w:ascii="Times New Roman" w:eastAsiaTheme="minorEastAsia" w:hAnsi="Times New Roman" w:cs="Times New Roman"/>
          <w:color w:val="000000"/>
          <w:sz w:val="26"/>
          <w:szCs w:val="26"/>
        </w:rPr>
        <w:lastRenderedPageBreak/>
        <w:t xml:space="preserve">   </w:t>
      </w:r>
      <m:oMath>
        <m:r>
          <m:rPr>
            <m:sty m:val="p"/>
          </m:rPr>
          <w:rPr>
            <w:rFonts w:ascii="Cambria Math" w:eastAsia="Times New Roman" w:hAnsi="Cambria Math" w:cs="Times New Roman"/>
            <w:color w:val="000000"/>
            <w:sz w:val="26"/>
            <w:szCs w:val="26"/>
          </w:rPr>
          <w:br/>
        </m:r>
      </m:oMath>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x(n)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r(n)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|n|</m:t>
              </m:r>
            </m:e>
          </m:nary>
          <m:r>
            <w:rPr>
              <w:rFonts w:ascii="Cambria Math" w:eastAsia="Times New Roman" w:hAnsi="Cambria Math" w:cs="Times New Roman"/>
              <w:color w:val="000000"/>
              <w:sz w:val="26"/>
              <w:szCs w:val="26"/>
            </w:rPr>
            <m:t xml:space="preserve">=  </m:t>
          </m:r>
          <m:r>
            <m:rPr>
              <m:sty m:val="p"/>
            </m:rPr>
            <w:rPr>
              <w:rFonts w:ascii="Cambria Math" w:eastAsiaTheme="minorEastAsia" w:hAnsi="Cambria Math" w:cs="Times New Roman"/>
              <w:color w:val="000000"/>
              <w:sz w:val="26"/>
              <w:szCs w:val="26"/>
            </w:rPr>
            <m:t>∞</m:t>
          </m:r>
        </m:oMath>
      </m:oMathPara>
    </w:p>
    <w:p w:rsidR="00C73E3E" w:rsidRPr="00243247" w:rsidRDefault="00C73E3E" w:rsidP="00C73E3E">
      <w:pPr>
        <w:pStyle w:val="ListParagraph"/>
        <w:spacing w:line="240" w:lineRule="auto"/>
        <w:ind w:left="426"/>
        <w:rPr>
          <w:rFonts w:ascii="Times New Roman" w:eastAsiaTheme="minorEastAsia" w:hAnsi="Times New Roman" w:cs="Times New Roman"/>
          <w:color w:val="000000"/>
          <w:sz w:val="26"/>
          <w:szCs w:val="26"/>
        </w:rPr>
      </w:pPr>
    </w:p>
    <w:p w:rsidR="00C73E3E" w:rsidRPr="00243247" w:rsidRDefault="00C73E3E" w:rsidP="00C73E3E">
      <w:pPr>
        <w:pStyle w:val="ListParagraph"/>
        <w:spacing w:line="240" w:lineRule="auto"/>
        <w:ind w:left="426"/>
        <w:rPr>
          <w:rFonts w:ascii="Times New Roman" w:hAnsi="Times New Roman" w:cs="Times New Roman"/>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 xml:space="preserve"> </m:t>
          </m:r>
          <m:r>
            <m:rPr>
              <m:sty m:val="p"/>
            </m:rPr>
            <w:rPr>
              <w:rFonts w:ascii="Cambria Math" w:eastAsiaTheme="minorEastAsia" w:hAnsi="Cambria Math" w:cs="Times New Roman"/>
              <w:color w:val="000000"/>
              <w:sz w:val="26"/>
              <w:szCs w:val="26"/>
            </w:rPr>
            <m:t>∞</m:t>
          </m:r>
        </m:oMath>
      </m:oMathPara>
    </w:p>
    <w:p w:rsidR="00C73E3E" w:rsidRPr="00243247" w:rsidRDefault="00C73E3E" w:rsidP="00C73E3E">
      <w:pPr>
        <w:spacing w:line="240" w:lineRule="auto"/>
        <w:ind w:left="426"/>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 xml:space="preserve">Vậy </w:t>
      </w:r>
      <m:oMath>
        <m:r>
          <w:rPr>
            <w:rFonts w:ascii="Cambria Math" w:eastAsia="Times New Roman" w:hAnsi="Cambria Math" w:cs="Times New Roman"/>
            <w:color w:val="000000"/>
            <w:sz w:val="26"/>
            <w:szCs w:val="26"/>
          </w:rPr>
          <m:t>X2</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là không tồn tại</w:t>
      </w:r>
    </w:p>
    <w:p w:rsidR="00C73E3E" w:rsidRPr="00243247" w:rsidRDefault="00C73E3E" w:rsidP="00C73E3E">
      <w:pPr>
        <w:pStyle w:val="ListParagraph"/>
        <w:numPr>
          <w:ilvl w:val="0"/>
          <w:numId w:val="6"/>
        </w:numPr>
        <w:spacing w:line="240" w:lineRule="auto"/>
        <w:ind w:left="426" w:firstLine="0"/>
        <w:rPr>
          <w:rFonts w:ascii="Times New Roman" w:hAnsi="Times New Roman" w:cs="Times New Roman"/>
          <w:sz w:val="26"/>
          <w:szCs w:val="26"/>
        </w:rPr>
      </w:pPr>
      <w:r w:rsidRPr="00243247">
        <w:rPr>
          <w:rFonts w:ascii="Times New Roman" w:eastAsiaTheme="minorEastAsia" w:hAnsi="Times New Roman" w:cs="Times New Roman"/>
          <w:color w:val="000000"/>
          <w:sz w:val="26"/>
          <w:szCs w:val="26"/>
        </w:rPr>
        <w:t xml:space="preserve">  </w:t>
      </w:r>
      <m:oMath>
        <m:r>
          <m:rPr>
            <m:sty m:val="p"/>
          </m:rPr>
          <w:rPr>
            <w:rFonts w:ascii="Cambria Math" w:eastAsia="Times New Roman" w:hAnsi="Cambria Math" w:cs="Times New Roman"/>
            <w:color w:val="000000"/>
            <w:sz w:val="26"/>
            <w:szCs w:val="26"/>
          </w:rPr>
          <w:br/>
        </m:r>
      </m:oMath>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x(n)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w:rPr>
                      <w:rFonts w:ascii="Cambria Math" w:hAnsi="Cambria Math" w:cs="Times New Roman"/>
                      <w:sz w:val="26"/>
                      <w:szCs w:val="26"/>
                    </w:rPr>
                    <m:t>δ</m:t>
                  </m:r>
                  <m:r>
                    <m:rPr>
                      <m:sty m:val="p"/>
                    </m:rPr>
                    <w:rPr>
                      <w:rFonts w:ascii="Cambria Math" w:hAnsi="Cambria Math" w:cs="Times New Roman"/>
                      <w:sz w:val="26"/>
                      <w:szCs w:val="26"/>
                    </w:rPr>
                    <m:t>(n)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 xml:space="preserve">=1&lt; </m:t>
          </m:r>
          <m:r>
            <m:rPr>
              <m:sty m:val="p"/>
            </m:rPr>
            <w:rPr>
              <w:rFonts w:ascii="Cambria Math" w:eastAsiaTheme="minorEastAsia" w:hAnsi="Cambria Math" w:cs="Times New Roman"/>
              <w:color w:val="000000"/>
              <w:sz w:val="26"/>
              <w:szCs w:val="26"/>
            </w:rPr>
            <m:t>∞</m:t>
          </m:r>
        </m:oMath>
      </m:oMathPara>
    </w:p>
    <w:p w:rsidR="00C73E3E" w:rsidRPr="00243247" w:rsidRDefault="00C73E3E" w:rsidP="00C73E3E">
      <w:pPr>
        <w:pStyle w:val="ListParagraph"/>
        <w:spacing w:line="240" w:lineRule="auto"/>
        <w:ind w:left="426"/>
        <w:rPr>
          <w:rFonts w:ascii="Times New Roman" w:eastAsiaTheme="minorEastAsia" w:hAnsi="Times New Roman" w:cs="Times New Roman"/>
          <w:color w:val="000000"/>
          <w:sz w:val="26"/>
          <w:szCs w:val="26"/>
        </w:rPr>
      </w:pPr>
    </w:p>
    <w:p w:rsidR="00C73E3E" w:rsidRPr="00243247" w:rsidRDefault="00C73E3E" w:rsidP="00C73E3E">
      <w:pPr>
        <w:pStyle w:val="ListParagraph"/>
        <w:spacing w:line="240" w:lineRule="auto"/>
        <w:ind w:left="426"/>
        <w:rPr>
          <w:rFonts w:ascii="Times New Roman" w:eastAsiaTheme="minorEastAsia" w:hAnsi="Times New Roman" w:cs="Times New Roman"/>
          <w:color w:val="000000"/>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w:rPr>
                          <w:rFonts w:ascii="Cambria Math" w:hAnsi="Cambria Math" w:cs="Times New Roman"/>
                          <w:sz w:val="26"/>
                          <w:szCs w:val="26"/>
                        </w:rPr>
                        <m:t>δ</m:t>
                      </m:r>
                      <m:r>
                        <m:rPr>
                          <m:sty m:val="p"/>
                        </m:rPr>
                        <w:rPr>
                          <w:rFonts w:ascii="Cambria Math" w:hAnsi="Cambria Math" w:cs="Times New Roman"/>
                          <w:sz w:val="26"/>
                          <w:szCs w:val="26"/>
                        </w:rPr>
                        <m:t>(n)</m:t>
                      </m:r>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 xml:space="preserve"> 1</m:t>
          </m:r>
        </m:oMath>
      </m:oMathPara>
    </w:p>
    <w:p w:rsidR="00C73E3E" w:rsidRPr="00243247" w:rsidRDefault="00C73E3E" w:rsidP="00C73E3E">
      <w:pPr>
        <w:spacing w:line="240" w:lineRule="auto"/>
        <w:ind w:left="426"/>
        <w:rPr>
          <w:rFonts w:ascii="Times New Roman" w:hAnsi="Times New Roman" w:cs="Times New Roman"/>
          <w:sz w:val="26"/>
          <w:szCs w:val="26"/>
        </w:rPr>
      </w:pPr>
      <w:r w:rsidRPr="00243247">
        <w:rPr>
          <w:rFonts w:ascii="Times New Roman" w:eastAsiaTheme="minorEastAsia" w:hAnsi="Times New Roman" w:cs="Times New Roman"/>
          <w:color w:val="000000"/>
          <w:sz w:val="26"/>
          <w:szCs w:val="26"/>
        </w:rPr>
        <w:t xml:space="preserve">Vậy </w:t>
      </w:r>
      <m:oMath>
        <m:r>
          <w:rPr>
            <w:rFonts w:ascii="Cambria Math" w:eastAsia="Times New Roman" w:hAnsi="Cambria Math" w:cs="Times New Roman"/>
            <w:color w:val="000000"/>
            <w:sz w:val="26"/>
            <w:szCs w:val="26"/>
          </w:rPr>
          <m:t>X3</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là  tồn tại</w:t>
      </w:r>
    </w:p>
    <w:p w:rsidR="00C73E3E" w:rsidRPr="00243247" w:rsidRDefault="00C73E3E" w:rsidP="00C73E3E">
      <w:pPr>
        <w:pStyle w:val="ListParagraph"/>
        <w:numPr>
          <w:ilvl w:val="0"/>
          <w:numId w:val="6"/>
        </w:numPr>
        <w:spacing w:line="240" w:lineRule="auto"/>
        <w:ind w:left="426" w:firstLine="0"/>
        <w:rPr>
          <w:rFonts w:ascii="Times New Roman" w:hAnsi="Times New Roman" w:cs="Times New Roman"/>
          <w:sz w:val="26"/>
          <w:szCs w:val="26"/>
        </w:rPr>
      </w:pPr>
      <w:r w:rsidRPr="00243247">
        <w:rPr>
          <w:rFonts w:ascii="Times New Roman" w:eastAsiaTheme="minorEastAsia" w:hAnsi="Times New Roman" w:cs="Times New Roman"/>
          <w:color w:val="000000"/>
          <w:sz w:val="26"/>
          <w:szCs w:val="26"/>
        </w:rPr>
        <w:t xml:space="preserve">        </w:t>
      </w:r>
      <m:oMath>
        <m:r>
          <m:rPr>
            <m:sty m:val="p"/>
          </m:rPr>
          <w:rPr>
            <w:rFonts w:ascii="Cambria Math" w:eastAsia="Times New Roman" w:hAnsi="Cambria Math" w:cs="Times New Roman"/>
            <w:color w:val="000000"/>
            <w:sz w:val="26"/>
            <w:szCs w:val="26"/>
          </w:rPr>
          <w:br/>
        </m:r>
      </m:oMath>
      <m:oMathPara>
        <m:oMath>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x(n)</m:t>
                  </m:r>
                </m:e>
              </m:d>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m:rPr>
                  <m:sty m:val="p"/>
                </m:rPr>
                <w:rPr>
                  <w:rFonts w:ascii="Cambria Math" w:hAnsi="Cambria Math" w:cs="Times New Roman"/>
                  <w:sz w:val="26"/>
                  <w:szCs w:val="26"/>
                </w:rPr>
                <m:t>|rect</m:t>
              </m:r>
              <m:r>
                <m:rPr>
                  <m:sty m:val="p"/>
                </m:rPr>
                <w:rPr>
                  <w:rFonts w:ascii="Cambria Math" w:hAnsi="Cambria Math" w:cs="Times New Roman"/>
                  <w:sz w:val="26"/>
                  <w:szCs w:val="26"/>
                  <w:vertAlign w:val="subscript"/>
                </w:rPr>
                <m:t>N</m:t>
              </m:r>
              <m:d>
                <m:dPr>
                  <m:ctrlPr>
                    <w:rPr>
                      <w:rFonts w:ascii="Cambria Math" w:hAnsi="Cambria Math" w:cs="Times New Roman"/>
                      <w:sz w:val="26"/>
                      <w:szCs w:val="26"/>
                    </w:rPr>
                  </m:ctrlPr>
                </m:dPr>
                <m:e>
                  <m:r>
                    <m:rPr>
                      <m:sty m:val="p"/>
                    </m:rPr>
                    <w:rPr>
                      <w:rFonts w:ascii="Cambria Math" w:hAnsi="Cambria Math" w:cs="Times New Roman"/>
                      <w:sz w:val="26"/>
                      <w:szCs w:val="26"/>
                    </w:rPr>
                    <m:t>n</m:t>
                  </m:r>
                </m:e>
              </m:d>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N-1</m:t>
              </m:r>
            </m:sup>
            <m:e>
              <m:r>
                <w:rPr>
                  <w:rFonts w:ascii="Cambria Math" w:eastAsia="Times New Roman" w:hAnsi="Cambria Math" w:cs="Times New Roman"/>
                  <w:color w:val="000000"/>
                  <w:sz w:val="26"/>
                  <w:szCs w:val="26"/>
                </w:rPr>
                <m:t>1</m:t>
              </m:r>
            </m:e>
          </m:nary>
          <m:r>
            <w:rPr>
              <w:rFonts w:ascii="Cambria Math" w:eastAsia="Times New Roman" w:hAnsi="Cambria Math" w:cs="Times New Roman"/>
              <w:color w:val="000000"/>
              <w:sz w:val="26"/>
              <w:szCs w:val="26"/>
            </w:rPr>
            <m:t xml:space="preserve">=N&lt; </m:t>
          </m:r>
          <m:r>
            <m:rPr>
              <m:sty m:val="p"/>
            </m:rPr>
            <w:rPr>
              <w:rFonts w:ascii="Cambria Math" w:eastAsiaTheme="minorEastAsia" w:hAnsi="Cambria Math" w:cs="Times New Roman"/>
              <w:color w:val="000000"/>
              <w:sz w:val="26"/>
              <w:szCs w:val="26"/>
            </w:rPr>
            <m:t>∞</m:t>
          </m:r>
        </m:oMath>
      </m:oMathPara>
    </w:p>
    <w:p w:rsidR="00C73E3E" w:rsidRPr="00243247" w:rsidRDefault="00C73E3E" w:rsidP="00C73E3E">
      <w:pPr>
        <w:pStyle w:val="ListParagraph"/>
        <w:spacing w:line="240" w:lineRule="auto"/>
        <w:ind w:left="426"/>
        <w:rPr>
          <w:rFonts w:ascii="Times New Roman" w:eastAsiaTheme="minorEastAsia" w:hAnsi="Times New Roman" w:cs="Times New Roman"/>
          <w:color w:val="000000"/>
          <w:sz w:val="26"/>
          <w:szCs w:val="26"/>
        </w:rPr>
      </w:pPr>
    </w:p>
    <w:p w:rsidR="00C73E3E" w:rsidRPr="00243247" w:rsidRDefault="00C73E3E" w:rsidP="00C73E3E">
      <w:pPr>
        <w:pStyle w:val="ListParagraph"/>
        <w:spacing w:line="240" w:lineRule="auto"/>
        <w:ind w:left="426"/>
        <w:rPr>
          <w:rFonts w:ascii="Times New Roman" w:eastAsiaTheme="minorEastAsia" w:hAnsi="Times New Roman" w:cs="Times New Roman"/>
          <w:color w:val="000000"/>
          <w:sz w:val="26"/>
          <w:szCs w:val="26"/>
        </w:rPr>
      </w:pPr>
      <m:oMathPara>
        <m:oMath>
          <m:r>
            <w:rPr>
              <w:rFonts w:ascii="Cambria Math" w:eastAsia="Times New Roman" w:hAnsi="Cambria Math" w:cs="Times New Roman"/>
              <w:color w:val="000000"/>
              <w:sz w:val="26"/>
              <w:szCs w:val="26"/>
            </w:rPr>
            <m:t>Ex=</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m:t>
              </m:r>
            </m:sup>
            <m:e>
              <m:sSup>
                <m:sSupPr>
                  <m:ctrlPr>
                    <w:rPr>
                      <w:rFonts w:ascii="Cambria Math" w:eastAsia="Times New Roman" w:hAnsi="Cambria Math" w:cs="Times New Roman"/>
                      <w:i/>
                      <w:color w:val="000000"/>
                      <w:sz w:val="26"/>
                      <w:szCs w:val="26"/>
                    </w:rPr>
                  </m:ctrlPr>
                </m:sSupPr>
                <m:e>
                  <m:d>
                    <m:dPr>
                      <m:begChr m:val="|"/>
                      <m:endChr m:val="|"/>
                      <m:ctrlPr>
                        <w:rPr>
                          <w:rFonts w:ascii="Cambria Math" w:eastAsia="Times New Roman" w:hAnsi="Cambria Math" w:cs="Times New Roman"/>
                          <w:i/>
                          <w:color w:val="000000"/>
                          <w:sz w:val="26"/>
                          <w:szCs w:val="26"/>
                        </w:rPr>
                      </m:ctrlPr>
                    </m:dPr>
                    <m:e>
                      <m:r>
                        <m:rPr>
                          <m:sty m:val="p"/>
                        </m:rPr>
                        <w:rPr>
                          <w:rFonts w:ascii="Cambria Math" w:hAnsi="Cambria Math" w:cs="Times New Roman"/>
                          <w:sz w:val="26"/>
                          <w:szCs w:val="26"/>
                        </w:rPr>
                        <m:t>rect</m:t>
                      </m:r>
                      <m:r>
                        <m:rPr>
                          <m:sty m:val="p"/>
                        </m:rPr>
                        <w:rPr>
                          <w:rFonts w:ascii="Cambria Math" w:hAnsi="Cambria Math" w:cs="Times New Roman"/>
                          <w:sz w:val="26"/>
                          <w:szCs w:val="26"/>
                          <w:vertAlign w:val="subscript"/>
                        </w:rPr>
                        <m:t>N</m:t>
                      </m:r>
                      <m:d>
                        <m:dPr>
                          <m:ctrlPr>
                            <w:rPr>
                              <w:rFonts w:ascii="Cambria Math" w:hAnsi="Cambria Math" w:cs="Times New Roman"/>
                              <w:sz w:val="26"/>
                              <w:szCs w:val="26"/>
                            </w:rPr>
                          </m:ctrlPr>
                        </m:dPr>
                        <m:e>
                          <m:r>
                            <m:rPr>
                              <m:sty m:val="p"/>
                            </m:rPr>
                            <w:rPr>
                              <w:rFonts w:ascii="Cambria Math" w:hAnsi="Cambria Math" w:cs="Times New Roman"/>
                              <w:sz w:val="26"/>
                              <w:szCs w:val="26"/>
                            </w:rPr>
                            <m:t>n</m:t>
                          </m:r>
                        </m:e>
                      </m:d>
                    </m:e>
                  </m:d>
                </m:e>
                <m:sup>
                  <m:r>
                    <w:rPr>
                      <w:rFonts w:ascii="Cambria Math" w:eastAsia="Times New Roman" w:hAnsi="Cambria Math" w:cs="Times New Roman"/>
                      <w:color w:val="000000"/>
                      <w:sz w:val="26"/>
                      <w:szCs w:val="26"/>
                    </w:rPr>
                    <m:t>2</m:t>
                  </m:r>
                </m:sup>
              </m:sSup>
              <m:r>
                <w:rPr>
                  <w:rFonts w:ascii="Cambria Math" w:eastAsia="Times New Roman" w:hAnsi="Cambria Math" w:cs="Times New Roman"/>
                  <w:color w:val="000000"/>
                  <w:sz w:val="26"/>
                  <w:szCs w:val="26"/>
                </w:rPr>
                <m:t>=</m:t>
              </m:r>
            </m:e>
          </m:nary>
          <m:r>
            <w:rPr>
              <w:rFonts w:ascii="Cambria Math" w:eastAsia="Times New Roman" w:hAnsi="Cambria Math" w:cs="Times New Roman"/>
              <w:color w:val="000000"/>
              <w:sz w:val="26"/>
              <w:szCs w:val="26"/>
            </w:rPr>
            <m:t xml:space="preserve"> </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n=0</m:t>
              </m:r>
            </m:sub>
            <m:sup>
              <m:r>
                <w:rPr>
                  <w:rFonts w:ascii="Cambria Math" w:eastAsia="Times New Roman" w:hAnsi="Cambria Math" w:cs="Times New Roman"/>
                  <w:color w:val="000000"/>
                  <w:sz w:val="26"/>
                  <w:szCs w:val="26"/>
                </w:rPr>
                <m:t>N-1</m:t>
              </m:r>
            </m:sup>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|1|</m:t>
                  </m:r>
                </m:e>
                <m:sup>
                  <m:r>
                    <w:rPr>
                      <w:rFonts w:ascii="Cambria Math" w:eastAsia="Times New Roman" w:hAnsi="Cambria Math" w:cs="Times New Roman"/>
                      <w:color w:val="000000"/>
                      <w:sz w:val="26"/>
                      <w:szCs w:val="26"/>
                    </w:rPr>
                    <m:t>2</m:t>
                  </m:r>
                </m:sup>
              </m:sSup>
            </m:e>
          </m:nary>
          <m:r>
            <w:rPr>
              <w:rFonts w:ascii="Cambria Math" w:eastAsia="Times New Roman" w:hAnsi="Cambria Math" w:cs="Times New Roman"/>
              <w:color w:val="000000"/>
              <w:sz w:val="26"/>
              <w:szCs w:val="26"/>
            </w:rPr>
            <m:t>=N</m:t>
          </m:r>
        </m:oMath>
      </m:oMathPara>
    </w:p>
    <w:p w:rsidR="00C73E3E" w:rsidRPr="00243247" w:rsidRDefault="00C73E3E" w:rsidP="00C73E3E">
      <w:pPr>
        <w:spacing w:line="240" w:lineRule="auto"/>
        <w:ind w:left="426"/>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 xml:space="preserve">Vậy </w:t>
      </w:r>
      <m:oMath>
        <m:r>
          <w:rPr>
            <w:rFonts w:ascii="Cambria Math" w:eastAsia="Times New Roman" w:hAnsi="Cambria Math" w:cs="Times New Roman"/>
            <w:color w:val="000000"/>
            <w:sz w:val="26"/>
            <w:szCs w:val="26"/>
          </w:rPr>
          <m:t>X4</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là  tồn tại</w:t>
      </w:r>
    </w:p>
    <w:p w:rsidR="00C73E3E" w:rsidRPr="00243247" w:rsidRDefault="00C73E3E" w:rsidP="00C73E3E">
      <w:pPr>
        <w:spacing w:after="0" w:line="360" w:lineRule="auto"/>
        <w:ind w:left="426"/>
        <w:jc w:val="both"/>
        <w:rPr>
          <w:rFonts w:ascii="Times New Roman" w:eastAsia="Times New Roman" w:hAnsi="Times New Roman" w:cs="Times New Roman"/>
          <w:b/>
          <w:bCs/>
          <w:color w:val="000000"/>
          <w:sz w:val="26"/>
          <w:szCs w:val="26"/>
        </w:rPr>
      </w:pPr>
      <w:r w:rsidRPr="00243247">
        <w:rPr>
          <w:rFonts w:ascii="Times New Roman" w:eastAsia="Times New Roman" w:hAnsi="Times New Roman" w:cs="Times New Roman"/>
          <w:b/>
          <w:bCs/>
          <w:color w:val="000000"/>
          <w:sz w:val="26"/>
          <w:szCs w:val="26"/>
        </w:rPr>
        <w:t>3.2.2 Biến đổi Fourier ngược</w:t>
      </w:r>
    </w:p>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Biến đổi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 xml:space="preserve">ngược cho phép tìm dãy </w:t>
      </w:r>
      <w:r w:rsidRPr="00243247">
        <w:rPr>
          <w:rFonts w:ascii="Times New Roman" w:eastAsia="Times New Roman" w:hAnsi="Times New Roman" w:cs="Times New Roman"/>
          <w:i/>
          <w:iCs/>
          <w:color w:val="000000"/>
          <w:sz w:val="26"/>
          <w:szCs w:val="26"/>
        </w:rPr>
        <w:t xml:space="preserve">x(n) </w:t>
      </w:r>
      <w:r w:rsidRPr="00243247">
        <w:rPr>
          <w:rFonts w:ascii="Times New Roman" w:eastAsia="Times New Roman" w:hAnsi="Times New Roman" w:cs="Times New Roman"/>
          <w:color w:val="000000"/>
          <w:sz w:val="26"/>
          <w:szCs w:val="26"/>
        </w:rPr>
        <w:t xml:space="preserve">từ hàm ảnh </w:t>
      </w:r>
      <w:r w:rsidRPr="00243247">
        <w:rPr>
          <w:rFonts w:ascii="Times New Roman" w:eastAsia="Times New Roman" w:hAnsi="Times New Roman" w:cs="Times New Roman"/>
          <w:i/>
          <w:iCs/>
          <w:color w:val="000000"/>
          <w:sz w:val="26"/>
          <w:szCs w:val="26"/>
        </w:rPr>
        <w:t>X(ej)</w:t>
      </w:r>
      <w:r w:rsidRPr="00243247">
        <w:rPr>
          <w:rFonts w:ascii="Times New Roman" w:eastAsia="Times New Roman" w:hAnsi="Times New Roman" w:cs="Times New Roman"/>
          <w:color w:val="000000"/>
          <w:sz w:val="26"/>
          <w:szCs w:val="26"/>
        </w:rPr>
        <w:t xml:space="preserve">. Để tìm biểu thức của phép biến đổi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 xml:space="preserve">ngược, xuất phát từ biểu thức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thuận [3.2.1.1]: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8"/>
      </w:tblGrid>
      <w:tr w:rsidR="00C73E3E" w:rsidRPr="00243247" w:rsidTr="00F33A48">
        <w:tc>
          <w:tcPr>
            <w:tcW w:w="8188" w:type="dxa"/>
          </w:tcPr>
          <w:p w:rsidR="00C73E3E" w:rsidRPr="00243247" w:rsidRDefault="00C73E3E" w:rsidP="00F33A48">
            <w:pPr>
              <w:spacing w:line="360" w:lineRule="auto"/>
              <w:ind w:left="426" w:firstLine="425"/>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nary>
              </m:oMath>
            </m:oMathPara>
          </w:p>
        </w:tc>
        <w:tc>
          <w:tcPr>
            <w:tcW w:w="1388" w:type="dxa"/>
          </w:tcPr>
          <w:p w:rsidR="00C73E3E" w:rsidRPr="00243247" w:rsidRDefault="00C73E3E" w:rsidP="00F33A48">
            <w:pPr>
              <w:spacing w:line="360" w:lineRule="auto"/>
              <w:ind w:left="426" w:firstLine="425"/>
              <w:jc w:val="both"/>
              <w:rPr>
                <w:rFonts w:ascii="Times New Roman" w:eastAsia="Times New Roman" w:hAnsi="Times New Roman" w:cs="Times New Roman"/>
                <w:color w:val="000000"/>
                <w:sz w:val="26"/>
                <w:szCs w:val="26"/>
              </w:rPr>
            </w:pPr>
          </w:p>
          <w:p w:rsidR="00C73E3E" w:rsidRPr="00243247" w:rsidRDefault="00C73E3E" w:rsidP="00F33A48">
            <w:pPr>
              <w:spacing w:line="360" w:lineRule="auto"/>
              <w:ind w:left="426" w:firstLine="425"/>
              <w:jc w:val="both"/>
              <w:rPr>
                <w:rFonts w:ascii="Times New Roman" w:eastAsia="Times New Roman" w:hAnsi="Times New Roman" w:cs="Times New Roman"/>
                <w:color w:val="000000"/>
                <w:sz w:val="26"/>
                <w:szCs w:val="26"/>
              </w:rPr>
            </w:pPr>
          </w:p>
        </w:tc>
      </w:tr>
    </w:tbl>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Nhân cả hai vế của với </w:t>
      </w:r>
      <m:oMath>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oMath>
      <w:r w:rsidRPr="00243247">
        <w:rPr>
          <w:rFonts w:ascii="Times New Roman" w:eastAsia="Times New Roman" w:hAnsi="Times New Roman" w:cs="Times New Roman"/>
          <w:i/>
          <w:iCs/>
          <w:color w:val="000000"/>
          <w:sz w:val="26"/>
          <w:szCs w:val="26"/>
        </w:rPr>
        <w:t xml:space="preserve"> </w:t>
      </w:r>
      <w:r w:rsidRPr="00243247">
        <w:rPr>
          <w:rFonts w:ascii="Times New Roman" w:eastAsia="Times New Roman" w:hAnsi="Times New Roman" w:cs="Times New Roman"/>
          <w:color w:val="000000"/>
          <w:sz w:val="26"/>
          <w:szCs w:val="26"/>
        </w:rPr>
        <w:t>rồi lấy tích phân trong khoảng</w:t>
      </w:r>
      <w:r w:rsidRPr="00243247">
        <w:rPr>
          <w:rFonts w:ascii="Times New Roman" w:eastAsia="Times New Roman" w:hAnsi="Times New Roman" w:cs="Times New Roman"/>
          <w:i/>
          <w:iCs/>
          <w:color w:val="000000"/>
          <w:sz w:val="26"/>
          <w:szCs w:val="26"/>
        </w:rPr>
        <w:t>(-π,π)</w:t>
      </w:r>
      <w:r w:rsidRPr="00243247">
        <w:rPr>
          <w:rFonts w:ascii="Times New Roman" w:eastAsia="Times New Roman" w:hAnsi="Times New Roman" w:cs="Times New Roman"/>
          <w:color w:val="000000"/>
          <w:sz w:val="26"/>
          <w:szCs w:val="26"/>
        </w:rPr>
        <w:t>, nhận được :</w:t>
      </w:r>
    </w:p>
    <w:p w:rsidR="00C73E3E" w:rsidRPr="00243247" w:rsidRDefault="003C2205" w:rsidP="00C73E3E">
      <w:pPr>
        <w:spacing w:after="0" w:line="360" w:lineRule="auto"/>
        <w:ind w:left="426" w:firstLine="425"/>
        <w:jc w:val="both"/>
        <w:rPr>
          <w:rFonts w:ascii="Times New Roman" w:eastAsia="Times New Roman" w:hAnsi="Times New Roman" w:cs="Times New Roman"/>
          <w:color w:val="000000"/>
          <w:sz w:val="26"/>
          <w:szCs w:val="26"/>
        </w:rPr>
      </w:pPr>
      <m:oMathPara>
        <m:oMath>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 xml:space="preserve">dω= </m:t>
              </m:r>
            </m:e>
          </m:nary>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nary>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dω=</m:t>
              </m:r>
              <m:nary>
                <m:naryPr>
                  <m:chr m:val="∑"/>
                  <m:limLoc m:val="undOvr"/>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n=-∞</m:t>
                  </m:r>
                </m:sub>
                <m:sup>
                  <m:r>
                    <w:rPr>
                      <w:rFonts w:ascii="Cambria Math" w:eastAsia="Times New Roman" w:hAnsi="Cambria Math" w:cs="Times New Roman"/>
                      <w:color w:val="000000"/>
                      <w:sz w:val="26"/>
                      <w:szCs w:val="26"/>
                    </w:rPr>
                    <m:t>∞</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 xml:space="preserve"> </m:t>
                  </m:r>
                </m:e>
              </m:nary>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jω(m-n)</m:t>
                      </m:r>
                    </m:sup>
                  </m:sSup>
                  <m:r>
                    <w:rPr>
                      <w:rFonts w:ascii="Cambria Math" w:eastAsia="Times New Roman" w:hAnsi="Cambria Math" w:cs="Times New Roman"/>
                      <w:color w:val="000000"/>
                      <w:sz w:val="26"/>
                      <w:szCs w:val="26"/>
                    </w:rPr>
                    <m:t xml:space="preserve">dω </m:t>
                  </m:r>
                </m:e>
              </m:nary>
              <m:r>
                <w:rPr>
                  <w:rFonts w:ascii="Cambria Math" w:eastAsia="Times New Roman" w:hAnsi="Cambria Math" w:cs="Times New Roman"/>
                  <w:color w:val="000000"/>
                  <w:sz w:val="26"/>
                  <w:szCs w:val="26"/>
                </w:rPr>
                <m:t xml:space="preserve"> </m:t>
              </m:r>
            </m:e>
          </m:nary>
        </m:oMath>
      </m:oMathPara>
    </w:p>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Vì </w:t>
      </w:r>
      <m:oMath>
        <m:r>
          <w:rPr>
            <w:rFonts w:ascii="Cambria Math" w:eastAsia="Times New Roman" w:hAnsi="Cambria Math" w:cs="Times New Roman"/>
            <w:color w:val="000000"/>
            <w:sz w:val="26"/>
            <w:szCs w:val="26"/>
          </w:rPr>
          <m:t xml:space="preserve"> </m:t>
        </m:r>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jω(m-n)</m:t>
                </m:r>
              </m:sup>
            </m:sSup>
            <m:r>
              <w:rPr>
                <w:rFonts w:ascii="Cambria Math" w:eastAsia="Times New Roman" w:hAnsi="Cambria Math" w:cs="Times New Roman"/>
                <w:color w:val="000000"/>
                <w:sz w:val="26"/>
                <w:szCs w:val="26"/>
              </w:rPr>
              <m:t xml:space="preserve">dω </m:t>
            </m:r>
          </m:e>
        </m:nary>
      </m:oMath>
      <w:r w:rsidRPr="00243247">
        <w:rPr>
          <w:rFonts w:ascii="Times New Roman" w:eastAsia="Times New Roman" w:hAnsi="Times New Roman" w:cs="Times New Roman"/>
          <w:color w:val="000000"/>
          <w:sz w:val="26"/>
          <w:szCs w:val="26"/>
        </w:rPr>
        <w:t xml:space="preserve"> = 2π khi m = n                  [3.2.3.1]</w:t>
      </w:r>
    </w:p>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                                   = 0 khi m ≠ n</w:t>
      </w:r>
    </w:p>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Nên </w:t>
      </w:r>
      <m:oMath>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 xml:space="preserve">dω= </m:t>
            </m:r>
          </m:e>
        </m:nary>
        <m:r>
          <w:rPr>
            <w:rFonts w:ascii="Cambria Math" w:eastAsia="Times New Roman" w:hAnsi="Cambria Math" w:cs="Times New Roman"/>
            <w:color w:val="000000"/>
            <w:sz w:val="26"/>
            <w:szCs w:val="26"/>
          </w:rPr>
          <m:t>2πx(n)</m:t>
        </m:r>
      </m:oMath>
    </w:p>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Từ đó suy ra biểu thức của phép biến đổi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ngược: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1531"/>
      </w:tblGrid>
      <w:tr w:rsidR="00C73E3E" w:rsidRPr="00243247" w:rsidTr="00F33A48">
        <w:tc>
          <w:tcPr>
            <w:tcW w:w="8188" w:type="dxa"/>
          </w:tcPr>
          <w:p w:rsidR="00C73E3E" w:rsidRPr="00243247" w:rsidRDefault="00C73E3E" w:rsidP="00F33A48">
            <w:pPr>
              <w:spacing w:line="360" w:lineRule="auto"/>
              <w:ind w:left="426" w:firstLine="425"/>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x(n)=</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2π</m:t>
                    </m:r>
                  </m:den>
                </m:f>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 xml:space="preserve">dω= </m:t>
                    </m:r>
                  </m:e>
                </m:nary>
              </m:oMath>
            </m:oMathPara>
          </w:p>
        </w:tc>
        <w:tc>
          <w:tcPr>
            <w:tcW w:w="13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[3.2.3.2]</w:t>
            </w:r>
          </w:p>
        </w:tc>
      </w:tr>
    </w:tbl>
    <w:p w:rsidR="00C73E3E" w:rsidRPr="00243247" w:rsidRDefault="00C73E3E" w:rsidP="00C73E3E">
      <w:pPr>
        <w:spacing w:after="0" w:line="360" w:lineRule="auto"/>
        <w:ind w:left="426" w:firstLine="425"/>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 xml:space="preserve">Phép biến đổi </w:t>
      </w:r>
      <w:r w:rsidRPr="00243247">
        <w:rPr>
          <w:rFonts w:ascii="Times New Roman" w:eastAsia="Times New Roman" w:hAnsi="Times New Roman" w:cs="Times New Roman"/>
          <w:i/>
          <w:iCs/>
          <w:color w:val="000000"/>
          <w:sz w:val="26"/>
          <w:szCs w:val="26"/>
        </w:rPr>
        <w:t xml:space="preserve">Fourier </w:t>
      </w:r>
      <w:r w:rsidRPr="00243247">
        <w:rPr>
          <w:rFonts w:ascii="Times New Roman" w:eastAsia="Times New Roman" w:hAnsi="Times New Roman" w:cs="Times New Roman"/>
          <w:color w:val="000000"/>
          <w:sz w:val="26"/>
          <w:szCs w:val="26"/>
        </w:rPr>
        <w:t>ngược được ký hiệu như sau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409"/>
        <w:gridCol w:w="979"/>
      </w:tblGrid>
      <w:tr w:rsidR="00C73E3E" w:rsidRPr="00243247" w:rsidTr="00F33A48">
        <w:tc>
          <w:tcPr>
            <w:tcW w:w="8597" w:type="dxa"/>
            <w:gridSpan w:val="2"/>
          </w:tcPr>
          <w:p w:rsidR="00C73E3E" w:rsidRPr="00243247" w:rsidRDefault="00C73E3E" w:rsidP="00F33A48">
            <w:pPr>
              <w:spacing w:line="360" w:lineRule="auto"/>
              <w:ind w:left="426" w:firstLine="425"/>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IFT</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e>
                </m:d>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oMath>
            </m:oMathPara>
          </w:p>
        </w:tc>
        <w:tc>
          <w:tcPr>
            <w:tcW w:w="979" w:type="dxa"/>
          </w:tcPr>
          <w:p w:rsidR="00C73E3E" w:rsidRPr="00243247" w:rsidRDefault="00C73E3E" w:rsidP="00F33A48">
            <w:pPr>
              <w:spacing w:line="360" w:lineRule="auto"/>
              <w:ind w:left="426" w:firstLine="425"/>
              <w:jc w:val="both"/>
              <w:rPr>
                <w:rFonts w:ascii="Times New Roman" w:eastAsia="Times New Roman" w:hAnsi="Times New Roman" w:cs="Times New Roman"/>
                <w:color w:val="000000"/>
                <w:sz w:val="26"/>
                <w:szCs w:val="26"/>
              </w:rPr>
            </w:pPr>
          </w:p>
        </w:tc>
      </w:tr>
      <w:tr w:rsidR="00C73E3E" w:rsidRPr="00243247" w:rsidTr="00F33A48">
        <w:tc>
          <w:tcPr>
            <w:tcW w:w="8188"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3360" behindDoc="0" locked="0" layoutInCell="1" allowOverlap="1" wp14:anchorId="6819BC88" wp14:editId="3E629149">
                      <wp:simplePos x="0" y="0"/>
                      <wp:positionH relativeFrom="column">
                        <wp:posOffset>2266950</wp:posOffset>
                      </wp:positionH>
                      <wp:positionV relativeFrom="paragraph">
                        <wp:posOffset>6985</wp:posOffset>
                      </wp:positionV>
                      <wp:extent cx="400050" cy="276225"/>
                      <wp:effectExtent l="0" t="0" r="19050" b="28575"/>
                      <wp:wrapSquare wrapText="bothSides"/>
                      <wp:docPr id="8" name="Text Box 8"/>
                      <wp:cNvGraphicFramePr/>
                      <a:graphic xmlns:a="http://schemas.openxmlformats.org/drawingml/2006/main">
                        <a:graphicData uri="http://schemas.microsoft.com/office/word/2010/wordprocessingShape">
                          <wps:wsp>
                            <wps:cNvSpPr txBox="1"/>
                            <wps:spPr>
                              <a:xfrm>
                                <a:off x="0" y="0"/>
                                <a:ext cx="40005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3A48" w:rsidRDefault="00F33A48" w:rsidP="00C73E3E">
                                  <w:r>
                                    <w:t>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40" type="#_x0000_t202" style="position:absolute;left:0;text-align:left;margin-left:178.5pt;margin-top:.55pt;width:31.5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" fillcolor="white [3201]" strokecolor="white [3212]" strokeweight=".5pt">
                      <v:textbox>
                        <w:txbxContent>
                          <w:p w:rsidR="00F33A48" w:rsidRDefault="00F33A48" w:rsidP="00C73E3E">
                            <w:r>
                              <w:t>IFT</w:t>
                            </w:r>
                          </w:p>
                        </w:txbxContent>
                      </v:textbox>
                      <w10:wrap type="square"/>
                    </v:shape>
                  </w:pict>
                </mc:Fallback>
              </mc:AlternateContent>
            </w:r>
            <w:r w:rsidRPr="00243247">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2336" behindDoc="0" locked="0" layoutInCell="1" allowOverlap="1" wp14:anchorId="666C7C3A" wp14:editId="6AE6ADAF">
                      <wp:simplePos x="0" y="0"/>
                      <wp:positionH relativeFrom="column">
                        <wp:posOffset>2152650</wp:posOffset>
                      </wp:positionH>
                      <wp:positionV relativeFrom="paragraph">
                        <wp:posOffset>106680</wp:posOffset>
                      </wp:positionV>
                      <wp:extent cx="62865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flipV="1">
                                <a:off x="0" y="0"/>
                                <a:ext cx="62865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69.5pt;margin-top:8.4pt;width:49.5pt;height: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" strokecolor="black [3213]" strokeweight="1pt">
                      <v:stroke endarrow="open"/>
                    </v:shape>
                  </w:pict>
                </mc:Fallback>
              </mc:AlternateContent>
            </w:r>
            <w:r w:rsidRPr="00243247">
              <w:rPr>
                <w:rFonts w:ascii="Times New Roman" w:eastAsia="Times New Roman" w:hAnsi="Times New Roman" w:cs="Times New Roman"/>
                <w:color w:val="000000"/>
                <w:sz w:val="26"/>
                <w:szCs w:val="26"/>
              </w:rPr>
              <w:t xml:space="preserve">               Hay </w:t>
            </w:r>
            <m:oMath>
              <m:r>
                <w:rPr>
                  <w:rFonts w:ascii="Cambria Math" w:eastAsia="Times New Roman" w:hAnsi="Cambria Math" w:cs="Times New Roman"/>
                  <w:color w:val="000000"/>
                  <w:sz w:val="26"/>
                  <w:szCs w:val="26"/>
                </w:rPr>
                <m:t xml:space="preserve"> 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jωn</m:t>
                      </m:r>
                    </m:sup>
                  </m:sSup>
                </m:e>
              </m:d>
            </m:oMath>
            <w:r w:rsidRPr="00243247">
              <w:rPr>
                <w:rFonts w:ascii="Times New Roman" w:eastAsia="Times New Roman" w:hAnsi="Times New Roman" w:cs="Times New Roman"/>
                <w:color w:val="000000"/>
                <w:sz w:val="26"/>
                <w:szCs w:val="26"/>
              </w:rPr>
              <w:t xml:space="preserve">               x(n)</w:t>
            </w:r>
          </w:p>
        </w:tc>
        <w:tc>
          <w:tcPr>
            <w:tcW w:w="1388" w:type="dxa"/>
            <w:gridSpan w:val="2"/>
          </w:tcPr>
          <w:p w:rsidR="00C73E3E" w:rsidRPr="00243247" w:rsidRDefault="00C73E3E" w:rsidP="00F33A48">
            <w:pPr>
              <w:spacing w:line="360" w:lineRule="auto"/>
              <w:jc w:val="both"/>
              <w:rPr>
                <w:rFonts w:ascii="Times New Roman" w:eastAsia="Times New Roman" w:hAnsi="Times New Roman" w:cs="Times New Roman"/>
                <w:color w:val="000000"/>
                <w:sz w:val="26"/>
                <w:szCs w:val="26"/>
              </w:rPr>
            </w:pPr>
            <w:r w:rsidRPr="00243247">
              <w:rPr>
                <w:rFonts w:ascii="Times New Roman" w:eastAsia="Times New Roman" w:hAnsi="Times New Roman" w:cs="Times New Roman"/>
                <w:color w:val="000000"/>
                <w:sz w:val="26"/>
                <w:szCs w:val="26"/>
              </w:rPr>
              <w:t>[3.2.1.2]</w:t>
            </w:r>
          </w:p>
        </w:tc>
      </w:tr>
      <w:tr w:rsidR="00C73E3E" w:rsidRPr="00243247" w:rsidTr="00F33A48">
        <w:tc>
          <w:tcPr>
            <w:tcW w:w="8597" w:type="dxa"/>
            <w:gridSpan w:val="2"/>
          </w:tcPr>
          <w:p w:rsidR="00C73E3E" w:rsidRPr="00243247" w:rsidRDefault="00C73E3E" w:rsidP="00F33A48">
            <w:pPr>
              <w:pStyle w:val="ListParagraph"/>
              <w:spacing w:line="360" w:lineRule="auto"/>
              <w:ind w:left="851"/>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b/>
                <w:i/>
                <w:color w:val="000000"/>
                <w:sz w:val="26"/>
                <w:szCs w:val="26"/>
              </w:rPr>
              <w:t>Ví dụ 3.2.3.1</w:t>
            </w:r>
            <w:r w:rsidRPr="00243247">
              <w:rPr>
                <w:rFonts w:ascii="Times New Roman" w:eastAsiaTheme="minorEastAsia" w:hAnsi="Times New Roman" w:cs="Times New Roman"/>
                <w:color w:val="000000"/>
                <w:sz w:val="26"/>
                <w:szCs w:val="26"/>
              </w:rPr>
              <w:t xml:space="preserve"> : Cho</w:t>
            </w:r>
          </w:p>
          <w:p w:rsidR="00C73E3E" w:rsidRPr="00243247" w:rsidRDefault="00C73E3E" w:rsidP="00F33A48">
            <w:pPr>
              <w:pStyle w:val="ListParagraph"/>
              <w:spacing w:line="360" w:lineRule="auto"/>
              <w:ind w:left="851"/>
              <w:jc w:val="center"/>
              <w:rPr>
                <w:rFonts w:ascii="Times New Roman" w:eastAsiaTheme="minorEastAsia" w:hAnsi="Times New Roman" w:cs="Times New Roman"/>
                <w:color w:val="000000"/>
                <w:sz w:val="26"/>
                <w:szCs w:val="26"/>
              </w:rPr>
            </w:pPr>
            <m:oMathPara>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eqArr>
                      <m:eqArrPr>
                        <m:ctrlPr>
                          <w:rPr>
                            <w:rFonts w:ascii="Cambria Math" w:eastAsia="Times New Roman" w:hAnsi="Cambria Math" w:cs="Times New Roman"/>
                            <w:i/>
                            <w:color w:val="000000"/>
                            <w:sz w:val="26"/>
                            <w:szCs w:val="26"/>
                          </w:rPr>
                        </m:ctrlPr>
                      </m:eqArr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 xml:space="preserve">-jωno   </m:t>
                            </m:r>
                          </m:sup>
                        </m:sSup>
                        <m:r>
                          <w:rPr>
                            <w:rFonts w:ascii="Cambria Math" w:eastAsia="Times New Roman" w:hAnsi="Cambria Math" w:cs="Times New Roman"/>
                            <w:color w:val="000000"/>
                            <w:sz w:val="26"/>
                            <w:szCs w:val="26"/>
                          </w:rPr>
                          <m:t xml:space="preserve">  </m:t>
                        </m:r>
                        <m:r>
                          <w:rPr>
                            <w:rFonts w:ascii="Cambria Math" w:eastAsiaTheme="minorEastAsia" w:hAnsi="Cambria Math" w:cs="Times New Roman"/>
                            <w:color w:val="000000"/>
                            <w:sz w:val="26"/>
                            <w:szCs w:val="26"/>
                          </w:rPr>
                          <m:t>|</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 </m:t>
                        </m:r>
                        <m:r>
                          <w:rPr>
                            <w:rFonts w:ascii="Cambria Math" w:eastAsia="Times New Roman" w:hAnsi="Cambria Math" w:cs="Times New Roman"/>
                            <w:color w:val="000000"/>
                            <w:sz w:val="26"/>
                            <w:szCs w:val="26"/>
                          </w:rPr>
                          <m:t>ωc</m:t>
                        </m:r>
                      </m:e>
                      <m:e>
                        <m:r>
                          <w:rPr>
                            <w:rFonts w:ascii="Cambria Math" w:eastAsia="Times New Roman" w:hAnsi="Cambria Math" w:cs="Times New Roman"/>
                            <w:color w:val="000000"/>
                            <w:sz w:val="26"/>
                            <w:szCs w:val="26"/>
                          </w:rPr>
                          <m:t xml:space="preserve">0 </m:t>
                        </m:r>
                        <m:r>
                          <m:rPr>
                            <m:sty m:val="p"/>
                          </m:rPr>
                          <w:rPr>
                            <w:rFonts w:ascii="Cambria Math" w:eastAsiaTheme="minorEastAsia" w:hAnsi="Cambria Math" w:cs="Times New Roman"/>
                            <w:color w:val="000000"/>
                            <w:sz w:val="26"/>
                            <w:szCs w:val="26"/>
                          </w:rPr>
                          <m:t xml:space="preserve">              </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còn lại</m:t>
                        </m:r>
                        <m:r>
                          <w:rPr>
                            <w:rFonts w:ascii="Cambria Math" w:eastAsia="Times New Roman" w:hAnsi="Cambria Math" w:cs="Times New Roman"/>
                            <w:color w:val="000000"/>
                            <w:sz w:val="26"/>
                            <w:szCs w:val="26"/>
                          </w:rPr>
                          <m:t xml:space="preserve"> </m:t>
                        </m:r>
                      </m:e>
                    </m:eqArr>
                  </m:e>
                </m:d>
              </m:oMath>
            </m:oMathPara>
          </w:p>
          <w:p w:rsidR="00C73E3E" w:rsidRPr="00243247" w:rsidRDefault="00C73E3E" w:rsidP="00F33A48">
            <w:pPr>
              <w:spacing w:line="360" w:lineRule="auto"/>
              <w:ind w:left="851"/>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 xml:space="preserve"> no là số nguyên</w:t>
            </w:r>
          </w:p>
          <w:p w:rsidR="00C73E3E" w:rsidRPr="00243247" w:rsidRDefault="00C73E3E" w:rsidP="00F33A48">
            <w:pPr>
              <w:spacing w:line="360" w:lineRule="auto"/>
              <w:ind w:left="851"/>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 xml:space="preserve">Hãy tìm x(n), hãy vẽ </w:t>
            </w: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rPr>
              <w:t xml:space="preserve"> và x(n) với </w:t>
            </w:r>
            <m:oMath>
              <m:r>
                <w:rPr>
                  <w:rFonts w:ascii="Cambria Math" w:eastAsia="Times New Roman" w:hAnsi="Cambria Math" w:cs="Times New Roman"/>
                  <w:color w:val="000000"/>
                  <w:sz w:val="26"/>
                  <w:szCs w:val="26"/>
                </w:rPr>
                <m:t>ωc=</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 xml:space="preserve"> , no=4 </m:t>
              </m:r>
            </m:oMath>
          </w:p>
          <w:p w:rsidR="00C73E3E" w:rsidRPr="00243247" w:rsidRDefault="00C73E3E" w:rsidP="00F33A48">
            <w:pPr>
              <w:ind w:left="851"/>
              <w:jc w:val="center"/>
              <w:rPr>
                <w:rFonts w:ascii="Times New Roman" w:eastAsiaTheme="minorEastAsia" w:hAnsi="Times New Roman" w:cs="Times New Roman"/>
                <w:color w:val="000000"/>
                <w:sz w:val="26"/>
                <w:szCs w:val="26"/>
              </w:rPr>
            </w:pPr>
            <w:r w:rsidRPr="00243247">
              <w:rPr>
                <w:rFonts w:ascii="Times New Roman" w:eastAsiaTheme="minorEastAsia" w:hAnsi="Times New Roman" w:cs="Times New Roman"/>
                <w:color w:val="000000"/>
                <w:sz w:val="26"/>
                <w:szCs w:val="26"/>
              </w:rPr>
              <w:t>Giải:</w:t>
            </w:r>
          </w:p>
          <w:p w:rsidR="00C73E3E" w:rsidRPr="00243247" w:rsidRDefault="00C73E3E" w:rsidP="00F33A48">
            <w:pPr>
              <w:ind w:left="851"/>
              <w:rPr>
                <w:rFonts w:ascii="Times New Roman" w:eastAsiaTheme="minorEastAsia" w:hAnsi="Times New Roman" w:cs="Times New Roman"/>
                <w:sz w:val="26"/>
                <w:szCs w:val="26"/>
              </w:rPr>
            </w:pPr>
            <w:r w:rsidRPr="00243247">
              <w:rPr>
                <w:rFonts w:ascii="Times New Roman" w:eastAsiaTheme="minorEastAsia" w:hAnsi="Times New Roman" w:cs="Times New Roman"/>
                <w:sz w:val="26"/>
                <w:szCs w:val="26"/>
              </w:rPr>
              <w:t>Từ biểu thức [3.2.3.2] ta có:</w:t>
            </w:r>
          </w:p>
          <w:p w:rsidR="00C73E3E" w:rsidRPr="00243247" w:rsidRDefault="00C73E3E" w:rsidP="00F33A48">
            <w:pPr>
              <w:ind w:left="851" w:firstLine="425"/>
              <w:jc w:val="both"/>
              <w:rPr>
                <w:rFonts w:ascii="Times New Roman" w:eastAsia="Times New Roman" w:hAnsi="Times New Roman" w:cs="Times New Roman"/>
                <w:color w:val="000000"/>
                <w:sz w:val="26"/>
                <w:szCs w:val="26"/>
              </w:rPr>
            </w:pPr>
            <m:oMathPara>
              <m:oMath>
                <m:r>
                  <m:rPr>
                    <m:sty m:val="p"/>
                  </m:rPr>
                  <w:rPr>
                    <w:rFonts w:ascii="Cambria Math" w:eastAsiaTheme="minorEastAsia" w:hAnsi="Cambria Math" w:cs="Times New Roman"/>
                    <w:sz w:val="26"/>
                    <w:szCs w:val="26"/>
                  </w:rPr>
                  <m:t>x</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n</m:t>
                    </m:r>
                  </m:e>
                </m:d>
                <m:r>
                  <m:rPr>
                    <m:sty m:val="p"/>
                  </m:rPr>
                  <w:rPr>
                    <w:rFonts w:ascii="Cambria Math" w:eastAsiaTheme="minorEastAsia" w:hAnsi="Cambria Math" w:cs="Times New Roman"/>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2π</m:t>
                    </m:r>
                  </m:den>
                </m:f>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-π</m:t>
                    </m:r>
                  </m:sub>
                  <m:sup>
                    <m:r>
                      <w:rPr>
                        <w:rFonts w:ascii="Cambria Math" w:eastAsia="Times New Roman" w:hAnsi="Cambria Math" w:cs="Times New Roman"/>
                        <w:color w:val="000000"/>
                        <w:sz w:val="26"/>
                        <w:szCs w:val="26"/>
                      </w:rPr>
                      <m:t>π</m:t>
                    </m:r>
                  </m:sup>
                  <m:e>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m:t>
                    </m:r>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m:t>
                        </m:r>
                      </m:sup>
                    </m:sSup>
                    <m:r>
                      <w:rPr>
                        <w:rFonts w:ascii="Cambria Math" w:eastAsia="Times New Roman" w:hAnsi="Cambria Math" w:cs="Times New Roman"/>
                        <w:color w:val="000000"/>
                        <w:sz w:val="26"/>
                        <w:szCs w:val="26"/>
                      </w:rPr>
                      <m:t xml:space="preserve">dω=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2π</m:t>
                        </m:r>
                      </m:den>
                    </m:f>
                  </m:e>
                </m:nary>
                <m:nary>
                  <m:naryPr>
                    <m:limLoc m:val="subSup"/>
                    <m:ctrlPr>
                      <w:rPr>
                        <w:rFonts w:ascii="Cambria Math" w:eastAsia="Times New Roman" w:hAnsi="Cambria Math" w:cs="Times New Roman"/>
                        <w:i/>
                        <w:color w:val="000000"/>
                        <w:sz w:val="26"/>
                        <w:szCs w:val="26"/>
                      </w:rPr>
                    </m:ctrlPr>
                  </m:naryPr>
                  <m:sub>
                    <m:r>
                      <w:rPr>
                        <w:rFonts w:ascii="Cambria Math" w:eastAsia="Times New Roman" w:hAnsi="Cambria Math" w:cs="Times New Roman"/>
                        <w:color w:val="000000"/>
                        <w:sz w:val="26"/>
                        <w:szCs w:val="26"/>
                      </w:rPr>
                      <m:t>-ωc</m:t>
                    </m:r>
                  </m:sub>
                  <m:sup>
                    <m:r>
                      <w:rPr>
                        <w:rFonts w:ascii="Cambria Math" w:eastAsia="Times New Roman" w:hAnsi="Cambria Math" w:cs="Times New Roman"/>
                        <w:color w:val="000000"/>
                        <w:sz w:val="26"/>
                        <w:szCs w:val="26"/>
                      </w:rPr>
                      <m:t>ωc</m:t>
                    </m:r>
                  </m:sup>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n-no</m:t>
                            </m:r>
                          </m:e>
                        </m:d>
                      </m:sup>
                    </m:sSup>
                    <m:r>
                      <w:rPr>
                        <w:rFonts w:ascii="Cambria Math" w:eastAsia="Times New Roman" w:hAnsi="Cambria Math" w:cs="Times New Roman"/>
                        <w:color w:val="000000"/>
                        <w:sz w:val="26"/>
                        <w:szCs w:val="26"/>
                      </w:rPr>
                      <m:t>dω=</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ωc</m:t>
                        </m:r>
                      </m:num>
                      <m:den>
                        <m:r>
                          <w:rPr>
                            <w:rFonts w:ascii="Cambria Math" w:eastAsia="Times New Roman" w:hAnsi="Cambria Math" w:cs="Times New Roman"/>
                            <w:color w:val="000000"/>
                            <w:sz w:val="26"/>
                            <w:szCs w:val="26"/>
                          </w:rPr>
                          <m:t>π</m:t>
                        </m:r>
                      </m:den>
                    </m:f>
                    <m:f>
                      <m:fPr>
                        <m:ctrlPr>
                          <w:rPr>
                            <w:rFonts w:ascii="Cambria Math" w:eastAsia="Times New Roman" w:hAnsi="Cambria Math" w:cs="Times New Roman"/>
                            <w:i/>
                            <w:color w:val="000000"/>
                            <w:sz w:val="26"/>
                            <w:szCs w:val="26"/>
                          </w:rPr>
                        </m:ctrlPr>
                      </m:fPr>
                      <m:num>
                        <m:func>
                          <m:funcPr>
                            <m:ctrlPr>
                              <w:rPr>
                                <w:rFonts w:ascii="Cambria Math" w:eastAsia="Times New Roman" w:hAnsi="Cambria Math" w:cs="Times New Roman"/>
                                <w:color w:val="000000"/>
                                <w:sz w:val="26"/>
                                <w:szCs w:val="26"/>
                              </w:rPr>
                            </m:ctrlPr>
                          </m:funcPr>
                          <m:fName>
                            <m:r>
                              <m:rPr>
                                <m:sty m:val="p"/>
                              </m:rPr>
                              <w:rPr>
                                <w:rFonts w:ascii="Cambria Math" w:eastAsia="Times New Roman" w:hAnsi="Cambria Math" w:cs="Times New Roman"/>
                                <w:color w:val="000000"/>
                                <w:sz w:val="26"/>
                                <w:szCs w:val="26"/>
                              </w:rPr>
                              <m:t>sin</m:t>
                            </m:r>
                          </m:fName>
                          <m:e>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ωc</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n-no</m:t>
                                    </m:r>
                                  </m:e>
                                </m:d>
                              </m:e>
                            </m:d>
                          </m:e>
                        </m:func>
                      </m:num>
                      <m:den>
                        <m:r>
                          <w:rPr>
                            <w:rFonts w:ascii="Cambria Math" w:eastAsia="Times New Roman" w:hAnsi="Cambria Math" w:cs="Times New Roman"/>
                            <w:color w:val="000000"/>
                            <w:sz w:val="26"/>
                            <w:szCs w:val="26"/>
                          </w:rPr>
                          <m:t>ωc</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n-no</m:t>
                            </m:r>
                          </m:e>
                        </m:d>
                      </m:den>
                    </m:f>
                    <m:r>
                      <w:rPr>
                        <w:rFonts w:ascii="Cambria Math" w:eastAsia="Times New Roman" w:hAnsi="Cambria Math" w:cs="Times New Roman"/>
                        <w:color w:val="000000"/>
                        <w:sz w:val="26"/>
                        <w:szCs w:val="26"/>
                      </w:rPr>
                      <m:t xml:space="preserve"> </m:t>
                    </m:r>
                  </m:e>
                </m:nary>
                <m:r>
                  <w:rPr>
                    <w:rFonts w:ascii="Cambria Math" w:eastAsia="Times New Roman" w:hAnsi="Cambria Math" w:cs="Times New Roman"/>
                    <w:color w:val="000000"/>
                    <w:sz w:val="26"/>
                    <w:szCs w:val="26"/>
                  </w:rPr>
                  <m:t xml:space="preserve">=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ωc</m:t>
                    </m:r>
                  </m:num>
                  <m:den>
                    <m:r>
                      <w:rPr>
                        <w:rFonts w:ascii="Cambria Math" w:eastAsia="Times New Roman" w:hAnsi="Cambria Math" w:cs="Times New Roman"/>
                        <w:color w:val="000000"/>
                        <w:sz w:val="26"/>
                        <w:szCs w:val="26"/>
                      </w:rPr>
                      <m:t>π</m:t>
                    </m:r>
                  </m:den>
                </m:f>
                <m:r>
                  <w:rPr>
                    <w:rFonts w:ascii="Cambria Math" w:eastAsiaTheme="minorEastAsia" w:hAnsi="Cambria Math" w:cs="Times New Roman"/>
                    <w:color w:val="000000"/>
                    <w:sz w:val="26"/>
                    <w:szCs w:val="26"/>
                  </w:rPr>
                  <m:t>sinc⁡[ωc(n-no)]</m:t>
                </m:r>
              </m:oMath>
            </m:oMathPara>
          </w:p>
          <w:p w:rsidR="00C73E3E" w:rsidRPr="00243247" w:rsidRDefault="00C73E3E" w:rsidP="00F33A48">
            <w:pPr>
              <w:ind w:left="851"/>
              <w:rPr>
                <w:rFonts w:ascii="Times New Roman" w:eastAsiaTheme="minorEastAsia" w:hAnsi="Times New Roman" w:cs="Times New Roman"/>
                <w:color w:val="000000"/>
                <w:sz w:val="26"/>
                <w:szCs w:val="26"/>
                <w:lang w:val="vi-VN"/>
              </w:rPr>
            </w:pPr>
            <w:r w:rsidRPr="00243247">
              <w:rPr>
                <w:rFonts w:ascii="Times New Roman" w:eastAsiaTheme="minorEastAsia" w:hAnsi="Times New Roman" w:cs="Times New Roman"/>
                <w:sz w:val="26"/>
                <w:szCs w:val="26"/>
                <w:lang w:val="vi-VN"/>
              </w:rPr>
              <w:t xml:space="preserve">Với </w:t>
            </w:r>
            <m:oMath>
              <m:r>
                <w:rPr>
                  <w:rFonts w:ascii="Cambria Math" w:eastAsia="Times New Roman" w:hAnsi="Cambria Math" w:cs="Times New Roman"/>
                  <w:color w:val="000000"/>
                  <w:sz w:val="26"/>
                  <w:szCs w:val="26"/>
                </w:rPr>
                <m:t>ωc=</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r>
                <w:rPr>
                  <w:rFonts w:ascii="Cambria Math" w:eastAsia="Times New Roman" w:hAnsi="Cambria Math" w:cs="Times New Roman"/>
                  <w:color w:val="000000"/>
                  <w:sz w:val="26"/>
                  <w:szCs w:val="26"/>
                </w:rPr>
                <m:t xml:space="preserve"> , no=4 </m:t>
              </m:r>
            </m:oMath>
            <w:r w:rsidRPr="00243247">
              <w:rPr>
                <w:rFonts w:ascii="Times New Roman" w:eastAsiaTheme="minorEastAsia" w:hAnsi="Times New Roman" w:cs="Times New Roman"/>
                <w:color w:val="000000"/>
                <w:sz w:val="26"/>
                <w:szCs w:val="26"/>
                <w:lang w:val="vi-VN"/>
              </w:rPr>
              <w:t>ta có:</w:t>
            </w:r>
          </w:p>
          <w:p w:rsidR="00C73E3E" w:rsidRPr="00243247" w:rsidRDefault="00C73E3E" w:rsidP="00F33A48">
            <w:pPr>
              <w:ind w:left="851"/>
              <w:rPr>
                <w:rFonts w:ascii="Times New Roman" w:eastAsiaTheme="minorEastAsia" w:hAnsi="Times New Roman" w:cs="Times New Roman"/>
                <w:color w:val="000000"/>
                <w:sz w:val="26"/>
                <w:szCs w:val="26"/>
                <w:lang w:val="vi-VN"/>
              </w:rPr>
            </w:pPr>
            <m:oMathPara>
              <m:oMathParaPr>
                <m:jc m:val="center"/>
              </m:oMathPara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eqArr>
                      <m:eqArrPr>
                        <m:ctrlPr>
                          <w:rPr>
                            <w:rFonts w:ascii="Cambria Math" w:eastAsia="Times New Roman" w:hAnsi="Cambria Math" w:cs="Times New Roman"/>
                            <w:i/>
                            <w:color w:val="000000"/>
                            <w:sz w:val="26"/>
                            <w:szCs w:val="26"/>
                          </w:rPr>
                        </m:ctrlPr>
                      </m:eqArr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 xml:space="preserve">-j4ω   </m:t>
                            </m:r>
                          </m:sup>
                        </m:sSup>
                        <m:r>
                          <w:rPr>
                            <w:rFonts w:ascii="Cambria Math" w:eastAsia="Times New Roman" w:hAnsi="Cambria Math" w:cs="Times New Roman"/>
                            <w:color w:val="000000"/>
                            <w:sz w:val="26"/>
                            <w:szCs w:val="26"/>
                          </w:rPr>
                          <m:t xml:space="preserve">  </m:t>
                        </m:r>
                        <m:r>
                          <w:rPr>
                            <w:rFonts w:ascii="Cambria Math" w:eastAsiaTheme="minorEastAsia" w:hAnsi="Cambria Math" w:cs="Times New Roman"/>
                            <w:color w:val="000000"/>
                            <w:sz w:val="26"/>
                            <w:szCs w:val="26"/>
                          </w:rPr>
                          <m:t>|</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e>
                      <m:e>
                        <m:r>
                          <w:rPr>
                            <w:rFonts w:ascii="Cambria Math" w:eastAsia="Times New Roman" w:hAnsi="Cambria Math" w:cs="Times New Roman"/>
                            <w:color w:val="000000"/>
                            <w:sz w:val="26"/>
                            <w:szCs w:val="26"/>
                          </w:rPr>
                          <m:t xml:space="preserve">0 </m:t>
                        </m:r>
                        <m:r>
                          <m:rPr>
                            <m:sty m:val="p"/>
                          </m:rPr>
                          <w:rPr>
                            <w:rFonts w:ascii="Cambria Math" w:eastAsiaTheme="minorEastAsia" w:hAnsi="Cambria Math" w:cs="Times New Roman"/>
                            <w:color w:val="000000"/>
                            <w:sz w:val="26"/>
                            <w:szCs w:val="26"/>
                          </w:rPr>
                          <m:t xml:space="preserve">              </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còn lại</m:t>
                        </m:r>
                        <m:r>
                          <w:rPr>
                            <w:rFonts w:ascii="Cambria Math" w:eastAsia="Times New Roman" w:hAnsi="Cambria Math" w:cs="Times New Roman"/>
                            <w:color w:val="000000"/>
                            <w:sz w:val="26"/>
                            <w:szCs w:val="26"/>
                          </w:rPr>
                          <m:t xml:space="preserve"> </m:t>
                        </m:r>
                      </m:e>
                    </m:eqArr>
                  </m:e>
                </m:d>
              </m:oMath>
            </m:oMathPara>
          </w:p>
          <w:p w:rsidR="00C73E3E" w:rsidRPr="00243247" w:rsidRDefault="00C73E3E" w:rsidP="00F33A48">
            <w:pPr>
              <w:ind w:left="851"/>
              <w:rPr>
                <w:rFonts w:ascii="Times New Roman" w:eastAsiaTheme="minorEastAsia" w:hAnsi="Times New Roman" w:cs="Times New Roman"/>
                <w:i/>
                <w:color w:val="000000"/>
                <w:sz w:val="26"/>
                <w:szCs w:val="26"/>
                <w:lang w:val="vi-VN"/>
              </w:rPr>
            </w:pPr>
            <m:oMathPara>
              <m:oMathParaPr>
                <m:jc m:val="center"/>
              </m:oMathPara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m:t>
                    </m:r>
                  </m:e>
                </m:d>
                <m:r>
                  <w:rPr>
                    <w:rFonts w:ascii="Cambria Math" w:eastAsia="Times New Roman" w:hAnsi="Cambria Math" w:cs="Times New Roman"/>
                    <w:color w:val="000000"/>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2</m:t>
                    </m:r>
                  </m:den>
                </m:f>
                <m:f>
                  <m:fPr>
                    <m:ctrlPr>
                      <w:rPr>
                        <w:rFonts w:ascii="Cambria Math" w:eastAsia="Times New Roman" w:hAnsi="Cambria Math" w:cs="Times New Roman"/>
                        <w:i/>
                        <w:color w:val="000000"/>
                        <w:sz w:val="26"/>
                        <w:szCs w:val="26"/>
                      </w:rPr>
                    </m:ctrlPr>
                  </m:fPr>
                  <m:num>
                    <m:func>
                      <m:funcPr>
                        <m:ctrlPr>
                          <w:rPr>
                            <w:rFonts w:ascii="Cambria Math" w:eastAsia="Times New Roman" w:hAnsi="Cambria Math" w:cs="Times New Roman"/>
                            <w:color w:val="000000"/>
                            <w:sz w:val="26"/>
                            <w:szCs w:val="26"/>
                          </w:rPr>
                        </m:ctrlPr>
                      </m:funcPr>
                      <m:fName>
                        <m:r>
                          <m:rPr>
                            <m:sty m:val="p"/>
                          </m:rPr>
                          <w:rPr>
                            <w:rFonts w:ascii="Cambria Math" w:eastAsia="Times New Roman" w:hAnsi="Cambria Math" w:cs="Times New Roman"/>
                            <w:color w:val="000000"/>
                            <w:sz w:val="26"/>
                            <w:szCs w:val="26"/>
                          </w:rPr>
                          <m:t>sin</m:t>
                        </m:r>
                      </m:fName>
                      <m:e>
                        <m:d>
                          <m:dPr>
                            <m:begChr m:val="["/>
                            <m:endChr m:val="]"/>
                            <m:ctrlPr>
                              <w:rPr>
                                <w:rFonts w:ascii="Cambria Math" w:eastAsia="Times New Roman" w:hAnsi="Cambria Math" w:cs="Times New Roman"/>
                                <w:i/>
                                <w:color w:val="000000"/>
                                <w:sz w:val="26"/>
                                <w:szCs w:val="26"/>
                              </w:rPr>
                            </m:ctrlPr>
                          </m:dPr>
                          <m:e>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n-4</m:t>
                                </m:r>
                              </m:e>
                            </m:d>
                          </m:e>
                        </m:d>
                      </m:e>
                    </m:func>
                  </m:num>
                  <m:den>
                    <m:r>
                      <w:rPr>
                        <w:rFonts w:ascii="Cambria Math" w:eastAsia="Times New Roman" w:hAnsi="Cambria Math" w:cs="Times New Roman"/>
                        <w:color w:val="000000"/>
                        <w:sz w:val="26"/>
                        <w:szCs w:val="26"/>
                      </w:rPr>
                      <m:t>π/2</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n-4</m:t>
                        </m:r>
                      </m:e>
                    </m:d>
                  </m:den>
                </m:f>
              </m:oMath>
            </m:oMathPara>
          </w:p>
          <w:p w:rsidR="00C73E3E" w:rsidRPr="00243247" w:rsidRDefault="00C73E3E" w:rsidP="00F33A48">
            <w:pPr>
              <w:ind w:left="851"/>
              <w:rPr>
                <w:rFonts w:ascii="Times New Roman" w:eastAsiaTheme="minorEastAsia" w:hAnsi="Times New Roman" w:cs="Times New Roman"/>
                <w:color w:val="000000"/>
                <w:sz w:val="26"/>
                <w:szCs w:val="26"/>
                <w:lang w:val="vi-VN"/>
              </w:rPr>
            </w:pPr>
            <m:oMath>
              <m:r>
                <w:rPr>
                  <w:rFonts w:ascii="Cambria Math" w:eastAsia="Times New Roman" w:hAnsi="Cambria Math" w:cs="Times New Roman"/>
                  <w:color w:val="000000"/>
                  <w:sz w:val="26"/>
                  <w:szCs w:val="26"/>
                </w:rPr>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oMath>
            <w:r w:rsidRPr="00243247">
              <w:rPr>
                <w:rFonts w:ascii="Times New Roman" w:eastAsiaTheme="minorEastAsia" w:hAnsi="Times New Roman" w:cs="Times New Roman"/>
                <w:color w:val="000000"/>
                <w:sz w:val="26"/>
                <w:szCs w:val="26"/>
                <w:lang w:val="vi-VN"/>
              </w:rPr>
              <w:t xml:space="preserve"> và</w:t>
            </w:r>
            <w:r w:rsidRPr="00243247">
              <w:rPr>
                <w:rFonts w:ascii="Times New Roman" w:eastAsiaTheme="minorEastAsia" w:hAnsi="Times New Roman" w:cs="Times New Roman"/>
                <w:color w:val="000000"/>
                <w:sz w:val="26"/>
                <w:szCs w:val="26"/>
              </w:rPr>
              <w:t xml:space="preserve"> x(n)</w:t>
            </w:r>
            <w:r w:rsidRPr="00243247">
              <w:rPr>
                <w:rFonts w:ascii="Times New Roman" w:eastAsiaTheme="minorEastAsia" w:hAnsi="Times New Roman" w:cs="Times New Roman"/>
                <w:color w:val="000000"/>
                <w:sz w:val="26"/>
                <w:szCs w:val="26"/>
                <w:lang w:val="vi-VN"/>
              </w:rPr>
              <w:t xml:space="preserve"> được vẽ trên hình dưới đây</w:t>
            </w:r>
          </w:p>
          <w:p w:rsidR="00C73E3E" w:rsidRPr="00243247" w:rsidRDefault="00C73E3E" w:rsidP="00F33A48">
            <w:pPr>
              <w:ind w:left="851"/>
              <w:rPr>
                <w:rFonts w:ascii="Times New Roman" w:eastAsiaTheme="minorEastAsia" w:hAnsi="Times New Roman" w:cs="Times New Roman"/>
                <w:color w:val="000000"/>
                <w:sz w:val="26"/>
                <w:szCs w:val="26"/>
                <w:lang w:val="vi-VN"/>
              </w:rPr>
            </w:pPr>
            <m:oMathPara>
              <m:oMathParaPr>
                <m:jc m:val="center"/>
              </m:oMathParaPr>
              <m:oMath>
                <m:r>
                  <w:rPr>
                    <w:rFonts w:ascii="Cambria Math" w:eastAsia="Times New Roman" w:hAnsi="Cambria Math" w:cs="Times New Roman"/>
                    <w:color w:val="000000"/>
                    <w:sz w:val="26"/>
                    <w:szCs w:val="26"/>
                  </w:rPr>
                  <w:lastRenderedPageBreak/>
                  <m:t>X</m:t>
                </m:r>
                <m:d>
                  <m:dPr>
                    <m:ctrlPr>
                      <w:rPr>
                        <w:rFonts w:ascii="Cambria Math" w:eastAsia="Times New Roman" w:hAnsi="Cambria Math" w:cs="Times New Roman"/>
                        <w:i/>
                        <w:color w:val="000000"/>
                        <w:sz w:val="26"/>
                        <w:szCs w:val="26"/>
                      </w:rPr>
                    </m:ctrlPr>
                  </m:dPr>
                  <m:e>
                    <m:sSup>
                      <m:sSupPr>
                        <m:ctrlPr>
                          <w:rPr>
                            <w:rFonts w:ascii="Cambria Math" w:eastAsia="Times New Roman" w:hAnsi="Cambria Math" w:cs="Times New Roman"/>
                            <w:i/>
                            <w:color w:val="000000"/>
                            <w:sz w:val="26"/>
                            <w:szCs w:val="26"/>
                          </w:rPr>
                        </m:ctrlPr>
                      </m:sSupPr>
                      <m:e>
                        <m:r>
                          <w:rPr>
                            <w:rFonts w:ascii="Cambria Math" w:eastAsia="Times New Roman" w:hAnsi="Cambria Math" w:cs="Times New Roman"/>
                            <w:color w:val="000000"/>
                            <w:sz w:val="26"/>
                            <w:szCs w:val="26"/>
                          </w:rPr>
                          <m:t>e</m:t>
                        </m:r>
                      </m:e>
                      <m:sup>
                        <m:r>
                          <w:rPr>
                            <w:rFonts w:ascii="Cambria Math" w:eastAsia="Times New Roman" w:hAnsi="Cambria Math" w:cs="Times New Roman"/>
                            <w:color w:val="000000"/>
                            <w:sz w:val="26"/>
                            <w:szCs w:val="26"/>
                          </w:rPr>
                          <m:t>jω</m:t>
                        </m:r>
                      </m:sup>
                    </m:sSup>
                  </m:e>
                </m:d>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eqArr>
                      <m:eqArrPr>
                        <m:ctrlPr>
                          <w:rPr>
                            <w:rFonts w:ascii="Cambria Math" w:eastAsia="Times New Roman" w:hAnsi="Cambria Math" w:cs="Times New Roman"/>
                            <w:i/>
                            <w:color w:val="000000"/>
                            <w:sz w:val="26"/>
                            <w:szCs w:val="26"/>
                          </w:rPr>
                        </m:ctrlPr>
                      </m:eqArrPr>
                      <m:e>
                        <m:r>
                          <w:rPr>
                            <w:rFonts w:ascii="Cambria Math" w:eastAsia="Times New Roman" w:hAnsi="Cambria Math" w:cs="Times New Roman"/>
                            <w:color w:val="000000"/>
                            <w:sz w:val="26"/>
                            <w:szCs w:val="26"/>
                          </w:rPr>
                          <m:t xml:space="preserve">1               </m:t>
                        </m:r>
                        <m:r>
                          <w:rPr>
                            <w:rFonts w:ascii="Cambria Math" w:eastAsiaTheme="minorEastAsia" w:hAnsi="Cambria Math" w:cs="Times New Roman"/>
                            <w:color w:val="000000"/>
                            <w:sz w:val="26"/>
                            <w:szCs w:val="26"/>
                          </w:rPr>
                          <m:t>|</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e>
                      <m:e>
                        <m:r>
                          <w:rPr>
                            <w:rFonts w:ascii="Cambria Math" w:eastAsia="Times New Roman" w:hAnsi="Cambria Math" w:cs="Times New Roman"/>
                            <w:color w:val="000000"/>
                            <w:sz w:val="26"/>
                            <w:szCs w:val="26"/>
                          </w:rPr>
                          <m:t xml:space="preserve">0 </m:t>
                        </m:r>
                        <m:r>
                          <m:rPr>
                            <m:sty m:val="p"/>
                          </m:rPr>
                          <w:rPr>
                            <w:rFonts w:ascii="Cambria Math" w:eastAsiaTheme="minorEastAsia" w:hAnsi="Cambria Math" w:cs="Times New Roman"/>
                            <w:color w:val="000000"/>
                            <w:sz w:val="26"/>
                            <w:szCs w:val="26"/>
                          </w:rPr>
                          <m:t xml:space="preserve">              </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còn lại</m:t>
                        </m:r>
                        <m:r>
                          <w:rPr>
                            <w:rFonts w:ascii="Cambria Math" w:eastAsia="Times New Roman" w:hAnsi="Cambria Math" w:cs="Times New Roman"/>
                            <w:color w:val="000000"/>
                            <w:sz w:val="26"/>
                            <w:szCs w:val="26"/>
                          </w:rPr>
                          <m:t xml:space="preserve"> </m:t>
                        </m:r>
                      </m:e>
                    </m:eqArr>
                  </m:e>
                </m:d>
              </m:oMath>
            </m:oMathPara>
          </w:p>
          <w:p w:rsidR="00C73E3E" w:rsidRPr="00243247" w:rsidRDefault="00C73E3E" w:rsidP="00F33A48">
            <w:pPr>
              <w:ind w:left="851"/>
              <w:rPr>
                <w:rFonts w:ascii="Times New Roman" w:eastAsiaTheme="minorEastAsia" w:hAnsi="Times New Roman" w:cs="Times New Roman"/>
                <w:color w:val="000000"/>
                <w:sz w:val="26"/>
                <w:szCs w:val="26"/>
                <w:lang w:val="vi-VN"/>
              </w:rPr>
            </w:pPr>
            <m:oMathPara>
              <m:oMathParaPr>
                <m:jc m:val="center"/>
              </m:oMathParaPr>
              <m:oMath>
                <m:r>
                  <w:rPr>
                    <w:rFonts w:ascii="Cambria Math" w:eastAsiaTheme="minorEastAsia" w:hAnsi="Cambria Math" w:cs="Times New Roman"/>
                    <w:color w:val="000000"/>
                    <w:sz w:val="26"/>
                    <w:szCs w:val="26"/>
                    <w:lang w:val="vi-VN"/>
                  </w:rPr>
                  <m:t>φ</m:t>
                </m:r>
                <m:d>
                  <m:dPr>
                    <m:ctrlPr>
                      <w:rPr>
                        <w:rFonts w:ascii="Cambria Math" w:eastAsiaTheme="minorEastAsia" w:hAnsi="Cambria Math" w:cs="Times New Roman"/>
                        <w:i/>
                        <w:color w:val="000000"/>
                        <w:sz w:val="26"/>
                        <w:szCs w:val="26"/>
                        <w:lang w:val="vi-VN"/>
                      </w:rPr>
                    </m:ctrlPr>
                  </m:dPr>
                  <m:e>
                    <m:r>
                      <w:rPr>
                        <w:rFonts w:ascii="Cambria Math" w:eastAsiaTheme="minorEastAsia" w:hAnsi="Cambria Math" w:cs="Times New Roman"/>
                        <w:color w:val="000000"/>
                        <w:sz w:val="26"/>
                        <w:szCs w:val="26"/>
                        <w:lang w:val="vi-VN"/>
                      </w:rPr>
                      <m:t>ω</m:t>
                    </m:r>
                  </m:e>
                </m:d>
                <m:r>
                  <w:rPr>
                    <w:rFonts w:ascii="Cambria Math" w:eastAsiaTheme="minorEastAsia" w:hAnsi="Cambria Math" w:cs="Times New Roman"/>
                    <w:color w:val="000000"/>
                    <w:sz w:val="26"/>
                    <w:szCs w:val="26"/>
                    <w:lang w:val="vi-VN"/>
                  </w:rPr>
                  <m:t>=</m:t>
                </m:r>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eqArr>
                      <m:eqArrPr>
                        <m:ctrlPr>
                          <w:rPr>
                            <w:rFonts w:ascii="Cambria Math" w:eastAsia="Times New Roman" w:hAnsi="Cambria Math" w:cs="Times New Roman"/>
                            <w:i/>
                            <w:color w:val="000000"/>
                            <w:sz w:val="26"/>
                            <w:szCs w:val="26"/>
                          </w:rPr>
                        </m:ctrlPr>
                      </m:eqArrPr>
                      <m:e>
                        <m:r>
                          <w:rPr>
                            <w:rFonts w:ascii="Cambria Math" w:eastAsia="Times New Roman" w:hAnsi="Cambria Math" w:cs="Times New Roman"/>
                            <w:color w:val="000000"/>
                            <w:sz w:val="26"/>
                            <w:szCs w:val="26"/>
                          </w:rPr>
                          <m:t xml:space="preserve">-4ω             </m:t>
                        </m:r>
                        <m:r>
                          <w:rPr>
                            <w:rFonts w:ascii="Cambria Math" w:eastAsiaTheme="minorEastAsia" w:hAnsi="Cambria Math" w:cs="Times New Roman"/>
                            <w:color w:val="000000"/>
                            <w:sz w:val="26"/>
                            <w:szCs w:val="26"/>
                          </w:rPr>
                          <m:t>|</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π</m:t>
                            </m:r>
                          </m:num>
                          <m:den>
                            <m:r>
                              <w:rPr>
                                <w:rFonts w:ascii="Cambria Math" w:eastAsia="Times New Roman" w:hAnsi="Cambria Math" w:cs="Times New Roman"/>
                                <w:color w:val="000000"/>
                                <w:sz w:val="26"/>
                                <w:szCs w:val="26"/>
                              </w:rPr>
                              <m:t>2</m:t>
                            </m:r>
                          </m:den>
                        </m:f>
                      </m:e>
                      <m:e>
                        <m:r>
                          <w:rPr>
                            <w:rFonts w:ascii="Cambria Math" w:eastAsia="Times New Roman" w:hAnsi="Cambria Math" w:cs="Times New Roman"/>
                            <w:color w:val="000000"/>
                            <w:sz w:val="26"/>
                            <w:szCs w:val="26"/>
                          </w:rPr>
                          <m:t xml:space="preserve">0 </m:t>
                        </m:r>
                        <m:r>
                          <m:rPr>
                            <m:sty m:val="p"/>
                          </m:rPr>
                          <w:rPr>
                            <w:rFonts w:ascii="Cambria Math" w:eastAsiaTheme="minorEastAsia" w:hAnsi="Cambria Math" w:cs="Times New Roman"/>
                            <w:color w:val="000000"/>
                            <w:sz w:val="26"/>
                            <w:szCs w:val="26"/>
                          </w:rPr>
                          <m:t xml:space="preserve">              </m:t>
                        </m:r>
                        <m:r>
                          <w:rPr>
                            <w:rFonts w:ascii="Cambria Math" w:eastAsia="Times New Roman" w:hAnsi="Cambria Math" w:cs="Times New Roman"/>
                            <w:color w:val="000000"/>
                            <w:sz w:val="26"/>
                            <w:szCs w:val="26"/>
                          </w:rPr>
                          <m:t>ω</m:t>
                        </m:r>
                        <m:r>
                          <m:rPr>
                            <m:sty m:val="p"/>
                          </m:rPr>
                          <w:rPr>
                            <w:rFonts w:ascii="Cambria Math" w:eastAsiaTheme="minorEastAsia" w:hAnsi="Cambria Math" w:cs="Times New Roman"/>
                            <w:color w:val="000000"/>
                            <w:sz w:val="26"/>
                            <w:szCs w:val="26"/>
                          </w:rPr>
                          <m:t xml:space="preserve"> còn lại</m:t>
                        </m:r>
                        <m:r>
                          <w:rPr>
                            <w:rFonts w:ascii="Cambria Math" w:eastAsia="Times New Roman" w:hAnsi="Cambria Math" w:cs="Times New Roman"/>
                            <w:color w:val="000000"/>
                            <w:sz w:val="26"/>
                            <w:szCs w:val="26"/>
                          </w:rPr>
                          <m:t xml:space="preserve"> </m:t>
                        </m:r>
                      </m:e>
                    </m:eqArr>
                  </m:e>
                </m:d>
              </m:oMath>
            </m:oMathPara>
          </w:p>
          <w:p w:rsidR="00C73E3E" w:rsidRPr="00243247" w:rsidRDefault="00C73E3E" w:rsidP="00F33A48">
            <w:pPr>
              <w:spacing w:line="360" w:lineRule="auto"/>
              <w:ind w:left="1418"/>
              <w:rPr>
                <w:rFonts w:ascii="Times New Roman" w:eastAsiaTheme="minorEastAsia" w:hAnsi="Times New Roman" w:cs="Times New Roman"/>
                <w:i/>
                <w:sz w:val="26"/>
                <w:szCs w:val="26"/>
                <w:lang w:val="vi-VN"/>
              </w:rPr>
            </w:pPr>
            <w:r w:rsidRPr="00243247">
              <w:rPr>
                <w:rFonts w:ascii="Times New Roman" w:hAnsi="Times New Roman" w:cs="Times New Roman"/>
              </w:rPr>
              <w:object w:dxaOrig="7545" w:dyaOrig="6210">
                <v:shape id="_x0000_i1029" type="#_x0000_t75" style="width:296.25pt;height:245.25pt" o:ole="">
                  <v:imagedata r:id="rId14" o:title=""/>
                </v:shape>
                <o:OLEObject Type="Embed" ProgID="PBrush" ShapeID="_x0000_i1029" DrawAspect="Content" ObjectID="_1605023363" r:id="rId15"/>
              </w:object>
            </w:r>
            <w:r w:rsidRPr="00243247">
              <w:rPr>
                <w:rFonts w:ascii="Times New Roman" w:hAnsi="Times New Roman" w:cs="Times New Roman"/>
              </w:rPr>
              <w:object w:dxaOrig="7905" w:dyaOrig="6165">
                <v:shape id="_x0000_i1030" type="#_x0000_t75" style="width:295.5pt;height:231pt" o:ole="">
                  <v:imagedata r:id="rId16" o:title=""/>
                </v:shape>
                <o:OLEObject Type="Embed" ProgID="PBrush" ShapeID="_x0000_i1030" DrawAspect="Content" ObjectID="_1605023364" r:id="rId17"/>
              </w:object>
            </w:r>
          </w:p>
          <w:p w:rsidR="00C73E3E" w:rsidRPr="00243247" w:rsidRDefault="00C73E3E" w:rsidP="00F33A48">
            <w:pPr>
              <w:keepNext/>
              <w:spacing w:line="360" w:lineRule="auto"/>
              <w:ind w:left="1418"/>
              <w:rPr>
                <w:rFonts w:ascii="Times New Roman" w:hAnsi="Times New Roman" w:cs="Times New Roman"/>
              </w:rPr>
            </w:pPr>
            <w:r w:rsidRPr="00243247">
              <w:rPr>
                <w:rFonts w:ascii="Times New Roman" w:hAnsi="Times New Roman" w:cs="Times New Roman"/>
              </w:rPr>
              <w:object w:dxaOrig="7875" w:dyaOrig="6105">
                <v:shape id="_x0000_i1031" type="#_x0000_t75" style="width:300.75pt;height:233.25pt" o:ole="">
                  <v:imagedata r:id="rId18" o:title=""/>
                </v:shape>
                <o:OLEObject Type="Embed" ProgID="PBrush" ShapeID="_x0000_i1031" DrawAspect="Content" ObjectID="_1605023365" r:id="rId19"/>
              </w:object>
            </w:r>
          </w:p>
          <w:p w:rsidR="00C73E3E" w:rsidRPr="00243247" w:rsidRDefault="003C2205" w:rsidP="00F33A48">
            <w:pPr>
              <w:pStyle w:val="Caption"/>
              <w:jc w:val="center"/>
              <w:rPr>
                <w:rFonts w:ascii="Times New Roman" w:eastAsiaTheme="minorEastAsia" w:hAnsi="Times New Roman" w:cs="Times New Roman"/>
                <w:i/>
                <w:color w:val="auto"/>
                <w:sz w:val="26"/>
                <w:szCs w:val="26"/>
              </w:rPr>
            </w:pPr>
            <w:r>
              <w:rPr>
                <w:rFonts w:cs="Times New Roman"/>
                <w:noProof/>
                <w:sz w:val="24"/>
                <w:szCs w:val="24"/>
              </w:rPr>
              <mc:AlternateContent>
                <mc:Choice Requires="wps">
                  <w:drawing>
                    <wp:anchor distT="0" distB="0" distL="114300" distR="114300" simplePos="0" relativeHeight="251709440" behindDoc="0" locked="0" layoutInCell="1" allowOverlap="1" wp14:anchorId="2DC66E5C" wp14:editId="30848914">
                      <wp:simplePos x="0" y="0"/>
                      <wp:positionH relativeFrom="column">
                        <wp:posOffset>371475</wp:posOffset>
                      </wp:positionH>
                      <wp:positionV relativeFrom="paragraph">
                        <wp:posOffset>501015</wp:posOffset>
                      </wp:positionV>
                      <wp:extent cx="4657725" cy="2733675"/>
                      <wp:effectExtent l="0" t="0" r="28575" b="28575"/>
                      <wp:wrapTopAndBottom/>
                      <wp:docPr id="2" name="Text Box 2"/>
                      <wp:cNvGraphicFramePr/>
                      <a:graphic xmlns:a="http://schemas.openxmlformats.org/drawingml/2006/main">
                        <a:graphicData uri="http://schemas.microsoft.com/office/word/2010/wordprocessingShape">
                          <wps:wsp>
                            <wps:cNvSpPr txBox="1"/>
                            <wps:spPr>
                              <a:xfrm>
                                <a:off x="0" y="0"/>
                                <a:ext cx="4657725" cy="2733675"/>
                              </a:xfrm>
                              <a:prstGeom prst="rect">
                                <a:avLst/>
                              </a:prstGeom>
                              <a:solidFill>
                                <a:schemeClr val="lt1"/>
                              </a:solidFill>
                              <a:ln w="6350">
                                <a:solidFill>
                                  <a:prstClr val="black"/>
                                </a:solidFill>
                              </a:ln>
                            </wps:spPr>
                            <wps:txbx>
                              <w:txbxContent>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15;</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zeros(1,N);</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-4:10;</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iii=0</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-4:10</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i==4 </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x(1,iii)=0</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iii=iii+1</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x(1,iii) = 0.5*sin(pi.*(i-4)./2)./(pi.*(i-4)./2)</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xlim([-4 10]);</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ylim([-0.2 1]);</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3C2205" w:rsidRDefault="003C2205" w:rsidP="003C2205">
                                  <w:pPr>
                                    <w:autoSpaceDE w:val="0"/>
                                    <w:autoSpaceDN w:val="0"/>
                                    <w:adjustRightInd w:val="0"/>
                                    <w:spacing w:after="0" w:line="240" w:lineRule="auto"/>
                                    <w:rPr>
                                      <w:rFonts w:ascii="Courier New" w:hAnsi="Courier New" w:cs="Courier New"/>
                                      <w:sz w:val="24"/>
                                      <w:szCs w:val="24"/>
                                    </w:rPr>
                                  </w:pPr>
                                </w:p>
                                <w:p w:rsidR="003C2205" w:rsidRDefault="003C2205" w:rsidP="003C2205">
                                  <w:pPr>
                                    <w:autoSpaceDE w:val="0"/>
                                    <w:autoSpaceDN w:val="0"/>
                                    <w:adjustRightInd w:val="0"/>
                                    <w:spacing w:after="0" w:line="240" w:lineRule="auto"/>
                                    <w:rPr>
                                      <w:rFonts w:ascii="Courier New" w:hAnsi="Courier New" w:cs="Courier New"/>
                                      <w:sz w:val="24"/>
                                      <w:szCs w:val="24"/>
                                    </w:rPr>
                                  </w:pPr>
                                </w:p>
                                <w:p w:rsidR="003C2205" w:rsidRDefault="003C2205" w:rsidP="003C2205">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left:0;text-align:left;margin-left:29.25pt;margin-top:39.45pt;width:366.75pt;height:21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" fillcolor="white [3201]" strokeweight=".5pt">
                      <v:textbox>
                        <w:txbxContent>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15;</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zeros(1,N);</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-4:10;</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iii=0</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-4:10</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i==4 </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x(1,iii)=0</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iii=iii+1</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x(1,iii) = 0.5*sin(pi.*(i-4)./2)./(pi.*(i-4)./2)</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xlim([-4 10]);</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ylim([-0.2 1]);</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w:t>
                            </w:r>
                          </w:p>
                          <w:p w:rsidR="003C2205" w:rsidRDefault="003C2205" w:rsidP="003C22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3C2205" w:rsidRDefault="003C2205" w:rsidP="003C2205">
                            <w:pPr>
                              <w:autoSpaceDE w:val="0"/>
                              <w:autoSpaceDN w:val="0"/>
                              <w:adjustRightInd w:val="0"/>
                              <w:spacing w:after="0" w:line="240" w:lineRule="auto"/>
                              <w:rPr>
                                <w:rFonts w:ascii="Courier New" w:hAnsi="Courier New" w:cs="Courier New"/>
                                <w:sz w:val="24"/>
                                <w:szCs w:val="24"/>
                              </w:rPr>
                            </w:pPr>
                          </w:p>
                          <w:p w:rsidR="003C2205" w:rsidRDefault="003C2205" w:rsidP="003C2205">
                            <w:pPr>
                              <w:autoSpaceDE w:val="0"/>
                              <w:autoSpaceDN w:val="0"/>
                              <w:adjustRightInd w:val="0"/>
                              <w:spacing w:after="0" w:line="240" w:lineRule="auto"/>
                              <w:rPr>
                                <w:rFonts w:ascii="Courier New" w:hAnsi="Courier New" w:cs="Courier New"/>
                                <w:sz w:val="24"/>
                                <w:szCs w:val="24"/>
                              </w:rPr>
                            </w:pPr>
                          </w:p>
                          <w:p w:rsidR="003C2205" w:rsidRDefault="003C2205" w:rsidP="003C2205">
                            <w:pPr>
                              <w:autoSpaceDE w:val="0"/>
                              <w:autoSpaceDN w:val="0"/>
                              <w:adjustRightInd w:val="0"/>
                              <w:spacing w:after="0" w:line="240" w:lineRule="auto"/>
                              <w:rPr>
                                <w:rFonts w:ascii="Courier New" w:hAnsi="Courier New" w:cs="Courier New"/>
                                <w:sz w:val="24"/>
                                <w:szCs w:val="24"/>
                              </w:rPr>
                            </w:pPr>
                          </w:p>
                        </w:txbxContent>
                      </v:textbox>
                      <w10:wrap type="topAndBottom"/>
                    </v:shape>
                  </w:pict>
                </mc:Fallback>
              </mc:AlternateContent>
            </w:r>
            <w:r w:rsidR="00C73E3E" w:rsidRPr="00243247">
              <w:rPr>
                <w:rFonts w:ascii="Times New Roman" w:hAnsi="Times New Roman" w:cs="Times New Roman"/>
                <w:color w:val="auto"/>
                <w:sz w:val="26"/>
                <w:szCs w:val="26"/>
              </w:rPr>
              <w:t>Hình 3.2.3.</w:t>
            </w:r>
            <w:r w:rsidR="00C73E3E" w:rsidRPr="00243247">
              <w:rPr>
                <w:rFonts w:ascii="Times New Roman" w:hAnsi="Times New Roman" w:cs="Times New Roman"/>
                <w:color w:val="auto"/>
                <w:sz w:val="26"/>
                <w:szCs w:val="26"/>
              </w:rPr>
              <w:fldChar w:fldCharType="begin"/>
            </w:r>
            <w:r w:rsidR="00C73E3E" w:rsidRPr="00243247">
              <w:rPr>
                <w:rFonts w:ascii="Times New Roman" w:hAnsi="Times New Roman" w:cs="Times New Roman"/>
                <w:color w:val="auto"/>
                <w:sz w:val="26"/>
                <w:szCs w:val="26"/>
              </w:rPr>
              <w:instrText xml:space="preserve"> SEQ Hình_3.2.3. \* ARABIC </w:instrText>
            </w:r>
            <w:r w:rsidR="00C73E3E" w:rsidRPr="00243247">
              <w:rPr>
                <w:rFonts w:ascii="Times New Roman" w:hAnsi="Times New Roman" w:cs="Times New Roman"/>
                <w:color w:val="auto"/>
                <w:sz w:val="26"/>
                <w:szCs w:val="26"/>
              </w:rPr>
              <w:fldChar w:fldCharType="separate"/>
            </w:r>
            <w:r w:rsidR="00C73E3E" w:rsidRPr="00243247">
              <w:rPr>
                <w:rFonts w:ascii="Times New Roman" w:hAnsi="Times New Roman" w:cs="Times New Roman"/>
                <w:noProof/>
                <w:color w:val="auto"/>
                <w:sz w:val="26"/>
                <w:szCs w:val="26"/>
              </w:rPr>
              <w:t>1</w:t>
            </w:r>
            <w:r w:rsidR="00C73E3E" w:rsidRPr="00243247">
              <w:rPr>
                <w:rFonts w:ascii="Times New Roman" w:hAnsi="Times New Roman" w:cs="Times New Roman"/>
                <w:color w:val="auto"/>
                <w:sz w:val="26"/>
                <w:szCs w:val="26"/>
              </w:rPr>
              <w:fldChar w:fldCharType="end"/>
            </w:r>
            <w:r w:rsidR="00C73E3E" w:rsidRPr="00243247">
              <w:rPr>
                <w:rFonts w:ascii="Times New Roman" w:hAnsi="Times New Roman" w:cs="Times New Roman"/>
                <w:color w:val="auto"/>
                <w:sz w:val="26"/>
                <w:szCs w:val="26"/>
                <w:lang w:val="vi-VN"/>
              </w:rPr>
              <w:t xml:space="preserve"> Tín hiệu ứng với các trường hợp trên</w:t>
            </w:r>
          </w:p>
        </w:tc>
        <w:tc>
          <w:tcPr>
            <w:tcW w:w="979" w:type="dxa"/>
          </w:tcPr>
          <w:p w:rsidR="00C73E3E" w:rsidRPr="00243247" w:rsidRDefault="00C73E3E" w:rsidP="00F33A48">
            <w:pPr>
              <w:spacing w:line="360" w:lineRule="auto"/>
              <w:ind w:left="426"/>
              <w:jc w:val="both"/>
              <w:rPr>
                <w:rFonts w:ascii="Times New Roman" w:eastAsia="Times New Roman" w:hAnsi="Times New Roman" w:cs="Times New Roman"/>
                <w:color w:val="000000"/>
                <w:sz w:val="26"/>
                <w:szCs w:val="26"/>
              </w:rPr>
            </w:pPr>
          </w:p>
        </w:tc>
      </w:tr>
    </w:tbl>
    <w:p w:rsidR="00C73E3E" w:rsidRDefault="00C73E3E"/>
    <w:p w:rsidR="00C73E3E" w:rsidRDefault="00C73E3E">
      <w:r>
        <w:br w:type="page"/>
      </w:r>
      <w:bookmarkStart w:id="0" w:name="_GoBack"/>
      <w:bookmarkEnd w:id="0"/>
    </w:p>
    <w:p w:rsidR="00C73E3E" w:rsidRPr="00094AC5" w:rsidRDefault="00C73E3E" w:rsidP="00C73E3E">
      <w:pPr>
        <w:spacing w:line="360" w:lineRule="auto"/>
        <w:ind w:left="426"/>
        <w:rPr>
          <w:rFonts w:ascii="Times New Roman" w:eastAsiaTheme="minorEastAsia" w:hAnsi="Times New Roman" w:cs="Times New Roman"/>
          <w:sz w:val="26"/>
          <w:szCs w:val="26"/>
        </w:rPr>
      </w:pPr>
      <w:r w:rsidRPr="00094AC5">
        <w:rPr>
          <w:rFonts w:ascii="Times New Roman" w:hAnsi="Times New Roman" w:cs="Times New Roman"/>
          <w:sz w:val="26"/>
          <w:szCs w:val="26"/>
        </w:rPr>
        <w:lastRenderedPageBreak/>
        <w:t xml:space="preserve">Vậy  </w:t>
      </w: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k</m:t>
            </m:r>
          </m:e>
        </m:d>
        <m:r>
          <w:rPr>
            <w:rFonts w:ascii="Cambria Math" w:eastAsia="Calibri" w:hAnsi="Cambria Math" w:cs="Times New Roman"/>
            <w:sz w:val="26"/>
            <w:szCs w:val="26"/>
            <w:vertAlign w:val="subscript"/>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acc>
          <m:accPr>
            <m:chr m:val="̃"/>
            <m:ctrlPr>
              <w:rPr>
                <w:rFonts w:ascii="Cambria Math" w:hAnsi="Cambria Math" w:cs="Times New Roman"/>
                <w:i/>
                <w:sz w:val="26"/>
                <w:szCs w:val="26"/>
              </w:rPr>
            </m:ctrlPr>
          </m:accP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m:t>
                </m:r>
              </m:sup>
            </m:sSubSup>
          </m:e>
        </m:acc>
        <m:r>
          <w:rPr>
            <w:rFonts w:ascii="Cambria Math" w:hAnsi="Cambria Math" w:cs="Times New Roman"/>
            <w:sz w:val="26"/>
            <w:szCs w:val="26"/>
          </w:rPr>
          <m:t>(k)</m:t>
        </m:r>
      </m:oMath>
    </w:p>
    <w:p w:rsidR="00C73E3E" w:rsidRPr="00094AC5" w:rsidRDefault="00C73E3E" w:rsidP="00C73E3E">
      <w:pPr>
        <w:spacing w:line="360" w:lineRule="auto"/>
        <w:ind w:left="426"/>
        <w:rPr>
          <w:rFonts w:ascii="Times New Roman" w:eastAsiaTheme="minorEastAsia" w:hAnsi="Times New Roman" w:cs="Times New Roman"/>
          <w:sz w:val="26"/>
          <w:szCs w:val="26"/>
        </w:rPr>
      </w:pPr>
      <w:r w:rsidRPr="00094AC5">
        <w:rPr>
          <w:rFonts w:ascii="Times New Roman" w:eastAsiaTheme="minorEastAsia" w:hAnsi="Times New Roman" w:cs="Times New Roman"/>
          <w:sz w:val="26"/>
          <w:szCs w:val="26"/>
        </w:rPr>
        <w:t>Ví dụ 4.2.2.2:</w:t>
      </w:r>
    </w:p>
    <w:p w:rsidR="00C73E3E" w:rsidRDefault="00C73E3E" w:rsidP="00C73E3E">
      <w:pPr>
        <w:spacing w:line="360" w:lineRule="auto"/>
        <w:ind w:left="426"/>
        <w:rPr>
          <w:rFonts w:ascii="Times New Roman" w:eastAsiaTheme="minorEastAsia" w:hAnsi="Times New Roman" w:cs="Times New Roman"/>
          <w:sz w:val="26"/>
          <w:szCs w:val="26"/>
        </w:rPr>
      </w:pPr>
      <w:r w:rsidRPr="00094AC5">
        <w:rPr>
          <w:rFonts w:ascii="Times New Roman" w:eastAsiaTheme="minorEastAsia" w:hAnsi="Times New Roman" w:cs="Times New Roman"/>
          <w:sz w:val="26"/>
          <w:szCs w:val="26"/>
        </w:rPr>
        <w:t xml:space="preserve">Cho hai dãy tuần hoàn </w:t>
      </w:r>
      <m:oMath>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8</m:t>
            </m:r>
          </m:sub>
        </m:sSub>
        <m:r>
          <w:rPr>
            <w:rFonts w:ascii="Cambria Math" w:hAnsi="Cambria Math" w:cs="Times New Roman"/>
            <w:sz w:val="26"/>
            <w:szCs w:val="26"/>
          </w:rPr>
          <m:t xml:space="preserve"> và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8</m:t>
            </m:r>
          </m:sub>
        </m:sSub>
      </m:oMath>
      <w:r w:rsidRPr="00094AC5">
        <w:rPr>
          <w:rFonts w:ascii="Times New Roman" w:eastAsiaTheme="minorEastAsia" w:hAnsi="Times New Roman" w:cs="Times New Roman"/>
          <w:sz w:val="26"/>
          <w:szCs w:val="26"/>
        </w:rPr>
        <w:t xml:space="preserve"> có chu kỳ </w:t>
      </w:r>
      <w:r>
        <w:rPr>
          <w:rFonts w:ascii="Times New Roman" w:eastAsiaTheme="minorEastAsia" w:hAnsi="Times New Roman" w:cs="Times New Roman"/>
          <w:sz w:val="26"/>
          <w:szCs w:val="26"/>
        </w:rPr>
        <w:t>N=8 như hình</w:t>
      </w:r>
    </w:p>
    <w:p w:rsidR="00C73E3E" w:rsidRDefault="00C73E3E" w:rsidP="00C73E3E">
      <w:pPr>
        <w:ind w:left="1418"/>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14:anchorId="2086EDEC" wp14:editId="736244A8">
            <wp:extent cx="3737758" cy="295788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7693" cy="2957834"/>
                    </a:xfrm>
                    <a:prstGeom prst="rect">
                      <a:avLst/>
                    </a:prstGeom>
                    <a:noFill/>
                    <a:ln>
                      <a:noFill/>
                    </a:ln>
                  </pic:spPr>
                </pic:pic>
              </a:graphicData>
            </a:graphic>
          </wp:inline>
        </w:drawing>
      </w:r>
    </w:p>
    <w:p w:rsidR="00C73E3E" w:rsidRDefault="00C73E3E" w:rsidP="00C73E3E">
      <w:pPr>
        <w:ind w:left="1418"/>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14:anchorId="1BF0DDA4" wp14:editId="027392C1">
            <wp:extent cx="3772015" cy="2949934"/>
            <wp:effectExtent l="0" t="0" r="0"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5355" cy="2952546"/>
                    </a:xfrm>
                    <a:prstGeom prst="rect">
                      <a:avLst/>
                    </a:prstGeom>
                    <a:noFill/>
                    <a:ln>
                      <a:noFill/>
                    </a:ln>
                  </pic:spPr>
                </pic:pic>
              </a:graphicData>
            </a:graphic>
          </wp:inline>
        </w:drawing>
      </w:r>
    </w:p>
    <w:p w:rsidR="00C73E3E" w:rsidRDefault="00C73E3E" w:rsidP="00C73E3E">
      <w:pPr>
        <w:ind w:left="426"/>
        <w:rPr>
          <w:rFonts w:ascii="Times New Roman" w:eastAsiaTheme="minorEastAsia"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26D1B61B" wp14:editId="5643E1EE">
                <wp:simplePos x="0" y="0"/>
                <wp:positionH relativeFrom="column">
                  <wp:posOffset>638175</wp:posOffset>
                </wp:positionH>
                <wp:positionV relativeFrom="paragraph">
                  <wp:posOffset>153670</wp:posOffset>
                </wp:positionV>
                <wp:extent cx="4481830" cy="452755"/>
                <wp:effectExtent l="0" t="0" r="13970" b="23495"/>
                <wp:wrapNone/>
                <wp:docPr id="126" name="Text Box 126"/>
                <wp:cNvGraphicFramePr/>
                <a:graphic xmlns:a="http://schemas.openxmlformats.org/drawingml/2006/main">
                  <a:graphicData uri="http://schemas.microsoft.com/office/word/2010/wordprocessingShape">
                    <wps:wsp>
                      <wps:cNvSpPr txBox="1"/>
                      <wps:spPr>
                        <a:xfrm>
                          <a:off x="0" y="0"/>
                          <a:ext cx="4481830" cy="4527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3A48" w:rsidRPr="007065EE" w:rsidRDefault="00F33A48" w:rsidP="00C73E3E">
                            <w:pPr>
                              <w:jc w:val="center"/>
                              <w:rPr>
                                <w:rFonts w:ascii="Times New Roman" w:hAnsi="Times New Roman" w:cs="Times New Roman"/>
                                <w:b/>
                                <w:sz w:val="26"/>
                                <w:szCs w:val="26"/>
                              </w:rPr>
                            </w:pPr>
                            <w:r w:rsidRPr="007065EE">
                              <w:rPr>
                                <w:rFonts w:ascii="Times New Roman" w:hAnsi="Times New Roman" w:cs="Times New Roman"/>
                                <w:b/>
                                <w:sz w:val="26"/>
                                <w:szCs w:val="26"/>
                              </w:rPr>
                              <w:t>Hình 4.2.2.4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6" o:spid="_x0000_s1041" type="#_x0000_t202" style="position:absolute;left:0;text-align:left;margin-left:50.25pt;margin-top:12.1pt;width:352.9pt;height:35.6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" fillcolor="white [3201]" strokecolor="white [3212]" strokeweight=".5pt">
                <v:textbox>
                  <w:txbxContent>
                    <w:p w:rsidR="00F33A48" w:rsidRPr="007065EE" w:rsidRDefault="00F33A48" w:rsidP="00C73E3E">
                      <w:pPr>
                        <w:jc w:val="center"/>
                        <w:rPr>
                          <w:rFonts w:ascii="Times New Roman" w:hAnsi="Times New Roman" w:cs="Times New Roman"/>
                          <w:b/>
                          <w:sz w:val="26"/>
                          <w:szCs w:val="26"/>
                        </w:rPr>
                      </w:pPr>
                      <w:r w:rsidRPr="007065EE">
                        <w:rPr>
                          <w:rFonts w:ascii="Times New Roman" w:hAnsi="Times New Roman" w:cs="Times New Roman"/>
                          <w:b/>
                          <w:sz w:val="26"/>
                          <w:szCs w:val="26"/>
                        </w:rPr>
                        <w:t>Hình 4.2.2.4</w:t>
                      </w:r>
                    </w:p>
                  </w:txbxContent>
                </v:textbox>
              </v:shape>
            </w:pict>
          </mc:Fallback>
        </mc:AlternateContent>
      </w:r>
    </w:p>
    <w:p w:rsidR="00C73E3E" w:rsidRPr="007065EE" w:rsidRDefault="00C73E3E" w:rsidP="00C73E3E">
      <w:pPr>
        <w:ind w:left="426"/>
        <w:rPr>
          <w:rFonts w:ascii="Times New Roman" w:eastAsiaTheme="minorEastAsia" w:hAnsi="Times New Roman" w:cs="Times New Roman"/>
          <w:sz w:val="26"/>
          <w:szCs w:val="26"/>
        </w:rPr>
      </w:pPr>
    </w:p>
    <w:p w:rsidR="00C73E3E" w:rsidRDefault="00C73E3E" w:rsidP="00C73E3E">
      <w:pPr>
        <w:ind w:left="426" w:firstLine="141"/>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Giải: Theo công thức 4.2.2.15 ta có:</w:t>
      </w:r>
    </w:p>
    <w:p w:rsidR="00C73E3E" w:rsidRPr="002B4EAB" w:rsidRDefault="003C2205" w:rsidP="00C73E3E">
      <w:pPr>
        <w:ind w:left="426" w:firstLine="141"/>
        <w:rPr>
          <w:rFonts w:ascii="Times New Roman" w:eastAsiaTheme="minorEastAsia" w:hAnsi="Times New Roman" w:cs="Times New Roman"/>
          <w:sz w:val="26"/>
          <w:szCs w:val="26"/>
        </w:rPr>
      </w:pPr>
      <m:oMathPara>
        <m:oMathParaPr>
          <m:jc m:val="center"/>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n</m:t>
              </m:r>
            </m:e>
          </m:d>
          <m:r>
            <w:rPr>
              <w:rFonts w:ascii="Cambria Math" w:eastAsia="Calibri" w:hAnsi="Cambria Math" w:cs="Times New Roman"/>
              <w:sz w:val="26"/>
              <w:szCs w:val="26"/>
              <w:vertAlign w:val="subscript"/>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N-1</m:t>
              </m:r>
            </m:sup>
            <m:e>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d>
                <m:dPr>
                  <m:ctrlPr>
                    <w:rPr>
                      <w:rFonts w:ascii="Cambria Math" w:hAnsi="Cambria Math" w:cs="Times New Roman"/>
                      <w:i/>
                      <w:sz w:val="26"/>
                      <w:szCs w:val="26"/>
                    </w:rPr>
                  </m:ctrlPr>
                </m:dPr>
                <m:e>
                  <m:r>
                    <w:rPr>
                      <w:rFonts w:ascii="Cambria Math" w:hAnsi="Cambria Math" w:cs="Times New Roman"/>
                      <w:sz w:val="26"/>
                      <w:szCs w:val="26"/>
                    </w:rPr>
                    <m:t>m</m:t>
                  </m:r>
                </m:e>
              </m:d>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d>
                <m:dPr>
                  <m:ctrlPr>
                    <w:rPr>
                      <w:rFonts w:ascii="Cambria Math" w:hAnsi="Cambria Math" w:cs="Times New Roman"/>
                      <w:i/>
                      <w:sz w:val="26"/>
                      <w:szCs w:val="26"/>
                    </w:rPr>
                  </m:ctrlPr>
                </m:dPr>
                <m:e>
                  <m:r>
                    <w:rPr>
                      <w:rFonts w:ascii="Cambria Math" w:hAnsi="Cambria Math" w:cs="Times New Roman"/>
                      <w:sz w:val="26"/>
                      <w:szCs w:val="26"/>
                    </w:rPr>
                    <m:t>m-n</m:t>
                  </m:r>
                </m:e>
              </m:d>
            </m:e>
          </m:nary>
        </m:oMath>
      </m:oMathPara>
    </w:p>
    <w:p w:rsidR="00C73E3E" w:rsidRDefault="00C73E3E" w:rsidP="00C73E3E">
      <w:pPr>
        <w:ind w:left="426" w:firstLine="141"/>
        <w:rPr>
          <w:rFonts w:ascii="Times New Roman" w:eastAsiaTheme="minorEastAsia" w:hAnsi="Times New Roman" w:cs="Times New Roman"/>
          <w:sz w:val="26"/>
          <w:szCs w:val="26"/>
          <w:vertAlign w:val="subscript"/>
        </w:rPr>
      </w:pPr>
      <w:r>
        <w:rPr>
          <w:rFonts w:ascii="Times New Roman" w:eastAsiaTheme="minorEastAsia" w:hAnsi="Times New Roman" w:cs="Times New Roman"/>
          <w:sz w:val="26"/>
          <w:szCs w:val="26"/>
        </w:rPr>
        <w:t xml:space="preserve">Vậy ta phải tính </w:t>
      </w: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n</m:t>
            </m:r>
          </m:e>
        </m:d>
      </m:oMath>
      <w:r>
        <w:rPr>
          <w:rFonts w:ascii="Times New Roman" w:eastAsiaTheme="minorEastAsia" w:hAnsi="Times New Roman" w:cs="Times New Roman"/>
          <w:sz w:val="26"/>
          <w:szCs w:val="26"/>
        </w:rPr>
        <w:t xml:space="preserve"> trong một chu kỳ tức là tính từ </w:t>
      </w: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r>
          <w:rPr>
            <w:rFonts w:ascii="Cambria Math" w:eastAsia="Calibri" w:hAnsi="Cambria Math" w:cs="Times New Roman"/>
            <w:sz w:val="26"/>
            <w:szCs w:val="26"/>
            <w:vertAlign w:val="subscript"/>
          </w:rPr>
          <m:t>(0)</m:t>
        </m:r>
      </m:oMath>
      <w:r>
        <w:rPr>
          <w:rFonts w:ascii="Times New Roman" w:eastAsiaTheme="minorEastAsia" w:hAnsi="Times New Roman" w:cs="Times New Roman"/>
          <w:sz w:val="26"/>
          <w:szCs w:val="26"/>
        </w:rPr>
        <w:t xml:space="preserve"> đến </w:t>
      </w: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7</m:t>
            </m:r>
          </m:e>
        </m:d>
      </m:oMath>
    </w:p>
    <w:p w:rsidR="00C73E3E" w:rsidRDefault="00C73E3E" w:rsidP="00C73E3E">
      <w:pPr>
        <w:ind w:left="426" w:firstLine="141"/>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Đồ thị minh họa quá trình tính toán cho trên hình 4.2.2.5.</w:t>
      </w:r>
    </w:p>
    <w:p w:rsidR="00C73E3E" w:rsidRDefault="00C73E3E" w:rsidP="00C73E3E">
      <w:pPr>
        <w:ind w:left="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Sau khi tính toán ta được kết quả sau:</w:t>
      </w:r>
    </w:p>
    <w:tbl>
      <w:tblPr>
        <w:tblStyle w:val="TableGrid"/>
        <w:tblW w:w="0" w:type="auto"/>
        <w:tblInd w:w="426" w:type="dxa"/>
        <w:tblLook w:val="04A0" w:firstRow="1" w:lastRow="0" w:firstColumn="1" w:lastColumn="0" w:noHBand="0" w:noVBand="1"/>
      </w:tblPr>
      <w:tblGrid>
        <w:gridCol w:w="2288"/>
        <w:gridCol w:w="2288"/>
        <w:gridCol w:w="2287"/>
        <w:gridCol w:w="2287"/>
      </w:tblGrid>
      <w:tr w:rsidR="00C73E3E" w:rsidTr="00F33A48">
        <w:tc>
          <w:tcPr>
            <w:tcW w:w="2394" w:type="dxa"/>
          </w:tcPr>
          <w:p w:rsidR="00C73E3E" w:rsidRPr="00D54B8C" w:rsidRDefault="003C2205" w:rsidP="00F33A48">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0</m:t>
                    </m:r>
                  </m:e>
                </m:d>
                <m:r>
                  <w:rPr>
                    <w:rFonts w:ascii="Cambria Math" w:eastAsia="Calibri" w:hAnsi="Cambria Math" w:cs="Times New Roman"/>
                    <w:sz w:val="26"/>
                    <w:szCs w:val="26"/>
                    <w:vertAlign w:val="subscript"/>
                  </w:rPr>
                  <m:t>=2,5</m:t>
                </m:r>
              </m:oMath>
            </m:oMathPara>
          </w:p>
          <w:p w:rsidR="00C73E3E" w:rsidRDefault="00C73E3E" w:rsidP="00F33A48">
            <w:pPr>
              <w:rPr>
                <w:rFonts w:ascii="Times New Roman" w:eastAsiaTheme="minorEastAsia" w:hAnsi="Times New Roman" w:cs="Times New Roman"/>
                <w:sz w:val="26"/>
                <w:szCs w:val="26"/>
              </w:rPr>
            </w:pPr>
          </w:p>
        </w:tc>
        <w:tc>
          <w:tcPr>
            <w:tcW w:w="2394" w:type="dxa"/>
          </w:tcPr>
          <w:p w:rsidR="00C73E3E" w:rsidRPr="00D54B8C" w:rsidRDefault="003C2205" w:rsidP="00F33A48">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1</m:t>
                    </m:r>
                  </m:e>
                </m:d>
                <m:r>
                  <w:rPr>
                    <w:rFonts w:ascii="Cambria Math" w:eastAsia="Calibri" w:hAnsi="Cambria Math" w:cs="Times New Roman"/>
                    <w:sz w:val="26"/>
                    <w:szCs w:val="26"/>
                    <w:vertAlign w:val="subscript"/>
                  </w:rPr>
                  <m:t>=2,5</m:t>
                </m:r>
              </m:oMath>
            </m:oMathPara>
          </w:p>
          <w:p w:rsidR="00C73E3E" w:rsidRDefault="00C73E3E" w:rsidP="00F33A48">
            <w:pPr>
              <w:rPr>
                <w:rFonts w:ascii="Times New Roman" w:eastAsiaTheme="minorEastAsia" w:hAnsi="Times New Roman" w:cs="Times New Roman"/>
                <w:sz w:val="26"/>
                <w:szCs w:val="26"/>
              </w:rPr>
            </w:pPr>
          </w:p>
        </w:tc>
        <w:tc>
          <w:tcPr>
            <w:tcW w:w="2394" w:type="dxa"/>
          </w:tcPr>
          <w:p w:rsidR="00C73E3E" w:rsidRPr="00D54B8C" w:rsidRDefault="003C2205" w:rsidP="00F33A48">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2</m:t>
                    </m:r>
                  </m:e>
                </m:d>
                <m:r>
                  <w:rPr>
                    <w:rFonts w:ascii="Cambria Math" w:eastAsia="Calibri" w:hAnsi="Cambria Math" w:cs="Times New Roman"/>
                    <w:sz w:val="26"/>
                    <w:szCs w:val="26"/>
                    <w:vertAlign w:val="subscript"/>
                  </w:rPr>
                  <m:t>=2,5</m:t>
                </m:r>
              </m:oMath>
            </m:oMathPara>
          </w:p>
          <w:p w:rsidR="00C73E3E" w:rsidRDefault="00C73E3E" w:rsidP="00F33A48">
            <w:pPr>
              <w:rPr>
                <w:rFonts w:ascii="Times New Roman" w:eastAsiaTheme="minorEastAsia" w:hAnsi="Times New Roman" w:cs="Times New Roman"/>
                <w:sz w:val="26"/>
                <w:szCs w:val="26"/>
              </w:rPr>
            </w:pPr>
          </w:p>
        </w:tc>
        <w:tc>
          <w:tcPr>
            <w:tcW w:w="2394" w:type="dxa"/>
          </w:tcPr>
          <w:p w:rsidR="00C73E3E" w:rsidRPr="00D54B8C" w:rsidRDefault="003C2205" w:rsidP="00F33A48">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3</m:t>
                    </m:r>
                  </m:e>
                </m:d>
                <m:r>
                  <w:rPr>
                    <w:rFonts w:ascii="Cambria Math" w:eastAsia="Calibri" w:hAnsi="Cambria Math" w:cs="Times New Roman"/>
                    <w:sz w:val="26"/>
                    <w:szCs w:val="26"/>
                    <w:vertAlign w:val="subscript"/>
                  </w:rPr>
                  <m:t>=2,25</m:t>
                </m:r>
              </m:oMath>
            </m:oMathPara>
          </w:p>
          <w:p w:rsidR="00C73E3E" w:rsidRDefault="00C73E3E" w:rsidP="00F33A48">
            <w:pPr>
              <w:rPr>
                <w:rFonts w:ascii="Times New Roman" w:eastAsiaTheme="minorEastAsia" w:hAnsi="Times New Roman" w:cs="Times New Roman"/>
                <w:sz w:val="26"/>
                <w:szCs w:val="26"/>
              </w:rPr>
            </w:pPr>
          </w:p>
        </w:tc>
      </w:tr>
      <w:tr w:rsidR="00C73E3E" w:rsidTr="00F33A48">
        <w:tc>
          <w:tcPr>
            <w:tcW w:w="2394" w:type="dxa"/>
          </w:tcPr>
          <w:p w:rsidR="00C73E3E" w:rsidRPr="00D54B8C" w:rsidRDefault="003C2205" w:rsidP="00F33A48">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4</m:t>
                    </m:r>
                  </m:e>
                </m:d>
                <m:r>
                  <w:rPr>
                    <w:rFonts w:ascii="Cambria Math" w:eastAsia="Calibri" w:hAnsi="Cambria Math" w:cs="Times New Roman"/>
                    <w:sz w:val="26"/>
                    <w:szCs w:val="26"/>
                    <w:vertAlign w:val="subscript"/>
                  </w:rPr>
                  <m:t>=1,75</m:t>
                </m:r>
              </m:oMath>
            </m:oMathPara>
          </w:p>
          <w:p w:rsidR="00C73E3E" w:rsidRDefault="00C73E3E" w:rsidP="00F33A48">
            <w:pPr>
              <w:rPr>
                <w:rFonts w:ascii="Times New Roman" w:eastAsiaTheme="minorEastAsia" w:hAnsi="Times New Roman" w:cs="Times New Roman"/>
                <w:sz w:val="26"/>
                <w:szCs w:val="26"/>
              </w:rPr>
            </w:pPr>
          </w:p>
        </w:tc>
        <w:tc>
          <w:tcPr>
            <w:tcW w:w="2394" w:type="dxa"/>
          </w:tcPr>
          <w:p w:rsidR="00C73E3E" w:rsidRPr="00D54B8C" w:rsidRDefault="003C2205" w:rsidP="00F33A48">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5</m:t>
                    </m:r>
                  </m:e>
                </m:d>
                <m:r>
                  <w:rPr>
                    <w:rFonts w:ascii="Cambria Math" w:eastAsia="Calibri" w:hAnsi="Cambria Math" w:cs="Times New Roman"/>
                    <w:sz w:val="26"/>
                    <w:szCs w:val="26"/>
                    <w:vertAlign w:val="subscript"/>
                  </w:rPr>
                  <m:t>=1,25</m:t>
                </m:r>
              </m:oMath>
            </m:oMathPara>
          </w:p>
          <w:p w:rsidR="00C73E3E" w:rsidRDefault="00C73E3E" w:rsidP="00F33A48">
            <w:pPr>
              <w:rPr>
                <w:rFonts w:ascii="Times New Roman" w:eastAsiaTheme="minorEastAsia" w:hAnsi="Times New Roman" w:cs="Times New Roman"/>
                <w:sz w:val="26"/>
                <w:szCs w:val="26"/>
              </w:rPr>
            </w:pPr>
          </w:p>
        </w:tc>
        <w:tc>
          <w:tcPr>
            <w:tcW w:w="2394" w:type="dxa"/>
          </w:tcPr>
          <w:p w:rsidR="00C73E3E" w:rsidRPr="00D54B8C" w:rsidRDefault="003C2205" w:rsidP="00F33A48">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6</m:t>
                    </m:r>
                  </m:e>
                </m:d>
                <m:r>
                  <w:rPr>
                    <w:rFonts w:ascii="Cambria Math" w:eastAsia="Calibri" w:hAnsi="Cambria Math" w:cs="Times New Roman"/>
                    <w:sz w:val="26"/>
                    <w:szCs w:val="26"/>
                    <w:vertAlign w:val="subscript"/>
                  </w:rPr>
                  <m:t>=0,75</m:t>
                </m:r>
              </m:oMath>
            </m:oMathPara>
          </w:p>
          <w:p w:rsidR="00C73E3E" w:rsidRDefault="00C73E3E" w:rsidP="00F33A48">
            <w:pPr>
              <w:rPr>
                <w:rFonts w:ascii="Times New Roman" w:eastAsiaTheme="minorEastAsia" w:hAnsi="Times New Roman" w:cs="Times New Roman"/>
                <w:sz w:val="26"/>
                <w:szCs w:val="26"/>
              </w:rPr>
            </w:pPr>
          </w:p>
        </w:tc>
        <w:tc>
          <w:tcPr>
            <w:tcW w:w="2394" w:type="dxa"/>
          </w:tcPr>
          <w:p w:rsidR="00C73E3E" w:rsidRPr="00D54B8C" w:rsidRDefault="003C2205" w:rsidP="00F33A48">
            <w:pPr>
              <w:rPr>
                <w:rFonts w:ascii="Times New Roman" w:eastAsiaTheme="minorEastAsia" w:hAnsi="Times New Roman" w:cs="Times New Roman"/>
                <w:sz w:val="26"/>
                <w:szCs w:val="26"/>
              </w:rPr>
            </w:pPr>
            <m:oMathPara>
              <m:oMathParaPr>
                <m:jc m:val="left"/>
              </m:oMathParaP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7</m:t>
                    </m:r>
                  </m:e>
                </m:d>
                <m:r>
                  <w:rPr>
                    <w:rFonts w:ascii="Cambria Math" w:eastAsia="Calibri" w:hAnsi="Cambria Math" w:cs="Times New Roman"/>
                    <w:sz w:val="26"/>
                    <w:szCs w:val="26"/>
                    <w:vertAlign w:val="subscript"/>
                  </w:rPr>
                  <m:t>=1,5</m:t>
                </m:r>
              </m:oMath>
            </m:oMathPara>
          </w:p>
          <w:p w:rsidR="00C73E3E" w:rsidRDefault="00C73E3E" w:rsidP="00F33A48">
            <w:pPr>
              <w:rPr>
                <w:rFonts w:ascii="Times New Roman" w:eastAsiaTheme="minorEastAsia" w:hAnsi="Times New Roman" w:cs="Times New Roman"/>
                <w:sz w:val="26"/>
                <w:szCs w:val="26"/>
              </w:rPr>
            </w:pPr>
          </w:p>
        </w:tc>
      </w:tr>
    </w:tbl>
    <w:p w:rsidR="00C73E3E" w:rsidRDefault="00C73E3E" w:rsidP="00C73E3E">
      <w:pPr>
        <w:ind w:firstLine="720"/>
        <w:rPr>
          <w:rFonts w:ascii="Times New Roman" w:eastAsiaTheme="minorEastAsia" w:hAnsi="Times New Roman" w:cs="Times New Roman"/>
          <w:sz w:val="26"/>
          <w:szCs w:val="26"/>
        </w:rPr>
      </w:pPr>
    </w:p>
    <w:p w:rsidR="00C73E3E" w:rsidRDefault="00C73E3E" w:rsidP="00C73E3E">
      <w:pPr>
        <w:ind w:left="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Và kết quả của </w:t>
      </w:r>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n</m:t>
            </m:r>
          </m:e>
        </m:d>
      </m:oMath>
      <w:r>
        <w:rPr>
          <w:rFonts w:ascii="Times New Roman" w:eastAsiaTheme="minorEastAsia" w:hAnsi="Times New Roman" w:cs="Times New Roman"/>
          <w:sz w:val="26"/>
          <w:szCs w:val="26"/>
        </w:rPr>
        <w:t xml:space="preserve"> cho trên hình 4.2.2.6</w:t>
      </w:r>
    </w:p>
    <w:p w:rsidR="00C73E3E" w:rsidRPr="007065EE" w:rsidRDefault="00B335F8" w:rsidP="00C73E3E">
      <w:pPr>
        <w:ind w:left="1418"/>
        <w:rPr>
          <w:rFonts w:ascii="Times New Roman" w:eastAsiaTheme="minorEastAsia"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63EAA9CE" wp14:editId="3C8135BA">
                <wp:simplePos x="0" y="0"/>
                <wp:positionH relativeFrom="column">
                  <wp:posOffset>741680</wp:posOffset>
                </wp:positionH>
                <wp:positionV relativeFrom="paragraph">
                  <wp:posOffset>3090545</wp:posOffset>
                </wp:positionV>
                <wp:extent cx="4481830" cy="452755"/>
                <wp:effectExtent l="0" t="0" r="13970" b="23495"/>
                <wp:wrapNone/>
                <wp:docPr id="167" name="Text Box 167"/>
                <wp:cNvGraphicFramePr/>
                <a:graphic xmlns:a="http://schemas.openxmlformats.org/drawingml/2006/main">
                  <a:graphicData uri="http://schemas.microsoft.com/office/word/2010/wordprocessingShape">
                    <wps:wsp>
                      <wps:cNvSpPr txBox="1"/>
                      <wps:spPr>
                        <a:xfrm>
                          <a:off x="0" y="0"/>
                          <a:ext cx="4481830" cy="4527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3A48" w:rsidRPr="007065EE" w:rsidRDefault="00F33A48" w:rsidP="00C73E3E">
                            <w:pPr>
                              <w:jc w:val="center"/>
                              <w:rPr>
                                <w:rFonts w:ascii="Times New Roman" w:hAnsi="Times New Roman" w:cs="Times New Roman"/>
                                <w:b/>
                                <w:sz w:val="26"/>
                                <w:szCs w:val="26"/>
                              </w:rPr>
                            </w:pPr>
                            <w:r>
                              <w:rPr>
                                <w:rFonts w:ascii="Times New Roman" w:hAnsi="Times New Roman" w:cs="Times New Roman"/>
                                <w:b/>
                                <w:sz w:val="26"/>
                                <w:szCs w:val="26"/>
                              </w:rPr>
                              <w:t>Hình 4.2.2.6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7" o:spid="_x0000_s1042" type="#_x0000_t202" style="position:absolute;left:0;text-align:left;margin-left:58.4pt;margin-top:243.35pt;width:352.9pt;height:35.6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" fillcolor="white [3201]" strokecolor="white [3212]" strokeweight=".5pt">
                <v:textbox>
                  <w:txbxContent>
                    <w:p w:rsidR="00F33A48" w:rsidRPr="007065EE" w:rsidRDefault="00F33A48" w:rsidP="00C73E3E">
                      <w:pPr>
                        <w:jc w:val="center"/>
                        <w:rPr>
                          <w:rFonts w:ascii="Times New Roman" w:hAnsi="Times New Roman" w:cs="Times New Roman"/>
                          <w:b/>
                          <w:sz w:val="26"/>
                          <w:szCs w:val="26"/>
                        </w:rPr>
                      </w:pPr>
                      <w:r>
                        <w:rPr>
                          <w:rFonts w:ascii="Times New Roman" w:hAnsi="Times New Roman" w:cs="Times New Roman"/>
                          <w:b/>
                          <w:sz w:val="26"/>
                          <w:szCs w:val="26"/>
                        </w:rPr>
                        <w:t>Hình 4.2.2.6</w:t>
                      </w:r>
                    </w:p>
                  </w:txbxContent>
                </v:textbox>
              </v:shape>
            </w:pict>
          </mc:Fallback>
        </mc:AlternateContent>
      </w:r>
      <w:r w:rsidR="00C73E3E">
        <w:rPr>
          <w:rFonts w:ascii="Times New Roman" w:eastAsiaTheme="minorEastAsia" w:hAnsi="Times New Roman" w:cs="Times New Roman"/>
          <w:noProof/>
          <w:sz w:val="26"/>
          <w:szCs w:val="26"/>
        </w:rPr>
        <w:drawing>
          <wp:inline distT="0" distB="0" distL="0" distR="0" wp14:anchorId="56661C56" wp14:editId="2659F3CC">
            <wp:extent cx="3800475" cy="2996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2996528"/>
                    </a:xfrm>
                    <a:prstGeom prst="rect">
                      <a:avLst/>
                    </a:prstGeom>
                    <a:noFill/>
                    <a:ln>
                      <a:noFill/>
                    </a:ln>
                  </pic:spPr>
                </pic:pic>
              </a:graphicData>
            </a:graphic>
          </wp:inline>
        </w:drawing>
      </w:r>
    </w:p>
    <w:p w:rsidR="00B335F8" w:rsidRDefault="00B335F8" w:rsidP="00C73E3E">
      <w:pPr>
        <w:ind w:firstLine="720"/>
        <w:rPr>
          <w:rFonts w:ascii="Times New Roman" w:eastAsiaTheme="minorEastAsia" w:hAnsi="Times New Roman" w:cs="Times New Roman"/>
          <w:sz w:val="26"/>
          <w:szCs w:val="26"/>
        </w:rPr>
      </w:pPr>
    </w:p>
    <w:p w:rsidR="00B335F8" w:rsidRDefault="00B335F8" w:rsidP="00C73E3E">
      <w:pPr>
        <w:ind w:firstLine="720"/>
        <w:rPr>
          <w:rFonts w:ascii="Times New Roman" w:eastAsiaTheme="minorEastAsia" w:hAnsi="Times New Roman" w:cs="Times New Roman"/>
          <w:sz w:val="26"/>
          <w:szCs w:val="26"/>
        </w:rPr>
      </w:pPr>
    </w:p>
    <w:p w:rsidR="00B335F8" w:rsidRDefault="00B335F8" w:rsidP="00C73E3E">
      <w:pPr>
        <w:ind w:firstLine="720"/>
        <w:rPr>
          <w:rFonts w:ascii="Times New Roman" w:eastAsiaTheme="minorEastAsia" w:hAnsi="Times New Roman" w:cs="Times New Roman"/>
          <w:sz w:val="26"/>
          <w:szCs w:val="26"/>
        </w:rPr>
      </w:pPr>
      <w:r>
        <w:rPr>
          <w:rFonts w:cs="Times New Roman"/>
          <w:noProof/>
          <w:sz w:val="24"/>
          <w:szCs w:val="24"/>
        </w:rPr>
        <w:lastRenderedPageBreak/>
        <mc:AlternateContent>
          <mc:Choice Requires="wps">
            <w:drawing>
              <wp:anchor distT="0" distB="0" distL="114300" distR="114300" simplePos="0" relativeHeight="251686912" behindDoc="0" locked="0" layoutInCell="1" allowOverlap="1">
                <wp:simplePos x="0" y="0"/>
                <wp:positionH relativeFrom="column">
                  <wp:posOffset>523875</wp:posOffset>
                </wp:positionH>
                <wp:positionV relativeFrom="paragraph">
                  <wp:posOffset>152400</wp:posOffset>
                </wp:positionV>
                <wp:extent cx="4667250" cy="1447800"/>
                <wp:effectExtent l="0" t="0" r="19050" b="19050"/>
                <wp:wrapTopAndBottom/>
                <wp:docPr id="4" name="Text Box 4"/>
                <wp:cNvGraphicFramePr/>
                <a:graphic xmlns:a="http://schemas.openxmlformats.org/drawingml/2006/main">
                  <a:graphicData uri="http://schemas.microsoft.com/office/word/2010/wordprocessingShape">
                    <wps:wsp>
                      <wps:cNvSpPr txBox="1"/>
                      <wps:spPr>
                        <a:xfrm>
                          <a:off x="0" y="0"/>
                          <a:ext cx="4667250" cy="1447800"/>
                        </a:xfrm>
                        <a:prstGeom prst="rect">
                          <a:avLst/>
                        </a:prstGeom>
                        <a:solidFill>
                          <a:schemeClr val="lt1"/>
                        </a:solidFill>
                        <a:ln w="6350">
                          <a:solidFill>
                            <a:prstClr val="black"/>
                          </a:solidFill>
                        </a:ln>
                      </wps:spPr>
                      <wps:txb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n=[-8:15];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x=[2.5 2.5 2.5 2.25 1.75 1.25 0.75 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'r^~x1x2(n)'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20 -0.2 3]);</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 o:spid="_x0000_s1043" type="#_x0000_t202" style="position:absolute;left:0;text-align:left;margin-left:41.25pt;margin-top:12pt;width:367.5pt;height:1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" fillcolor="white [3201]" strokeweight=".5pt">
                <v:textbo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n=[-8:15];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x=[2.5 2.5 2.5 2.25 1.75 1.25 0.75 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'r^~x1x2(n)'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20 -0.2 3]);</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v:textbox>
                <w10:wrap type="topAndBottom"/>
              </v:shape>
            </w:pict>
          </mc:Fallback>
        </mc:AlternateContent>
      </w:r>
    </w:p>
    <w:p w:rsidR="00B335F8" w:rsidRDefault="00B335F8" w:rsidP="00C73E3E">
      <w:pPr>
        <w:spacing w:line="360" w:lineRule="auto"/>
        <w:ind w:left="1418"/>
        <w:rPr>
          <w:rFonts w:ascii="Times New Roman" w:eastAsiaTheme="minorEastAsia" w:hAnsi="Times New Roman" w:cs="Times New Roman"/>
          <w:sz w:val="26"/>
          <w:szCs w:val="26"/>
        </w:rPr>
      </w:pPr>
      <w:r>
        <w:rPr>
          <w:rFonts w:cs="Times New Roman"/>
          <w:noProof/>
          <w:sz w:val="24"/>
          <w:szCs w:val="24"/>
        </w:rPr>
        <mc:AlternateContent>
          <mc:Choice Requires="wps">
            <w:drawing>
              <wp:anchor distT="0" distB="0" distL="114300" distR="114300" simplePos="0" relativeHeight="251688960" behindDoc="0" locked="0" layoutInCell="1" allowOverlap="1" wp14:anchorId="4DB6C7BB" wp14:editId="78193243">
                <wp:simplePos x="0" y="0"/>
                <wp:positionH relativeFrom="column">
                  <wp:posOffset>523875</wp:posOffset>
                </wp:positionH>
                <wp:positionV relativeFrom="paragraph">
                  <wp:posOffset>3350260</wp:posOffset>
                </wp:positionV>
                <wp:extent cx="4667250" cy="1447800"/>
                <wp:effectExtent l="0" t="0" r="19050" b="19050"/>
                <wp:wrapTopAndBottom/>
                <wp:docPr id="27" name="Text Box 27"/>
                <wp:cNvGraphicFramePr/>
                <a:graphic xmlns:a="http://schemas.openxmlformats.org/drawingml/2006/main">
                  <a:graphicData uri="http://schemas.microsoft.com/office/word/2010/wordprocessingShape">
                    <wps:wsp>
                      <wps:cNvSpPr txBox="1"/>
                      <wps:spPr>
                        <a:xfrm>
                          <a:off x="0" y="0"/>
                          <a:ext cx="4667250" cy="1447800"/>
                        </a:xfrm>
                        <a:prstGeom prst="rect">
                          <a:avLst/>
                        </a:prstGeom>
                        <a:solidFill>
                          <a:schemeClr val="lt1"/>
                        </a:solidFill>
                        <a:ln w="6350">
                          <a:solidFill>
                            <a:prstClr val="black"/>
                          </a:solidFill>
                        </a:ln>
                      </wps:spPr>
                      <wps:txb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n=[-8:15];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1 1 1 1 1 0 0];</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'X1(m)'</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16 -0.2 1.2])</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7" o:spid="_x0000_s1044" type="#_x0000_t202" style="position:absolute;left:0;text-align:left;margin-left:41.25pt;margin-top:263.8pt;width:367.5pt;height:1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" fillcolor="white [3201]" strokeweight=".5pt">
                <v:textbo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n=[-8:15];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1 1 1 1 1 0 0];</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'X1(m)'</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16 -0.2 1.2])</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v:textbox>
                <w10:wrap type="topAndBottom"/>
              </v:shape>
            </w:pict>
          </mc:Fallback>
        </mc:AlternateContent>
      </w:r>
      <w:r w:rsidR="00C73E3E">
        <w:rPr>
          <w:rFonts w:ascii="Times New Roman" w:eastAsiaTheme="minorEastAsia" w:hAnsi="Times New Roman" w:cs="Times New Roman"/>
          <w:noProof/>
          <w:sz w:val="26"/>
          <w:szCs w:val="26"/>
        </w:rPr>
        <w:drawing>
          <wp:inline distT="0" distB="0" distL="0" distR="0" wp14:anchorId="3A979E49" wp14:editId="65A0324E">
            <wp:extent cx="3800724" cy="3049309"/>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724" cy="3049309"/>
                    </a:xfrm>
                    <a:prstGeom prst="rect">
                      <a:avLst/>
                    </a:prstGeom>
                    <a:noFill/>
                    <a:ln>
                      <a:noFill/>
                    </a:ln>
                  </pic:spPr>
                </pic:pic>
              </a:graphicData>
            </a:graphic>
          </wp:inline>
        </w:drawing>
      </w:r>
    </w:p>
    <w:p w:rsidR="00C73E3E" w:rsidRDefault="00B335F8" w:rsidP="00C73E3E">
      <w:pPr>
        <w:spacing w:line="360" w:lineRule="auto"/>
        <w:ind w:left="1418"/>
        <w:rPr>
          <w:rFonts w:ascii="Times New Roman" w:eastAsiaTheme="minorEastAsia" w:hAnsi="Times New Roman" w:cs="Times New Roman"/>
          <w:sz w:val="26"/>
          <w:szCs w:val="26"/>
        </w:rPr>
      </w:pPr>
      <w:r>
        <w:rPr>
          <w:rFonts w:cs="Times New Roman"/>
          <w:noProof/>
          <w:sz w:val="24"/>
          <w:szCs w:val="24"/>
        </w:rPr>
        <w:lastRenderedPageBreak/>
        <mc:AlternateContent>
          <mc:Choice Requires="wps">
            <w:drawing>
              <wp:anchor distT="0" distB="0" distL="114300" distR="114300" simplePos="0" relativeHeight="251691008" behindDoc="0" locked="0" layoutInCell="1" allowOverlap="1" wp14:anchorId="1BAB467A" wp14:editId="14BB7916">
                <wp:simplePos x="0" y="0"/>
                <wp:positionH relativeFrom="column">
                  <wp:posOffset>504825</wp:posOffset>
                </wp:positionH>
                <wp:positionV relativeFrom="paragraph">
                  <wp:posOffset>3219450</wp:posOffset>
                </wp:positionV>
                <wp:extent cx="5000625" cy="1447800"/>
                <wp:effectExtent l="0" t="0" r="28575" b="19050"/>
                <wp:wrapTopAndBottom/>
                <wp:docPr id="28" name="Text Box 28"/>
                <wp:cNvGraphicFramePr/>
                <a:graphic xmlns:a="http://schemas.openxmlformats.org/drawingml/2006/main">
                  <a:graphicData uri="http://schemas.microsoft.com/office/word/2010/wordprocessingShape">
                    <wps:wsp>
                      <wps:cNvSpPr txBox="1"/>
                      <wps:spPr>
                        <a:xfrm>
                          <a:off x="0" y="0"/>
                          <a:ext cx="5000625" cy="1447800"/>
                        </a:xfrm>
                        <a:prstGeom prst="rect">
                          <a:avLst/>
                        </a:prstGeom>
                        <a:solidFill>
                          <a:schemeClr val="lt1"/>
                        </a:solidFill>
                        <a:ln w="6350">
                          <a:solidFill>
                            <a:prstClr val="black"/>
                          </a:solidFill>
                        </a:ln>
                      </wps:spPr>
                      <wps:txb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n=[-8:15];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3/4 2/4 1/4 0 0 0 0];</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'X2(m)'</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20 -0.2 1.2])</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8" o:spid="_x0000_s1045" type="#_x0000_t202" style="position:absolute;left:0;text-align:left;margin-left:39.75pt;margin-top:253.5pt;width:393.75pt;height:1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" fillcolor="white [3201]" strokeweight=".5pt">
                <v:textbo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n=[-8:15];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3/4 2/4 1/4 0 0 0 0];</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'X2(m)'</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20 -0.2 1.2])</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v:textbox>
                <w10:wrap type="topAndBottom"/>
              </v:shape>
            </w:pict>
          </mc:Fallback>
        </mc:AlternateContent>
      </w:r>
      <w:r w:rsidR="00C73E3E">
        <w:rPr>
          <w:rFonts w:ascii="Times New Roman" w:eastAsiaTheme="minorEastAsia" w:hAnsi="Times New Roman" w:cs="Times New Roman"/>
          <w:noProof/>
          <w:sz w:val="26"/>
          <w:szCs w:val="26"/>
        </w:rPr>
        <w:drawing>
          <wp:inline distT="0" distB="0" distL="0" distR="0" wp14:anchorId="2847F590" wp14:editId="6BA45DB1">
            <wp:extent cx="3800475" cy="2981343"/>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2981343"/>
                    </a:xfrm>
                    <a:prstGeom prst="rect">
                      <a:avLst/>
                    </a:prstGeom>
                    <a:noFill/>
                    <a:ln>
                      <a:noFill/>
                    </a:ln>
                  </pic:spPr>
                </pic:pic>
              </a:graphicData>
            </a:graphic>
          </wp:inline>
        </w:drawing>
      </w:r>
    </w:p>
    <w:p w:rsidR="00C73E3E" w:rsidRDefault="00C73E3E" w:rsidP="00C73E3E">
      <w:pPr>
        <w:spacing w:line="360" w:lineRule="auto"/>
        <w:ind w:left="1418"/>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14:anchorId="1D5FBEA1" wp14:editId="7D20F310">
            <wp:extent cx="3793500" cy="29908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2617" cy="2990154"/>
                    </a:xfrm>
                    <a:prstGeom prst="rect">
                      <a:avLst/>
                    </a:prstGeom>
                    <a:noFill/>
                    <a:ln>
                      <a:noFill/>
                    </a:ln>
                  </pic:spPr>
                </pic:pic>
              </a:graphicData>
            </a:graphic>
          </wp:inline>
        </w:drawing>
      </w:r>
    </w:p>
    <w:p w:rsidR="00C66DD6" w:rsidRDefault="00C66DD6" w:rsidP="00C73E3E">
      <w:pPr>
        <w:spacing w:line="360" w:lineRule="auto"/>
        <w:ind w:left="1418"/>
        <w:rPr>
          <w:rFonts w:ascii="Times New Roman" w:eastAsiaTheme="minorEastAsia" w:hAnsi="Times New Roman" w:cs="Times New Roman"/>
          <w:sz w:val="26"/>
          <w:szCs w:val="26"/>
        </w:rPr>
      </w:pPr>
    </w:p>
    <w:p w:rsidR="00C73E3E" w:rsidRDefault="00C66DD6" w:rsidP="00C73E3E">
      <w:pPr>
        <w:spacing w:line="360" w:lineRule="auto"/>
        <w:ind w:left="1418"/>
        <w:rPr>
          <w:rFonts w:ascii="Times New Roman" w:eastAsiaTheme="minorEastAsia" w:hAnsi="Times New Roman" w:cs="Times New Roman"/>
          <w:sz w:val="26"/>
          <w:szCs w:val="26"/>
        </w:rPr>
      </w:pPr>
      <w:r>
        <w:rPr>
          <w:rFonts w:cs="Times New Roman"/>
          <w:noProof/>
          <w:sz w:val="24"/>
          <w:szCs w:val="24"/>
        </w:rPr>
        <w:lastRenderedPageBreak/>
        <mc:AlternateContent>
          <mc:Choice Requires="wps">
            <w:drawing>
              <wp:anchor distT="0" distB="0" distL="114300" distR="114300" simplePos="0" relativeHeight="251693056" behindDoc="0" locked="0" layoutInCell="1" allowOverlap="1" wp14:anchorId="1771002E" wp14:editId="65209BC8">
                <wp:simplePos x="0" y="0"/>
                <wp:positionH relativeFrom="column">
                  <wp:posOffset>400050</wp:posOffset>
                </wp:positionH>
                <wp:positionV relativeFrom="paragraph">
                  <wp:posOffset>-247650</wp:posOffset>
                </wp:positionV>
                <wp:extent cx="5105400" cy="1447800"/>
                <wp:effectExtent l="0" t="0" r="19050" b="19050"/>
                <wp:wrapTopAndBottom/>
                <wp:docPr id="29" name="Text Box 29"/>
                <wp:cNvGraphicFramePr/>
                <a:graphic xmlns:a="http://schemas.openxmlformats.org/drawingml/2006/main">
                  <a:graphicData uri="http://schemas.microsoft.com/office/word/2010/wordprocessingShape">
                    <wps:wsp>
                      <wps:cNvSpPr txBox="1"/>
                      <wps:spPr>
                        <a:xfrm>
                          <a:off x="0" y="0"/>
                          <a:ext cx="5105400" cy="1447800"/>
                        </a:xfrm>
                        <a:prstGeom prst="rect">
                          <a:avLst/>
                        </a:prstGeom>
                        <a:solidFill>
                          <a:schemeClr val="lt1"/>
                        </a:solidFill>
                        <a:ln w="6350">
                          <a:solidFill>
                            <a:prstClr val="black"/>
                          </a:solidFill>
                        </a:ln>
                      </wps:spPr>
                      <wps:txb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n=[-7:16];</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3/4 2/4 1/4 0 0 0 0];</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'X2(m)'</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20 -0.2 1.2])</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9" o:spid="_x0000_s1046" type="#_x0000_t202" style="position:absolute;left:0;text-align:left;margin-left:31.5pt;margin-top:-19.5pt;width:402pt;height:1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" fillcolor="white [3201]" strokeweight=".5pt">
                <v:textbo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n=[-7:16];</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3/4 2/4 1/4 0 0 0 0];</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'X2(m)'</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20 -0.2 1.2])</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v:textbox>
                <w10:wrap type="topAndBottom"/>
              </v:shape>
            </w:pict>
          </mc:Fallback>
        </mc:AlternateContent>
      </w:r>
      <w:r w:rsidR="00B335F8">
        <w:rPr>
          <w:rFonts w:cs="Times New Roman"/>
          <w:noProof/>
          <w:sz w:val="24"/>
          <w:szCs w:val="24"/>
        </w:rPr>
        <mc:AlternateContent>
          <mc:Choice Requires="wps">
            <w:drawing>
              <wp:anchor distT="0" distB="0" distL="114300" distR="114300" simplePos="0" relativeHeight="251695104" behindDoc="0" locked="0" layoutInCell="1" allowOverlap="1" wp14:anchorId="2500A827" wp14:editId="253FB0DE">
                <wp:simplePos x="0" y="0"/>
                <wp:positionH relativeFrom="column">
                  <wp:posOffset>466725</wp:posOffset>
                </wp:positionH>
                <wp:positionV relativeFrom="paragraph">
                  <wp:posOffset>4581525</wp:posOffset>
                </wp:positionV>
                <wp:extent cx="5038725" cy="1447800"/>
                <wp:effectExtent l="0" t="0" r="28575" b="19050"/>
                <wp:wrapTopAndBottom/>
                <wp:docPr id="30" name="Text Box 30"/>
                <wp:cNvGraphicFramePr/>
                <a:graphic xmlns:a="http://schemas.openxmlformats.org/drawingml/2006/main">
                  <a:graphicData uri="http://schemas.microsoft.com/office/word/2010/wordprocessingShape">
                    <wps:wsp>
                      <wps:cNvSpPr txBox="1"/>
                      <wps:spPr>
                        <a:xfrm>
                          <a:off x="0" y="0"/>
                          <a:ext cx="5038725" cy="1447800"/>
                        </a:xfrm>
                        <a:prstGeom prst="rect">
                          <a:avLst/>
                        </a:prstGeom>
                        <a:solidFill>
                          <a:schemeClr val="lt1"/>
                        </a:solidFill>
                        <a:ln w="6350">
                          <a:solidFill>
                            <a:prstClr val="black"/>
                          </a:solidFill>
                        </a:ln>
                      </wps:spPr>
                      <wps:txb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n=[-4:19];</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3/4 2/4 1/4 0 0 0 0];</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'X2(m)'</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20 -0.2 1.2])</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0" o:spid="_x0000_s1047" type="#_x0000_t202" style="position:absolute;left:0;text-align:left;margin-left:36.75pt;margin-top:360.75pt;width:396.75pt;height:1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" fillcolor="white [3201]" strokeweight=".5pt">
                <v:textbo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n=[-4:19];</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3/4 2/4 1/4 0 0 0 0];</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'X2(m)'</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20 -0.2 1.2])</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v:textbox>
                <w10:wrap type="topAndBottom"/>
              </v:shape>
            </w:pict>
          </mc:Fallback>
        </mc:AlternateContent>
      </w:r>
      <w:r w:rsidR="00C73E3E">
        <w:rPr>
          <w:rFonts w:ascii="Times New Roman" w:eastAsiaTheme="minorEastAsia" w:hAnsi="Times New Roman" w:cs="Times New Roman"/>
          <w:noProof/>
          <w:sz w:val="26"/>
          <w:szCs w:val="26"/>
        </w:rPr>
        <w:drawing>
          <wp:inline distT="0" distB="0" distL="0" distR="0" wp14:anchorId="0014ACB0" wp14:editId="34318320">
            <wp:extent cx="3809635" cy="3086100"/>
            <wp:effectExtent l="0" t="0" r="63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9635" cy="3086100"/>
                    </a:xfrm>
                    <a:prstGeom prst="rect">
                      <a:avLst/>
                    </a:prstGeom>
                    <a:noFill/>
                    <a:ln>
                      <a:noFill/>
                    </a:ln>
                  </pic:spPr>
                </pic:pic>
              </a:graphicData>
            </a:graphic>
          </wp:inline>
        </w:drawing>
      </w:r>
    </w:p>
    <w:p w:rsidR="00C73E3E" w:rsidRDefault="00C73E3E" w:rsidP="00C73E3E">
      <w:pPr>
        <w:spacing w:line="360" w:lineRule="auto"/>
        <w:ind w:left="1418"/>
        <w:rPr>
          <w:rFonts w:ascii="Times New Roman" w:eastAsiaTheme="minorEastAsia" w:hAnsi="Times New Roman" w:cs="Times New Roman"/>
          <w:noProof/>
          <w:sz w:val="26"/>
          <w:szCs w:val="26"/>
        </w:rPr>
      </w:pPr>
    </w:p>
    <w:p w:rsidR="00C73E3E" w:rsidRDefault="00C73E3E" w:rsidP="00C73E3E">
      <w:pPr>
        <w:spacing w:line="360" w:lineRule="auto"/>
        <w:ind w:left="1418"/>
        <w:rPr>
          <w:rFonts w:ascii="Times New Roman" w:eastAsiaTheme="minorEastAsia" w:hAnsi="Times New Roman" w:cs="Times New Roman"/>
          <w:noProof/>
          <w:sz w:val="26"/>
          <w:szCs w:val="26"/>
        </w:rPr>
      </w:pPr>
    </w:p>
    <w:p w:rsidR="00C73E3E" w:rsidRDefault="00C66DD6" w:rsidP="00C73E3E">
      <w:pPr>
        <w:spacing w:line="360" w:lineRule="auto"/>
        <w:ind w:left="1418"/>
        <w:rPr>
          <w:rFonts w:ascii="Times New Roman" w:eastAsiaTheme="minorEastAsia" w:hAnsi="Times New Roman" w:cs="Times New Roman"/>
          <w:sz w:val="26"/>
          <w:szCs w:val="26"/>
        </w:rPr>
      </w:pPr>
      <w:r>
        <w:rPr>
          <w:rFonts w:cs="Times New Roman"/>
          <w:noProof/>
          <w:sz w:val="24"/>
          <w:szCs w:val="24"/>
        </w:rPr>
        <w:lastRenderedPageBreak/>
        <mc:AlternateContent>
          <mc:Choice Requires="wps">
            <w:drawing>
              <wp:anchor distT="0" distB="0" distL="114300" distR="114300" simplePos="0" relativeHeight="251697152" behindDoc="0" locked="0" layoutInCell="1" allowOverlap="1" wp14:anchorId="4D8FCB4E" wp14:editId="20773FF6">
                <wp:simplePos x="0" y="0"/>
                <wp:positionH relativeFrom="column">
                  <wp:posOffset>619125</wp:posOffset>
                </wp:positionH>
                <wp:positionV relativeFrom="paragraph">
                  <wp:posOffset>3295650</wp:posOffset>
                </wp:positionV>
                <wp:extent cx="4933950" cy="1447800"/>
                <wp:effectExtent l="0" t="0" r="19050" b="19050"/>
                <wp:wrapTopAndBottom/>
                <wp:docPr id="31" name="Text Box 31"/>
                <wp:cNvGraphicFramePr/>
                <a:graphic xmlns:a="http://schemas.openxmlformats.org/drawingml/2006/main">
                  <a:graphicData uri="http://schemas.microsoft.com/office/word/2010/wordprocessingShape">
                    <wps:wsp>
                      <wps:cNvSpPr txBox="1"/>
                      <wps:spPr>
                        <a:xfrm>
                          <a:off x="0" y="0"/>
                          <a:ext cx="4933950" cy="1447800"/>
                        </a:xfrm>
                        <a:prstGeom prst="rect">
                          <a:avLst/>
                        </a:prstGeom>
                        <a:solidFill>
                          <a:schemeClr val="lt1"/>
                        </a:solidFill>
                        <a:ln w="6350">
                          <a:solidFill>
                            <a:prstClr val="black"/>
                          </a:solidFill>
                        </a:ln>
                      </wps:spPr>
                      <wps:txb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n=[-2:21];</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3/4 2/4 1/4 0 0 0 0];</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'X2(m)'</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20 -0.2 1.2])</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1" o:spid="_x0000_s1048" type="#_x0000_t202" style="position:absolute;left:0;text-align:left;margin-left:48.75pt;margin-top:259.5pt;width:388.5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" fillcolor="white [3201]" strokeweight=".5pt">
                <v:textbo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n=[-2:21];</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3/4 2/4 1/4 0 0 0 0];</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'X2(m)'</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20 -0.2 1.2])</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v:textbox>
                <w10:wrap type="topAndBottom"/>
              </v:shape>
            </w:pict>
          </mc:Fallback>
        </mc:AlternateContent>
      </w:r>
      <w:r w:rsidR="00C73E3E">
        <w:rPr>
          <w:rFonts w:ascii="Times New Roman" w:eastAsiaTheme="minorEastAsia" w:hAnsi="Times New Roman" w:cs="Times New Roman"/>
          <w:noProof/>
          <w:sz w:val="26"/>
          <w:szCs w:val="26"/>
        </w:rPr>
        <w:drawing>
          <wp:inline distT="0" distB="0" distL="0" distR="0" wp14:anchorId="7781A7D6" wp14:editId="4410A4D1">
            <wp:extent cx="3778313" cy="298132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8313" cy="2981325"/>
                    </a:xfrm>
                    <a:prstGeom prst="rect">
                      <a:avLst/>
                    </a:prstGeom>
                    <a:noFill/>
                    <a:ln>
                      <a:noFill/>
                    </a:ln>
                  </pic:spPr>
                </pic:pic>
              </a:graphicData>
            </a:graphic>
          </wp:inline>
        </w:drawing>
      </w:r>
    </w:p>
    <w:p w:rsidR="00B335F8" w:rsidRDefault="00B335F8" w:rsidP="00C73E3E">
      <w:pPr>
        <w:spacing w:line="360" w:lineRule="auto"/>
        <w:ind w:left="1418"/>
        <w:rPr>
          <w:rFonts w:ascii="Times New Roman" w:eastAsiaTheme="minorEastAsia" w:hAnsi="Times New Roman" w:cs="Times New Roman"/>
          <w:sz w:val="26"/>
          <w:szCs w:val="26"/>
        </w:rPr>
      </w:pPr>
    </w:p>
    <w:p w:rsidR="00C73E3E" w:rsidRDefault="00C73E3E" w:rsidP="00C73E3E">
      <w:pPr>
        <w:spacing w:line="360" w:lineRule="auto"/>
        <w:ind w:left="1418"/>
        <w:rPr>
          <w:rFonts w:ascii="Times New Roman" w:eastAsiaTheme="minorEastAsia"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1E12527E" wp14:editId="3FF36D90">
                <wp:simplePos x="0" y="0"/>
                <wp:positionH relativeFrom="column">
                  <wp:posOffset>499745</wp:posOffset>
                </wp:positionH>
                <wp:positionV relativeFrom="paragraph">
                  <wp:posOffset>3152140</wp:posOffset>
                </wp:positionV>
                <wp:extent cx="4481830" cy="452755"/>
                <wp:effectExtent l="0" t="0" r="13970" b="23495"/>
                <wp:wrapNone/>
                <wp:docPr id="582" name="Text Box 582"/>
                <wp:cNvGraphicFramePr/>
                <a:graphic xmlns:a="http://schemas.openxmlformats.org/drawingml/2006/main">
                  <a:graphicData uri="http://schemas.microsoft.com/office/word/2010/wordprocessingShape">
                    <wps:wsp>
                      <wps:cNvSpPr txBox="1"/>
                      <wps:spPr>
                        <a:xfrm>
                          <a:off x="0" y="0"/>
                          <a:ext cx="4481830" cy="4527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3A48" w:rsidRPr="007065EE" w:rsidRDefault="00F33A48" w:rsidP="00C73E3E">
                            <w:pPr>
                              <w:jc w:val="center"/>
                              <w:rPr>
                                <w:rFonts w:ascii="Times New Roman" w:hAnsi="Times New Roman" w:cs="Times New Roman"/>
                                <w:b/>
                                <w:sz w:val="26"/>
                                <w:szCs w:val="26"/>
                              </w:rPr>
                            </w:pPr>
                            <w:r>
                              <w:rPr>
                                <w:rFonts w:ascii="Times New Roman" w:hAnsi="Times New Roman" w:cs="Times New Roman"/>
                                <w:b/>
                                <w:sz w:val="26"/>
                                <w:szCs w:val="26"/>
                              </w:rPr>
                              <w:t>Hình 4.2.2.5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2" o:spid="_x0000_s1049" type="#_x0000_t202" style="position:absolute;left:0;text-align:left;margin-left:39.35pt;margin-top:248.2pt;width:352.9pt;height:35.6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" fillcolor="white [3201]" strokecolor="white [3212]" strokeweight=".5pt">
                <v:textbox>
                  <w:txbxContent>
                    <w:p w:rsidR="00F33A48" w:rsidRPr="007065EE" w:rsidRDefault="00F33A48" w:rsidP="00C73E3E">
                      <w:pPr>
                        <w:jc w:val="center"/>
                        <w:rPr>
                          <w:rFonts w:ascii="Times New Roman" w:hAnsi="Times New Roman" w:cs="Times New Roman"/>
                          <w:b/>
                          <w:sz w:val="26"/>
                          <w:szCs w:val="26"/>
                        </w:rPr>
                      </w:pPr>
                      <w:r>
                        <w:rPr>
                          <w:rFonts w:ascii="Times New Roman" w:hAnsi="Times New Roman" w:cs="Times New Roman"/>
                          <w:b/>
                          <w:sz w:val="26"/>
                          <w:szCs w:val="26"/>
                        </w:rPr>
                        <w:t>Hình 4.2.2.5</w:t>
                      </w:r>
                    </w:p>
                  </w:txbxContent>
                </v:textbox>
              </v:shape>
            </w:pict>
          </mc:Fallback>
        </mc:AlternateContent>
      </w:r>
      <w:r>
        <w:rPr>
          <w:rFonts w:ascii="Times New Roman" w:eastAsiaTheme="minorEastAsia" w:hAnsi="Times New Roman" w:cs="Times New Roman"/>
          <w:noProof/>
          <w:sz w:val="26"/>
          <w:szCs w:val="26"/>
        </w:rPr>
        <w:drawing>
          <wp:inline distT="0" distB="0" distL="0" distR="0" wp14:anchorId="78BEF338" wp14:editId="5085973D">
            <wp:extent cx="3781425" cy="3008796"/>
            <wp:effectExtent l="0" t="0" r="0"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81425" cy="3008796"/>
                    </a:xfrm>
                    <a:prstGeom prst="rect">
                      <a:avLst/>
                    </a:prstGeom>
                    <a:noFill/>
                    <a:ln>
                      <a:noFill/>
                    </a:ln>
                  </pic:spPr>
                </pic:pic>
              </a:graphicData>
            </a:graphic>
          </wp:inline>
        </w:drawing>
      </w:r>
    </w:p>
    <w:p w:rsidR="00C73E3E" w:rsidRDefault="00B335F8" w:rsidP="00C73E3E">
      <w:pPr>
        <w:spacing w:line="360" w:lineRule="auto"/>
        <w:ind w:left="1418"/>
        <w:rPr>
          <w:rFonts w:ascii="Times New Roman" w:eastAsiaTheme="minorEastAsia" w:hAnsi="Times New Roman" w:cs="Times New Roman"/>
          <w:sz w:val="26"/>
          <w:szCs w:val="26"/>
        </w:rPr>
      </w:pPr>
      <w:r>
        <w:rPr>
          <w:rFonts w:cs="Times New Roman"/>
          <w:noProof/>
          <w:sz w:val="24"/>
          <w:szCs w:val="24"/>
        </w:rPr>
        <w:lastRenderedPageBreak/>
        <mc:AlternateContent>
          <mc:Choice Requires="wps">
            <w:drawing>
              <wp:anchor distT="0" distB="0" distL="114300" distR="114300" simplePos="0" relativeHeight="251699200" behindDoc="0" locked="0" layoutInCell="1" allowOverlap="1" wp14:anchorId="66172206" wp14:editId="20812423">
                <wp:simplePos x="0" y="0"/>
                <wp:positionH relativeFrom="column">
                  <wp:posOffset>342900</wp:posOffset>
                </wp:positionH>
                <wp:positionV relativeFrom="paragraph">
                  <wp:posOffset>-133350</wp:posOffset>
                </wp:positionV>
                <wp:extent cx="4133850" cy="1447800"/>
                <wp:effectExtent l="0" t="0" r="19050" b="19050"/>
                <wp:wrapTopAndBottom/>
                <wp:docPr id="64" name="Text Box 64"/>
                <wp:cNvGraphicFramePr/>
                <a:graphic xmlns:a="http://schemas.openxmlformats.org/drawingml/2006/main">
                  <a:graphicData uri="http://schemas.microsoft.com/office/word/2010/wordprocessingShape">
                    <wps:wsp>
                      <wps:cNvSpPr txBox="1"/>
                      <wps:spPr>
                        <a:xfrm>
                          <a:off x="0" y="0"/>
                          <a:ext cx="4133850" cy="1447800"/>
                        </a:xfrm>
                        <a:prstGeom prst="rect">
                          <a:avLst/>
                        </a:prstGeom>
                        <a:solidFill>
                          <a:schemeClr val="lt1"/>
                        </a:solidFill>
                        <a:ln w="6350">
                          <a:solidFill>
                            <a:prstClr val="black"/>
                          </a:solidFill>
                        </a:ln>
                      </wps:spPr>
                      <wps:txb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n=[-3:22];</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3/4 2/4 1/4 0 0 0 0];</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'X2(m)'</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20 -0.2 1.2])</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4" o:spid="_x0000_s1050" type="#_x0000_t202" style="position:absolute;left:0;text-align:left;margin-left:27pt;margin-top:-10.5pt;width:325.5pt;height:11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" fillcolor="white [3201]" strokeweight=".5pt">
                <v:textbox>
                  <w:txbxContent>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n=[-3:22];</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3/4 2/4 1/4 0 0 0 0];</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 ones(1,P)</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Xt=Xt(:)'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stem(n,Xt,</w:t>
                      </w:r>
                      <w:r>
                        <w:rPr>
                          <w:rFonts w:ascii="Courier New" w:hAnsi="Courier New" w:cs="Courier New"/>
                          <w:color w:val="A020F0"/>
                          <w:sz w:val="20"/>
                          <w:szCs w:val="20"/>
                        </w:rPr>
                        <w:t>'Linewidth'</w:t>
                      </w:r>
                      <w:r>
                        <w:rPr>
                          <w:rFonts w:ascii="Courier New" w:hAnsi="Courier New" w:cs="Courier New"/>
                          <w:color w:val="000000"/>
                          <w:sz w:val="20"/>
                          <w:szCs w:val="20"/>
                        </w:rPr>
                        <w:t>,1.5);</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'X2(m)'</w:t>
                      </w:r>
                      <w:r>
                        <w:rPr>
                          <w:rFonts w:ascii="Courier New" w:hAnsi="Courier New" w:cs="Courier New"/>
                          <w:color w:val="000000"/>
                          <w:sz w:val="20"/>
                          <w:szCs w:val="20"/>
                        </w:rPr>
                        <w:t>);</w:t>
                      </w:r>
                    </w:p>
                    <w:p w:rsidR="00F33A48" w:rsidRDefault="00F33A48" w:rsidP="00B335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20 -0.2 1.2])</w:t>
                      </w:r>
                    </w:p>
                    <w:p w:rsidR="00F33A48" w:rsidRDefault="00F33A48" w:rsidP="00B335F8">
                      <w:pPr>
                        <w:autoSpaceDE w:val="0"/>
                        <w:autoSpaceDN w:val="0"/>
                        <w:adjustRightInd w:val="0"/>
                        <w:spacing w:after="0" w:line="240" w:lineRule="auto"/>
                        <w:rPr>
                          <w:rFonts w:ascii="Courier New" w:hAnsi="Courier New" w:cs="Courier New"/>
                          <w:sz w:val="24"/>
                          <w:szCs w:val="24"/>
                        </w:rPr>
                      </w:pPr>
                    </w:p>
                  </w:txbxContent>
                </v:textbox>
                <w10:wrap type="topAndBottom"/>
              </v:shape>
            </w:pict>
          </mc:Fallback>
        </mc:AlternateContent>
      </w:r>
    </w:p>
    <w:p w:rsidR="00C73E3E" w:rsidRDefault="00C73E3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tbl>
      <w:tblPr>
        <w:tblStyle w:val="TableGrid"/>
        <w:tblpPr w:leftFromText="180" w:rightFromText="180" w:vertAnchor="page" w:horzAnchor="margin" w:tblpY="2105"/>
        <w:tblW w:w="10435" w:type="dxa"/>
        <w:tblLook w:val="04A0" w:firstRow="1" w:lastRow="0" w:firstColumn="1" w:lastColumn="0" w:noHBand="0" w:noVBand="1"/>
      </w:tblPr>
      <w:tblGrid>
        <w:gridCol w:w="5395"/>
        <w:gridCol w:w="5040"/>
      </w:tblGrid>
      <w:tr w:rsidR="00C73E3E" w:rsidRPr="0013263D" w:rsidTr="00F33A48">
        <w:tc>
          <w:tcPr>
            <w:tcW w:w="5395" w:type="dxa"/>
          </w:tcPr>
          <w:p w:rsidR="00C73E3E" w:rsidRPr="0013263D" w:rsidRDefault="00C73E3E" w:rsidP="00F33A48">
            <w:pPr>
              <w:ind w:left="426"/>
              <w:jc w:val="center"/>
              <w:rPr>
                <w:rFonts w:ascii="Times New Roman" w:hAnsi="Times New Roman" w:cs="Times New Roman"/>
                <w:sz w:val="26"/>
                <w:szCs w:val="26"/>
              </w:rPr>
            </w:pPr>
            <w:r w:rsidRPr="0013263D">
              <w:rPr>
                <w:rFonts w:ascii="Times New Roman" w:hAnsi="Times New Roman" w:cs="Times New Roman"/>
                <w:sz w:val="26"/>
                <w:szCs w:val="26"/>
              </w:rPr>
              <w:lastRenderedPageBreak/>
              <w:t>Miền n</w:t>
            </w:r>
          </w:p>
        </w:tc>
        <w:tc>
          <w:tcPr>
            <w:tcW w:w="5040" w:type="dxa"/>
          </w:tcPr>
          <w:p w:rsidR="00C73E3E" w:rsidRPr="0013263D" w:rsidRDefault="00C73E3E" w:rsidP="00F33A48">
            <w:pPr>
              <w:ind w:left="426"/>
              <w:jc w:val="center"/>
              <w:rPr>
                <w:rFonts w:ascii="Times New Roman" w:hAnsi="Times New Roman" w:cs="Times New Roman"/>
                <w:sz w:val="26"/>
                <w:szCs w:val="26"/>
              </w:rPr>
            </w:pPr>
            <w:r w:rsidRPr="0013263D">
              <w:rPr>
                <w:rFonts w:ascii="Times New Roman" w:hAnsi="Times New Roman" w:cs="Times New Roman"/>
                <w:sz w:val="26"/>
                <w:szCs w:val="26"/>
              </w:rPr>
              <w:t xml:space="preserve">Miền k </w:t>
            </w:r>
          </w:p>
        </w:tc>
      </w:tr>
      <w:tr w:rsidR="00C73E3E" w:rsidRPr="0013263D" w:rsidTr="00F33A48">
        <w:trPr>
          <w:trHeight w:val="413"/>
        </w:trPr>
        <w:tc>
          <w:tcPr>
            <w:tcW w:w="5395" w:type="dxa"/>
          </w:tcPr>
          <w:p w:rsidR="00C73E3E" w:rsidRPr="0013263D" w:rsidRDefault="003C2205" w:rsidP="00F33A48">
            <w:pPr>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m:t>
                    </m:r>
                  </m:e>
                </m:d>
              </m:oMath>
            </m:oMathPara>
          </w:p>
        </w:tc>
        <w:tc>
          <w:tcPr>
            <w:tcW w:w="5040" w:type="dxa"/>
          </w:tcPr>
          <w:p w:rsidR="00C73E3E" w:rsidRPr="0013263D" w:rsidRDefault="003C2205" w:rsidP="00F33A48">
            <w:pPr>
              <w:ind w:left="426"/>
              <w:jc w:val="both"/>
              <w:rPr>
                <w:rFonts w:ascii="Times New Roman"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73E3E" w:rsidRPr="0013263D" w:rsidTr="00F33A48">
        <w:trPr>
          <w:trHeight w:val="998"/>
        </w:trPr>
        <w:tc>
          <w:tcPr>
            <w:tcW w:w="5395" w:type="dxa"/>
          </w:tcPr>
          <w:p w:rsidR="00C73E3E" w:rsidRPr="0013263D" w:rsidRDefault="003C2205" w:rsidP="00F33A48">
            <w:pPr>
              <w:ind w:left="426"/>
              <w:jc w:val="both"/>
              <w:rPr>
                <w:rFonts w:ascii="Times New Roman" w:eastAsia="Calibri"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m:t>
                    </m:r>
                  </m:e>
                </m:nary>
              </m:oMath>
            </m:oMathPara>
          </w:p>
        </w:tc>
        <w:tc>
          <w:tcPr>
            <w:tcW w:w="5040" w:type="dxa"/>
          </w:tcPr>
          <w:p w:rsidR="00C73E3E" w:rsidRPr="0013263D" w:rsidRDefault="003C2205" w:rsidP="00F33A48">
            <w:pPr>
              <w:ind w:left="426"/>
              <w:jc w:val="both"/>
              <w:rPr>
                <w:rFonts w:ascii="Times New Roman" w:eastAsia="Calibri"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 xml:space="preserve">N-1 </m:t>
                    </m:r>
                  </m:sup>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m:t>
                    </m:r>
                  </m:e>
                </m:nary>
              </m:oMath>
            </m:oMathPara>
          </w:p>
        </w:tc>
      </w:tr>
      <w:tr w:rsidR="00C73E3E" w:rsidRPr="0013263D" w:rsidTr="00F33A48">
        <w:trPr>
          <w:trHeight w:val="512"/>
        </w:trPr>
        <w:tc>
          <w:tcPr>
            <w:tcW w:w="5395" w:type="dxa"/>
          </w:tcPr>
          <w:p w:rsidR="00C73E3E" w:rsidRPr="0013263D" w:rsidRDefault="00C73E3E" w:rsidP="00F33A48">
            <w:pPr>
              <w:ind w:left="426"/>
              <w:jc w:val="both"/>
              <w:rPr>
                <w:rFonts w:ascii="Times New Roman" w:hAnsi="Times New Roman" w:cs="Times New Roman"/>
                <w:sz w:val="26"/>
                <w:szCs w:val="26"/>
                <w:vertAlign w:val="subscript"/>
              </w:rPr>
            </w:pPr>
            <m:oMathPara>
              <m:oMath>
                <m:r>
                  <w:rPr>
                    <w:rFonts w:ascii="Cambria Math" w:hAnsi="Cambria Math" w:cs="Times New Roman"/>
                    <w:sz w:val="26"/>
                    <w:szCs w:val="26"/>
                    <w:vertAlign w:val="subscript"/>
                  </w:rPr>
                  <m:t xml:space="preserve">a  </m:t>
                </m:r>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r>
                      <w:rPr>
                        <w:rFonts w:ascii="Cambria Math" w:hAnsi="Cambria Math" w:cs="Times New Roman"/>
                        <w:sz w:val="26"/>
                        <w:szCs w:val="26"/>
                        <w:vertAlign w:val="subscript"/>
                      </w:rPr>
                      <m:t>N</m:t>
                    </m:r>
                  </m:sub>
                </m:sSub>
                <m:r>
                  <w:rPr>
                    <w:rFonts w:ascii="Cambria Math" w:hAnsi="Cambria Math" w:cs="Times New Roman"/>
                    <w:sz w:val="26"/>
                    <w:szCs w:val="26"/>
                    <w:vertAlign w:val="subscript"/>
                  </w:rPr>
                  <m:t xml:space="preserve">+b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vertAlign w:val="subscript"/>
                      </w:rPr>
                    </m:ctrlPr>
                  </m:sSubPr>
                  <m:e>
                    <m:d>
                      <m:dPr>
                        <m:ctrlPr>
                          <w:rPr>
                            <w:rFonts w:ascii="Cambria Math" w:hAnsi="Cambria Math" w:cs="Times New Roman"/>
                            <w:i/>
                            <w:sz w:val="26"/>
                            <w:szCs w:val="26"/>
                            <w:vertAlign w:val="subscript"/>
                          </w:rPr>
                        </m:ctrlPr>
                      </m:dPr>
                      <m:e>
                        <m:r>
                          <w:rPr>
                            <w:rFonts w:ascii="Cambria Math" w:hAnsi="Cambria Math" w:cs="Times New Roman"/>
                            <w:sz w:val="26"/>
                            <w:szCs w:val="26"/>
                            <w:vertAlign w:val="subscript"/>
                          </w:rPr>
                          <m:t>n</m:t>
                        </m:r>
                      </m:e>
                    </m:d>
                  </m:e>
                  <m:sub>
                    <m:r>
                      <w:rPr>
                        <w:rFonts w:ascii="Cambria Math" w:hAnsi="Cambria Math" w:cs="Times New Roman"/>
                        <w:sz w:val="26"/>
                        <w:szCs w:val="26"/>
                        <w:vertAlign w:val="subscript"/>
                      </w:rPr>
                      <m:t>N</m:t>
                    </m:r>
                  </m:sub>
                </m:sSub>
                <m:r>
                  <w:rPr>
                    <w:rFonts w:ascii="Cambria Math" w:hAnsi="Cambria Math" w:cs="Times New Roman"/>
                    <w:sz w:val="26"/>
                    <w:szCs w:val="26"/>
                    <w:vertAlign w:val="subscript"/>
                  </w:rPr>
                  <m:t xml:space="preserve"> </m:t>
                </m:r>
              </m:oMath>
            </m:oMathPara>
          </w:p>
        </w:tc>
        <w:tc>
          <w:tcPr>
            <w:tcW w:w="5040" w:type="dxa"/>
          </w:tcPr>
          <w:p w:rsidR="00C73E3E" w:rsidRPr="0013263D" w:rsidRDefault="00C73E3E" w:rsidP="00F33A48">
            <w:pPr>
              <w:ind w:left="426"/>
              <w:jc w:val="both"/>
              <w:rPr>
                <w:rFonts w:ascii="Times New Roman" w:hAnsi="Times New Roman" w:cs="Times New Roman"/>
                <w:sz w:val="26"/>
                <w:szCs w:val="26"/>
              </w:rPr>
            </w:pPr>
            <m:oMathPara>
              <m:oMath>
                <m:r>
                  <w:rPr>
                    <w:rFonts w:ascii="Cambria Math" w:hAnsi="Cambria Math" w:cs="Times New Roman"/>
                    <w:sz w:val="26"/>
                    <w:szCs w:val="26"/>
                  </w:rPr>
                  <m:t>a</m:t>
                </m:r>
                <m:acc>
                  <m:accPr>
                    <m:chr m:val="̃"/>
                    <m:ctrlPr>
                      <w:rPr>
                        <w:rFonts w:ascii="Cambria Math" w:hAnsi="Cambria Math" w:cs="Times New Roman"/>
                        <w:i/>
                        <w:sz w:val="26"/>
                        <w:szCs w:val="26"/>
                      </w:rPr>
                    </m:ctrlPr>
                  </m:accPr>
                  <m:e>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 xml:space="preserve">+b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73E3E" w:rsidRPr="0013263D" w:rsidTr="00F33A48">
        <w:trPr>
          <w:trHeight w:val="303"/>
        </w:trPr>
        <w:tc>
          <w:tcPr>
            <w:tcW w:w="5395" w:type="dxa"/>
          </w:tcPr>
          <w:p w:rsidR="00C73E3E" w:rsidRPr="0013263D" w:rsidRDefault="003C2205" w:rsidP="00F33A48">
            <w:pPr>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e>
                    </m:d>
                  </m:e>
                  <m:sub>
                    <m:r>
                      <w:rPr>
                        <w:rFonts w:ascii="Cambria Math" w:hAnsi="Cambria Math" w:cs="Times New Roman"/>
                        <w:sz w:val="26"/>
                        <w:szCs w:val="26"/>
                      </w:rPr>
                      <m:t>N</m:t>
                    </m:r>
                  </m:sub>
                </m:sSub>
              </m:oMath>
            </m:oMathPara>
          </w:p>
        </w:tc>
        <w:tc>
          <w:tcPr>
            <w:tcW w:w="5040" w:type="dxa"/>
          </w:tcPr>
          <w:p w:rsidR="00C73E3E" w:rsidRPr="0013263D" w:rsidRDefault="003C2205" w:rsidP="00F33A48">
            <w:pPr>
              <w:ind w:left="426"/>
              <w:jc w:val="both"/>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sup>
                </m:sSubSup>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73E3E" w:rsidRPr="0013263D" w:rsidTr="00F33A48">
        <w:trPr>
          <w:trHeight w:val="303"/>
        </w:trPr>
        <w:tc>
          <w:tcPr>
            <w:tcW w:w="5395" w:type="dxa"/>
          </w:tcPr>
          <w:p w:rsidR="00C73E3E" w:rsidRPr="0013263D" w:rsidRDefault="003C2205" w:rsidP="00F33A48">
            <w:pPr>
              <w:ind w:left="426"/>
              <w:jc w:val="both"/>
              <w:rPr>
                <w:rFonts w:ascii="Times New Roman" w:eastAsia="Calibri"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l</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sup>
                </m:sSubSup>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c>
          <w:tcPr>
            <w:tcW w:w="5040" w:type="dxa"/>
          </w:tcPr>
          <w:p w:rsidR="00C73E3E" w:rsidRPr="0013263D" w:rsidRDefault="003C2205" w:rsidP="00F33A48">
            <w:pPr>
              <w:ind w:left="426"/>
              <w:jc w:val="both"/>
              <w:rPr>
                <w:rFonts w:ascii="Times New Roman" w:eastAsia="Calibri"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k+l</m:t>
                        </m:r>
                      </m:e>
                    </m:d>
                  </m:e>
                  <m:sub>
                    <m:r>
                      <w:rPr>
                        <w:rFonts w:ascii="Cambria Math" w:hAnsi="Cambria Math" w:cs="Times New Roman"/>
                        <w:sz w:val="26"/>
                        <w:szCs w:val="26"/>
                      </w:rPr>
                      <m:t>N</m:t>
                    </m:r>
                  </m:sub>
                </m:sSub>
              </m:oMath>
            </m:oMathPara>
          </w:p>
        </w:tc>
      </w:tr>
      <w:tr w:rsidR="00C73E3E" w:rsidRPr="0013263D" w:rsidTr="00F33A48">
        <w:tc>
          <w:tcPr>
            <w:tcW w:w="5395" w:type="dxa"/>
          </w:tcPr>
          <w:p w:rsidR="00C73E3E" w:rsidRPr="0013263D" w:rsidRDefault="003C2205" w:rsidP="00F33A48">
            <w:pPr>
              <w:ind w:left="426"/>
              <w:jc w:val="center"/>
              <w:rPr>
                <w:rFonts w:ascii="Times New Roman" w:eastAsiaTheme="minorEastAsia"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N-1</m:t>
                    </m:r>
                  </m:sup>
                  <m:e>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d>
                      <m:dPr>
                        <m:ctrlPr>
                          <w:rPr>
                            <w:rFonts w:ascii="Cambria Math" w:hAnsi="Cambria Math" w:cs="Times New Roman"/>
                            <w:i/>
                            <w:sz w:val="26"/>
                            <w:szCs w:val="26"/>
                          </w:rPr>
                        </m:ctrlPr>
                      </m:dPr>
                      <m:e>
                        <m:r>
                          <w:rPr>
                            <w:rFonts w:ascii="Cambria Math" w:hAnsi="Cambria Math" w:cs="Times New Roman"/>
                            <w:sz w:val="26"/>
                            <w:szCs w:val="26"/>
                          </w:rPr>
                          <m:t>m</m:t>
                        </m:r>
                      </m:e>
                    </m:d>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d>
                      <m:dPr>
                        <m:ctrlPr>
                          <w:rPr>
                            <w:rFonts w:ascii="Cambria Math" w:hAnsi="Cambria Math" w:cs="Times New Roman"/>
                            <w:i/>
                            <w:sz w:val="26"/>
                            <w:szCs w:val="26"/>
                          </w:rPr>
                        </m:ctrlPr>
                      </m:dPr>
                      <m:e>
                        <m:r>
                          <w:rPr>
                            <w:rFonts w:ascii="Cambria Math" w:hAnsi="Cambria Math" w:cs="Times New Roman"/>
                            <w:sz w:val="26"/>
                            <w:szCs w:val="26"/>
                          </w:rPr>
                          <m:t>n-m</m:t>
                        </m:r>
                      </m:e>
                    </m:d>
                  </m:e>
                </m:nary>
              </m:oMath>
            </m:oMathPara>
          </w:p>
          <w:p w:rsidR="00C73E3E" w:rsidRPr="0013263D" w:rsidRDefault="00C73E3E" w:rsidP="00F33A48">
            <w:pPr>
              <w:ind w:left="426"/>
              <w:jc w:val="center"/>
              <w:rPr>
                <w:rFonts w:ascii="Times New Roman" w:eastAsiaTheme="minorEastAsia" w:hAnsi="Times New Roman" w:cs="Times New Roman"/>
                <w:sz w:val="26"/>
                <w:szCs w:val="26"/>
              </w:rPr>
            </w:pPr>
            <w:r w:rsidRPr="0013263D">
              <w:rPr>
                <w:rFonts w:ascii="Times New Roman" w:eastAsiaTheme="minorEastAsia" w:hAnsi="Times New Roman" w:cs="Times New Roman"/>
                <w:sz w:val="26"/>
                <w:szCs w:val="26"/>
              </w:rPr>
              <w:t>=</w:t>
            </w:r>
            <m:oMath>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m:t>
                      </m:r>
                    </m:e>
                  </m:d>
                </m:e>
                <m:sub>
                  <m:r>
                    <w:rPr>
                      <w:rFonts w:ascii="Cambria Math" w:hAnsi="Cambria Math" w:cs="Times New Roman"/>
                      <w:sz w:val="26"/>
                      <w:szCs w:val="26"/>
                    </w:rPr>
                    <m:t>N</m:t>
                  </m:r>
                </m:sub>
              </m:sSub>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p>
        </w:tc>
        <w:tc>
          <w:tcPr>
            <w:tcW w:w="5040" w:type="dxa"/>
          </w:tcPr>
          <w:p w:rsidR="00C73E3E" w:rsidRPr="0013263D" w:rsidRDefault="003C2205" w:rsidP="00F33A48">
            <w:pPr>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73E3E" w:rsidRPr="0013263D" w:rsidTr="00F33A48">
        <w:trPr>
          <w:trHeight w:val="1363"/>
        </w:trPr>
        <w:tc>
          <w:tcPr>
            <w:tcW w:w="5395" w:type="dxa"/>
          </w:tcPr>
          <w:p w:rsidR="00C73E3E" w:rsidRPr="0013263D" w:rsidRDefault="003C2205" w:rsidP="00F33A48">
            <w:pPr>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5040" w:type="dxa"/>
          </w:tcPr>
          <w:p w:rsidR="00C73E3E" w:rsidRPr="0013263D" w:rsidRDefault="003C2205" w:rsidP="00F33A48">
            <w:pPr>
              <w:ind w:left="426"/>
              <w:jc w:val="center"/>
              <w:rPr>
                <w:rFonts w:ascii="Times New Roman" w:hAnsi="Times New Roman" w:cs="Times New Roman"/>
                <w:sz w:val="26"/>
                <w:szCs w:val="26"/>
              </w:rPr>
            </w:pPr>
            <m:oMathPara>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l=0</m:t>
                    </m:r>
                  </m:sub>
                  <m:sup>
                    <m:r>
                      <w:rPr>
                        <w:rFonts w:ascii="Cambria Math" w:eastAsiaTheme="minorEastAsia" w:hAnsi="Cambria Math" w:cs="Times New Roman"/>
                        <w:sz w:val="26"/>
                        <w:szCs w:val="26"/>
                      </w:rPr>
                      <m:t>N-1</m:t>
                    </m:r>
                  </m:sup>
                  <m:e>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1</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l</m:t>
                            </m:r>
                          </m:e>
                        </m:d>
                      </m:e>
                      <m:sub>
                        <m:r>
                          <w:rPr>
                            <w:rFonts w:ascii="Cambria Math" w:hAnsi="Cambria Math" w:cs="Times New Roman"/>
                            <w:sz w:val="26"/>
                            <w:szCs w:val="26"/>
                          </w:rPr>
                          <m:t>N</m:t>
                        </m:r>
                      </m:sub>
                    </m:sSub>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2</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k-l</m:t>
                            </m:r>
                          </m:e>
                        </m:d>
                      </m:e>
                      <m:sub>
                        <m:r>
                          <w:rPr>
                            <w:rFonts w:ascii="Cambria Math" w:hAnsi="Cambria Math" w:cs="Times New Roman"/>
                            <w:sz w:val="26"/>
                            <w:szCs w:val="26"/>
                          </w:rPr>
                          <m:t>N</m:t>
                        </m:r>
                      </m:sub>
                    </m:sSub>
                  </m:e>
                </m:nary>
                <m:r>
                  <m:rPr>
                    <m:sty m:val="p"/>
                  </m:rPr>
                  <w:rPr>
                    <w:rFonts w:ascii="Cambria Math" w:hAnsi="Cambria Math" w:cs="Times New Roman"/>
                    <w:sz w:val="26"/>
                    <w:szCs w:val="26"/>
                  </w:rPr>
                  <w:br/>
                </m:r>
              </m:oMath>
              <m:oMath>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m:t>
                    </m:r>
                  </m:e>
                </m:acc>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73E3E" w:rsidRPr="0013263D" w:rsidTr="00F33A48">
        <w:trPr>
          <w:trHeight w:val="1419"/>
        </w:trPr>
        <w:tc>
          <w:tcPr>
            <w:tcW w:w="5395" w:type="dxa"/>
          </w:tcPr>
          <w:p w:rsidR="00C73E3E" w:rsidRPr="0013263D" w:rsidRDefault="003C2205" w:rsidP="00F33A48">
            <w:pPr>
              <w:ind w:left="426"/>
              <w:jc w:val="center"/>
              <w:rPr>
                <w:rFonts w:ascii="Times New Roman" w:eastAsia="Calibri" w:hAnsi="Times New Roman" w:cs="Times New Roman"/>
                <w:sz w:val="26"/>
                <w:szCs w:val="26"/>
                <w:vertAlign w:val="subscript"/>
              </w:rPr>
            </w:pPr>
            <m:oMathPara>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n</m:t>
                    </m:r>
                  </m:e>
                </m:d>
                <m:r>
                  <w:rPr>
                    <w:rFonts w:ascii="Cambria Math" w:eastAsia="Calibri" w:hAnsi="Cambria Math" w:cs="Times New Roman"/>
                    <w:sz w:val="26"/>
                    <w:szCs w:val="26"/>
                    <w:vertAlign w:val="subscript"/>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N-1</m:t>
                    </m:r>
                  </m:sup>
                  <m:e>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d>
                      <m:dPr>
                        <m:ctrlPr>
                          <w:rPr>
                            <w:rFonts w:ascii="Cambria Math" w:hAnsi="Cambria Math" w:cs="Times New Roman"/>
                            <w:i/>
                            <w:sz w:val="26"/>
                            <w:szCs w:val="26"/>
                          </w:rPr>
                        </m:ctrlPr>
                      </m:dPr>
                      <m:e>
                        <m:r>
                          <w:rPr>
                            <w:rFonts w:ascii="Cambria Math" w:hAnsi="Cambria Math" w:cs="Times New Roman"/>
                            <w:sz w:val="26"/>
                            <w:szCs w:val="26"/>
                          </w:rPr>
                          <m:t>m</m:t>
                        </m:r>
                      </m:e>
                    </m:d>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d>
                      <m:dPr>
                        <m:ctrlPr>
                          <w:rPr>
                            <w:rFonts w:ascii="Cambria Math" w:hAnsi="Cambria Math" w:cs="Times New Roman"/>
                            <w:i/>
                            <w:sz w:val="26"/>
                            <w:szCs w:val="26"/>
                          </w:rPr>
                        </m:ctrlPr>
                      </m:dPr>
                      <m:e>
                        <m:r>
                          <w:rPr>
                            <w:rFonts w:ascii="Cambria Math" w:hAnsi="Cambria Math" w:cs="Times New Roman"/>
                            <w:sz w:val="26"/>
                            <w:szCs w:val="26"/>
                          </w:rPr>
                          <m:t>m-n</m:t>
                        </m:r>
                      </m:e>
                    </m:d>
                  </m:e>
                </m:nary>
                <m:r>
                  <w:rPr>
                    <w:rFonts w:ascii="Cambria Math" w:eastAsia="Calibri" w:hAnsi="Cambria Math" w:cs="Times New Roman"/>
                    <w:sz w:val="26"/>
                    <w:szCs w:val="26"/>
                    <w:vertAlign w:val="subscript"/>
                  </w:rPr>
                  <m:t xml:space="preserve"> </m:t>
                </m:r>
              </m:oMath>
            </m:oMathPara>
          </w:p>
        </w:tc>
        <w:tc>
          <w:tcPr>
            <w:tcW w:w="5040" w:type="dxa"/>
            <w:vAlign w:val="center"/>
          </w:tcPr>
          <w:p w:rsidR="00C73E3E" w:rsidRPr="00F059A0" w:rsidRDefault="003C2205" w:rsidP="00F33A48">
            <w:pPr>
              <w:jc w:val="center"/>
              <w:rPr>
                <w:rFonts w:ascii="Times New Roman" w:hAnsi="Times New Roman" w:cs="Times New Roman"/>
                <w:sz w:val="26"/>
                <w:szCs w:val="26"/>
              </w:rPr>
            </w:pPr>
            <m:oMathPara>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 xml:space="preserve"> 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k</m:t>
                    </m:r>
                  </m:e>
                </m:d>
                <m:r>
                  <w:rPr>
                    <w:rFonts w:ascii="Cambria Math" w:eastAsia="Calibri" w:hAnsi="Cambria Math" w:cs="Times New Roman"/>
                    <w:sz w:val="26"/>
                    <w:szCs w:val="26"/>
                    <w:vertAlign w:val="subscript"/>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r>
                  <w:rPr>
                    <w:rFonts w:ascii="Cambria Math" w:hAnsi="Cambria Math" w:cs="Times New Roman"/>
                    <w:sz w:val="26"/>
                    <w:szCs w:val="26"/>
                  </w:rPr>
                  <m:t>(-k)</m:t>
                </m:r>
              </m:oMath>
            </m:oMathPara>
          </w:p>
        </w:tc>
      </w:tr>
      <w:tr w:rsidR="00C73E3E" w:rsidRPr="0013263D" w:rsidTr="00F33A48">
        <w:tc>
          <w:tcPr>
            <w:tcW w:w="5395" w:type="dxa"/>
            <w:vAlign w:val="center"/>
          </w:tcPr>
          <w:p w:rsidR="00C73E3E" w:rsidRPr="0013263D" w:rsidRDefault="00C73E3E" w:rsidP="00F33A48">
            <w:pPr>
              <w:ind w:left="426"/>
              <w:jc w:val="center"/>
              <w:rPr>
                <w:rFonts w:ascii="Times New Roman" w:eastAsia="Calibri" w:hAnsi="Times New Roman" w:cs="Times New Roman"/>
                <w:sz w:val="26"/>
                <w:szCs w:val="26"/>
                <w:vertAlign w:val="subscript"/>
              </w:rPr>
            </w:pPr>
            <w:r w:rsidRPr="0013263D">
              <w:rPr>
                <w:rFonts w:ascii="Times New Roman" w:eastAsiaTheme="minorEastAsia" w:hAnsi="Times New Roman" w:cs="Times New Roman"/>
                <w:sz w:val="26"/>
                <w:szCs w:val="26"/>
              </w:rPr>
              <w:t xml:space="preserve">Nếu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oMath>
            <w:r w:rsidRPr="0013263D">
              <w:rPr>
                <w:rFonts w:ascii="Times New Roman" w:eastAsiaTheme="minorEastAsia" w:hAnsi="Times New Roman" w:cs="Times New Roman"/>
                <w:sz w:val="26"/>
                <w:szCs w:val="26"/>
              </w:rPr>
              <w:t>(n) thực</w:t>
            </w:r>
          </w:p>
        </w:tc>
        <w:tc>
          <w:tcPr>
            <w:tcW w:w="5040" w:type="dxa"/>
            <w:vAlign w:val="center"/>
          </w:tcPr>
          <w:p w:rsidR="00C73E3E" w:rsidRPr="0013263D" w:rsidRDefault="003C2205" w:rsidP="00F33A48">
            <w:pPr>
              <w:jc w:val="center"/>
              <w:rPr>
                <w:rFonts w:ascii="Times New Roman" w:hAnsi="Times New Roman" w:cs="Times New Roman"/>
                <w:sz w:val="26"/>
                <w:szCs w:val="26"/>
              </w:rPr>
            </w:pPr>
            <m:oMathPara>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k</m:t>
                    </m:r>
                  </m:e>
                </m:d>
                <m:r>
                  <w:rPr>
                    <w:rFonts w:ascii="Cambria Math" w:eastAsia="Calibri" w:hAnsi="Cambria Math" w:cs="Times New Roman"/>
                    <w:sz w:val="26"/>
                    <w:szCs w:val="26"/>
                    <w:vertAlign w:val="subscript"/>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acc>
                  <m:accPr>
                    <m:chr m:val="̃"/>
                    <m:ctrlPr>
                      <w:rPr>
                        <w:rFonts w:ascii="Cambria Math" w:hAnsi="Cambria Math" w:cs="Times New Roman"/>
                        <w:i/>
                        <w:sz w:val="26"/>
                        <w:szCs w:val="26"/>
                      </w:rPr>
                    </m:ctrlPr>
                  </m:accP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m:t>
                        </m:r>
                      </m:sup>
                    </m:sSubSup>
                  </m:e>
                </m:acc>
                <m:r>
                  <w:rPr>
                    <w:rFonts w:ascii="Cambria Math" w:hAnsi="Cambria Math" w:cs="Times New Roman"/>
                    <w:sz w:val="26"/>
                    <w:szCs w:val="26"/>
                  </w:rPr>
                  <m:t>(k)</m:t>
                </m:r>
              </m:oMath>
            </m:oMathPara>
          </w:p>
        </w:tc>
      </w:tr>
      <w:tr w:rsidR="00C73E3E" w:rsidRPr="0013263D" w:rsidTr="00F33A48">
        <w:tc>
          <w:tcPr>
            <w:tcW w:w="5395" w:type="dxa"/>
          </w:tcPr>
          <w:p w:rsidR="00C73E3E" w:rsidRPr="0013263D" w:rsidRDefault="003C2205" w:rsidP="00F33A48">
            <w:pPr>
              <w:ind w:left="426"/>
              <w:jc w:val="both"/>
              <w:rPr>
                <w:rFonts w:ascii="Times New Roman" w:eastAsia="Calibri" w:hAnsi="Times New Roman" w:cs="Times New Roman"/>
                <w:sz w:val="26"/>
                <w:szCs w:val="26"/>
                <w:vertAlign w:val="subscript"/>
              </w:rPr>
            </w:pPr>
            <m:oMathPara>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n</m:t>
                    </m:r>
                  </m:e>
                </m:d>
                <m:r>
                  <w:rPr>
                    <w:rFonts w:ascii="Cambria Math" w:eastAsia="Calibri" w:hAnsi="Cambria Math" w:cs="Times New Roman"/>
                    <w:sz w:val="26"/>
                    <w:szCs w:val="26"/>
                    <w:vertAlign w:val="subscript"/>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N-1</m:t>
                    </m:r>
                  </m:sup>
                  <m:e>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d>
                      <m:dPr>
                        <m:ctrlPr>
                          <w:rPr>
                            <w:rFonts w:ascii="Cambria Math" w:hAnsi="Cambria Math" w:cs="Times New Roman"/>
                            <w:i/>
                            <w:sz w:val="26"/>
                            <w:szCs w:val="26"/>
                          </w:rPr>
                        </m:ctrlPr>
                      </m:dPr>
                      <m:e>
                        <m:r>
                          <w:rPr>
                            <w:rFonts w:ascii="Cambria Math" w:hAnsi="Cambria Math" w:cs="Times New Roman"/>
                            <w:sz w:val="26"/>
                            <w:szCs w:val="26"/>
                          </w:rPr>
                          <m:t>m</m:t>
                        </m:r>
                      </m:e>
                    </m:d>
                    <m:acc>
                      <m:accPr>
                        <m:chr m:val="̃"/>
                        <m:ctrlPr>
                          <w:rPr>
                            <w:rFonts w:ascii="Cambria Math" w:hAnsi="Cambria Math" w:cs="Times New Roman"/>
                            <w:i/>
                            <w:sz w:val="26"/>
                            <w:szCs w:val="26"/>
                          </w:rPr>
                        </m:ctrlPr>
                      </m:accP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m:t>
                            </m:r>
                          </m:sup>
                        </m:sSubSup>
                      </m:e>
                    </m:acc>
                    <m:d>
                      <m:dPr>
                        <m:ctrlPr>
                          <w:rPr>
                            <w:rFonts w:ascii="Cambria Math" w:hAnsi="Cambria Math" w:cs="Times New Roman"/>
                            <w:i/>
                            <w:sz w:val="26"/>
                            <w:szCs w:val="26"/>
                          </w:rPr>
                        </m:ctrlPr>
                      </m:dPr>
                      <m:e>
                        <m:r>
                          <w:rPr>
                            <w:rFonts w:ascii="Cambria Math" w:hAnsi="Cambria Math" w:cs="Times New Roman"/>
                            <w:sz w:val="26"/>
                            <w:szCs w:val="26"/>
                          </w:rPr>
                          <m:t>m-n</m:t>
                        </m:r>
                      </m:e>
                    </m:d>
                  </m:e>
                </m:nary>
              </m:oMath>
            </m:oMathPara>
          </w:p>
        </w:tc>
        <w:tc>
          <w:tcPr>
            <w:tcW w:w="5040" w:type="dxa"/>
            <w:vAlign w:val="center"/>
          </w:tcPr>
          <w:p w:rsidR="00C73E3E" w:rsidRPr="0013263D" w:rsidRDefault="003C2205" w:rsidP="00F33A48">
            <w:pPr>
              <w:ind w:left="426"/>
              <w:jc w:val="center"/>
              <w:rPr>
                <w:rFonts w:ascii="Times New Roman" w:eastAsia="Calibri" w:hAnsi="Times New Roman" w:cs="Times New Roman"/>
                <w:sz w:val="26"/>
                <w:szCs w:val="26"/>
              </w:rPr>
            </w:pPr>
            <m:oMathPara>
              <m:oMath>
                <m:sSub>
                  <m:sSubPr>
                    <m:ctrlPr>
                      <w:rPr>
                        <w:rFonts w:ascii="Cambria Math" w:eastAsia="Calibri" w:hAnsi="Cambria Math" w:cs="Times New Roman"/>
                        <w:i/>
                        <w:sz w:val="26"/>
                        <w:szCs w:val="26"/>
                        <w:vertAlign w:val="subscript"/>
                      </w:rPr>
                    </m:ctrlPr>
                  </m:sSubPr>
                  <m:e>
                    <m:acc>
                      <m:accPr>
                        <m:chr m:val="̃"/>
                        <m:ctrlPr>
                          <w:rPr>
                            <w:rFonts w:ascii="Cambria Math" w:eastAsia="Calibri" w:hAnsi="Cambria Math" w:cs="Times New Roman"/>
                            <w:i/>
                            <w:sz w:val="26"/>
                            <w:szCs w:val="26"/>
                            <w:vertAlign w:val="subscript"/>
                          </w:rPr>
                        </m:ctrlPr>
                      </m:accPr>
                      <m:e>
                        <m:r>
                          <w:rPr>
                            <w:rFonts w:ascii="Cambria Math" w:eastAsia="Calibri" w:hAnsi="Cambria Math" w:cs="Times New Roman"/>
                            <w:sz w:val="26"/>
                            <w:szCs w:val="26"/>
                            <w:vertAlign w:val="subscript"/>
                          </w:rPr>
                          <m:t>R</m:t>
                        </m:r>
                      </m:e>
                    </m:acc>
                  </m:e>
                  <m:sub>
                    <m:acc>
                      <m:accPr>
                        <m:chr m:val="̃"/>
                        <m:ctrlPr>
                          <w:rPr>
                            <w:rFonts w:ascii="Cambria Math" w:hAnsi="Cambria Math" w:cs="Times New Roman"/>
                            <w:i/>
                            <w:sz w:val="26"/>
                            <w:szCs w:val="26"/>
                            <w:vertAlign w:val="subscript"/>
                          </w:rPr>
                        </m:ctrlPr>
                      </m:acc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x</m:t>
                            </m:r>
                          </m:e>
                          <m:sub>
                            <m:r>
                              <w:rPr>
                                <w:rFonts w:ascii="Cambria Math" w:hAnsi="Cambria Math" w:cs="Times New Roman"/>
                                <w:sz w:val="26"/>
                                <w:szCs w:val="26"/>
                                <w:vertAlign w:val="subscript"/>
                              </w:rPr>
                              <m:t>1</m:t>
                            </m:r>
                          </m:sub>
                        </m:sSub>
                      </m:e>
                    </m:acc>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sub>
                </m:sSub>
                <m:d>
                  <m:dPr>
                    <m:ctrlPr>
                      <w:rPr>
                        <w:rFonts w:ascii="Cambria Math" w:eastAsia="Calibri" w:hAnsi="Cambria Math" w:cs="Times New Roman"/>
                        <w:i/>
                        <w:sz w:val="26"/>
                        <w:szCs w:val="26"/>
                        <w:vertAlign w:val="subscript"/>
                      </w:rPr>
                    </m:ctrlPr>
                  </m:dPr>
                  <m:e>
                    <m:r>
                      <w:rPr>
                        <w:rFonts w:ascii="Cambria Math" w:eastAsia="Calibri" w:hAnsi="Cambria Math" w:cs="Times New Roman"/>
                        <w:sz w:val="26"/>
                        <w:szCs w:val="26"/>
                        <w:vertAlign w:val="subscript"/>
                      </w:rPr>
                      <m:t>k</m:t>
                    </m:r>
                  </m:e>
                </m:d>
                <m:r>
                  <w:rPr>
                    <w:rFonts w:ascii="Cambria Math" w:eastAsia="Calibri" w:hAnsi="Cambria Math" w:cs="Times New Roman"/>
                    <w:sz w:val="26"/>
                    <w:szCs w:val="26"/>
                    <w:vertAlign w:val="subscript"/>
                  </w:rPr>
                  <m:t>=</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acc>
                  <m:accPr>
                    <m:chr m:val="̃"/>
                    <m:ctrlPr>
                      <w:rPr>
                        <w:rFonts w:ascii="Cambria Math" w:hAnsi="Cambria Math" w:cs="Times New Roman"/>
                        <w:i/>
                        <w:sz w:val="26"/>
                        <w:szCs w:val="26"/>
                      </w:rPr>
                    </m:ctrlPr>
                  </m:accPr>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m:t>
                        </m:r>
                      </m:sup>
                    </m:sSubSup>
                  </m:e>
                </m:acc>
                <m:r>
                  <w:rPr>
                    <w:rFonts w:ascii="Cambria Math" w:hAnsi="Cambria Math" w:cs="Times New Roman"/>
                    <w:sz w:val="26"/>
                    <w:szCs w:val="26"/>
                  </w:rPr>
                  <m:t>(k)</m:t>
                </m:r>
              </m:oMath>
            </m:oMathPara>
          </w:p>
        </w:tc>
      </w:tr>
      <w:tr w:rsidR="00C73E3E" w:rsidRPr="0013263D" w:rsidTr="00F33A48">
        <w:tc>
          <w:tcPr>
            <w:tcW w:w="5395" w:type="dxa"/>
          </w:tcPr>
          <w:p w:rsidR="00C73E3E" w:rsidRPr="0013263D" w:rsidRDefault="003C2205" w:rsidP="00F33A48">
            <w:pPr>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5040" w:type="dxa"/>
          </w:tcPr>
          <w:p w:rsidR="00C73E3E" w:rsidRPr="0013263D" w:rsidRDefault="003C2205" w:rsidP="00F33A48">
            <w:pPr>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73E3E" w:rsidRPr="0013263D" w:rsidTr="00F33A48">
        <w:tc>
          <w:tcPr>
            <w:tcW w:w="5395" w:type="dxa"/>
          </w:tcPr>
          <w:p w:rsidR="00C73E3E" w:rsidRPr="0013263D" w:rsidRDefault="003C2205" w:rsidP="00F33A48">
            <w:pPr>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tc>
        <w:tc>
          <w:tcPr>
            <w:tcW w:w="5040" w:type="dxa"/>
          </w:tcPr>
          <w:p w:rsidR="00C73E3E" w:rsidRPr="0013263D" w:rsidRDefault="003C2205" w:rsidP="00F33A48">
            <w:pPr>
              <w:ind w:left="426"/>
              <w:jc w:val="both"/>
              <w:rPr>
                <w:rFonts w:ascii="Times New Roman" w:hAnsi="Times New Roman" w:cs="Times New Roman"/>
                <w:sz w:val="26"/>
                <w:szCs w:val="26"/>
              </w:rPr>
            </w:pPr>
            <m:oMathPara>
              <m:oMath>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73E3E" w:rsidRPr="0013263D" w:rsidTr="00F33A48">
        <w:tc>
          <w:tcPr>
            <w:tcW w:w="5395" w:type="dxa"/>
          </w:tcPr>
          <w:p w:rsidR="00C73E3E" w:rsidRPr="0013263D" w:rsidRDefault="00C73E3E" w:rsidP="00F33A48">
            <w:pPr>
              <w:ind w:left="426"/>
              <w:jc w:val="both"/>
              <w:rPr>
                <w:rFonts w:ascii="Times New Roman" w:hAnsi="Times New Roman" w:cs="Times New Roman"/>
                <w:sz w:val="26"/>
                <w:szCs w:val="26"/>
              </w:rPr>
            </w:pPr>
            <m:oMathPara>
              <m:oMath>
                <m:r>
                  <w:rPr>
                    <w:rFonts w:ascii="Cambria Math" w:hAnsi="Cambria Math" w:cs="Times New Roman"/>
                    <w:sz w:val="26"/>
                    <w:szCs w:val="26"/>
                  </w:rPr>
                  <m:t>Re[</m:t>
                </m:r>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oMath>
            </m:oMathPara>
          </w:p>
        </w:tc>
        <w:tc>
          <w:tcPr>
            <w:tcW w:w="5040" w:type="dxa"/>
          </w:tcPr>
          <w:p w:rsidR="00C73E3E" w:rsidRPr="0013263D" w:rsidRDefault="003C2205" w:rsidP="00F33A48">
            <w:pPr>
              <w:ind w:left="426"/>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73E3E" w:rsidRPr="0013263D" w:rsidTr="00F33A48">
        <w:tc>
          <w:tcPr>
            <w:tcW w:w="5395" w:type="dxa"/>
          </w:tcPr>
          <w:p w:rsidR="00C73E3E" w:rsidRPr="0013263D" w:rsidRDefault="00C73E3E" w:rsidP="00F33A48">
            <w:pPr>
              <w:ind w:left="426"/>
              <w:jc w:val="both"/>
              <w:rPr>
                <w:rFonts w:ascii="Times New Roman" w:hAnsi="Times New Roman" w:cs="Times New Roman"/>
                <w:sz w:val="26"/>
                <w:szCs w:val="26"/>
              </w:rPr>
            </w:pPr>
            <m:oMathPara>
              <m:oMath>
                <m:r>
                  <w:rPr>
                    <w:rFonts w:ascii="Cambria Math" w:hAnsi="Cambria Math" w:cs="Times New Roman"/>
                    <w:sz w:val="26"/>
                    <w:szCs w:val="26"/>
                  </w:rPr>
                  <m:t>jIm[</m:t>
                </m:r>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oMath>
            </m:oMathPara>
          </w:p>
        </w:tc>
        <w:tc>
          <w:tcPr>
            <w:tcW w:w="5040" w:type="dxa"/>
          </w:tcPr>
          <w:p w:rsidR="00C73E3E" w:rsidRPr="0013263D" w:rsidRDefault="003C2205" w:rsidP="00F33A48">
            <w:pPr>
              <w:ind w:left="426"/>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tc>
      </w:tr>
      <w:tr w:rsidR="00C73E3E" w:rsidRPr="0013263D" w:rsidTr="00F33A48">
        <w:trPr>
          <w:trHeight w:val="2733"/>
        </w:trPr>
        <w:tc>
          <w:tcPr>
            <w:tcW w:w="5395" w:type="dxa"/>
          </w:tcPr>
          <w:p w:rsidR="00C73E3E" w:rsidRPr="0013263D" w:rsidRDefault="00C73E3E" w:rsidP="00F33A48">
            <w:pPr>
              <w:ind w:left="426"/>
              <w:jc w:val="both"/>
              <w:rPr>
                <w:rFonts w:ascii="Times New Roman" w:hAnsi="Times New Roman" w:cs="Times New Roman"/>
                <w:sz w:val="26"/>
                <w:szCs w:val="26"/>
              </w:rPr>
            </w:pPr>
            <m:oMathPara>
              <m:oMath>
                <m:r>
                  <w:rPr>
                    <w:rFonts w:ascii="Cambria Math" w:hAnsi="Cambria Math" w:cs="Times New Roman"/>
                    <w:sz w:val="26"/>
                    <w:szCs w:val="26"/>
                  </w:rPr>
                  <m:t>Nếu x</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thực</m:t>
                </m:r>
              </m:oMath>
            </m:oMathPara>
          </w:p>
        </w:tc>
        <w:tc>
          <w:tcPr>
            <w:tcW w:w="5040" w:type="dxa"/>
          </w:tcPr>
          <w:p w:rsidR="00C73E3E" w:rsidRPr="0013263D" w:rsidRDefault="003C2205" w:rsidP="00F33A48">
            <w:pPr>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acc>
                      <m:accPr>
                        <m:chr m:val="̃"/>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m:t>
                    </m:r>
                  </m:sup>
                </m:sSup>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p w:rsidR="00C73E3E" w:rsidRPr="0013263D" w:rsidRDefault="003C2205" w:rsidP="00F33A48">
            <w:pPr>
              <w:ind w:left="426"/>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m:t>
                        </m:r>
                      </m:sup>
                    </m:sSup>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acc>
                  <m:accPr>
                    <m:chr m:val="̌"/>
                    <m:ctrlPr>
                      <w:rPr>
                        <w:rFonts w:ascii="Cambria Math" w:hAnsi="Cambria Math" w:cs="Times New Roman"/>
                        <w:i/>
                        <w:sz w:val="26"/>
                        <w:szCs w:val="26"/>
                      </w:rPr>
                    </m:ctrlPr>
                  </m:accPr>
                  <m:e>
                    <m:acc>
                      <m:accPr>
                        <m:chr m:val="̃"/>
                        <m:ctrlPr>
                          <w:rPr>
                            <w:rFonts w:ascii="Cambria Math" w:hAnsi="Cambria Math" w:cs="Times New Roman"/>
                            <w:i/>
                            <w:sz w:val="26"/>
                            <w:szCs w:val="26"/>
                          </w:rPr>
                        </m:ctrlPr>
                      </m:accPr>
                      <m:e>
                        <m:r>
                          <w:rPr>
                            <w:rFonts w:ascii="Cambria Math" w:hAnsi="Cambria Math" w:cs="Times New Roman"/>
                            <w:sz w:val="26"/>
                            <w:szCs w:val="26"/>
                          </w:rPr>
                          <m:t>X</m:t>
                        </m:r>
                      </m:e>
                    </m:acc>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oMath>
            </m:oMathPara>
          </w:p>
          <w:p w:rsidR="00C73E3E" w:rsidRPr="0013263D" w:rsidRDefault="00C73E3E" w:rsidP="00F33A48">
            <w:pPr>
              <w:ind w:left="426"/>
              <w:jc w:val="both"/>
              <w:rPr>
                <w:rFonts w:ascii="Times New Roman" w:hAnsi="Times New Roman" w:cs="Times New Roman"/>
                <w:sz w:val="26"/>
                <w:szCs w:val="26"/>
              </w:rPr>
            </w:pPr>
            <m:oMathPara>
              <m:oMath>
                <m:r>
                  <w:rPr>
                    <w:rFonts w:ascii="Cambria Math" w:hAnsi="Cambria Math" w:cs="Times New Roman"/>
                    <w:sz w:val="26"/>
                    <w:szCs w:val="26"/>
                  </w:rPr>
                  <m:t>Re</m:t>
                </m:r>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=Re</m:t>
                </m:r>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C73E3E" w:rsidRPr="0013263D" w:rsidRDefault="00C73E3E" w:rsidP="00F33A48">
            <w:pPr>
              <w:ind w:left="426"/>
              <w:jc w:val="both"/>
              <w:rPr>
                <w:rFonts w:ascii="Times New Roman" w:hAnsi="Times New Roman" w:cs="Times New Roman"/>
                <w:sz w:val="26"/>
                <w:szCs w:val="26"/>
              </w:rPr>
            </w:pPr>
            <m:oMathPara>
              <m:oMath>
                <m:r>
                  <w:rPr>
                    <w:rFonts w:ascii="Cambria Math" w:hAnsi="Cambria Math" w:cs="Times New Roman"/>
                    <w:sz w:val="26"/>
                    <w:szCs w:val="26"/>
                  </w:rPr>
                  <m:t>Im</m:t>
                </m:r>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=-Im</m:t>
                </m:r>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C73E3E" w:rsidRPr="0013263D" w:rsidRDefault="003C2205" w:rsidP="00F33A48">
            <w:pPr>
              <w:ind w:left="426"/>
              <w:jc w:val="both"/>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m:t>
                </m:r>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oMath>
            </m:oMathPara>
          </w:p>
          <w:p w:rsidR="00C73E3E" w:rsidRPr="0013263D" w:rsidRDefault="003C2205" w:rsidP="00F33A48">
            <w:pPr>
              <w:ind w:left="426"/>
              <w:jc w:val="both"/>
              <w:rPr>
                <w:rFonts w:ascii="Times New Roman" w:hAnsi="Times New Roman" w:cs="Times New Roman"/>
                <w:sz w:val="26"/>
                <w:szCs w:val="26"/>
              </w:rPr>
            </w:pPr>
            <m:oMathPara>
              <m:oMath>
                <m:func>
                  <m:funcPr>
                    <m:ctrlPr>
                      <w:rPr>
                        <w:rFonts w:ascii="Cambria Math" w:hAnsi="Cambria Math" w:cs="Times New Roman"/>
                        <w:i/>
                        <w:sz w:val="26"/>
                        <w:szCs w:val="26"/>
                      </w:rPr>
                    </m:ctrlPr>
                  </m:funcPr>
                  <m:fName>
                    <m:r>
                      <m:rPr>
                        <m:sty m:val="p"/>
                      </m:rPr>
                      <w:rPr>
                        <w:rFonts w:ascii="Cambria Math" w:hAnsi="Cambria Math" w:cs="Times New Roman"/>
                        <w:sz w:val="26"/>
                        <w:szCs w:val="26"/>
                      </w:rPr>
                      <m:t>arg</m:t>
                    </m:r>
                  </m:fName>
                  <m:e>
                    <m:d>
                      <m:dPr>
                        <m:begChr m:val="["/>
                        <m:endChr m:val="]"/>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e>
                    </m:d>
                    <m:r>
                      <w:rPr>
                        <w:rFonts w:ascii="Cambria Math" w:hAnsi="Cambria Math" w:cs="Times New Roman"/>
                        <w:sz w:val="26"/>
                        <w:szCs w:val="26"/>
                      </w:rPr>
                      <m:t>= -</m:t>
                    </m:r>
                    <m:r>
                      <m:rPr>
                        <m:sty m:val="p"/>
                      </m:rPr>
                      <w:rPr>
                        <w:rFonts w:ascii="Cambria Math" w:hAnsi="Cambria Math" w:cs="Times New Roman"/>
                        <w:sz w:val="26"/>
                        <w:szCs w:val="26"/>
                      </w:rPr>
                      <m:t>arg⁡</m:t>
                    </m:r>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-k</m:t>
                            </m:r>
                          </m:e>
                        </m:d>
                      </m:e>
                      <m:sub>
                        <m:r>
                          <w:rPr>
                            <w:rFonts w:ascii="Cambria Math" w:hAnsi="Cambria Math" w:cs="Times New Roman"/>
                            <w:sz w:val="26"/>
                            <w:szCs w:val="26"/>
                          </w:rPr>
                          <m:t>N</m:t>
                        </m:r>
                      </m:sub>
                    </m:sSub>
                    <m:r>
                      <w:rPr>
                        <w:rFonts w:ascii="Cambria Math" w:hAnsi="Cambria Math" w:cs="Times New Roman"/>
                        <w:sz w:val="26"/>
                        <w:szCs w:val="26"/>
                      </w:rPr>
                      <m:t>]</m:t>
                    </m:r>
                  </m:e>
                </m:func>
              </m:oMath>
            </m:oMathPara>
          </w:p>
        </w:tc>
      </w:tr>
    </w:tbl>
    <w:p w:rsidR="00C73E3E" w:rsidRPr="0013263D" w:rsidRDefault="00C73E3E" w:rsidP="00C73E3E">
      <w:pPr>
        <w:jc w:val="center"/>
        <w:rPr>
          <w:rFonts w:ascii="Times New Roman" w:hAnsi="Times New Roman" w:cs="Times New Roman"/>
          <w:sz w:val="26"/>
          <w:szCs w:val="26"/>
        </w:rPr>
      </w:pPr>
      <w:r w:rsidRPr="0013263D">
        <w:rPr>
          <w:rFonts w:ascii="Times New Roman" w:hAnsi="Times New Roman" w:cs="Times New Roman"/>
          <w:sz w:val="26"/>
          <w:szCs w:val="26"/>
        </w:rPr>
        <w:t>Bảng 4.2.2.1 cho ta tính chất cơ bản DFT với các dãy tuần hoàn có chu kỳ N</w:t>
      </w:r>
    </w:p>
    <w:p w:rsidR="00C73E3E" w:rsidRPr="0013263D" w:rsidRDefault="00C73E3E" w:rsidP="00C73E3E">
      <w:pPr>
        <w:rPr>
          <w:rFonts w:ascii="Times New Roman" w:hAnsi="Times New Roman" w:cs="Times New Roman"/>
          <w:sz w:val="26"/>
          <w:szCs w:val="26"/>
        </w:rPr>
      </w:pPr>
    </w:p>
    <w:p w:rsidR="00C73E3E" w:rsidRPr="007065EE" w:rsidRDefault="00C73E3E" w:rsidP="00C73E3E">
      <w:pPr>
        <w:spacing w:line="360" w:lineRule="auto"/>
        <w:ind w:left="426"/>
        <w:rPr>
          <w:rFonts w:ascii="Times New Roman" w:eastAsiaTheme="minorEastAsia" w:hAnsi="Times New Roman" w:cs="Times New Roman"/>
          <w:sz w:val="26"/>
          <w:szCs w:val="26"/>
        </w:rPr>
      </w:pPr>
    </w:p>
    <w:p w:rsidR="00C73E3E" w:rsidRDefault="00C73E3E" w:rsidP="00C73E3E">
      <w:pPr>
        <w:rPr>
          <w:rFonts w:ascii="Times New Roman" w:eastAsiaTheme="minorEastAsia" w:hAnsi="Times New Roman" w:cs="Times New Roman"/>
          <w:sz w:val="26"/>
          <w:szCs w:val="26"/>
        </w:rPr>
      </w:pPr>
    </w:p>
    <w:p w:rsidR="00465D3A" w:rsidRDefault="00465D3A"/>
    <w:sectPr w:rsidR="0046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003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7233D72"/>
    <w:multiLevelType w:val="hybridMultilevel"/>
    <w:tmpl w:val="72D6DEA2"/>
    <w:lvl w:ilvl="0" w:tplc="23F0FF0E">
      <w:start w:val="2"/>
      <w:numFmt w:val="bullet"/>
      <w:lvlText w:val="-"/>
      <w:lvlJc w:val="left"/>
      <w:pPr>
        <w:ind w:left="720" w:hanging="360"/>
      </w:pPr>
      <w:rPr>
        <w:rFonts w:ascii="Calibri" w:eastAsiaTheme="minorEastAsia"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92790F"/>
    <w:multiLevelType w:val="multilevel"/>
    <w:tmpl w:val="12AC93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1E5B5258"/>
    <w:multiLevelType w:val="hybridMultilevel"/>
    <w:tmpl w:val="EA3A531C"/>
    <w:lvl w:ilvl="0" w:tplc="0B200AF0">
      <w:start w:val="1"/>
      <w:numFmt w:val="lowerLetter"/>
      <w:lvlText w:val="%1)"/>
      <w:lvlJc w:val="left"/>
      <w:pPr>
        <w:ind w:left="720" w:hanging="360"/>
      </w:pPr>
      <w:rPr>
        <w:rFonts w:ascii="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7A2EA7"/>
    <w:multiLevelType w:val="hybridMultilevel"/>
    <w:tmpl w:val="0188238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9">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F1F793B"/>
    <w:multiLevelType w:val="hybridMultilevel"/>
    <w:tmpl w:val="9C667C6C"/>
    <w:lvl w:ilvl="0" w:tplc="DF22B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6BB3716"/>
    <w:multiLevelType w:val="hybridMultilevel"/>
    <w:tmpl w:val="2FFC32D2"/>
    <w:lvl w:ilvl="0" w:tplc="724AE6C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485D6496"/>
    <w:multiLevelType w:val="hybridMultilevel"/>
    <w:tmpl w:val="FCDE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FB5B8C"/>
    <w:multiLevelType w:val="hybridMultilevel"/>
    <w:tmpl w:val="FCDAB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67E87179"/>
    <w:multiLevelType w:val="hybridMultilevel"/>
    <w:tmpl w:val="3AC89B0C"/>
    <w:lvl w:ilvl="0" w:tplc="D702045A">
      <w:start w:val="1"/>
      <w:numFmt w:val="bullet"/>
      <w:lvlText w:val=""/>
      <w:lvlJc w:val="left"/>
      <w:pPr>
        <w:ind w:left="965" w:hanging="360"/>
      </w:pPr>
      <w:rPr>
        <w:rFonts w:ascii="Symbol" w:eastAsia="Times New Roman" w:hAnsi="Symbol" w:cs="Times New Roman"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10517D1"/>
    <w:multiLevelType w:val="hybridMultilevel"/>
    <w:tmpl w:val="036810C0"/>
    <w:lvl w:ilvl="0" w:tplc="A3D0E64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741C1EA8"/>
    <w:multiLevelType w:val="multilevel"/>
    <w:tmpl w:val="A1E8DFD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4">
    <w:nsid w:val="783151BE"/>
    <w:multiLevelType w:val="hybridMultilevel"/>
    <w:tmpl w:val="20D2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7B2A61"/>
    <w:multiLevelType w:val="hybridMultilevel"/>
    <w:tmpl w:val="B3CAFAE6"/>
    <w:lvl w:ilvl="0" w:tplc="FC608E18">
      <w:start w:val="1"/>
      <w:numFmt w:val="lowerLetter"/>
      <w:lvlText w:val="%1)"/>
      <w:lvlJc w:val="left"/>
      <w:pPr>
        <w:ind w:left="786" w:hanging="360"/>
      </w:pPr>
      <w:rPr>
        <w:rFonts w:eastAsiaTheme="minorEastAsia" w:hint="default"/>
        <w:color w:val="000000"/>
        <w:sz w:val="26"/>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5"/>
  </w:num>
  <w:num w:numId="3">
    <w:abstractNumId w:val="35"/>
  </w:num>
  <w:num w:numId="4">
    <w:abstractNumId w:val="32"/>
  </w:num>
  <w:num w:numId="5">
    <w:abstractNumId w:val="17"/>
  </w:num>
  <w:num w:numId="6">
    <w:abstractNumId w:val="21"/>
  </w:num>
  <w:num w:numId="7">
    <w:abstractNumId w:val="28"/>
  </w:num>
  <w:num w:numId="8">
    <w:abstractNumId w:val="13"/>
  </w:num>
  <w:num w:numId="9">
    <w:abstractNumId w:val="10"/>
  </w:num>
  <w:num w:numId="10">
    <w:abstractNumId w:val="31"/>
  </w:num>
  <w:num w:numId="11">
    <w:abstractNumId w:val="14"/>
  </w:num>
  <w:num w:numId="12">
    <w:abstractNumId w:val="22"/>
  </w:num>
  <w:num w:numId="13">
    <w:abstractNumId w:val="2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0"/>
  </w:num>
  <w:num w:numId="26">
    <w:abstractNumId w:val="29"/>
  </w:num>
  <w:num w:numId="27">
    <w:abstractNumId w:val="23"/>
  </w:num>
  <w:num w:numId="28">
    <w:abstractNumId w:val="11"/>
  </w:num>
  <w:num w:numId="29">
    <w:abstractNumId w:val="36"/>
  </w:num>
  <w:num w:numId="30">
    <w:abstractNumId w:val="30"/>
  </w:num>
  <w:num w:numId="31">
    <w:abstractNumId w:val="18"/>
  </w:num>
  <w:num w:numId="32">
    <w:abstractNumId w:val="24"/>
  </w:num>
  <w:num w:numId="33">
    <w:abstractNumId w:val="27"/>
  </w:num>
  <w:num w:numId="34">
    <w:abstractNumId w:val="33"/>
  </w:num>
  <w:num w:numId="35">
    <w:abstractNumId w:val="12"/>
  </w:num>
  <w:num w:numId="36">
    <w:abstractNumId w:val="3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B9"/>
    <w:rsid w:val="000E2E21"/>
    <w:rsid w:val="001B3A34"/>
    <w:rsid w:val="002655B5"/>
    <w:rsid w:val="00352E9E"/>
    <w:rsid w:val="003C2205"/>
    <w:rsid w:val="00465D3A"/>
    <w:rsid w:val="005404E8"/>
    <w:rsid w:val="00561051"/>
    <w:rsid w:val="007003DA"/>
    <w:rsid w:val="008A60B9"/>
    <w:rsid w:val="00A758ED"/>
    <w:rsid w:val="00AF7C15"/>
    <w:rsid w:val="00B1738F"/>
    <w:rsid w:val="00B335F8"/>
    <w:rsid w:val="00C555CA"/>
    <w:rsid w:val="00C66DD6"/>
    <w:rsid w:val="00C73E3E"/>
    <w:rsid w:val="00F33A48"/>
    <w:rsid w:val="00F8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3E"/>
  </w:style>
  <w:style w:type="paragraph" w:styleId="Heading1">
    <w:name w:val="heading 1"/>
    <w:basedOn w:val="Normal"/>
    <w:next w:val="Normal"/>
    <w:link w:val="Heading1Char"/>
    <w:uiPriority w:val="9"/>
    <w:qFormat/>
    <w:rsid w:val="00C73E3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3E3E"/>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3E3E"/>
    <w:pPr>
      <w:keepNext/>
      <w:keepLines/>
      <w:spacing w:before="40" w:after="0" w:line="240"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73E3E"/>
    <w:pPr>
      <w:keepNext/>
      <w:keepLines/>
      <w:spacing w:before="40" w:after="0" w:line="240" w:lineRule="auto"/>
      <w:outlineLvl w:val="3"/>
    </w:pPr>
    <w:rPr>
      <w:rFonts w:asciiTheme="majorHAnsi" w:eastAsiaTheme="majorEastAsia" w:hAnsiTheme="majorHAnsi" w:cstheme="majorBidi"/>
      <w:i/>
      <w:iCs/>
      <w:color w:val="244061" w:themeColor="accent1" w:themeShade="80"/>
    </w:rPr>
  </w:style>
  <w:style w:type="paragraph" w:styleId="Heading5">
    <w:name w:val="heading 5"/>
    <w:basedOn w:val="Normal"/>
    <w:next w:val="Normal"/>
    <w:link w:val="Heading5Char"/>
    <w:uiPriority w:val="9"/>
    <w:unhideWhenUsed/>
    <w:qFormat/>
    <w:rsid w:val="00C73E3E"/>
    <w:pPr>
      <w:keepNext/>
      <w:keepLines/>
      <w:spacing w:before="40" w:after="0" w:line="240" w:lineRule="auto"/>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C73E3E"/>
    <w:pPr>
      <w:keepNext/>
      <w:keepLines/>
      <w:spacing w:before="40" w:after="0" w:line="240"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73E3E"/>
    <w:pPr>
      <w:keepNext/>
      <w:keepLines/>
      <w:spacing w:before="40" w:after="0" w:line="240"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73E3E"/>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C73E3E"/>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3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3E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73E3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73E3E"/>
    <w:rPr>
      <w:rFonts w:asciiTheme="majorHAnsi" w:eastAsiaTheme="majorEastAsia" w:hAnsiTheme="majorHAnsi" w:cstheme="majorBidi"/>
      <w:i/>
      <w:iCs/>
      <w:color w:val="244061" w:themeColor="accent1" w:themeShade="80"/>
    </w:rPr>
  </w:style>
  <w:style w:type="character" w:customStyle="1" w:styleId="Heading5Char">
    <w:name w:val="Heading 5 Char"/>
    <w:basedOn w:val="DefaultParagraphFont"/>
    <w:link w:val="Heading5"/>
    <w:uiPriority w:val="9"/>
    <w:rsid w:val="00C73E3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sid w:val="00C73E3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73E3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73E3E"/>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C73E3E"/>
    <w:rPr>
      <w:rFonts w:asciiTheme="majorHAnsi" w:eastAsiaTheme="majorEastAsia" w:hAnsiTheme="majorHAnsi" w:cstheme="majorBidi"/>
      <w:i/>
      <w:iCs/>
      <w:color w:val="272727" w:themeColor="text1" w:themeTint="D8"/>
      <w:szCs w:val="21"/>
    </w:rPr>
  </w:style>
  <w:style w:type="character" w:customStyle="1" w:styleId="fontstyle01">
    <w:name w:val="fontstyle01"/>
    <w:basedOn w:val="DefaultParagraphFont"/>
    <w:rsid w:val="00C73E3E"/>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C73E3E"/>
    <w:pPr>
      <w:ind w:left="720"/>
      <w:contextualSpacing/>
    </w:pPr>
  </w:style>
  <w:style w:type="table" w:styleId="TableGrid">
    <w:name w:val="Table Grid"/>
    <w:basedOn w:val="TableNormal"/>
    <w:uiPriority w:val="39"/>
    <w:rsid w:val="00C73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3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E3E"/>
    <w:rPr>
      <w:rFonts w:ascii="Tahoma" w:hAnsi="Tahoma" w:cs="Tahoma"/>
      <w:sz w:val="16"/>
      <w:szCs w:val="16"/>
    </w:rPr>
  </w:style>
  <w:style w:type="character" w:styleId="PlaceholderText">
    <w:name w:val="Placeholder Text"/>
    <w:basedOn w:val="DefaultParagraphFont"/>
    <w:uiPriority w:val="99"/>
    <w:semiHidden/>
    <w:rsid w:val="00C73E3E"/>
    <w:rPr>
      <w:color w:val="808080"/>
    </w:rPr>
  </w:style>
  <w:style w:type="paragraph" w:styleId="Header">
    <w:name w:val="header"/>
    <w:basedOn w:val="Normal"/>
    <w:link w:val="HeaderChar"/>
    <w:uiPriority w:val="99"/>
    <w:unhideWhenUsed/>
    <w:rsid w:val="00C73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E3E"/>
  </w:style>
  <w:style w:type="paragraph" w:styleId="Footer">
    <w:name w:val="footer"/>
    <w:basedOn w:val="Normal"/>
    <w:link w:val="FooterChar"/>
    <w:uiPriority w:val="99"/>
    <w:unhideWhenUsed/>
    <w:rsid w:val="00C73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E3E"/>
  </w:style>
  <w:style w:type="paragraph" w:styleId="Caption">
    <w:name w:val="caption"/>
    <w:basedOn w:val="Normal"/>
    <w:next w:val="Normal"/>
    <w:uiPriority w:val="35"/>
    <w:unhideWhenUsed/>
    <w:qFormat/>
    <w:rsid w:val="00C73E3E"/>
    <w:pPr>
      <w:spacing w:line="240" w:lineRule="auto"/>
    </w:pPr>
    <w:rPr>
      <w:b/>
      <w:bCs/>
      <w:color w:val="4F81BD" w:themeColor="accent1"/>
      <w:sz w:val="18"/>
      <w:szCs w:val="18"/>
    </w:rPr>
  </w:style>
  <w:style w:type="paragraph" w:styleId="Title">
    <w:name w:val="Title"/>
    <w:basedOn w:val="Normal"/>
    <w:next w:val="Normal"/>
    <w:link w:val="TitleChar"/>
    <w:uiPriority w:val="10"/>
    <w:qFormat/>
    <w:rsid w:val="00C73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E3E"/>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3E3E"/>
    <w:rPr>
      <w:rFonts w:eastAsiaTheme="minorEastAsia"/>
      <w:color w:val="5A5A5A" w:themeColor="text1" w:themeTint="A5"/>
      <w:spacing w:val="15"/>
    </w:rPr>
  </w:style>
  <w:style w:type="character" w:styleId="SubtleEmphasis">
    <w:name w:val="Subtle Emphasis"/>
    <w:basedOn w:val="DefaultParagraphFont"/>
    <w:uiPriority w:val="19"/>
    <w:qFormat/>
    <w:rsid w:val="00C73E3E"/>
    <w:rPr>
      <w:i/>
      <w:iCs/>
      <w:color w:val="404040" w:themeColor="text1" w:themeTint="BF"/>
    </w:rPr>
  </w:style>
  <w:style w:type="character" w:styleId="Emphasis">
    <w:name w:val="Emphasis"/>
    <w:basedOn w:val="DefaultParagraphFont"/>
    <w:uiPriority w:val="20"/>
    <w:qFormat/>
    <w:rsid w:val="00C73E3E"/>
    <w:rPr>
      <w:i/>
      <w:iCs/>
    </w:rPr>
  </w:style>
  <w:style w:type="character" w:styleId="IntenseEmphasis">
    <w:name w:val="Intense Emphasis"/>
    <w:basedOn w:val="DefaultParagraphFont"/>
    <w:uiPriority w:val="21"/>
    <w:qFormat/>
    <w:rsid w:val="00C73E3E"/>
    <w:rPr>
      <w:i/>
      <w:iCs/>
      <w:color w:val="244061" w:themeColor="accent1" w:themeShade="80"/>
    </w:rPr>
  </w:style>
  <w:style w:type="character" w:styleId="Strong">
    <w:name w:val="Strong"/>
    <w:basedOn w:val="DefaultParagraphFont"/>
    <w:uiPriority w:val="22"/>
    <w:qFormat/>
    <w:rsid w:val="00C73E3E"/>
    <w:rPr>
      <w:b/>
      <w:bCs/>
    </w:rPr>
  </w:style>
  <w:style w:type="paragraph" w:styleId="Quote">
    <w:name w:val="Quote"/>
    <w:basedOn w:val="Normal"/>
    <w:next w:val="Normal"/>
    <w:link w:val="QuoteChar"/>
    <w:uiPriority w:val="29"/>
    <w:qFormat/>
    <w:rsid w:val="00C73E3E"/>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C73E3E"/>
    <w:rPr>
      <w:i/>
      <w:iCs/>
      <w:color w:val="404040" w:themeColor="text1" w:themeTint="BF"/>
    </w:rPr>
  </w:style>
  <w:style w:type="paragraph" w:styleId="IntenseQuote">
    <w:name w:val="Intense Quote"/>
    <w:basedOn w:val="Normal"/>
    <w:next w:val="Normal"/>
    <w:link w:val="IntenseQuoteChar"/>
    <w:uiPriority w:val="30"/>
    <w:qFormat/>
    <w:rsid w:val="00C73E3E"/>
    <w:pPr>
      <w:pBdr>
        <w:top w:val="single" w:sz="4" w:space="10" w:color="244061" w:themeColor="accent1" w:themeShade="80"/>
        <w:bottom w:val="single" w:sz="4" w:space="10" w:color="244061" w:themeColor="accent1" w:themeShade="80"/>
      </w:pBdr>
      <w:spacing w:before="360" w:after="360" w:line="240" w:lineRule="auto"/>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rsid w:val="00C73E3E"/>
    <w:rPr>
      <w:i/>
      <w:iCs/>
      <w:color w:val="244061" w:themeColor="accent1" w:themeShade="80"/>
    </w:rPr>
  </w:style>
  <w:style w:type="character" w:styleId="SubtleReference">
    <w:name w:val="Subtle Reference"/>
    <w:basedOn w:val="DefaultParagraphFont"/>
    <w:uiPriority w:val="31"/>
    <w:qFormat/>
    <w:rsid w:val="00C73E3E"/>
    <w:rPr>
      <w:smallCaps/>
      <w:color w:val="5A5A5A" w:themeColor="text1" w:themeTint="A5"/>
    </w:rPr>
  </w:style>
  <w:style w:type="character" w:styleId="IntenseReference">
    <w:name w:val="Intense Reference"/>
    <w:basedOn w:val="DefaultParagraphFont"/>
    <w:uiPriority w:val="32"/>
    <w:qFormat/>
    <w:rsid w:val="00C73E3E"/>
    <w:rPr>
      <w:b/>
      <w:bCs/>
      <w:caps w:val="0"/>
      <w:smallCaps/>
      <w:color w:val="244061" w:themeColor="accent1" w:themeShade="80"/>
      <w:spacing w:val="5"/>
    </w:rPr>
  </w:style>
  <w:style w:type="character" w:styleId="BookTitle">
    <w:name w:val="Book Title"/>
    <w:basedOn w:val="DefaultParagraphFont"/>
    <w:uiPriority w:val="33"/>
    <w:qFormat/>
    <w:rsid w:val="00C73E3E"/>
    <w:rPr>
      <w:b/>
      <w:bCs/>
      <w:i/>
      <w:iCs/>
      <w:spacing w:val="5"/>
    </w:rPr>
  </w:style>
  <w:style w:type="character" w:styleId="Hyperlink">
    <w:name w:val="Hyperlink"/>
    <w:basedOn w:val="DefaultParagraphFont"/>
    <w:uiPriority w:val="99"/>
    <w:unhideWhenUsed/>
    <w:rsid w:val="00C73E3E"/>
    <w:rPr>
      <w:color w:val="244061" w:themeColor="accent1" w:themeShade="80"/>
      <w:u w:val="single"/>
    </w:rPr>
  </w:style>
  <w:style w:type="character" w:styleId="FollowedHyperlink">
    <w:name w:val="FollowedHyperlink"/>
    <w:basedOn w:val="DefaultParagraphFont"/>
    <w:uiPriority w:val="99"/>
    <w:unhideWhenUsed/>
    <w:rsid w:val="00C73E3E"/>
    <w:rPr>
      <w:color w:val="800080" w:themeColor="followedHyperlink"/>
      <w:u w:val="single"/>
    </w:rPr>
  </w:style>
  <w:style w:type="paragraph" w:styleId="BlockText">
    <w:name w:val="Block Text"/>
    <w:basedOn w:val="Normal"/>
    <w:uiPriority w:val="99"/>
    <w:semiHidden/>
    <w:unhideWhenUsed/>
    <w:rsid w:val="00C73E3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after="0" w:line="240" w:lineRule="auto"/>
      <w:ind w:left="1152" w:right="1152"/>
    </w:pPr>
    <w:rPr>
      <w:rFonts w:eastAsiaTheme="minorEastAsia"/>
      <w:i/>
      <w:iCs/>
      <w:color w:val="244061" w:themeColor="accent1" w:themeShade="80"/>
    </w:rPr>
  </w:style>
  <w:style w:type="paragraph" w:styleId="BodyText3">
    <w:name w:val="Body Text 3"/>
    <w:basedOn w:val="Normal"/>
    <w:link w:val="BodyText3Char"/>
    <w:uiPriority w:val="99"/>
    <w:semiHidden/>
    <w:unhideWhenUsed/>
    <w:rsid w:val="00C73E3E"/>
    <w:pPr>
      <w:spacing w:after="120" w:line="240" w:lineRule="auto"/>
    </w:pPr>
    <w:rPr>
      <w:szCs w:val="16"/>
    </w:rPr>
  </w:style>
  <w:style w:type="character" w:customStyle="1" w:styleId="BodyText3Char">
    <w:name w:val="Body Text 3 Char"/>
    <w:basedOn w:val="DefaultParagraphFont"/>
    <w:link w:val="BodyText3"/>
    <w:uiPriority w:val="99"/>
    <w:semiHidden/>
    <w:rsid w:val="00C73E3E"/>
    <w:rPr>
      <w:szCs w:val="16"/>
    </w:rPr>
  </w:style>
  <w:style w:type="paragraph" w:styleId="BodyTextIndent3">
    <w:name w:val="Body Text Indent 3"/>
    <w:basedOn w:val="Normal"/>
    <w:link w:val="BodyTextIndent3Char"/>
    <w:uiPriority w:val="99"/>
    <w:semiHidden/>
    <w:unhideWhenUsed/>
    <w:rsid w:val="00C73E3E"/>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C73E3E"/>
    <w:rPr>
      <w:szCs w:val="16"/>
    </w:rPr>
  </w:style>
  <w:style w:type="character" w:styleId="CommentReference">
    <w:name w:val="annotation reference"/>
    <w:basedOn w:val="DefaultParagraphFont"/>
    <w:uiPriority w:val="99"/>
    <w:semiHidden/>
    <w:unhideWhenUsed/>
    <w:rsid w:val="00C73E3E"/>
    <w:rPr>
      <w:sz w:val="22"/>
      <w:szCs w:val="16"/>
    </w:rPr>
  </w:style>
  <w:style w:type="paragraph" w:styleId="CommentText">
    <w:name w:val="annotation text"/>
    <w:basedOn w:val="Normal"/>
    <w:link w:val="CommentTextChar"/>
    <w:uiPriority w:val="99"/>
    <w:semiHidden/>
    <w:unhideWhenUsed/>
    <w:rsid w:val="00C73E3E"/>
    <w:pPr>
      <w:spacing w:after="0" w:line="240" w:lineRule="auto"/>
    </w:pPr>
    <w:rPr>
      <w:szCs w:val="20"/>
    </w:rPr>
  </w:style>
  <w:style w:type="character" w:customStyle="1" w:styleId="CommentTextChar">
    <w:name w:val="Comment Text Char"/>
    <w:basedOn w:val="DefaultParagraphFont"/>
    <w:link w:val="CommentText"/>
    <w:uiPriority w:val="99"/>
    <w:semiHidden/>
    <w:rsid w:val="00C73E3E"/>
    <w:rPr>
      <w:szCs w:val="20"/>
    </w:rPr>
  </w:style>
  <w:style w:type="paragraph" w:styleId="CommentSubject">
    <w:name w:val="annotation subject"/>
    <w:basedOn w:val="CommentText"/>
    <w:next w:val="CommentText"/>
    <w:link w:val="CommentSubjectChar"/>
    <w:uiPriority w:val="99"/>
    <w:semiHidden/>
    <w:unhideWhenUsed/>
    <w:rsid w:val="00C73E3E"/>
    <w:rPr>
      <w:b/>
      <w:bCs/>
    </w:rPr>
  </w:style>
  <w:style w:type="character" w:customStyle="1" w:styleId="CommentSubjectChar">
    <w:name w:val="Comment Subject Char"/>
    <w:basedOn w:val="CommentTextChar"/>
    <w:link w:val="CommentSubject"/>
    <w:uiPriority w:val="99"/>
    <w:semiHidden/>
    <w:rsid w:val="00C73E3E"/>
    <w:rPr>
      <w:b/>
      <w:bCs/>
      <w:szCs w:val="20"/>
    </w:rPr>
  </w:style>
  <w:style w:type="paragraph" w:styleId="DocumentMap">
    <w:name w:val="Document Map"/>
    <w:basedOn w:val="Normal"/>
    <w:link w:val="DocumentMapChar"/>
    <w:uiPriority w:val="99"/>
    <w:semiHidden/>
    <w:unhideWhenUsed/>
    <w:rsid w:val="00C73E3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73E3E"/>
    <w:rPr>
      <w:rFonts w:ascii="Segoe UI" w:hAnsi="Segoe UI" w:cs="Segoe UI"/>
      <w:szCs w:val="16"/>
    </w:rPr>
  </w:style>
  <w:style w:type="paragraph" w:styleId="EndnoteText">
    <w:name w:val="endnote text"/>
    <w:basedOn w:val="Normal"/>
    <w:link w:val="EndnoteTextChar"/>
    <w:uiPriority w:val="99"/>
    <w:semiHidden/>
    <w:unhideWhenUsed/>
    <w:rsid w:val="00C73E3E"/>
    <w:pPr>
      <w:spacing w:after="0" w:line="240" w:lineRule="auto"/>
    </w:pPr>
    <w:rPr>
      <w:szCs w:val="20"/>
    </w:rPr>
  </w:style>
  <w:style w:type="character" w:customStyle="1" w:styleId="EndnoteTextChar">
    <w:name w:val="Endnote Text Char"/>
    <w:basedOn w:val="DefaultParagraphFont"/>
    <w:link w:val="EndnoteText"/>
    <w:uiPriority w:val="99"/>
    <w:semiHidden/>
    <w:rsid w:val="00C73E3E"/>
    <w:rPr>
      <w:szCs w:val="20"/>
    </w:rPr>
  </w:style>
  <w:style w:type="paragraph" w:styleId="EnvelopeReturn">
    <w:name w:val="envelope return"/>
    <w:basedOn w:val="Normal"/>
    <w:uiPriority w:val="99"/>
    <w:semiHidden/>
    <w:unhideWhenUsed/>
    <w:rsid w:val="00C73E3E"/>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73E3E"/>
    <w:pPr>
      <w:spacing w:after="0" w:line="240" w:lineRule="auto"/>
    </w:pPr>
    <w:rPr>
      <w:szCs w:val="20"/>
    </w:rPr>
  </w:style>
  <w:style w:type="character" w:customStyle="1" w:styleId="FootnoteTextChar">
    <w:name w:val="Footnote Text Char"/>
    <w:basedOn w:val="DefaultParagraphFont"/>
    <w:link w:val="FootnoteText"/>
    <w:uiPriority w:val="99"/>
    <w:semiHidden/>
    <w:rsid w:val="00C73E3E"/>
    <w:rPr>
      <w:szCs w:val="20"/>
    </w:rPr>
  </w:style>
  <w:style w:type="character" w:styleId="HTMLCode">
    <w:name w:val="HTML Code"/>
    <w:basedOn w:val="DefaultParagraphFont"/>
    <w:uiPriority w:val="99"/>
    <w:semiHidden/>
    <w:unhideWhenUsed/>
    <w:rsid w:val="00C73E3E"/>
    <w:rPr>
      <w:rFonts w:ascii="Consolas" w:hAnsi="Consolas"/>
      <w:sz w:val="22"/>
      <w:szCs w:val="20"/>
    </w:rPr>
  </w:style>
  <w:style w:type="character" w:styleId="HTMLKeyboard">
    <w:name w:val="HTML Keyboard"/>
    <w:basedOn w:val="DefaultParagraphFont"/>
    <w:uiPriority w:val="99"/>
    <w:semiHidden/>
    <w:unhideWhenUsed/>
    <w:rsid w:val="00C73E3E"/>
    <w:rPr>
      <w:rFonts w:ascii="Consolas" w:hAnsi="Consolas"/>
      <w:sz w:val="22"/>
      <w:szCs w:val="20"/>
    </w:rPr>
  </w:style>
  <w:style w:type="paragraph" w:styleId="HTMLPreformatted">
    <w:name w:val="HTML Preformatted"/>
    <w:basedOn w:val="Normal"/>
    <w:link w:val="HTMLPreformattedChar"/>
    <w:uiPriority w:val="99"/>
    <w:semiHidden/>
    <w:unhideWhenUsed/>
    <w:rsid w:val="00C73E3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73E3E"/>
    <w:rPr>
      <w:rFonts w:ascii="Consolas" w:hAnsi="Consolas"/>
      <w:szCs w:val="20"/>
    </w:rPr>
  </w:style>
  <w:style w:type="character" w:styleId="HTMLTypewriter">
    <w:name w:val="HTML Typewriter"/>
    <w:basedOn w:val="DefaultParagraphFont"/>
    <w:uiPriority w:val="99"/>
    <w:semiHidden/>
    <w:unhideWhenUsed/>
    <w:rsid w:val="00C73E3E"/>
    <w:rPr>
      <w:rFonts w:ascii="Consolas" w:hAnsi="Consolas"/>
      <w:sz w:val="22"/>
      <w:szCs w:val="20"/>
    </w:rPr>
  </w:style>
  <w:style w:type="paragraph" w:styleId="MacroText">
    <w:name w:val="macro"/>
    <w:link w:val="MacroTextChar"/>
    <w:uiPriority w:val="99"/>
    <w:semiHidden/>
    <w:unhideWhenUsed/>
    <w:rsid w:val="00C73E3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
    <w:name w:val="Macro Text Char"/>
    <w:basedOn w:val="DefaultParagraphFont"/>
    <w:link w:val="MacroText"/>
    <w:uiPriority w:val="99"/>
    <w:semiHidden/>
    <w:rsid w:val="00C73E3E"/>
    <w:rPr>
      <w:rFonts w:ascii="Consolas" w:hAnsi="Consolas"/>
      <w:szCs w:val="20"/>
    </w:rPr>
  </w:style>
  <w:style w:type="paragraph" w:styleId="PlainText">
    <w:name w:val="Plain Text"/>
    <w:basedOn w:val="Normal"/>
    <w:link w:val="PlainTextChar"/>
    <w:uiPriority w:val="99"/>
    <w:semiHidden/>
    <w:unhideWhenUsed/>
    <w:rsid w:val="00C73E3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73E3E"/>
    <w:rPr>
      <w:rFonts w:ascii="Consolas" w:hAnsi="Consolas"/>
      <w:szCs w:val="21"/>
    </w:rPr>
  </w:style>
  <w:style w:type="paragraph" w:styleId="TOC9">
    <w:name w:val="toc 9"/>
    <w:basedOn w:val="Normal"/>
    <w:next w:val="Normal"/>
    <w:autoRedefine/>
    <w:uiPriority w:val="39"/>
    <w:semiHidden/>
    <w:unhideWhenUsed/>
    <w:rsid w:val="00C73E3E"/>
    <w:pPr>
      <w:spacing w:after="120" w:line="240" w:lineRule="auto"/>
      <w:ind w:left="1757"/>
    </w:pPr>
  </w:style>
  <w:style w:type="character" w:customStyle="1" w:styleId="Bodytext2">
    <w:name w:val="Body text (2)_"/>
    <w:basedOn w:val="DefaultParagraphFont"/>
    <w:link w:val="Bodytext20"/>
    <w:rsid w:val="00C73E3E"/>
    <w:rPr>
      <w:rFonts w:ascii="Times New Roman" w:eastAsia="Times New Roman" w:hAnsi="Times New Roman" w:cs="Times New Roman"/>
      <w:sz w:val="20"/>
      <w:szCs w:val="20"/>
      <w:shd w:val="clear" w:color="auto" w:fill="FFFFFF"/>
    </w:rPr>
  </w:style>
  <w:style w:type="character" w:customStyle="1" w:styleId="Bodytext2Italic">
    <w:name w:val="Body text (2) + Italic"/>
    <w:aliases w:val="Spacing 0 pt,Body text (5) + Not Italic"/>
    <w:basedOn w:val="Bodytext2"/>
    <w:rsid w:val="00C73E3E"/>
    <w:rPr>
      <w:rFonts w:ascii="Times New Roman" w:eastAsia="Times New Roman" w:hAnsi="Times New Roman" w:cs="Times New Roman"/>
      <w:i/>
      <w:iCs/>
      <w:color w:val="000000"/>
      <w:spacing w:val="10"/>
      <w:w w:val="100"/>
      <w:position w:val="0"/>
      <w:sz w:val="20"/>
      <w:szCs w:val="20"/>
      <w:shd w:val="clear" w:color="auto" w:fill="FFFFFF"/>
      <w:lang w:val="vi-VN" w:eastAsia="vi-VN" w:bidi="vi-VN"/>
    </w:rPr>
  </w:style>
  <w:style w:type="character" w:customStyle="1" w:styleId="Bodytext5">
    <w:name w:val="Body text (5)_"/>
    <w:basedOn w:val="DefaultParagraphFont"/>
    <w:link w:val="Bodytext50"/>
    <w:rsid w:val="00C73E3E"/>
    <w:rPr>
      <w:rFonts w:ascii="Times New Roman" w:eastAsia="Times New Roman" w:hAnsi="Times New Roman" w:cs="Times New Roman"/>
      <w:i/>
      <w:iCs/>
      <w:spacing w:val="10"/>
      <w:sz w:val="20"/>
      <w:szCs w:val="20"/>
      <w:shd w:val="clear" w:color="auto" w:fill="FFFFFF"/>
    </w:rPr>
  </w:style>
  <w:style w:type="character" w:customStyle="1" w:styleId="Bodytext295pt">
    <w:name w:val="Body text (2) + 9.5 pt"/>
    <w:aliases w:val="Bold,Italic,Spacing 1 pt,Body text (5) + 9.5 pt"/>
    <w:basedOn w:val="Bodytext2"/>
    <w:rsid w:val="00C73E3E"/>
    <w:rPr>
      <w:rFonts w:ascii="Times New Roman" w:eastAsia="Times New Roman" w:hAnsi="Times New Roman" w:cs="Times New Roman"/>
      <w:b/>
      <w:bCs/>
      <w:i/>
      <w:iCs/>
      <w:color w:val="000000"/>
      <w:spacing w:val="20"/>
      <w:w w:val="100"/>
      <w:position w:val="0"/>
      <w:sz w:val="19"/>
      <w:szCs w:val="19"/>
      <w:shd w:val="clear" w:color="auto" w:fill="FFFFFF"/>
      <w:lang w:val="vi-VN" w:eastAsia="vi-VN" w:bidi="vi-VN"/>
    </w:rPr>
  </w:style>
  <w:style w:type="character" w:customStyle="1" w:styleId="Bodytext29pt">
    <w:name w:val="Body text (2) + 9 pt"/>
    <w:basedOn w:val="Bodytext2"/>
    <w:rsid w:val="00C73E3E"/>
    <w:rPr>
      <w:rFonts w:ascii="Times New Roman" w:eastAsia="Times New Roman" w:hAnsi="Times New Roman" w:cs="Times New Roman"/>
      <w:color w:val="000000"/>
      <w:spacing w:val="0"/>
      <w:w w:val="100"/>
      <w:position w:val="0"/>
      <w:sz w:val="18"/>
      <w:szCs w:val="18"/>
      <w:shd w:val="clear" w:color="auto" w:fill="FFFFFF"/>
      <w:lang w:val="vi-VN" w:eastAsia="vi-VN" w:bidi="vi-VN"/>
    </w:rPr>
  </w:style>
  <w:style w:type="paragraph" w:customStyle="1" w:styleId="Bodytext50">
    <w:name w:val="Body text (5)"/>
    <w:basedOn w:val="Normal"/>
    <w:link w:val="Bodytext5"/>
    <w:rsid w:val="00C73E3E"/>
    <w:pPr>
      <w:widowControl w:val="0"/>
      <w:shd w:val="clear" w:color="auto" w:fill="FFFFFF"/>
      <w:spacing w:after="0" w:line="0" w:lineRule="atLeast"/>
      <w:ind w:hanging="1300"/>
    </w:pPr>
    <w:rPr>
      <w:rFonts w:ascii="Times New Roman" w:eastAsia="Times New Roman" w:hAnsi="Times New Roman" w:cs="Times New Roman"/>
      <w:i/>
      <w:iCs/>
      <w:spacing w:val="10"/>
      <w:sz w:val="20"/>
      <w:szCs w:val="20"/>
    </w:rPr>
  </w:style>
  <w:style w:type="paragraph" w:customStyle="1" w:styleId="Bodytext20">
    <w:name w:val="Body text (2)"/>
    <w:basedOn w:val="Normal"/>
    <w:link w:val="Bodytext2"/>
    <w:rsid w:val="00C73E3E"/>
    <w:pPr>
      <w:widowControl w:val="0"/>
      <w:shd w:val="clear" w:color="auto" w:fill="FFFFFF"/>
      <w:spacing w:after="0" w:line="0" w:lineRule="atLeast"/>
      <w:ind w:hanging="1820"/>
      <w:jc w:val="both"/>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73E3E"/>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3E"/>
  </w:style>
  <w:style w:type="paragraph" w:styleId="Heading1">
    <w:name w:val="heading 1"/>
    <w:basedOn w:val="Normal"/>
    <w:next w:val="Normal"/>
    <w:link w:val="Heading1Char"/>
    <w:uiPriority w:val="9"/>
    <w:qFormat/>
    <w:rsid w:val="00C73E3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3E3E"/>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3E3E"/>
    <w:pPr>
      <w:keepNext/>
      <w:keepLines/>
      <w:spacing w:before="40" w:after="0" w:line="240"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73E3E"/>
    <w:pPr>
      <w:keepNext/>
      <w:keepLines/>
      <w:spacing w:before="40" w:after="0" w:line="240" w:lineRule="auto"/>
      <w:outlineLvl w:val="3"/>
    </w:pPr>
    <w:rPr>
      <w:rFonts w:asciiTheme="majorHAnsi" w:eastAsiaTheme="majorEastAsia" w:hAnsiTheme="majorHAnsi" w:cstheme="majorBidi"/>
      <w:i/>
      <w:iCs/>
      <w:color w:val="244061" w:themeColor="accent1" w:themeShade="80"/>
    </w:rPr>
  </w:style>
  <w:style w:type="paragraph" w:styleId="Heading5">
    <w:name w:val="heading 5"/>
    <w:basedOn w:val="Normal"/>
    <w:next w:val="Normal"/>
    <w:link w:val="Heading5Char"/>
    <w:uiPriority w:val="9"/>
    <w:unhideWhenUsed/>
    <w:qFormat/>
    <w:rsid w:val="00C73E3E"/>
    <w:pPr>
      <w:keepNext/>
      <w:keepLines/>
      <w:spacing w:before="40" w:after="0" w:line="240" w:lineRule="auto"/>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C73E3E"/>
    <w:pPr>
      <w:keepNext/>
      <w:keepLines/>
      <w:spacing w:before="40" w:after="0" w:line="240"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73E3E"/>
    <w:pPr>
      <w:keepNext/>
      <w:keepLines/>
      <w:spacing w:before="40" w:after="0" w:line="240"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73E3E"/>
    <w:pPr>
      <w:keepNext/>
      <w:keepLines/>
      <w:spacing w:before="40"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C73E3E"/>
    <w:pPr>
      <w:keepNext/>
      <w:keepLines/>
      <w:spacing w:before="40" w:after="0" w:line="24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3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3E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73E3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73E3E"/>
    <w:rPr>
      <w:rFonts w:asciiTheme="majorHAnsi" w:eastAsiaTheme="majorEastAsia" w:hAnsiTheme="majorHAnsi" w:cstheme="majorBidi"/>
      <w:i/>
      <w:iCs/>
      <w:color w:val="244061" w:themeColor="accent1" w:themeShade="80"/>
    </w:rPr>
  </w:style>
  <w:style w:type="character" w:customStyle="1" w:styleId="Heading5Char">
    <w:name w:val="Heading 5 Char"/>
    <w:basedOn w:val="DefaultParagraphFont"/>
    <w:link w:val="Heading5"/>
    <w:uiPriority w:val="9"/>
    <w:rsid w:val="00C73E3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sid w:val="00C73E3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73E3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73E3E"/>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C73E3E"/>
    <w:rPr>
      <w:rFonts w:asciiTheme="majorHAnsi" w:eastAsiaTheme="majorEastAsia" w:hAnsiTheme="majorHAnsi" w:cstheme="majorBidi"/>
      <w:i/>
      <w:iCs/>
      <w:color w:val="272727" w:themeColor="text1" w:themeTint="D8"/>
      <w:szCs w:val="21"/>
    </w:rPr>
  </w:style>
  <w:style w:type="character" w:customStyle="1" w:styleId="fontstyle01">
    <w:name w:val="fontstyle01"/>
    <w:basedOn w:val="DefaultParagraphFont"/>
    <w:rsid w:val="00C73E3E"/>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C73E3E"/>
    <w:pPr>
      <w:ind w:left="720"/>
      <w:contextualSpacing/>
    </w:pPr>
  </w:style>
  <w:style w:type="table" w:styleId="TableGrid">
    <w:name w:val="Table Grid"/>
    <w:basedOn w:val="TableNormal"/>
    <w:uiPriority w:val="39"/>
    <w:rsid w:val="00C73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3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E3E"/>
    <w:rPr>
      <w:rFonts w:ascii="Tahoma" w:hAnsi="Tahoma" w:cs="Tahoma"/>
      <w:sz w:val="16"/>
      <w:szCs w:val="16"/>
    </w:rPr>
  </w:style>
  <w:style w:type="character" w:styleId="PlaceholderText">
    <w:name w:val="Placeholder Text"/>
    <w:basedOn w:val="DefaultParagraphFont"/>
    <w:uiPriority w:val="99"/>
    <w:semiHidden/>
    <w:rsid w:val="00C73E3E"/>
    <w:rPr>
      <w:color w:val="808080"/>
    </w:rPr>
  </w:style>
  <w:style w:type="paragraph" w:styleId="Header">
    <w:name w:val="header"/>
    <w:basedOn w:val="Normal"/>
    <w:link w:val="HeaderChar"/>
    <w:uiPriority w:val="99"/>
    <w:unhideWhenUsed/>
    <w:rsid w:val="00C73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E3E"/>
  </w:style>
  <w:style w:type="paragraph" w:styleId="Footer">
    <w:name w:val="footer"/>
    <w:basedOn w:val="Normal"/>
    <w:link w:val="FooterChar"/>
    <w:uiPriority w:val="99"/>
    <w:unhideWhenUsed/>
    <w:rsid w:val="00C73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E3E"/>
  </w:style>
  <w:style w:type="paragraph" w:styleId="Caption">
    <w:name w:val="caption"/>
    <w:basedOn w:val="Normal"/>
    <w:next w:val="Normal"/>
    <w:uiPriority w:val="35"/>
    <w:unhideWhenUsed/>
    <w:qFormat/>
    <w:rsid w:val="00C73E3E"/>
    <w:pPr>
      <w:spacing w:line="240" w:lineRule="auto"/>
    </w:pPr>
    <w:rPr>
      <w:b/>
      <w:bCs/>
      <w:color w:val="4F81BD" w:themeColor="accent1"/>
      <w:sz w:val="18"/>
      <w:szCs w:val="18"/>
    </w:rPr>
  </w:style>
  <w:style w:type="paragraph" w:styleId="Title">
    <w:name w:val="Title"/>
    <w:basedOn w:val="Normal"/>
    <w:next w:val="Normal"/>
    <w:link w:val="TitleChar"/>
    <w:uiPriority w:val="10"/>
    <w:qFormat/>
    <w:rsid w:val="00C73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E3E"/>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3E3E"/>
    <w:rPr>
      <w:rFonts w:eastAsiaTheme="minorEastAsia"/>
      <w:color w:val="5A5A5A" w:themeColor="text1" w:themeTint="A5"/>
      <w:spacing w:val="15"/>
    </w:rPr>
  </w:style>
  <w:style w:type="character" w:styleId="SubtleEmphasis">
    <w:name w:val="Subtle Emphasis"/>
    <w:basedOn w:val="DefaultParagraphFont"/>
    <w:uiPriority w:val="19"/>
    <w:qFormat/>
    <w:rsid w:val="00C73E3E"/>
    <w:rPr>
      <w:i/>
      <w:iCs/>
      <w:color w:val="404040" w:themeColor="text1" w:themeTint="BF"/>
    </w:rPr>
  </w:style>
  <w:style w:type="character" w:styleId="Emphasis">
    <w:name w:val="Emphasis"/>
    <w:basedOn w:val="DefaultParagraphFont"/>
    <w:uiPriority w:val="20"/>
    <w:qFormat/>
    <w:rsid w:val="00C73E3E"/>
    <w:rPr>
      <w:i/>
      <w:iCs/>
    </w:rPr>
  </w:style>
  <w:style w:type="character" w:styleId="IntenseEmphasis">
    <w:name w:val="Intense Emphasis"/>
    <w:basedOn w:val="DefaultParagraphFont"/>
    <w:uiPriority w:val="21"/>
    <w:qFormat/>
    <w:rsid w:val="00C73E3E"/>
    <w:rPr>
      <w:i/>
      <w:iCs/>
      <w:color w:val="244061" w:themeColor="accent1" w:themeShade="80"/>
    </w:rPr>
  </w:style>
  <w:style w:type="character" w:styleId="Strong">
    <w:name w:val="Strong"/>
    <w:basedOn w:val="DefaultParagraphFont"/>
    <w:uiPriority w:val="22"/>
    <w:qFormat/>
    <w:rsid w:val="00C73E3E"/>
    <w:rPr>
      <w:b/>
      <w:bCs/>
    </w:rPr>
  </w:style>
  <w:style w:type="paragraph" w:styleId="Quote">
    <w:name w:val="Quote"/>
    <w:basedOn w:val="Normal"/>
    <w:next w:val="Normal"/>
    <w:link w:val="QuoteChar"/>
    <w:uiPriority w:val="29"/>
    <w:qFormat/>
    <w:rsid w:val="00C73E3E"/>
    <w:pPr>
      <w:spacing w:before="200" w:after="0" w:line="240"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C73E3E"/>
    <w:rPr>
      <w:i/>
      <w:iCs/>
      <w:color w:val="404040" w:themeColor="text1" w:themeTint="BF"/>
    </w:rPr>
  </w:style>
  <w:style w:type="paragraph" w:styleId="IntenseQuote">
    <w:name w:val="Intense Quote"/>
    <w:basedOn w:val="Normal"/>
    <w:next w:val="Normal"/>
    <w:link w:val="IntenseQuoteChar"/>
    <w:uiPriority w:val="30"/>
    <w:qFormat/>
    <w:rsid w:val="00C73E3E"/>
    <w:pPr>
      <w:pBdr>
        <w:top w:val="single" w:sz="4" w:space="10" w:color="244061" w:themeColor="accent1" w:themeShade="80"/>
        <w:bottom w:val="single" w:sz="4" w:space="10" w:color="244061" w:themeColor="accent1" w:themeShade="80"/>
      </w:pBdr>
      <w:spacing w:before="360" w:after="360" w:line="240" w:lineRule="auto"/>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rsid w:val="00C73E3E"/>
    <w:rPr>
      <w:i/>
      <w:iCs/>
      <w:color w:val="244061" w:themeColor="accent1" w:themeShade="80"/>
    </w:rPr>
  </w:style>
  <w:style w:type="character" w:styleId="SubtleReference">
    <w:name w:val="Subtle Reference"/>
    <w:basedOn w:val="DefaultParagraphFont"/>
    <w:uiPriority w:val="31"/>
    <w:qFormat/>
    <w:rsid w:val="00C73E3E"/>
    <w:rPr>
      <w:smallCaps/>
      <w:color w:val="5A5A5A" w:themeColor="text1" w:themeTint="A5"/>
    </w:rPr>
  </w:style>
  <w:style w:type="character" w:styleId="IntenseReference">
    <w:name w:val="Intense Reference"/>
    <w:basedOn w:val="DefaultParagraphFont"/>
    <w:uiPriority w:val="32"/>
    <w:qFormat/>
    <w:rsid w:val="00C73E3E"/>
    <w:rPr>
      <w:b/>
      <w:bCs/>
      <w:caps w:val="0"/>
      <w:smallCaps/>
      <w:color w:val="244061" w:themeColor="accent1" w:themeShade="80"/>
      <w:spacing w:val="5"/>
    </w:rPr>
  </w:style>
  <w:style w:type="character" w:styleId="BookTitle">
    <w:name w:val="Book Title"/>
    <w:basedOn w:val="DefaultParagraphFont"/>
    <w:uiPriority w:val="33"/>
    <w:qFormat/>
    <w:rsid w:val="00C73E3E"/>
    <w:rPr>
      <w:b/>
      <w:bCs/>
      <w:i/>
      <w:iCs/>
      <w:spacing w:val="5"/>
    </w:rPr>
  </w:style>
  <w:style w:type="character" w:styleId="Hyperlink">
    <w:name w:val="Hyperlink"/>
    <w:basedOn w:val="DefaultParagraphFont"/>
    <w:uiPriority w:val="99"/>
    <w:unhideWhenUsed/>
    <w:rsid w:val="00C73E3E"/>
    <w:rPr>
      <w:color w:val="244061" w:themeColor="accent1" w:themeShade="80"/>
      <w:u w:val="single"/>
    </w:rPr>
  </w:style>
  <w:style w:type="character" w:styleId="FollowedHyperlink">
    <w:name w:val="FollowedHyperlink"/>
    <w:basedOn w:val="DefaultParagraphFont"/>
    <w:uiPriority w:val="99"/>
    <w:unhideWhenUsed/>
    <w:rsid w:val="00C73E3E"/>
    <w:rPr>
      <w:color w:val="800080" w:themeColor="followedHyperlink"/>
      <w:u w:val="single"/>
    </w:rPr>
  </w:style>
  <w:style w:type="paragraph" w:styleId="BlockText">
    <w:name w:val="Block Text"/>
    <w:basedOn w:val="Normal"/>
    <w:uiPriority w:val="99"/>
    <w:semiHidden/>
    <w:unhideWhenUsed/>
    <w:rsid w:val="00C73E3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after="0" w:line="240" w:lineRule="auto"/>
      <w:ind w:left="1152" w:right="1152"/>
    </w:pPr>
    <w:rPr>
      <w:rFonts w:eastAsiaTheme="minorEastAsia"/>
      <w:i/>
      <w:iCs/>
      <w:color w:val="244061" w:themeColor="accent1" w:themeShade="80"/>
    </w:rPr>
  </w:style>
  <w:style w:type="paragraph" w:styleId="BodyText3">
    <w:name w:val="Body Text 3"/>
    <w:basedOn w:val="Normal"/>
    <w:link w:val="BodyText3Char"/>
    <w:uiPriority w:val="99"/>
    <w:semiHidden/>
    <w:unhideWhenUsed/>
    <w:rsid w:val="00C73E3E"/>
    <w:pPr>
      <w:spacing w:after="120" w:line="240" w:lineRule="auto"/>
    </w:pPr>
    <w:rPr>
      <w:szCs w:val="16"/>
    </w:rPr>
  </w:style>
  <w:style w:type="character" w:customStyle="1" w:styleId="BodyText3Char">
    <w:name w:val="Body Text 3 Char"/>
    <w:basedOn w:val="DefaultParagraphFont"/>
    <w:link w:val="BodyText3"/>
    <w:uiPriority w:val="99"/>
    <w:semiHidden/>
    <w:rsid w:val="00C73E3E"/>
    <w:rPr>
      <w:szCs w:val="16"/>
    </w:rPr>
  </w:style>
  <w:style w:type="paragraph" w:styleId="BodyTextIndent3">
    <w:name w:val="Body Text Indent 3"/>
    <w:basedOn w:val="Normal"/>
    <w:link w:val="BodyTextIndent3Char"/>
    <w:uiPriority w:val="99"/>
    <w:semiHidden/>
    <w:unhideWhenUsed/>
    <w:rsid w:val="00C73E3E"/>
    <w:pPr>
      <w:spacing w:after="120" w:line="240" w:lineRule="auto"/>
      <w:ind w:left="360"/>
    </w:pPr>
    <w:rPr>
      <w:szCs w:val="16"/>
    </w:rPr>
  </w:style>
  <w:style w:type="character" w:customStyle="1" w:styleId="BodyTextIndent3Char">
    <w:name w:val="Body Text Indent 3 Char"/>
    <w:basedOn w:val="DefaultParagraphFont"/>
    <w:link w:val="BodyTextIndent3"/>
    <w:uiPriority w:val="99"/>
    <w:semiHidden/>
    <w:rsid w:val="00C73E3E"/>
    <w:rPr>
      <w:szCs w:val="16"/>
    </w:rPr>
  </w:style>
  <w:style w:type="character" w:styleId="CommentReference">
    <w:name w:val="annotation reference"/>
    <w:basedOn w:val="DefaultParagraphFont"/>
    <w:uiPriority w:val="99"/>
    <w:semiHidden/>
    <w:unhideWhenUsed/>
    <w:rsid w:val="00C73E3E"/>
    <w:rPr>
      <w:sz w:val="22"/>
      <w:szCs w:val="16"/>
    </w:rPr>
  </w:style>
  <w:style w:type="paragraph" w:styleId="CommentText">
    <w:name w:val="annotation text"/>
    <w:basedOn w:val="Normal"/>
    <w:link w:val="CommentTextChar"/>
    <w:uiPriority w:val="99"/>
    <w:semiHidden/>
    <w:unhideWhenUsed/>
    <w:rsid w:val="00C73E3E"/>
    <w:pPr>
      <w:spacing w:after="0" w:line="240" w:lineRule="auto"/>
    </w:pPr>
    <w:rPr>
      <w:szCs w:val="20"/>
    </w:rPr>
  </w:style>
  <w:style w:type="character" w:customStyle="1" w:styleId="CommentTextChar">
    <w:name w:val="Comment Text Char"/>
    <w:basedOn w:val="DefaultParagraphFont"/>
    <w:link w:val="CommentText"/>
    <w:uiPriority w:val="99"/>
    <w:semiHidden/>
    <w:rsid w:val="00C73E3E"/>
    <w:rPr>
      <w:szCs w:val="20"/>
    </w:rPr>
  </w:style>
  <w:style w:type="paragraph" w:styleId="CommentSubject">
    <w:name w:val="annotation subject"/>
    <w:basedOn w:val="CommentText"/>
    <w:next w:val="CommentText"/>
    <w:link w:val="CommentSubjectChar"/>
    <w:uiPriority w:val="99"/>
    <w:semiHidden/>
    <w:unhideWhenUsed/>
    <w:rsid w:val="00C73E3E"/>
    <w:rPr>
      <w:b/>
      <w:bCs/>
    </w:rPr>
  </w:style>
  <w:style w:type="character" w:customStyle="1" w:styleId="CommentSubjectChar">
    <w:name w:val="Comment Subject Char"/>
    <w:basedOn w:val="CommentTextChar"/>
    <w:link w:val="CommentSubject"/>
    <w:uiPriority w:val="99"/>
    <w:semiHidden/>
    <w:rsid w:val="00C73E3E"/>
    <w:rPr>
      <w:b/>
      <w:bCs/>
      <w:szCs w:val="20"/>
    </w:rPr>
  </w:style>
  <w:style w:type="paragraph" w:styleId="DocumentMap">
    <w:name w:val="Document Map"/>
    <w:basedOn w:val="Normal"/>
    <w:link w:val="DocumentMapChar"/>
    <w:uiPriority w:val="99"/>
    <w:semiHidden/>
    <w:unhideWhenUsed/>
    <w:rsid w:val="00C73E3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73E3E"/>
    <w:rPr>
      <w:rFonts w:ascii="Segoe UI" w:hAnsi="Segoe UI" w:cs="Segoe UI"/>
      <w:szCs w:val="16"/>
    </w:rPr>
  </w:style>
  <w:style w:type="paragraph" w:styleId="EndnoteText">
    <w:name w:val="endnote text"/>
    <w:basedOn w:val="Normal"/>
    <w:link w:val="EndnoteTextChar"/>
    <w:uiPriority w:val="99"/>
    <w:semiHidden/>
    <w:unhideWhenUsed/>
    <w:rsid w:val="00C73E3E"/>
    <w:pPr>
      <w:spacing w:after="0" w:line="240" w:lineRule="auto"/>
    </w:pPr>
    <w:rPr>
      <w:szCs w:val="20"/>
    </w:rPr>
  </w:style>
  <w:style w:type="character" w:customStyle="1" w:styleId="EndnoteTextChar">
    <w:name w:val="Endnote Text Char"/>
    <w:basedOn w:val="DefaultParagraphFont"/>
    <w:link w:val="EndnoteText"/>
    <w:uiPriority w:val="99"/>
    <w:semiHidden/>
    <w:rsid w:val="00C73E3E"/>
    <w:rPr>
      <w:szCs w:val="20"/>
    </w:rPr>
  </w:style>
  <w:style w:type="paragraph" w:styleId="EnvelopeReturn">
    <w:name w:val="envelope return"/>
    <w:basedOn w:val="Normal"/>
    <w:uiPriority w:val="99"/>
    <w:semiHidden/>
    <w:unhideWhenUsed/>
    <w:rsid w:val="00C73E3E"/>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73E3E"/>
    <w:pPr>
      <w:spacing w:after="0" w:line="240" w:lineRule="auto"/>
    </w:pPr>
    <w:rPr>
      <w:szCs w:val="20"/>
    </w:rPr>
  </w:style>
  <w:style w:type="character" w:customStyle="1" w:styleId="FootnoteTextChar">
    <w:name w:val="Footnote Text Char"/>
    <w:basedOn w:val="DefaultParagraphFont"/>
    <w:link w:val="FootnoteText"/>
    <w:uiPriority w:val="99"/>
    <w:semiHidden/>
    <w:rsid w:val="00C73E3E"/>
    <w:rPr>
      <w:szCs w:val="20"/>
    </w:rPr>
  </w:style>
  <w:style w:type="character" w:styleId="HTMLCode">
    <w:name w:val="HTML Code"/>
    <w:basedOn w:val="DefaultParagraphFont"/>
    <w:uiPriority w:val="99"/>
    <w:semiHidden/>
    <w:unhideWhenUsed/>
    <w:rsid w:val="00C73E3E"/>
    <w:rPr>
      <w:rFonts w:ascii="Consolas" w:hAnsi="Consolas"/>
      <w:sz w:val="22"/>
      <w:szCs w:val="20"/>
    </w:rPr>
  </w:style>
  <w:style w:type="character" w:styleId="HTMLKeyboard">
    <w:name w:val="HTML Keyboard"/>
    <w:basedOn w:val="DefaultParagraphFont"/>
    <w:uiPriority w:val="99"/>
    <w:semiHidden/>
    <w:unhideWhenUsed/>
    <w:rsid w:val="00C73E3E"/>
    <w:rPr>
      <w:rFonts w:ascii="Consolas" w:hAnsi="Consolas"/>
      <w:sz w:val="22"/>
      <w:szCs w:val="20"/>
    </w:rPr>
  </w:style>
  <w:style w:type="paragraph" w:styleId="HTMLPreformatted">
    <w:name w:val="HTML Preformatted"/>
    <w:basedOn w:val="Normal"/>
    <w:link w:val="HTMLPreformattedChar"/>
    <w:uiPriority w:val="99"/>
    <w:semiHidden/>
    <w:unhideWhenUsed/>
    <w:rsid w:val="00C73E3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73E3E"/>
    <w:rPr>
      <w:rFonts w:ascii="Consolas" w:hAnsi="Consolas"/>
      <w:szCs w:val="20"/>
    </w:rPr>
  </w:style>
  <w:style w:type="character" w:styleId="HTMLTypewriter">
    <w:name w:val="HTML Typewriter"/>
    <w:basedOn w:val="DefaultParagraphFont"/>
    <w:uiPriority w:val="99"/>
    <w:semiHidden/>
    <w:unhideWhenUsed/>
    <w:rsid w:val="00C73E3E"/>
    <w:rPr>
      <w:rFonts w:ascii="Consolas" w:hAnsi="Consolas"/>
      <w:sz w:val="22"/>
      <w:szCs w:val="20"/>
    </w:rPr>
  </w:style>
  <w:style w:type="paragraph" w:styleId="MacroText">
    <w:name w:val="macro"/>
    <w:link w:val="MacroTextChar"/>
    <w:uiPriority w:val="99"/>
    <w:semiHidden/>
    <w:unhideWhenUsed/>
    <w:rsid w:val="00C73E3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
    <w:name w:val="Macro Text Char"/>
    <w:basedOn w:val="DefaultParagraphFont"/>
    <w:link w:val="MacroText"/>
    <w:uiPriority w:val="99"/>
    <w:semiHidden/>
    <w:rsid w:val="00C73E3E"/>
    <w:rPr>
      <w:rFonts w:ascii="Consolas" w:hAnsi="Consolas"/>
      <w:szCs w:val="20"/>
    </w:rPr>
  </w:style>
  <w:style w:type="paragraph" w:styleId="PlainText">
    <w:name w:val="Plain Text"/>
    <w:basedOn w:val="Normal"/>
    <w:link w:val="PlainTextChar"/>
    <w:uiPriority w:val="99"/>
    <w:semiHidden/>
    <w:unhideWhenUsed/>
    <w:rsid w:val="00C73E3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73E3E"/>
    <w:rPr>
      <w:rFonts w:ascii="Consolas" w:hAnsi="Consolas"/>
      <w:szCs w:val="21"/>
    </w:rPr>
  </w:style>
  <w:style w:type="paragraph" w:styleId="TOC9">
    <w:name w:val="toc 9"/>
    <w:basedOn w:val="Normal"/>
    <w:next w:val="Normal"/>
    <w:autoRedefine/>
    <w:uiPriority w:val="39"/>
    <w:semiHidden/>
    <w:unhideWhenUsed/>
    <w:rsid w:val="00C73E3E"/>
    <w:pPr>
      <w:spacing w:after="120" w:line="240" w:lineRule="auto"/>
      <w:ind w:left="1757"/>
    </w:pPr>
  </w:style>
  <w:style w:type="character" w:customStyle="1" w:styleId="Bodytext2">
    <w:name w:val="Body text (2)_"/>
    <w:basedOn w:val="DefaultParagraphFont"/>
    <w:link w:val="Bodytext20"/>
    <w:rsid w:val="00C73E3E"/>
    <w:rPr>
      <w:rFonts w:ascii="Times New Roman" w:eastAsia="Times New Roman" w:hAnsi="Times New Roman" w:cs="Times New Roman"/>
      <w:sz w:val="20"/>
      <w:szCs w:val="20"/>
      <w:shd w:val="clear" w:color="auto" w:fill="FFFFFF"/>
    </w:rPr>
  </w:style>
  <w:style w:type="character" w:customStyle="1" w:styleId="Bodytext2Italic">
    <w:name w:val="Body text (2) + Italic"/>
    <w:aliases w:val="Spacing 0 pt,Body text (5) + Not Italic"/>
    <w:basedOn w:val="Bodytext2"/>
    <w:rsid w:val="00C73E3E"/>
    <w:rPr>
      <w:rFonts w:ascii="Times New Roman" w:eastAsia="Times New Roman" w:hAnsi="Times New Roman" w:cs="Times New Roman"/>
      <w:i/>
      <w:iCs/>
      <w:color w:val="000000"/>
      <w:spacing w:val="10"/>
      <w:w w:val="100"/>
      <w:position w:val="0"/>
      <w:sz w:val="20"/>
      <w:szCs w:val="20"/>
      <w:shd w:val="clear" w:color="auto" w:fill="FFFFFF"/>
      <w:lang w:val="vi-VN" w:eastAsia="vi-VN" w:bidi="vi-VN"/>
    </w:rPr>
  </w:style>
  <w:style w:type="character" w:customStyle="1" w:styleId="Bodytext5">
    <w:name w:val="Body text (5)_"/>
    <w:basedOn w:val="DefaultParagraphFont"/>
    <w:link w:val="Bodytext50"/>
    <w:rsid w:val="00C73E3E"/>
    <w:rPr>
      <w:rFonts w:ascii="Times New Roman" w:eastAsia="Times New Roman" w:hAnsi="Times New Roman" w:cs="Times New Roman"/>
      <w:i/>
      <w:iCs/>
      <w:spacing w:val="10"/>
      <w:sz w:val="20"/>
      <w:szCs w:val="20"/>
      <w:shd w:val="clear" w:color="auto" w:fill="FFFFFF"/>
    </w:rPr>
  </w:style>
  <w:style w:type="character" w:customStyle="1" w:styleId="Bodytext295pt">
    <w:name w:val="Body text (2) + 9.5 pt"/>
    <w:aliases w:val="Bold,Italic,Spacing 1 pt,Body text (5) + 9.5 pt"/>
    <w:basedOn w:val="Bodytext2"/>
    <w:rsid w:val="00C73E3E"/>
    <w:rPr>
      <w:rFonts w:ascii="Times New Roman" w:eastAsia="Times New Roman" w:hAnsi="Times New Roman" w:cs="Times New Roman"/>
      <w:b/>
      <w:bCs/>
      <w:i/>
      <w:iCs/>
      <w:color w:val="000000"/>
      <w:spacing w:val="20"/>
      <w:w w:val="100"/>
      <w:position w:val="0"/>
      <w:sz w:val="19"/>
      <w:szCs w:val="19"/>
      <w:shd w:val="clear" w:color="auto" w:fill="FFFFFF"/>
      <w:lang w:val="vi-VN" w:eastAsia="vi-VN" w:bidi="vi-VN"/>
    </w:rPr>
  </w:style>
  <w:style w:type="character" w:customStyle="1" w:styleId="Bodytext29pt">
    <w:name w:val="Body text (2) + 9 pt"/>
    <w:basedOn w:val="Bodytext2"/>
    <w:rsid w:val="00C73E3E"/>
    <w:rPr>
      <w:rFonts w:ascii="Times New Roman" w:eastAsia="Times New Roman" w:hAnsi="Times New Roman" w:cs="Times New Roman"/>
      <w:color w:val="000000"/>
      <w:spacing w:val="0"/>
      <w:w w:val="100"/>
      <w:position w:val="0"/>
      <w:sz w:val="18"/>
      <w:szCs w:val="18"/>
      <w:shd w:val="clear" w:color="auto" w:fill="FFFFFF"/>
      <w:lang w:val="vi-VN" w:eastAsia="vi-VN" w:bidi="vi-VN"/>
    </w:rPr>
  </w:style>
  <w:style w:type="paragraph" w:customStyle="1" w:styleId="Bodytext50">
    <w:name w:val="Body text (5)"/>
    <w:basedOn w:val="Normal"/>
    <w:link w:val="Bodytext5"/>
    <w:rsid w:val="00C73E3E"/>
    <w:pPr>
      <w:widowControl w:val="0"/>
      <w:shd w:val="clear" w:color="auto" w:fill="FFFFFF"/>
      <w:spacing w:after="0" w:line="0" w:lineRule="atLeast"/>
      <w:ind w:hanging="1300"/>
    </w:pPr>
    <w:rPr>
      <w:rFonts w:ascii="Times New Roman" w:eastAsia="Times New Roman" w:hAnsi="Times New Roman" w:cs="Times New Roman"/>
      <w:i/>
      <w:iCs/>
      <w:spacing w:val="10"/>
      <w:sz w:val="20"/>
      <w:szCs w:val="20"/>
    </w:rPr>
  </w:style>
  <w:style w:type="paragraph" w:customStyle="1" w:styleId="Bodytext20">
    <w:name w:val="Body text (2)"/>
    <w:basedOn w:val="Normal"/>
    <w:link w:val="Bodytext2"/>
    <w:rsid w:val="00C73E3E"/>
    <w:pPr>
      <w:widowControl w:val="0"/>
      <w:shd w:val="clear" w:color="auto" w:fill="FFFFFF"/>
      <w:spacing w:after="0" w:line="0" w:lineRule="atLeast"/>
      <w:ind w:hanging="1820"/>
      <w:jc w:val="both"/>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73E3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21</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c:creator>
  <cp:keywords/>
  <dc:description/>
  <cp:lastModifiedBy>Duc</cp:lastModifiedBy>
  <cp:revision>8</cp:revision>
  <dcterms:created xsi:type="dcterms:W3CDTF">2018-11-26T17:13:00Z</dcterms:created>
  <dcterms:modified xsi:type="dcterms:W3CDTF">2018-11-29T12:03:00Z</dcterms:modified>
</cp:coreProperties>
</file>